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3651D" w14:textId="77777777" w:rsidR="008B36D5" w:rsidRDefault="008B36D5">
      <w:bookmarkStart w:id="0" w:name="_top"/>
      <w:bookmarkEnd w:id="0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:rsidRPr="008D4EC1" w14:paraId="25EE316B" w14:textId="77777777" w:rsidTr="000F06DA">
        <w:trPr>
          <w:trHeight w:val="488"/>
        </w:trPr>
        <w:tc>
          <w:tcPr>
            <w:tcW w:w="9637" w:type="dxa"/>
            <w:vMerge w:val="restart"/>
          </w:tcPr>
          <w:p w14:paraId="1E2AE52D" w14:textId="279D82A6" w:rsidR="008B36D5" w:rsidRPr="008D4EC1" w:rsidRDefault="000F06DA">
            <w:pPr>
              <w:rPr>
                <w:rFonts w:ascii="Aptos" w:hAnsi="Aptos"/>
                <w:b/>
                <w:sz w:val="40"/>
              </w:rPr>
            </w:pPr>
            <w:r>
              <w:rPr>
                <w:noProof/>
                <w:color w:val="0000FF"/>
              </w:rPr>
              <w:drawing>
                <wp:anchor distT="0" distB="0" distL="114300" distR="114300" simplePos="0" relativeHeight="251658240" behindDoc="0" locked="0" layoutInCell="1" allowOverlap="1" wp14:anchorId="065A7AFD" wp14:editId="57754953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50800</wp:posOffset>
                  </wp:positionV>
                  <wp:extent cx="981075" cy="981075"/>
                  <wp:effectExtent l="0" t="0" r="0" b="0"/>
                  <wp:wrapSquare wrapText="bothSides"/>
                  <wp:docPr id="343034792" name="Immagine 2" descr="UNISA | 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034792" name="Immagine 2" descr="UNISA | 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9" w:tgtFrame="_blank" w:history="1"/>
          </w:p>
          <w:p w14:paraId="6EA6A871" w14:textId="48B6CB2E" w:rsidR="008B36D5" w:rsidRPr="008D4EC1" w:rsidRDefault="000F06DA">
            <w:pPr>
              <w:jc w:val="right"/>
              <w:rPr>
                <w:rFonts w:ascii="Aptos" w:hAnsi="Aptos"/>
                <w:b/>
              </w:rPr>
            </w:pP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INCLUDEPICTURE "https://www.unisa.it/rescue/img/logo_standard.png" \* MERGEFORMATINET </w:instrText>
            </w:r>
            <w:r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r w:rsidR="008B36D5" w:rsidRPr="008D4EC1">
              <w:rPr>
                <w:rFonts w:ascii="Aptos" w:hAnsi="Aptos"/>
                <w:b/>
                <w:sz w:val="40"/>
              </w:rPr>
              <w:t>Università degli Studi di Salerno</w:t>
            </w:r>
            <w:r w:rsidR="008B36D5" w:rsidRPr="008D4EC1">
              <w:rPr>
                <w:rFonts w:ascii="Aptos" w:hAnsi="Aptos"/>
                <w:b/>
                <w:sz w:val="40"/>
              </w:rPr>
              <w:br/>
            </w:r>
            <w:r w:rsidR="008B36D5" w:rsidRPr="008D4EC1">
              <w:rPr>
                <w:rFonts w:ascii="Aptos" w:hAnsi="Aptos"/>
                <w:b/>
              </w:rPr>
              <w:t>Corso di Ingegneria del Software</w:t>
            </w:r>
          </w:p>
          <w:p w14:paraId="0A98E0A1" w14:textId="77777777" w:rsidR="008B36D5" w:rsidRPr="008D4EC1" w:rsidRDefault="008B36D5">
            <w:pPr>
              <w:jc w:val="right"/>
              <w:rPr>
                <w:rFonts w:ascii="Aptos" w:hAnsi="Aptos"/>
                <w:b/>
                <w:sz w:val="40"/>
              </w:rPr>
            </w:pPr>
          </w:p>
        </w:tc>
      </w:tr>
    </w:tbl>
    <w:p w14:paraId="3DEAA0CD" w14:textId="77777777" w:rsidR="008B36D5" w:rsidRPr="008D4EC1" w:rsidRDefault="008B36D5">
      <w:pPr>
        <w:rPr>
          <w:rFonts w:ascii="Aptos" w:hAnsi="Aptos"/>
        </w:rPr>
      </w:pPr>
    </w:p>
    <w:p w14:paraId="6D27A486" w14:textId="77777777" w:rsidR="008B36D5" w:rsidRPr="008D4EC1" w:rsidRDefault="008B36D5">
      <w:pPr>
        <w:rPr>
          <w:rFonts w:ascii="Aptos" w:hAnsi="Aptos"/>
        </w:rPr>
      </w:pPr>
    </w:p>
    <w:p w14:paraId="24DF9088" w14:textId="77777777" w:rsidR="008B36D5" w:rsidRPr="008D4EC1" w:rsidRDefault="008B36D5">
      <w:pPr>
        <w:rPr>
          <w:rFonts w:ascii="Aptos" w:hAnsi="Aptos"/>
        </w:rPr>
      </w:pPr>
    </w:p>
    <w:p w14:paraId="2FB881CE" w14:textId="77777777" w:rsidR="008B36D5" w:rsidRPr="008D4EC1" w:rsidRDefault="008B36D5">
      <w:pPr>
        <w:rPr>
          <w:rFonts w:ascii="Aptos" w:hAnsi="Aptos"/>
        </w:rPr>
      </w:pPr>
    </w:p>
    <w:p w14:paraId="25E067FD" w14:textId="77777777" w:rsidR="004F0C25" w:rsidRPr="004F0C25" w:rsidRDefault="00082792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ptos" w:hAnsi="Aptos"/>
          <w:b/>
          <w:sz w:val="36"/>
          <w:lang w:val="en-US"/>
        </w:rPr>
      </w:pPr>
      <w:proofErr w:type="spellStart"/>
      <w:r w:rsidRPr="004F0C25">
        <w:rPr>
          <w:rFonts w:ascii="Aptos" w:hAnsi="Aptos"/>
          <w:b/>
          <w:sz w:val="36"/>
          <w:lang w:val="en-US"/>
        </w:rPr>
        <w:t>Mockbuster</w:t>
      </w:r>
      <w:proofErr w:type="spellEnd"/>
      <w:r w:rsidR="008B36D5" w:rsidRPr="004F0C25">
        <w:rPr>
          <w:rFonts w:ascii="Aptos" w:hAnsi="Aptos"/>
          <w:b/>
          <w:sz w:val="36"/>
          <w:lang w:val="en-US"/>
        </w:rPr>
        <w:br/>
      </w:r>
      <w:r w:rsidR="004F0C25" w:rsidRPr="004F0C25">
        <w:rPr>
          <w:rFonts w:ascii="Aptos" w:hAnsi="Aptos"/>
          <w:b/>
          <w:sz w:val="36"/>
          <w:lang w:val="en-US"/>
        </w:rPr>
        <w:t>Requirements Analysis Document</w:t>
      </w:r>
    </w:p>
    <w:p w14:paraId="545891DA" w14:textId="5413EE8E" w:rsidR="001765AE" w:rsidRPr="004F0C25" w:rsidRDefault="008B36D5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 w:rsidRPr="004F0C25">
        <w:rPr>
          <w:rFonts w:ascii="Aptos" w:hAnsi="Aptos"/>
          <w:b/>
          <w:sz w:val="36"/>
          <w:lang w:val="en-US"/>
        </w:rPr>
        <w:t>Version</w:t>
      </w:r>
      <w:r w:rsidR="008D4EC1" w:rsidRPr="004F0C25">
        <w:rPr>
          <w:rFonts w:ascii="Aptos" w:hAnsi="Aptos"/>
          <w:b/>
          <w:sz w:val="36"/>
          <w:lang w:val="en-US"/>
        </w:rPr>
        <w:t>e</w:t>
      </w:r>
      <w:proofErr w:type="spellEnd"/>
      <w:r w:rsidRPr="004F0C25">
        <w:rPr>
          <w:rFonts w:ascii="Aptos" w:hAnsi="Aptos"/>
          <w:b/>
          <w:sz w:val="36"/>
          <w:lang w:val="en-US"/>
        </w:rPr>
        <w:t xml:space="preserve"> </w:t>
      </w:r>
      <w:r w:rsidR="00EC4BF6" w:rsidRPr="004F0C25">
        <w:rPr>
          <w:rFonts w:ascii="Aptos" w:hAnsi="Aptos"/>
          <w:b/>
          <w:sz w:val="36"/>
          <w:lang w:val="en-US"/>
        </w:rPr>
        <w:t>0.</w:t>
      </w:r>
      <w:r w:rsidR="00720C9C">
        <w:rPr>
          <w:rFonts w:ascii="Aptos" w:hAnsi="Aptos"/>
          <w:b/>
          <w:sz w:val="36"/>
          <w:lang w:val="en-US"/>
        </w:rPr>
        <w:t>2</w:t>
      </w:r>
      <w:r w:rsidRPr="004F0C25">
        <w:rPr>
          <w:rFonts w:ascii="Arial" w:hAnsi="Arial"/>
          <w:b/>
          <w:sz w:val="36"/>
          <w:lang w:val="en-US"/>
        </w:rPr>
        <w:br/>
      </w:r>
    </w:p>
    <w:p w14:paraId="64E0461D" w14:textId="77777777" w:rsidR="00D15F88" w:rsidRPr="004F0C25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4F0C25">
        <w:rPr>
          <w:rFonts w:ascii="Arial" w:hAnsi="Arial"/>
          <w:b/>
          <w:sz w:val="36"/>
          <w:lang w:val="en-US"/>
        </w:rPr>
        <w:br/>
      </w:r>
    </w:p>
    <w:p w14:paraId="0AEEB249" w14:textId="77777777" w:rsidR="001B500F" w:rsidRPr="004F0C25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23A55A4" w14:textId="77777777" w:rsidR="001765AE" w:rsidRPr="004F0C25" w:rsidRDefault="001765AE" w:rsidP="001765AE">
      <w:pPr>
        <w:jc w:val="center"/>
        <w:rPr>
          <w:b/>
          <w:color w:val="FF0000"/>
          <w:sz w:val="28"/>
          <w:szCs w:val="28"/>
          <w:lang w:val="en-US"/>
        </w:rPr>
      </w:pPr>
    </w:p>
    <w:p w14:paraId="12F4341F" w14:textId="0C240D27" w:rsidR="001765AE" w:rsidRDefault="008D4EC1" w:rsidP="001765AE">
      <w:pPr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0BB94002" wp14:editId="17134A76">
            <wp:extent cx="5842000" cy="1066800"/>
            <wp:effectExtent l="0" t="0" r="0" b="0"/>
            <wp:docPr id="17070918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91843" name="Immagine 17070918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3DF0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BD50543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3637DCD1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181F12F9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7B279426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86B70C3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0CD1C588" w14:textId="77777777" w:rsidR="001765AE" w:rsidRDefault="001765AE" w:rsidP="001765AE"/>
    <w:p w14:paraId="669399F7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47869556" w14:textId="77777777" w:rsidR="008B36D5" w:rsidRDefault="008B36D5">
      <w:pPr>
        <w:jc w:val="center"/>
      </w:pPr>
    </w:p>
    <w:p w14:paraId="111BE0B5" w14:textId="77777777" w:rsidR="008B36D5" w:rsidRDefault="008B36D5">
      <w:pPr>
        <w:jc w:val="center"/>
      </w:pPr>
    </w:p>
    <w:p w14:paraId="758838C5" w14:textId="47C2128A" w:rsidR="008B36D5" w:rsidRPr="008D4EC1" w:rsidRDefault="008B36D5" w:rsidP="001B500F">
      <w:pPr>
        <w:jc w:val="center"/>
        <w:rPr>
          <w:rFonts w:ascii="Aptos" w:hAnsi="Aptos"/>
          <w:sz w:val="32"/>
        </w:rPr>
      </w:pPr>
      <w:r w:rsidRPr="008D4EC1">
        <w:rPr>
          <w:rFonts w:ascii="Aptos" w:hAnsi="Aptos"/>
          <w:sz w:val="32"/>
        </w:rPr>
        <w:t xml:space="preserve">Data: </w:t>
      </w:r>
      <w:r w:rsidR="00EC4BF6">
        <w:rPr>
          <w:rFonts w:ascii="Aptos" w:hAnsi="Aptos"/>
          <w:sz w:val="32"/>
        </w:rPr>
        <w:t>2</w:t>
      </w:r>
      <w:r w:rsidR="004272C3">
        <w:rPr>
          <w:rFonts w:ascii="Aptos" w:hAnsi="Aptos"/>
          <w:sz w:val="32"/>
        </w:rPr>
        <w:t>1</w:t>
      </w:r>
      <w:r w:rsidRPr="008D4EC1">
        <w:rPr>
          <w:rFonts w:ascii="Aptos" w:hAnsi="Aptos"/>
          <w:sz w:val="32"/>
        </w:rPr>
        <w:t>/</w:t>
      </w:r>
      <w:r w:rsidR="00082792" w:rsidRPr="008D4EC1">
        <w:rPr>
          <w:rFonts w:ascii="Aptos" w:hAnsi="Aptos"/>
          <w:sz w:val="32"/>
        </w:rPr>
        <w:t>10</w:t>
      </w:r>
      <w:r w:rsidRPr="008D4EC1">
        <w:rPr>
          <w:rFonts w:ascii="Aptos" w:hAnsi="Aptos"/>
          <w:sz w:val="32"/>
        </w:rPr>
        <w:t>/</w:t>
      </w:r>
      <w:r w:rsidR="00082792" w:rsidRPr="008D4EC1">
        <w:rPr>
          <w:rFonts w:ascii="Aptos" w:hAnsi="Aptos"/>
          <w:sz w:val="32"/>
        </w:rPr>
        <w:t>2024</w:t>
      </w:r>
    </w:p>
    <w:p w14:paraId="05F6E68A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6BF6F11B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7B8C82C1" w14:textId="77777777" w:rsidR="00B51734" w:rsidRPr="008D4EC1" w:rsidRDefault="00B51734" w:rsidP="001B500F">
      <w:pPr>
        <w:jc w:val="center"/>
        <w:rPr>
          <w:rFonts w:ascii="Aptos" w:hAnsi="Aptos"/>
          <w:sz w:val="32"/>
        </w:rPr>
      </w:pPr>
    </w:p>
    <w:p w14:paraId="5881202C" w14:textId="77777777" w:rsidR="00B51734" w:rsidRPr="008D4EC1" w:rsidRDefault="00B51734" w:rsidP="00B51734">
      <w:pPr>
        <w:jc w:val="center"/>
        <w:rPr>
          <w:rFonts w:ascii="Aptos" w:hAnsi="Aptos"/>
          <w:sz w:val="32"/>
        </w:rPr>
        <w:sectPr w:rsidR="00B51734" w:rsidRPr="008D4EC1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6CBC0DC6" w14:textId="77777777" w:rsidR="008B36D5" w:rsidRPr="008D4EC1" w:rsidRDefault="008B36D5">
      <w:pPr>
        <w:rPr>
          <w:rFonts w:ascii="Aptos" w:hAnsi="Aptos"/>
        </w:rPr>
      </w:pPr>
    </w:p>
    <w:p w14:paraId="05696450" w14:textId="77777777" w:rsidR="008B36D5" w:rsidRPr="008D4EC1" w:rsidRDefault="008B36D5">
      <w:pPr>
        <w:rPr>
          <w:rFonts w:ascii="Aptos" w:hAnsi="Aptos"/>
        </w:rPr>
      </w:pPr>
    </w:p>
    <w:p w14:paraId="3739FC72" w14:textId="77777777" w:rsidR="008B36D5" w:rsidRPr="008D4EC1" w:rsidRDefault="008B36D5">
      <w:pPr>
        <w:rPr>
          <w:rFonts w:ascii="Aptos" w:hAnsi="Aptos"/>
          <w:b/>
        </w:rPr>
      </w:pPr>
      <w:r w:rsidRPr="008D4EC1">
        <w:rPr>
          <w:rFonts w:ascii="Aptos" w:hAnsi="Aptos"/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D4EC1" w14:paraId="0F674C66" w14:textId="77777777">
        <w:trPr>
          <w:trHeight w:val="24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69681C6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FD5309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Matricola</w:t>
            </w:r>
          </w:p>
        </w:tc>
      </w:tr>
      <w:tr w:rsidR="001765AE" w:rsidRPr="008D4EC1" w14:paraId="1B1E890B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8EAAD84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0F46DE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  <w:tr w:rsidR="001765AE" w:rsidRPr="008D4EC1" w14:paraId="4AD838CA" w14:textId="77777777">
        <w:trPr>
          <w:trHeight w:val="244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D7C2F07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251D0D" w14:textId="77777777" w:rsidR="001765AE" w:rsidRPr="008D4EC1" w:rsidRDefault="001765AE" w:rsidP="008B36D5">
            <w:pPr>
              <w:pStyle w:val="Contenutotabella"/>
              <w:rPr>
                <w:rFonts w:ascii="Aptos" w:hAnsi="Aptos"/>
                <w:sz w:val="20"/>
              </w:rPr>
            </w:pPr>
          </w:p>
        </w:tc>
      </w:tr>
    </w:tbl>
    <w:p w14:paraId="640778A5" w14:textId="77777777" w:rsidR="008B36D5" w:rsidRPr="008D4EC1" w:rsidRDefault="008B36D5">
      <w:pPr>
        <w:rPr>
          <w:rFonts w:ascii="Aptos" w:hAnsi="Aptos"/>
          <w:b/>
        </w:rPr>
      </w:pPr>
    </w:p>
    <w:p w14:paraId="0DAC34ED" w14:textId="77777777" w:rsidR="008B36D5" w:rsidRPr="00472CF2" w:rsidRDefault="008B36D5">
      <w:pPr>
        <w:rPr>
          <w:rFonts w:ascii="Aptos" w:hAnsi="Aptos"/>
          <w:b/>
        </w:rPr>
      </w:pPr>
      <w:r w:rsidRPr="00472CF2">
        <w:rPr>
          <w:rFonts w:ascii="Aptos" w:hAnsi="Aptos"/>
          <w:b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8D4EC1" w14:paraId="24F48F3F" w14:textId="77777777" w:rsidTr="000F06DA">
        <w:trPr>
          <w:trHeight w:val="24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77198D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1C0B91" w14:textId="77777777" w:rsidR="008B36D5" w:rsidRPr="008D4EC1" w:rsidRDefault="008B36D5">
            <w:pPr>
              <w:pStyle w:val="Intestazionetabella"/>
              <w:jc w:val="left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 xml:space="preserve"> Matricola</w:t>
            </w:r>
          </w:p>
        </w:tc>
      </w:tr>
      <w:tr w:rsidR="00D1464E" w:rsidRPr="008D4EC1" w14:paraId="2C01619F" w14:textId="77777777" w:rsidTr="000F06D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52827FF" w14:textId="19CE4DB6" w:rsidR="00D1464E" w:rsidRPr="008D4EC1" w:rsidRDefault="00082792" w:rsidP="000A563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933FC0" w14:textId="1CA6D862" w:rsidR="00D1464E" w:rsidRPr="008D4EC1" w:rsidRDefault="00082792" w:rsidP="000A563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0512117886</w:t>
            </w:r>
          </w:p>
        </w:tc>
      </w:tr>
    </w:tbl>
    <w:p w14:paraId="0C9847DC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490978B8" w14:textId="77777777" w:rsidR="008B36D5" w:rsidRPr="008D4EC1" w:rsidRDefault="008B36D5">
      <w:pPr>
        <w:rPr>
          <w:rFonts w:ascii="Aptos" w:hAnsi="Aptos"/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8D4EC1" w14:paraId="6C2BF1E0" w14:textId="77777777">
        <w:trPr>
          <w:trHeight w:val="244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6914B9" w14:textId="77777777" w:rsidR="008B36D5" w:rsidRPr="008D4EC1" w:rsidRDefault="008B36D5">
            <w:pPr>
              <w:pStyle w:val="Contenutotabella"/>
              <w:rPr>
                <w:rFonts w:ascii="Aptos" w:hAnsi="Aptos"/>
                <w:b/>
                <w:sz w:val="20"/>
              </w:rPr>
            </w:pPr>
            <w:r w:rsidRPr="008D4EC1">
              <w:rPr>
                <w:rFonts w:ascii="Aptos" w:hAnsi="Aptos"/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4CA392" w14:textId="3A814FAC" w:rsidR="008B36D5" w:rsidRPr="008D4EC1" w:rsidRDefault="0008279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</w:tr>
    </w:tbl>
    <w:p w14:paraId="6CEB1668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11C7938A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3073BD12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63292E42" w14:textId="77777777" w:rsidR="008B36D5" w:rsidRPr="008D4EC1" w:rsidRDefault="008B36D5">
      <w:pPr>
        <w:rPr>
          <w:rFonts w:ascii="Aptos" w:hAnsi="Aptos"/>
          <w:b/>
          <w:sz w:val="20"/>
        </w:rPr>
      </w:pPr>
    </w:p>
    <w:p w14:paraId="3DE08832" w14:textId="77777777" w:rsidR="008B36D5" w:rsidRPr="008D4EC1" w:rsidRDefault="008B36D5">
      <w:pPr>
        <w:jc w:val="center"/>
        <w:rPr>
          <w:rFonts w:ascii="Aptos" w:hAnsi="Aptos"/>
          <w:b/>
          <w:sz w:val="32"/>
        </w:rPr>
      </w:pPr>
      <w:proofErr w:type="spellStart"/>
      <w:r w:rsidRPr="008D4EC1">
        <w:rPr>
          <w:rFonts w:ascii="Aptos" w:hAnsi="Aptos"/>
          <w:b/>
          <w:sz w:val="32"/>
        </w:rPr>
        <w:t>Revision</w:t>
      </w:r>
      <w:proofErr w:type="spellEnd"/>
      <w:r w:rsidRPr="008D4EC1">
        <w:rPr>
          <w:rFonts w:ascii="Aptos" w:hAnsi="Aptos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:rsidRPr="008D4EC1" w14:paraId="30E9C00C" w14:textId="77777777" w:rsidTr="00896E6B">
        <w:trPr>
          <w:trHeight w:val="244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9D5C76B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504B3B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862FDD6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B0C7B1" w14:textId="77777777" w:rsidR="008B36D5" w:rsidRPr="008D4EC1" w:rsidRDefault="008B36D5">
            <w:pPr>
              <w:pStyle w:val="Intestazione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Autore</w:t>
            </w:r>
          </w:p>
        </w:tc>
      </w:tr>
      <w:tr w:rsidR="008B36D5" w:rsidRPr="008D4EC1" w14:paraId="1D48C03B" w14:textId="77777777" w:rsidTr="00720C9C">
        <w:trPr>
          <w:trHeight w:val="244"/>
        </w:trPr>
        <w:tc>
          <w:tcPr>
            <w:tcW w:w="1927" w:type="dxa"/>
            <w:tcBorders>
              <w:left w:val="single" w:sz="1" w:space="0" w:color="000000"/>
              <w:bottom w:val="single" w:sz="4" w:space="0" w:color="auto"/>
            </w:tcBorders>
          </w:tcPr>
          <w:p w14:paraId="127951AC" w14:textId="0BDCA809" w:rsidR="008B36D5" w:rsidRPr="008D4EC1" w:rsidRDefault="00EC4BF6">
            <w:pPr>
              <w:pStyle w:val="Contenutotabella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21</w:t>
            </w:r>
            <w:r w:rsidR="00082792" w:rsidRPr="008D4EC1">
              <w:rPr>
                <w:rFonts w:ascii="Aptos" w:hAnsi="Aptos"/>
                <w:sz w:val="20"/>
              </w:rPr>
              <w:t>/10/2024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4" w:space="0" w:color="auto"/>
            </w:tcBorders>
          </w:tcPr>
          <w:p w14:paraId="533EE7A2" w14:textId="115F9CB7" w:rsidR="008B36D5" w:rsidRPr="008D4EC1" w:rsidRDefault="0008279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0.1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4" w:space="0" w:color="auto"/>
            </w:tcBorders>
          </w:tcPr>
          <w:p w14:paraId="2F491BE0" w14:textId="36B4CB61" w:rsidR="008B36D5" w:rsidRPr="008D4EC1" w:rsidRDefault="0008279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Prima stesura del documento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22BF3B0A" w14:textId="3C9BB56D" w:rsidR="008B36D5" w:rsidRPr="008D4EC1" w:rsidRDefault="00082792">
            <w:pPr>
              <w:pStyle w:val="Contenutotabella"/>
              <w:rPr>
                <w:rFonts w:ascii="Aptos" w:hAnsi="Aptos"/>
                <w:sz w:val="20"/>
              </w:rPr>
            </w:pPr>
            <w:r w:rsidRPr="008D4EC1">
              <w:rPr>
                <w:rFonts w:ascii="Aptos" w:hAnsi="Aptos"/>
                <w:sz w:val="20"/>
              </w:rPr>
              <w:t>Roberto Ambrosino</w:t>
            </w:r>
          </w:p>
        </w:tc>
      </w:tr>
      <w:tr w:rsidR="00720C9C" w:rsidRPr="008D4EC1" w14:paraId="13FC9FAD" w14:textId="77777777" w:rsidTr="00720C9C">
        <w:trPr>
          <w:trHeight w:val="244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04DF" w14:textId="31D41D1F" w:rsidR="00720C9C" w:rsidRDefault="00720C9C">
            <w:pPr>
              <w:pStyle w:val="Contenutotabella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21/10/2024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9E2D" w14:textId="535666BC" w:rsidR="00720C9C" w:rsidRPr="008D4EC1" w:rsidRDefault="00720C9C">
            <w:pPr>
              <w:pStyle w:val="Contenutotabella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0.2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02E8" w14:textId="7354B7D6" w:rsidR="00720C9C" w:rsidRPr="008D4EC1" w:rsidRDefault="00720C9C">
            <w:pPr>
              <w:pStyle w:val="Contenutotabella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Aggiunti requisiti funzionali, requisiti non funzionali, scopo e ambito del sistema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60F7" w14:textId="5B028435" w:rsidR="00720C9C" w:rsidRPr="008D4EC1" w:rsidRDefault="00720C9C">
            <w:pPr>
              <w:pStyle w:val="Contenutotabella"/>
              <w:rPr>
                <w:rFonts w:ascii="Aptos" w:hAnsi="Aptos"/>
                <w:sz w:val="20"/>
              </w:rPr>
            </w:pPr>
            <w:r>
              <w:rPr>
                <w:rFonts w:ascii="Aptos" w:hAnsi="Aptos"/>
                <w:sz w:val="20"/>
              </w:rPr>
              <w:t>Roberto Ambrosino</w:t>
            </w:r>
          </w:p>
        </w:tc>
      </w:tr>
    </w:tbl>
    <w:p w14:paraId="2E808919" w14:textId="499664C2" w:rsidR="008D4EC1" w:rsidRPr="008D4EC1" w:rsidRDefault="008D4EC1" w:rsidP="002A61C5">
      <w:pPr>
        <w:rPr>
          <w:rFonts w:ascii="Aptos" w:hAnsi="Aptos"/>
          <w:b/>
          <w:sz w:val="32"/>
        </w:rPr>
        <w:sectPr w:rsidR="008D4EC1" w:rsidRPr="008D4EC1"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0C3BDD45" w14:textId="77777777" w:rsidR="00B51734" w:rsidRPr="008D4EC1" w:rsidRDefault="00B51734" w:rsidP="00B51734">
      <w:pPr>
        <w:pStyle w:val="Intestazioneindice"/>
        <w:rPr>
          <w:rFonts w:ascii="Aptos" w:hAnsi="Aptos"/>
        </w:rPr>
        <w:sectPr w:rsidR="00B51734" w:rsidRPr="008D4EC1" w:rsidSect="001765AE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79FE499D" w14:textId="77777777" w:rsidR="00F354DB" w:rsidRDefault="00F354DB" w:rsidP="00F354DB">
      <w:pPr>
        <w:pStyle w:val="Sommario1"/>
        <w:tabs>
          <w:tab w:val="right" w:leader="dot" w:pos="9637"/>
        </w:tabs>
        <w:outlineLvl w:val="1"/>
        <w:rPr>
          <w:i w:val="0"/>
          <w:iCs w:val="0"/>
          <w:lang w:val="en-US"/>
        </w:rPr>
      </w:pPr>
      <w:r w:rsidRPr="00F354DB">
        <w:rPr>
          <w:i w:val="0"/>
          <w:iCs w:val="0"/>
          <w:lang w:val="en-US"/>
        </w:rPr>
        <w:lastRenderedPageBreak/>
        <w:t xml:space="preserve">1. </w:t>
      </w:r>
      <w:proofErr w:type="spellStart"/>
      <w:r>
        <w:rPr>
          <w:i w:val="0"/>
          <w:iCs w:val="0"/>
          <w:lang w:val="en-US"/>
        </w:rPr>
        <w:t>Introduzione</w:t>
      </w:r>
      <w:proofErr w:type="spellEnd"/>
      <w:r>
        <w:rPr>
          <w:i w:val="0"/>
          <w:iCs w:val="0"/>
          <w:lang w:val="en-US"/>
        </w:rPr>
        <w:tab/>
      </w:r>
    </w:p>
    <w:p w14:paraId="7CB8C4DA" w14:textId="6D7E7423" w:rsidR="00F354DB" w:rsidRPr="004129B7" w:rsidRDefault="00F354DB" w:rsidP="004129B7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</w:rPr>
      </w:pPr>
      <w:r w:rsidRPr="004129B7">
        <w:rPr>
          <w:b w:val="0"/>
          <w:bCs w:val="0"/>
          <w:i w:val="0"/>
          <w:iCs w:val="0"/>
        </w:rPr>
        <w:t xml:space="preserve">1.1 </w:t>
      </w:r>
      <w:r w:rsidR="004129B7" w:rsidRPr="004129B7">
        <w:rPr>
          <w:b w:val="0"/>
          <w:bCs w:val="0"/>
          <w:i w:val="0"/>
          <w:iCs w:val="0"/>
        </w:rPr>
        <w:t>Scopo del sistema</w:t>
      </w:r>
      <w:r w:rsidRPr="004129B7">
        <w:rPr>
          <w:b w:val="0"/>
          <w:bCs w:val="0"/>
          <w:i w:val="0"/>
          <w:iCs w:val="0"/>
        </w:rPr>
        <w:tab/>
      </w:r>
    </w:p>
    <w:p w14:paraId="085F8CE5" w14:textId="5D32D629" w:rsidR="00F354DB" w:rsidRPr="004129B7" w:rsidRDefault="00F354DB" w:rsidP="004129B7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</w:rPr>
      </w:pPr>
      <w:r w:rsidRPr="004129B7">
        <w:rPr>
          <w:b w:val="0"/>
          <w:bCs w:val="0"/>
          <w:i w:val="0"/>
          <w:iCs w:val="0"/>
        </w:rPr>
        <w:t xml:space="preserve">1.2 </w:t>
      </w:r>
      <w:r w:rsidR="004129B7" w:rsidRPr="004129B7">
        <w:rPr>
          <w:b w:val="0"/>
          <w:bCs w:val="0"/>
          <w:i w:val="0"/>
          <w:iCs w:val="0"/>
        </w:rPr>
        <w:t>Ambito del sistema</w:t>
      </w:r>
      <w:r w:rsidR="004129B7">
        <w:rPr>
          <w:b w:val="0"/>
          <w:bCs w:val="0"/>
          <w:i w:val="0"/>
          <w:iCs w:val="0"/>
        </w:rPr>
        <w:tab/>
      </w:r>
    </w:p>
    <w:p w14:paraId="02EE9550" w14:textId="6658A541" w:rsidR="00040904" w:rsidRDefault="00380C67" w:rsidP="006705F6">
      <w:pPr>
        <w:pStyle w:val="Sommario1"/>
        <w:tabs>
          <w:tab w:val="right" w:leader="dot" w:pos="9637"/>
        </w:tabs>
        <w:outlineLvl w:val="1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2</w:t>
      </w:r>
      <w:r w:rsidR="00040904">
        <w:rPr>
          <w:i w:val="0"/>
          <w:iCs w:val="0"/>
          <w:color w:val="000000" w:themeColor="text1"/>
        </w:rPr>
        <w:t>. Sistema proposto</w:t>
      </w:r>
      <w:r w:rsidR="00040904">
        <w:rPr>
          <w:i w:val="0"/>
          <w:iCs w:val="0"/>
          <w:color w:val="000000" w:themeColor="text1"/>
        </w:rPr>
        <w:tab/>
      </w:r>
    </w:p>
    <w:p w14:paraId="4F440940" w14:textId="77AE1E84" w:rsidR="00380C67" w:rsidRPr="00477BDA" w:rsidRDefault="00380C67" w:rsidP="00477BDA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color w:val="000000" w:themeColor="text1"/>
        </w:rPr>
      </w:pPr>
      <w:r w:rsidRPr="00477BDA">
        <w:rPr>
          <w:b w:val="0"/>
          <w:bCs w:val="0"/>
          <w:i w:val="0"/>
          <w:iCs w:val="0"/>
          <w:color w:val="000000" w:themeColor="text1"/>
        </w:rPr>
        <w:t>2.</w:t>
      </w:r>
      <w:r w:rsidR="00477BDA" w:rsidRPr="00477BDA">
        <w:rPr>
          <w:b w:val="0"/>
          <w:bCs w:val="0"/>
          <w:i w:val="0"/>
          <w:iCs w:val="0"/>
          <w:color w:val="000000" w:themeColor="text1"/>
        </w:rPr>
        <w:t>1</w:t>
      </w:r>
      <w:r w:rsidRPr="00477BDA">
        <w:rPr>
          <w:b w:val="0"/>
          <w:bCs w:val="0"/>
          <w:i w:val="0"/>
          <w:iCs w:val="0"/>
          <w:color w:val="000000" w:themeColor="text1"/>
        </w:rPr>
        <w:t xml:space="preserve"> Requisiti funzionali</w:t>
      </w:r>
      <w:r w:rsidRPr="00477BDA">
        <w:rPr>
          <w:b w:val="0"/>
          <w:bCs w:val="0"/>
          <w:i w:val="0"/>
          <w:iCs w:val="0"/>
          <w:color w:val="000000" w:themeColor="text1"/>
        </w:rPr>
        <w:tab/>
      </w:r>
    </w:p>
    <w:p w14:paraId="2C0D6091" w14:textId="389870F0" w:rsidR="00380C67" w:rsidRPr="00477BDA" w:rsidRDefault="00380C67" w:rsidP="00477BDA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color w:val="000000" w:themeColor="text1"/>
        </w:rPr>
      </w:pPr>
      <w:r w:rsidRPr="00477BDA">
        <w:rPr>
          <w:b w:val="0"/>
          <w:bCs w:val="0"/>
          <w:i w:val="0"/>
          <w:iCs w:val="0"/>
          <w:color w:val="000000" w:themeColor="text1"/>
        </w:rPr>
        <w:t>2.</w:t>
      </w:r>
      <w:r w:rsidR="00477BDA" w:rsidRPr="00477BDA">
        <w:rPr>
          <w:b w:val="0"/>
          <w:bCs w:val="0"/>
          <w:i w:val="0"/>
          <w:iCs w:val="0"/>
          <w:color w:val="000000" w:themeColor="text1"/>
        </w:rPr>
        <w:t>2</w:t>
      </w:r>
      <w:r w:rsidRPr="00477BDA">
        <w:rPr>
          <w:b w:val="0"/>
          <w:bCs w:val="0"/>
          <w:i w:val="0"/>
          <w:iCs w:val="0"/>
          <w:color w:val="000000" w:themeColor="text1"/>
        </w:rPr>
        <w:t xml:space="preserve"> Requisiti non funzionali</w:t>
      </w:r>
      <w:r w:rsidRPr="00477BDA">
        <w:rPr>
          <w:b w:val="0"/>
          <w:bCs w:val="0"/>
          <w:i w:val="0"/>
          <w:iCs w:val="0"/>
          <w:color w:val="000000" w:themeColor="text1"/>
        </w:rPr>
        <w:tab/>
      </w:r>
    </w:p>
    <w:p w14:paraId="3976912B" w14:textId="198B5EA4" w:rsidR="00380C67" w:rsidRDefault="00380C67" w:rsidP="00380C67">
      <w:pPr>
        <w:pStyle w:val="Sommario1"/>
        <w:tabs>
          <w:tab w:val="right" w:leader="dot" w:pos="9637"/>
        </w:tabs>
        <w:outlineLvl w:val="1"/>
        <w:rPr>
          <w:i w:val="0"/>
          <w:iCs w:val="0"/>
          <w:color w:val="000000" w:themeColor="text1"/>
        </w:rPr>
      </w:pPr>
      <w:r w:rsidRPr="00380C67">
        <w:rPr>
          <w:i w:val="0"/>
          <w:iCs w:val="0"/>
          <w:color w:val="000000" w:themeColor="text1"/>
        </w:rPr>
        <w:t>3. Modelli del sistema</w:t>
      </w:r>
      <w:r w:rsidRPr="00380C67">
        <w:rPr>
          <w:i w:val="0"/>
          <w:iCs w:val="0"/>
          <w:color w:val="000000" w:themeColor="text1"/>
        </w:rPr>
        <w:tab/>
      </w:r>
    </w:p>
    <w:p w14:paraId="08B1B8BF" w14:textId="0511E49F" w:rsidR="00380C67" w:rsidRDefault="00380C67" w:rsidP="00F929A2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color w:val="000000" w:themeColor="text1"/>
        </w:rPr>
      </w:pPr>
      <w:r>
        <w:rPr>
          <w:b w:val="0"/>
          <w:bCs w:val="0"/>
          <w:i w:val="0"/>
          <w:iCs w:val="0"/>
          <w:color w:val="000000" w:themeColor="text1"/>
        </w:rPr>
        <w:t>3.1</w:t>
      </w:r>
      <w:r w:rsidR="00F929A2">
        <w:rPr>
          <w:b w:val="0"/>
          <w:bCs w:val="0"/>
          <w:i w:val="0"/>
          <w:iCs w:val="0"/>
          <w:color w:val="000000" w:themeColor="text1"/>
        </w:rPr>
        <w:t xml:space="preserve"> Scenari</w:t>
      </w:r>
      <w:r w:rsidR="00F929A2">
        <w:rPr>
          <w:b w:val="0"/>
          <w:bCs w:val="0"/>
          <w:i w:val="0"/>
          <w:iCs w:val="0"/>
          <w:color w:val="000000" w:themeColor="text1"/>
        </w:rPr>
        <w:tab/>
      </w:r>
    </w:p>
    <w:p w14:paraId="7CFEB0E8" w14:textId="684F1184" w:rsidR="00F929A2" w:rsidRPr="001A2307" w:rsidRDefault="00F929A2" w:rsidP="00F929A2">
      <w:pPr>
        <w:pStyle w:val="Sommario1"/>
        <w:tabs>
          <w:tab w:val="right" w:leader="dot" w:pos="9637"/>
        </w:tabs>
        <w:ind w:left="1418"/>
        <w:outlineLvl w:val="1"/>
        <w:rPr>
          <w:b w:val="0"/>
          <w:bCs w:val="0"/>
          <w:i w:val="0"/>
          <w:iCs w:val="0"/>
          <w:color w:val="000000" w:themeColor="text1"/>
          <w:sz w:val="22"/>
          <w:szCs w:val="22"/>
        </w:rPr>
      </w:pPr>
      <w:r w:rsidRPr="001A2307">
        <w:rPr>
          <w:b w:val="0"/>
          <w:bCs w:val="0"/>
          <w:i w:val="0"/>
          <w:iCs w:val="0"/>
          <w:color w:val="000000" w:themeColor="text1"/>
          <w:sz w:val="22"/>
          <w:szCs w:val="22"/>
        </w:rPr>
        <w:t xml:space="preserve">SC </w:t>
      </w:r>
      <w:r>
        <w:rPr>
          <w:b w:val="0"/>
          <w:bCs w:val="0"/>
          <w:i w:val="0"/>
          <w:iCs w:val="0"/>
          <w:color w:val="000000" w:themeColor="text1"/>
          <w:sz w:val="22"/>
          <w:szCs w:val="22"/>
        </w:rPr>
        <w:t>3</w:t>
      </w:r>
      <w:r w:rsidRPr="001A2307">
        <w:rPr>
          <w:b w:val="0"/>
          <w:bCs w:val="0"/>
          <w:i w:val="0"/>
          <w:iCs w:val="0"/>
          <w:color w:val="000000" w:themeColor="text1"/>
          <w:sz w:val="22"/>
          <w:szCs w:val="22"/>
        </w:rPr>
        <w:t>.1</w:t>
      </w:r>
      <w:r w:rsidR="00697A47">
        <w:rPr>
          <w:b w:val="0"/>
          <w:bCs w:val="0"/>
          <w:i w:val="0"/>
          <w:iCs w:val="0"/>
          <w:color w:val="000000" w:themeColor="text1"/>
          <w:sz w:val="22"/>
          <w:szCs w:val="22"/>
        </w:rPr>
        <w:t>.1</w:t>
      </w:r>
      <w:r w:rsidRPr="001A2307">
        <w:rPr>
          <w:b w:val="0"/>
          <w:bCs w:val="0"/>
          <w:i w:val="0"/>
          <w:iCs w:val="0"/>
          <w:color w:val="000000" w:themeColor="text1"/>
          <w:sz w:val="22"/>
          <w:szCs w:val="22"/>
        </w:rPr>
        <w:t xml:space="preserve"> – Registrazione di un nuovo utente</w:t>
      </w:r>
      <w:r w:rsidRPr="001A2307">
        <w:rPr>
          <w:b w:val="0"/>
          <w:bCs w:val="0"/>
          <w:i w:val="0"/>
          <w:iCs w:val="0"/>
          <w:color w:val="000000" w:themeColor="text1"/>
          <w:sz w:val="22"/>
          <w:szCs w:val="22"/>
        </w:rPr>
        <w:tab/>
      </w:r>
    </w:p>
    <w:p w14:paraId="51D5A8F2" w14:textId="1B3C7D8E" w:rsidR="00F929A2" w:rsidRPr="001A2307" w:rsidRDefault="00F929A2" w:rsidP="00F929A2">
      <w:pPr>
        <w:pStyle w:val="Sommario1"/>
        <w:tabs>
          <w:tab w:val="right" w:leader="dot" w:pos="9637"/>
        </w:tabs>
        <w:ind w:left="1418"/>
        <w:outlineLvl w:val="1"/>
        <w:rPr>
          <w:b w:val="0"/>
          <w:bCs w:val="0"/>
          <w:i w:val="0"/>
          <w:iCs w:val="0"/>
          <w:color w:val="000000" w:themeColor="text1"/>
          <w:sz w:val="22"/>
          <w:szCs w:val="22"/>
        </w:rPr>
      </w:pPr>
      <w:r w:rsidRPr="001A2307">
        <w:rPr>
          <w:b w:val="0"/>
          <w:bCs w:val="0"/>
          <w:i w:val="0"/>
          <w:iCs w:val="0"/>
          <w:color w:val="000000" w:themeColor="text1"/>
          <w:sz w:val="22"/>
          <w:szCs w:val="22"/>
        </w:rPr>
        <w:t xml:space="preserve">SC </w:t>
      </w:r>
      <w:r>
        <w:rPr>
          <w:b w:val="0"/>
          <w:bCs w:val="0"/>
          <w:i w:val="0"/>
          <w:iCs w:val="0"/>
          <w:color w:val="000000" w:themeColor="text1"/>
          <w:sz w:val="22"/>
          <w:szCs w:val="22"/>
        </w:rPr>
        <w:t>3</w:t>
      </w:r>
      <w:r w:rsidRPr="001A2307">
        <w:rPr>
          <w:b w:val="0"/>
          <w:bCs w:val="0"/>
          <w:i w:val="0"/>
          <w:iCs w:val="0"/>
          <w:color w:val="000000" w:themeColor="text1"/>
          <w:sz w:val="22"/>
          <w:szCs w:val="22"/>
        </w:rPr>
        <w:t>.</w:t>
      </w:r>
      <w:r w:rsidR="00697A47">
        <w:rPr>
          <w:b w:val="0"/>
          <w:bCs w:val="0"/>
          <w:i w:val="0"/>
          <w:iCs w:val="0"/>
          <w:color w:val="000000" w:themeColor="text1"/>
          <w:sz w:val="22"/>
          <w:szCs w:val="22"/>
        </w:rPr>
        <w:t>1.</w:t>
      </w:r>
      <w:r w:rsidRPr="001A2307">
        <w:rPr>
          <w:b w:val="0"/>
          <w:bCs w:val="0"/>
          <w:i w:val="0"/>
          <w:iCs w:val="0"/>
          <w:color w:val="000000" w:themeColor="text1"/>
          <w:sz w:val="22"/>
          <w:szCs w:val="22"/>
        </w:rPr>
        <w:t>2 – Ricerca di un film</w:t>
      </w:r>
      <w:r w:rsidRPr="001A2307">
        <w:rPr>
          <w:b w:val="0"/>
          <w:bCs w:val="0"/>
          <w:i w:val="0"/>
          <w:iCs w:val="0"/>
          <w:color w:val="000000" w:themeColor="text1"/>
          <w:sz w:val="22"/>
          <w:szCs w:val="22"/>
        </w:rPr>
        <w:tab/>
      </w:r>
    </w:p>
    <w:p w14:paraId="0CBF1EB7" w14:textId="52E8C386" w:rsidR="00F929A2" w:rsidRPr="001A2307" w:rsidRDefault="00F929A2" w:rsidP="00F929A2">
      <w:pPr>
        <w:pStyle w:val="Sommario1"/>
        <w:tabs>
          <w:tab w:val="right" w:leader="dot" w:pos="9637"/>
        </w:tabs>
        <w:ind w:left="1418"/>
        <w:outlineLvl w:val="1"/>
        <w:rPr>
          <w:b w:val="0"/>
          <w:bCs w:val="0"/>
          <w:i w:val="0"/>
          <w:iCs w:val="0"/>
          <w:color w:val="000000" w:themeColor="text1"/>
          <w:sz w:val="22"/>
          <w:szCs w:val="22"/>
        </w:rPr>
      </w:pPr>
      <w:r w:rsidRPr="001A2307">
        <w:rPr>
          <w:b w:val="0"/>
          <w:bCs w:val="0"/>
          <w:i w:val="0"/>
          <w:iCs w:val="0"/>
          <w:color w:val="000000" w:themeColor="text1"/>
          <w:sz w:val="22"/>
          <w:szCs w:val="22"/>
        </w:rPr>
        <w:t xml:space="preserve">SC </w:t>
      </w:r>
      <w:r>
        <w:rPr>
          <w:b w:val="0"/>
          <w:bCs w:val="0"/>
          <w:i w:val="0"/>
          <w:iCs w:val="0"/>
          <w:color w:val="000000" w:themeColor="text1"/>
          <w:sz w:val="22"/>
          <w:szCs w:val="22"/>
        </w:rPr>
        <w:t>3</w:t>
      </w:r>
      <w:r w:rsidRPr="001A2307">
        <w:rPr>
          <w:b w:val="0"/>
          <w:bCs w:val="0"/>
          <w:i w:val="0"/>
          <w:iCs w:val="0"/>
          <w:color w:val="000000" w:themeColor="text1"/>
          <w:sz w:val="22"/>
          <w:szCs w:val="22"/>
        </w:rPr>
        <w:t>.</w:t>
      </w:r>
      <w:r w:rsidR="00697A47">
        <w:rPr>
          <w:b w:val="0"/>
          <w:bCs w:val="0"/>
          <w:i w:val="0"/>
          <w:iCs w:val="0"/>
          <w:color w:val="000000" w:themeColor="text1"/>
          <w:sz w:val="22"/>
          <w:szCs w:val="22"/>
        </w:rPr>
        <w:t>1.</w:t>
      </w:r>
      <w:r w:rsidRPr="001A2307">
        <w:rPr>
          <w:b w:val="0"/>
          <w:bCs w:val="0"/>
          <w:i w:val="0"/>
          <w:iCs w:val="0"/>
          <w:color w:val="000000" w:themeColor="text1"/>
          <w:sz w:val="22"/>
          <w:szCs w:val="22"/>
        </w:rPr>
        <w:t>3 – Acquisto di un film</w:t>
      </w:r>
      <w:r w:rsidRPr="001A2307">
        <w:rPr>
          <w:b w:val="0"/>
          <w:bCs w:val="0"/>
          <w:i w:val="0"/>
          <w:iCs w:val="0"/>
          <w:color w:val="000000" w:themeColor="text1"/>
          <w:sz w:val="22"/>
          <w:szCs w:val="22"/>
        </w:rPr>
        <w:tab/>
      </w:r>
    </w:p>
    <w:p w14:paraId="1B09FAF2" w14:textId="45F85E70" w:rsidR="00F929A2" w:rsidRPr="001A2307" w:rsidRDefault="00F929A2" w:rsidP="00F929A2">
      <w:pPr>
        <w:pStyle w:val="Sommario1"/>
        <w:tabs>
          <w:tab w:val="right" w:leader="dot" w:pos="9637"/>
        </w:tabs>
        <w:ind w:left="1418"/>
        <w:outlineLvl w:val="1"/>
        <w:rPr>
          <w:b w:val="0"/>
          <w:bCs w:val="0"/>
          <w:i w:val="0"/>
          <w:iCs w:val="0"/>
          <w:color w:val="000000" w:themeColor="text1"/>
          <w:sz w:val="22"/>
          <w:szCs w:val="22"/>
        </w:rPr>
      </w:pPr>
      <w:r w:rsidRPr="001A2307">
        <w:rPr>
          <w:b w:val="0"/>
          <w:bCs w:val="0"/>
          <w:i w:val="0"/>
          <w:iCs w:val="0"/>
          <w:color w:val="000000" w:themeColor="text1"/>
          <w:sz w:val="22"/>
          <w:szCs w:val="22"/>
        </w:rPr>
        <w:t xml:space="preserve">SC </w:t>
      </w:r>
      <w:r>
        <w:rPr>
          <w:b w:val="0"/>
          <w:bCs w:val="0"/>
          <w:i w:val="0"/>
          <w:iCs w:val="0"/>
          <w:color w:val="000000" w:themeColor="text1"/>
          <w:sz w:val="22"/>
          <w:szCs w:val="22"/>
        </w:rPr>
        <w:t>3</w:t>
      </w:r>
      <w:r w:rsidRPr="001A2307">
        <w:rPr>
          <w:b w:val="0"/>
          <w:bCs w:val="0"/>
          <w:i w:val="0"/>
          <w:iCs w:val="0"/>
          <w:color w:val="000000" w:themeColor="text1"/>
          <w:sz w:val="22"/>
          <w:szCs w:val="22"/>
        </w:rPr>
        <w:t>.</w:t>
      </w:r>
      <w:r w:rsidR="00697A47">
        <w:rPr>
          <w:b w:val="0"/>
          <w:bCs w:val="0"/>
          <w:i w:val="0"/>
          <w:iCs w:val="0"/>
          <w:color w:val="000000" w:themeColor="text1"/>
          <w:sz w:val="22"/>
          <w:szCs w:val="22"/>
        </w:rPr>
        <w:t>1.</w:t>
      </w:r>
      <w:r w:rsidRPr="001A2307">
        <w:rPr>
          <w:b w:val="0"/>
          <w:bCs w:val="0"/>
          <w:i w:val="0"/>
          <w:iCs w:val="0"/>
          <w:color w:val="000000" w:themeColor="text1"/>
          <w:sz w:val="22"/>
          <w:szCs w:val="22"/>
        </w:rPr>
        <w:t>4 –</w:t>
      </w:r>
      <w:r w:rsidRPr="001A2307">
        <w:rPr>
          <w:b w:val="0"/>
          <w:bCs w:val="0"/>
        </w:rPr>
        <w:t xml:space="preserve"> </w:t>
      </w:r>
      <w:r w:rsidRPr="001A2307">
        <w:rPr>
          <w:b w:val="0"/>
          <w:bCs w:val="0"/>
          <w:i w:val="0"/>
          <w:iCs w:val="0"/>
          <w:color w:val="000000" w:themeColor="text1"/>
          <w:sz w:val="22"/>
          <w:szCs w:val="22"/>
        </w:rPr>
        <w:t>Visualizzazione della cronologia degli ordini</w:t>
      </w:r>
      <w:r w:rsidRPr="001A2307">
        <w:rPr>
          <w:b w:val="0"/>
          <w:bCs w:val="0"/>
          <w:i w:val="0"/>
          <w:iCs w:val="0"/>
          <w:color w:val="000000" w:themeColor="text1"/>
          <w:sz w:val="22"/>
          <w:szCs w:val="22"/>
        </w:rPr>
        <w:tab/>
      </w:r>
    </w:p>
    <w:p w14:paraId="68ECCCAF" w14:textId="4B446A1C" w:rsidR="00F929A2" w:rsidRPr="001A2307" w:rsidRDefault="00F929A2" w:rsidP="00F929A2">
      <w:pPr>
        <w:pStyle w:val="Sommario1"/>
        <w:tabs>
          <w:tab w:val="right" w:leader="dot" w:pos="9637"/>
        </w:tabs>
        <w:ind w:left="1418"/>
        <w:outlineLvl w:val="1"/>
        <w:rPr>
          <w:b w:val="0"/>
          <w:bCs w:val="0"/>
          <w:i w:val="0"/>
          <w:iCs w:val="0"/>
          <w:color w:val="000000" w:themeColor="text1"/>
          <w:sz w:val="22"/>
          <w:szCs w:val="22"/>
        </w:rPr>
      </w:pPr>
      <w:r w:rsidRPr="001A2307">
        <w:rPr>
          <w:b w:val="0"/>
          <w:bCs w:val="0"/>
          <w:i w:val="0"/>
          <w:iCs w:val="0"/>
          <w:color w:val="000000" w:themeColor="text1"/>
          <w:sz w:val="22"/>
          <w:szCs w:val="22"/>
        </w:rPr>
        <w:t xml:space="preserve">SC </w:t>
      </w:r>
      <w:r>
        <w:rPr>
          <w:b w:val="0"/>
          <w:bCs w:val="0"/>
          <w:i w:val="0"/>
          <w:iCs w:val="0"/>
          <w:color w:val="000000" w:themeColor="text1"/>
          <w:sz w:val="22"/>
          <w:szCs w:val="22"/>
        </w:rPr>
        <w:t>3</w:t>
      </w:r>
      <w:r w:rsidRPr="001A2307">
        <w:rPr>
          <w:b w:val="0"/>
          <w:bCs w:val="0"/>
          <w:i w:val="0"/>
          <w:iCs w:val="0"/>
          <w:color w:val="000000" w:themeColor="text1"/>
          <w:sz w:val="22"/>
          <w:szCs w:val="22"/>
        </w:rPr>
        <w:t>.</w:t>
      </w:r>
      <w:r w:rsidR="00697A47">
        <w:rPr>
          <w:b w:val="0"/>
          <w:bCs w:val="0"/>
          <w:i w:val="0"/>
          <w:iCs w:val="0"/>
          <w:color w:val="000000" w:themeColor="text1"/>
          <w:sz w:val="22"/>
          <w:szCs w:val="22"/>
        </w:rPr>
        <w:t>1.</w:t>
      </w:r>
      <w:r w:rsidRPr="001A2307">
        <w:rPr>
          <w:b w:val="0"/>
          <w:bCs w:val="0"/>
          <w:i w:val="0"/>
          <w:iCs w:val="0"/>
          <w:color w:val="000000" w:themeColor="text1"/>
          <w:sz w:val="22"/>
          <w:szCs w:val="22"/>
        </w:rPr>
        <w:t>5 – Aggiunta di un film al catalogo</w:t>
      </w:r>
      <w:r w:rsidRPr="001A2307">
        <w:rPr>
          <w:b w:val="0"/>
          <w:bCs w:val="0"/>
          <w:i w:val="0"/>
          <w:iCs w:val="0"/>
          <w:color w:val="000000" w:themeColor="text1"/>
          <w:sz w:val="22"/>
          <w:szCs w:val="22"/>
        </w:rPr>
        <w:tab/>
      </w:r>
    </w:p>
    <w:p w14:paraId="31900438" w14:textId="2A084EDE" w:rsidR="00F929A2" w:rsidRPr="00F929A2" w:rsidRDefault="00F929A2" w:rsidP="00F929A2">
      <w:pPr>
        <w:pStyle w:val="Sommario1"/>
        <w:tabs>
          <w:tab w:val="right" w:leader="dot" w:pos="9637"/>
        </w:tabs>
        <w:ind w:left="1418"/>
        <w:outlineLvl w:val="1"/>
        <w:rPr>
          <w:b w:val="0"/>
          <w:bCs w:val="0"/>
          <w:i w:val="0"/>
          <w:iCs w:val="0"/>
          <w:color w:val="000000" w:themeColor="text1"/>
          <w:sz w:val="22"/>
          <w:szCs w:val="22"/>
        </w:rPr>
      </w:pPr>
      <w:r w:rsidRPr="001A2307">
        <w:rPr>
          <w:b w:val="0"/>
          <w:bCs w:val="0"/>
          <w:i w:val="0"/>
          <w:iCs w:val="0"/>
          <w:color w:val="000000" w:themeColor="text1"/>
          <w:sz w:val="22"/>
          <w:szCs w:val="22"/>
        </w:rPr>
        <w:t xml:space="preserve">SC </w:t>
      </w:r>
      <w:r>
        <w:rPr>
          <w:b w:val="0"/>
          <w:bCs w:val="0"/>
          <w:i w:val="0"/>
          <w:iCs w:val="0"/>
          <w:color w:val="000000" w:themeColor="text1"/>
          <w:sz w:val="22"/>
          <w:szCs w:val="22"/>
        </w:rPr>
        <w:t>3</w:t>
      </w:r>
      <w:r w:rsidRPr="001A2307">
        <w:rPr>
          <w:b w:val="0"/>
          <w:bCs w:val="0"/>
          <w:i w:val="0"/>
          <w:iCs w:val="0"/>
          <w:color w:val="000000" w:themeColor="text1"/>
          <w:sz w:val="22"/>
          <w:szCs w:val="22"/>
        </w:rPr>
        <w:t>.</w:t>
      </w:r>
      <w:r w:rsidR="00697A47">
        <w:rPr>
          <w:b w:val="0"/>
          <w:bCs w:val="0"/>
          <w:i w:val="0"/>
          <w:iCs w:val="0"/>
          <w:color w:val="000000" w:themeColor="text1"/>
          <w:sz w:val="22"/>
          <w:szCs w:val="22"/>
        </w:rPr>
        <w:t>1.</w:t>
      </w:r>
      <w:r w:rsidRPr="001A2307">
        <w:rPr>
          <w:b w:val="0"/>
          <w:bCs w:val="0"/>
          <w:i w:val="0"/>
          <w:iCs w:val="0"/>
          <w:color w:val="000000" w:themeColor="text1"/>
          <w:sz w:val="22"/>
          <w:szCs w:val="22"/>
        </w:rPr>
        <w:t>6 – Rimozione di un film dal catalogo</w:t>
      </w:r>
      <w:r w:rsidRPr="001A2307">
        <w:rPr>
          <w:b w:val="0"/>
          <w:bCs w:val="0"/>
          <w:i w:val="0"/>
          <w:iCs w:val="0"/>
          <w:color w:val="000000" w:themeColor="text1"/>
          <w:sz w:val="22"/>
          <w:szCs w:val="22"/>
        </w:rPr>
        <w:tab/>
      </w:r>
    </w:p>
    <w:p w14:paraId="2FDC03CC" w14:textId="05351088" w:rsidR="00F929A2" w:rsidRDefault="00F929A2" w:rsidP="00F929A2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color w:val="000000" w:themeColor="text1"/>
        </w:rPr>
      </w:pPr>
      <w:r>
        <w:rPr>
          <w:b w:val="0"/>
          <w:bCs w:val="0"/>
          <w:i w:val="0"/>
          <w:iCs w:val="0"/>
          <w:color w:val="000000" w:themeColor="text1"/>
        </w:rPr>
        <w:t>3.2 Casi d’uso</w:t>
      </w:r>
      <w:r>
        <w:rPr>
          <w:b w:val="0"/>
          <w:bCs w:val="0"/>
          <w:i w:val="0"/>
          <w:iCs w:val="0"/>
          <w:color w:val="000000" w:themeColor="text1"/>
        </w:rPr>
        <w:tab/>
      </w:r>
    </w:p>
    <w:p w14:paraId="29A52D76" w14:textId="77777777" w:rsidR="00697A47" w:rsidRDefault="00697A47" w:rsidP="00697A47">
      <w:pPr>
        <w:pStyle w:val="Sommario1"/>
        <w:tabs>
          <w:tab w:val="right" w:leader="dot" w:pos="9637"/>
        </w:tabs>
        <w:ind w:left="1418"/>
        <w:outlineLvl w:val="1"/>
        <w:rPr>
          <w:b w:val="0"/>
          <w:bCs w:val="0"/>
          <w:i w:val="0"/>
          <w:iCs w:val="0"/>
          <w:color w:val="000000" w:themeColor="text1"/>
        </w:rPr>
      </w:pPr>
    </w:p>
    <w:p w14:paraId="2BE859AE" w14:textId="77777777" w:rsidR="00F929A2" w:rsidRDefault="00F929A2" w:rsidP="00380C67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color w:val="000000" w:themeColor="text1"/>
        </w:rPr>
      </w:pPr>
    </w:p>
    <w:p w14:paraId="5DDCBFDB" w14:textId="77777777" w:rsidR="00EC4BF6" w:rsidRPr="00ED27B8" w:rsidRDefault="00EC4BF6" w:rsidP="00EC4BF6">
      <w:pPr>
        <w:pStyle w:val="Sommario1"/>
        <w:tabs>
          <w:tab w:val="right" w:leader="dot" w:pos="9637"/>
        </w:tabs>
        <w:outlineLvl w:val="1"/>
        <w:rPr>
          <w:i w:val="0"/>
          <w:iCs w:val="0"/>
        </w:rPr>
      </w:pPr>
    </w:p>
    <w:p w14:paraId="0B7FEA47" w14:textId="3ECD3D5E" w:rsidR="006705F6" w:rsidRPr="006705F6" w:rsidRDefault="006705F6" w:rsidP="006705F6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br w:type="page"/>
      </w:r>
    </w:p>
    <w:p w14:paraId="381F326F" w14:textId="77777777" w:rsidR="00720C9C" w:rsidRDefault="00CE6D06" w:rsidP="00720C9C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40"/>
          <w:szCs w:val="40"/>
        </w:rPr>
      </w:pPr>
      <w:bookmarkStart w:id="1" w:name="DominioProblema"/>
      <w:bookmarkEnd w:id="1"/>
      <w:r w:rsidRPr="00CE6D06">
        <w:rPr>
          <w:i w:val="0"/>
          <w:iCs w:val="0"/>
          <w:sz w:val="40"/>
          <w:szCs w:val="40"/>
        </w:rPr>
        <w:lastRenderedPageBreak/>
        <w:t xml:space="preserve">1. </w:t>
      </w:r>
      <w:r w:rsidR="00720C9C">
        <w:rPr>
          <w:i w:val="0"/>
          <w:iCs w:val="0"/>
          <w:sz w:val="40"/>
          <w:szCs w:val="40"/>
        </w:rPr>
        <w:t>Introduzione</w:t>
      </w:r>
    </w:p>
    <w:p w14:paraId="2A904D1D" w14:textId="77777777" w:rsidR="00720C9C" w:rsidRDefault="00720C9C" w:rsidP="00720C9C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28AE7836" w14:textId="62585F95" w:rsidR="00720C9C" w:rsidRPr="00720C9C" w:rsidRDefault="00720C9C" w:rsidP="00720C9C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  <w:r w:rsidRPr="00720C9C">
        <w:rPr>
          <w:i w:val="0"/>
          <w:iCs w:val="0"/>
          <w:sz w:val="28"/>
          <w:szCs w:val="28"/>
        </w:rPr>
        <w:t xml:space="preserve">1.1 - </w:t>
      </w:r>
      <w:r w:rsidRPr="00720C9C">
        <w:rPr>
          <w:i w:val="0"/>
          <w:iCs w:val="0"/>
          <w:sz w:val="28"/>
          <w:szCs w:val="28"/>
        </w:rPr>
        <w:t>Scopo del sistema</w:t>
      </w:r>
    </w:p>
    <w:p w14:paraId="48467527" w14:textId="03727D9C" w:rsidR="00720C9C" w:rsidRPr="00720C9C" w:rsidRDefault="00720C9C" w:rsidP="00720C9C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720C9C">
        <w:rPr>
          <w:b w:val="0"/>
          <w:bCs w:val="0"/>
          <w:i w:val="0"/>
          <w:iCs w:val="0"/>
          <w:sz w:val="28"/>
          <w:szCs w:val="28"/>
        </w:rPr>
        <w:t xml:space="preserve">Lo scopo </w:t>
      </w:r>
      <w:r>
        <w:rPr>
          <w:b w:val="0"/>
          <w:bCs w:val="0"/>
          <w:i w:val="0"/>
          <w:iCs w:val="0"/>
          <w:sz w:val="28"/>
          <w:szCs w:val="28"/>
        </w:rPr>
        <w:t xml:space="preserve">di </w:t>
      </w:r>
      <w:proofErr w:type="spellStart"/>
      <w:r>
        <w:rPr>
          <w:b w:val="0"/>
          <w:bCs w:val="0"/>
          <w:i w:val="0"/>
          <w:iCs w:val="0"/>
          <w:sz w:val="28"/>
          <w:szCs w:val="28"/>
        </w:rPr>
        <w:t>Mockbuster</w:t>
      </w:r>
      <w:proofErr w:type="spellEnd"/>
      <w:r w:rsidRPr="00720C9C">
        <w:rPr>
          <w:b w:val="0"/>
          <w:bCs w:val="0"/>
          <w:i w:val="0"/>
          <w:iCs w:val="0"/>
          <w:sz w:val="28"/>
          <w:szCs w:val="28"/>
        </w:rPr>
        <w:t xml:space="preserve"> è offrire agli utenti la possibilità di noleggiare</w:t>
      </w:r>
      <w:r>
        <w:rPr>
          <w:b w:val="0"/>
          <w:bCs w:val="0"/>
          <w:i w:val="0"/>
          <w:iCs w:val="0"/>
          <w:sz w:val="28"/>
          <w:szCs w:val="28"/>
        </w:rPr>
        <w:t xml:space="preserve"> e acquistare</w:t>
      </w:r>
      <w:r w:rsidRPr="00720C9C">
        <w:rPr>
          <w:b w:val="0"/>
          <w:bCs w:val="0"/>
          <w:i w:val="0"/>
          <w:iCs w:val="0"/>
          <w:sz w:val="28"/>
          <w:szCs w:val="28"/>
        </w:rPr>
        <w:t xml:space="preserve"> film in formato digitale, consentendo loro di accedere a un vasto catalogo di titoli direttamente da casa. Il sistema permette agli utenti di registrarsi, cercare film, </w:t>
      </w:r>
      <w:r>
        <w:rPr>
          <w:b w:val="0"/>
          <w:bCs w:val="0"/>
          <w:i w:val="0"/>
          <w:iCs w:val="0"/>
          <w:sz w:val="28"/>
          <w:szCs w:val="28"/>
        </w:rPr>
        <w:t>la loro</w:t>
      </w:r>
      <w:r w:rsidRPr="00720C9C">
        <w:rPr>
          <w:b w:val="0"/>
          <w:bCs w:val="0"/>
          <w:i w:val="0"/>
          <w:iCs w:val="0"/>
          <w:sz w:val="28"/>
          <w:szCs w:val="28"/>
        </w:rPr>
        <w:t xml:space="preserve"> </w:t>
      </w:r>
      <w:r>
        <w:rPr>
          <w:b w:val="0"/>
          <w:bCs w:val="0"/>
          <w:i w:val="0"/>
          <w:iCs w:val="0"/>
          <w:sz w:val="28"/>
          <w:szCs w:val="28"/>
        </w:rPr>
        <w:t>trama</w:t>
      </w:r>
      <w:r w:rsidRPr="00720C9C">
        <w:rPr>
          <w:b w:val="0"/>
          <w:bCs w:val="0"/>
          <w:i w:val="0"/>
          <w:iCs w:val="0"/>
          <w:sz w:val="28"/>
          <w:szCs w:val="28"/>
        </w:rPr>
        <w:t>,</w:t>
      </w:r>
      <w:r>
        <w:rPr>
          <w:b w:val="0"/>
          <w:bCs w:val="0"/>
          <w:i w:val="0"/>
          <w:iCs w:val="0"/>
          <w:sz w:val="28"/>
          <w:szCs w:val="28"/>
        </w:rPr>
        <w:t xml:space="preserve"> acquistare o</w:t>
      </w:r>
      <w:r w:rsidRPr="00720C9C">
        <w:rPr>
          <w:b w:val="0"/>
          <w:bCs w:val="0"/>
          <w:i w:val="0"/>
          <w:iCs w:val="0"/>
          <w:sz w:val="28"/>
          <w:szCs w:val="28"/>
        </w:rPr>
        <w:t xml:space="preserve"> noleggiare film per un determinato periodo di tempo e guardarli in streaming. Inoltre, il sistema garantisce un'esperienza semplice per la gestione dei pagamenti e la visualizzazione della cronologia d</w:t>
      </w:r>
      <w:r>
        <w:rPr>
          <w:b w:val="0"/>
          <w:bCs w:val="0"/>
          <w:i w:val="0"/>
          <w:iCs w:val="0"/>
          <w:sz w:val="28"/>
          <w:szCs w:val="28"/>
        </w:rPr>
        <w:t>egli ordini</w:t>
      </w:r>
      <w:r w:rsidRPr="00720C9C">
        <w:rPr>
          <w:b w:val="0"/>
          <w:bCs w:val="0"/>
          <w:i w:val="0"/>
          <w:iCs w:val="0"/>
          <w:sz w:val="28"/>
          <w:szCs w:val="28"/>
        </w:rPr>
        <w:t>.</w:t>
      </w:r>
    </w:p>
    <w:p w14:paraId="75B6AE7D" w14:textId="77777777" w:rsidR="00720C9C" w:rsidRDefault="00720C9C" w:rsidP="00720C9C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4372C25E" w14:textId="1D832408" w:rsidR="00720C9C" w:rsidRPr="00720C9C" w:rsidRDefault="00720C9C" w:rsidP="00720C9C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  <w:r w:rsidRPr="00720C9C">
        <w:rPr>
          <w:i w:val="0"/>
          <w:iCs w:val="0"/>
          <w:sz w:val="28"/>
          <w:szCs w:val="28"/>
        </w:rPr>
        <w:t xml:space="preserve">1.2 - </w:t>
      </w:r>
      <w:r w:rsidRPr="00720C9C">
        <w:rPr>
          <w:i w:val="0"/>
          <w:iCs w:val="0"/>
          <w:sz w:val="28"/>
          <w:szCs w:val="28"/>
        </w:rPr>
        <w:t>Ambito del sistema</w:t>
      </w:r>
    </w:p>
    <w:p w14:paraId="71BBEC07" w14:textId="5A497BCC" w:rsidR="00720C9C" w:rsidRPr="00720C9C" w:rsidRDefault="00720C9C" w:rsidP="00720C9C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40"/>
          <w:szCs w:val="40"/>
        </w:rPr>
      </w:pPr>
      <w:r w:rsidRPr="00720C9C">
        <w:rPr>
          <w:b w:val="0"/>
          <w:bCs w:val="0"/>
          <w:i w:val="0"/>
          <w:iCs w:val="0"/>
          <w:sz w:val="28"/>
          <w:szCs w:val="28"/>
        </w:rPr>
        <w:t>L’ambito del sistema copre tutte le funzionalità legate al noleggio di film online, tra cui la gestione del catalogo da parte dei gestori (aggiunta, modifica e rimozione di film), la registrazione e autenticazione degli utenti, la ricerca e visualizzazione dei contenuti disponibili, l’elaborazione dei pagamenti e l'accesso ai film in streaming. Include anche la gestione dei diritti di distribuzione e licenza.</w:t>
      </w:r>
      <w:r>
        <w:rPr>
          <w:b w:val="0"/>
          <w:bCs w:val="0"/>
          <w:i w:val="0"/>
          <w:iCs w:val="0"/>
          <w:sz w:val="32"/>
          <w:szCs w:val="32"/>
        </w:rPr>
        <w:br w:type="page"/>
      </w:r>
    </w:p>
    <w:p w14:paraId="0108F65D" w14:textId="4EB08BFE" w:rsidR="005A24AF" w:rsidRDefault="005A24AF" w:rsidP="000100D0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40"/>
          <w:szCs w:val="40"/>
        </w:rPr>
      </w:pPr>
      <w:r>
        <w:rPr>
          <w:i w:val="0"/>
          <w:iCs w:val="0"/>
          <w:sz w:val="40"/>
          <w:szCs w:val="40"/>
        </w:rPr>
        <w:lastRenderedPageBreak/>
        <w:t>2.</w:t>
      </w:r>
      <w:r w:rsidRPr="005A24AF">
        <w:t xml:space="preserve"> </w:t>
      </w:r>
      <w:r w:rsidRPr="005A24AF">
        <w:rPr>
          <w:i w:val="0"/>
          <w:iCs w:val="0"/>
          <w:sz w:val="40"/>
          <w:szCs w:val="40"/>
        </w:rPr>
        <w:t>Sistema proposto</w:t>
      </w:r>
    </w:p>
    <w:p w14:paraId="3978187F" w14:textId="77777777" w:rsidR="005A24AF" w:rsidRDefault="005A24AF" w:rsidP="000100D0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</w:p>
    <w:p w14:paraId="503BAFA1" w14:textId="40FCB352" w:rsidR="000100D0" w:rsidRPr="005A24AF" w:rsidRDefault="005A24AF" w:rsidP="000100D0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  <w:r w:rsidRPr="005A24AF">
        <w:rPr>
          <w:i w:val="0"/>
          <w:iCs w:val="0"/>
          <w:sz w:val="28"/>
          <w:szCs w:val="28"/>
        </w:rPr>
        <w:t>2.1</w:t>
      </w:r>
      <w:r w:rsidR="000100D0" w:rsidRPr="005A24AF">
        <w:rPr>
          <w:i w:val="0"/>
          <w:iCs w:val="0"/>
          <w:sz w:val="28"/>
          <w:szCs w:val="28"/>
        </w:rPr>
        <w:t>. Requisiti Funzionali</w:t>
      </w:r>
    </w:p>
    <w:p w14:paraId="1CCD889C" w14:textId="77777777" w:rsidR="000100D0" w:rsidRPr="00593902" w:rsidRDefault="000100D0" w:rsidP="000100D0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93902">
        <w:rPr>
          <w:b w:val="0"/>
          <w:bCs w:val="0"/>
          <w:i w:val="0"/>
          <w:iCs w:val="0"/>
          <w:sz w:val="28"/>
          <w:szCs w:val="28"/>
        </w:rPr>
        <w:t>Un utente ospite e un utente registrato avranno a disposizione le seguenti funzionalità:</w:t>
      </w:r>
    </w:p>
    <w:p w14:paraId="13FE8957" w14:textId="36F174B0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RF 2.1.</w:t>
      </w:r>
      <w:r w:rsidR="000100D0" w:rsidRPr="00593902">
        <w:rPr>
          <w:i w:val="0"/>
          <w:iCs w:val="0"/>
          <w:sz w:val="28"/>
          <w:szCs w:val="28"/>
        </w:rPr>
        <w:t>1 - Visualizzare catalogo</w:t>
      </w:r>
    </w:p>
    <w:p w14:paraId="26E778B8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93902">
        <w:rPr>
          <w:b w:val="0"/>
          <w:bCs w:val="0"/>
          <w:i w:val="0"/>
          <w:iCs w:val="0"/>
          <w:sz w:val="28"/>
          <w:szCs w:val="28"/>
        </w:rPr>
        <w:t xml:space="preserve">Il sistema deve consentire di visualizzare i </w:t>
      </w:r>
      <w:r>
        <w:rPr>
          <w:b w:val="0"/>
          <w:bCs w:val="0"/>
          <w:i w:val="0"/>
          <w:iCs w:val="0"/>
          <w:sz w:val="28"/>
          <w:szCs w:val="28"/>
        </w:rPr>
        <w:t>film</w:t>
      </w:r>
      <w:r w:rsidRPr="00593902">
        <w:rPr>
          <w:b w:val="0"/>
          <w:bCs w:val="0"/>
          <w:i w:val="0"/>
          <w:iCs w:val="0"/>
          <w:sz w:val="28"/>
          <w:szCs w:val="28"/>
        </w:rPr>
        <w:t xml:space="preserve"> presenti all’interno del catalogo.</w:t>
      </w:r>
    </w:p>
    <w:p w14:paraId="190EE178" w14:textId="77777777" w:rsidR="000100D0" w:rsidRPr="00593902" w:rsidRDefault="000100D0" w:rsidP="000100D0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6AEC7C07" w14:textId="77777777" w:rsidR="000100D0" w:rsidRPr="00593902" w:rsidRDefault="000100D0" w:rsidP="000100D0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93902">
        <w:rPr>
          <w:b w:val="0"/>
          <w:bCs w:val="0"/>
          <w:i w:val="0"/>
          <w:iCs w:val="0"/>
          <w:sz w:val="28"/>
          <w:szCs w:val="28"/>
        </w:rPr>
        <w:t>Un utente ospite avrà a disposizione le seguenti funzionalità:</w:t>
      </w:r>
    </w:p>
    <w:p w14:paraId="0D5F04AB" w14:textId="3CD09033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bCs w:val="0"/>
          <w:i w:val="0"/>
          <w:iCs w:val="0"/>
          <w:sz w:val="28"/>
          <w:szCs w:val="28"/>
        </w:rPr>
      </w:pPr>
      <w:r>
        <w:rPr>
          <w:bCs w:val="0"/>
          <w:i w:val="0"/>
          <w:iCs w:val="0"/>
          <w:sz w:val="28"/>
          <w:szCs w:val="28"/>
        </w:rPr>
        <w:t>RF 2.1.</w:t>
      </w:r>
      <w:r w:rsidR="000100D0" w:rsidRPr="00593902">
        <w:rPr>
          <w:bCs w:val="0"/>
          <w:i w:val="0"/>
          <w:iCs w:val="0"/>
          <w:sz w:val="28"/>
          <w:szCs w:val="28"/>
        </w:rPr>
        <w:t>2 - Registrazione</w:t>
      </w:r>
    </w:p>
    <w:p w14:paraId="1142CBCC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di registrarsi al sito inserendo le proprie informazioni quali nome, cognome, e-mail, password, indirizzo di fatturazione.</w:t>
      </w:r>
    </w:p>
    <w:p w14:paraId="4A910303" w14:textId="77777777" w:rsidR="000100D0" w:rsidRPr="00593902" w:rsidRDefault="000100D0" w:rsidP="000100D0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382D62E1" w14:textId="77777777" w:rsidR="000100D0" w:rsidRPr="00593902" w:rsidRDefault="000100D0" w:rsidP="000100D0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93902">
        <w:rPr>
          <w:b w:val="0"/>
          <w:bCs w:val="0"/>
          <w:i w:val="0"/>
          <w:iCs w:val="0"/>
          <w:sz w:val="28"/>
          <w:szCs w:val="28"/>
        </w:rPr>
        <w:t>Un utente registrato avrà a disposizione le seguenti funzionalità:</w:t>
      </w:r>
    </w:p>
    <w:p w14:paraId="403734F2" w14:textId="2471B36B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RF 2.1.</w:t>
      </w:r>
      <w:r w:rsidR="000100D0" w:rsidRPr="00593902">
        <w:rPr>
          <w:i w:val="0"/>
          <w:iCs w:val="0"/>
          <w:sz w:val="28"/>
          <w:szCs w:val="28"/>
        </w:rPr>
        <w:t>3 - Log-in</w:t>
      </w:r>
    </w:p>
    <w:p w14:paraId="20F6EE46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l’autenticazione attraverso l’inserimento di e-mail e password.</w:t>
      </w:r>
    </w:p>
    <w:p w14:paraId="3C1FBC69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</w:p>
    <w:p w14:paraId="288BDED7" w14:textId="59346193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RF 2.1.</w:t>
      </w:r>
      <w:r w:rsidR="000100D0" w:rsidRPr="00593902">
        <w:rPr>
          <w:i w:val="0"/>
          <w:iCs w:val="0"/>
          <w:sz w:val="28"/>
          <w:szCs w:val="28"/>
        </w:rPr>
        <w:t>4 - Visualizzare film</w:t>
      </w:r>
    </w:p>
    <w:p w14:paraId="18F097A7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di visualizzare tutte le informazioni di un film presente all’interno del catalogo.</w:t>
      </w:r>
    </w:p>
    <w:p w14:paraId="60F6A853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71A45D01" w14:textId="38AE64A7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RF 2.1.</w:t>
      </w:r>
      <w:r w:rsidR="000100D0" w:rsidRPr="00593902">
        <w:rPr>
          <w:i w:val="0"/>
          <w:iCs w:val="0"/>
          <w:sz w:val="28"/>
          <w:szCs w:val="28"/>
        </w:rPr>
        <w:t>5 - Ricercare film</w:t>
      </w:r>
    </w:p>
    <w:p w14:paraId="4990DBEF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di ricercare un film all’interno del catalogo in base al titolo.</w:t>
      </w:r>
    </w:p>
    <w:p w14:paraId="4FA0333D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4FDA8633" w14:textId="740E4EF5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RF 2.1.</w:t>
      </w:r>
      <w:r w:rsidR="000100D0" w:rsidRPr="00593902">
        <w:rPr>
          <w:i w:val="0"/>
          <w:iCs w:val="0"/>
          <w:sz w:val="28"/>
          <w:szCs w:val="28"/>
        </w:rPr>
        <w:t>6 - Visualizzare il carrello</w:t>
      </w:r>
    </w:p>
    <w:p w14:paraId="0D5B209B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di visualizzare i prodotti presenti all’interno del proprio carrello.</w:t>
      </w:r>
    </w:p>
    <w:p w14:paraId="711ED7D7" w14:textId="6135C8BE" w:rsidR="000100D0" w:rsidRPr="00593902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lastRenderedPageBreak/>
        <w:t>RF 2.1.</w:t>
      </w:r>
      <w:r w:rsidR="000100D0" w:rsidRPr="00593902">
        <w:rPr>
          <w:i w:val="0"/>
          <w:iCs w:val="0"/>
          <w:sz w:val="28"/>
          <w:szCs w:val="28"/>
        </w:rPr>
        <w:t>7 - Aggiungere e rimuovere prodotti dal carrello</w:t>
      </w:r>
    </w:p>
    <w:p w14:paraId="474B599A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di modificare il proprio carrello aggiungendo i film disponibili nel catalogo e/o rimuovendo quelli in esso presenti.</w:t>
      </w:r>
    </w:p>
    <w:p w14:paraId="30B94495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4E88E796" w14:textId="56EDF4F4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RF 2.1.</w:t>
      </w:r>
      <w:r w:rsidR="000100D0" w:rsidRPr="00593902">
        <w:rPr>
          <w:i w:val="0"/>
          <w:iCs w:val="0"/>
          <w:sz w:val="28"/>
          <w:szCs w:val="28"/>
        </w:rPr>
        <w:t>8 - Visualizzare lo storico degli ordini</w:t>
      </w:r>
    </w:p>
    <w:p w14:paraId="75294F10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di visualizzare la lista degli ordini precedentemente effettuati.</w:t>
      </w:r>
    </w:p>
    <w:p w14:paraId="4CCB1664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2626E4A7" w14:textId="4B4E9BC9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RF 2.1.</w:t>
      </w:r>
      <w:r w:rsidR="000100D0" w:rsidRPr="00593902">
        <w:rPr>
          <w:i w:val="0"/>
          <w:iCs w:val="0"/>
          <w:sz w:val="28"/>
          <w:szCs w:val="28"/>
        </w:rPr>
        <w:t>9 - Effettuare un ordine</w:t>
      </w:r>
    </w:p>
    <w:p w14:paraId="3D1EAAD7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di acquistare i film presenti all’interno del carrello.</w:t>
      </w:r>
    </w:p>
    <w:p w14:paraId="5C8CE194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23B6E50D" w14:textId="2BA08A7E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RF 2.1.</w:t>
      </w:r>
      <w:r w:rsidR="000100D0" w:rsidRPr="00593902">
        <w:rPr>
          <w:i w:val="0"/>
          <w:iCs w:val="0"/>
          <w:sz w:val="28"/>
          <w:szCs w:val="28"/>
        </w:rPr>
        <w:t>10 - Visualizzare il profilo</w:t>
      </w:r>
    </w:p>
    <w:p w14:paraId="3A7DE7FC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di visualizzare le informazioni relative al proprio profilo.</w:t>
      </w:r>
    </w:p>
    <w:p w14:paraId="0B39743C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362CD26D" w14:textId="640EB33D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RF 2.1.</w:t>
      </w:r>
      <w:r w:rsidR="000100D0" w:rsidRPr="00593902">
        <w:rPr>
          <w:i w:val="0"/>
          <w:iCs w:val="0"/>
          <w:sz w:val="28"/>
          <w:szCs w:val="28"/>
        </w:rPr>
        <w:t>11 - Modificare il profilo</w:t>
      </w:r>
    </w:p>
    <w:p w14:paraId="70917503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di modificare alcune informazioni relative al proprio profilo come il nome, il cognome, l’indirizzo di fatturazione. Deve essere possibile anche aggiornare il saldo.</w:t>
      </w:r>
    </w:p>
    <w:p w14:paraId="1742F6FE" w14:textId="77777777" w:rsidR="000100D0" w:rsidRPr="00593902" w:rsidRDefault="000100D0" w:rsidP="000100D0">
      <w:pPr>
        <w:widowControl/>
        <w:suppressAutoHyphens w:val="0"/>
        <w:rPr>
          <w:rFonts w:ascii="Aptos" w:hAnsi="Aptos"/>
          <w:b/>
          <w:bCs/>
          <w:i/>
          <w:iCs/>
          <w:sz w:val="28"/>
          <w:szCs w:val="28"/>
        </w:rPr>
      </w:pPr>
    </w:p>
    <w:p w14:paraId="7F0A2E55" w14:textId="77777777" w:rsidR="000100D0" w:rsidRPr="00593902" w:rsidRDefault="000100D0" w:rsidP="000100D0">
      <w:pPr>
        <w:widowControl/>
        <w:suppressAutoHyphens w:val="0"/>
        <w:rPr>
          <w:rFonts w:ascii="Aptos" w:hAnsi="Aptos"/>
          <w:b/>
          <w:bCs/>
          <w:i/>
          <w:iCs/>
          <w:sz w:val="28"/>
          <w:szCs w:val="28"/>
        </w:rPr>
      </w:pPr>
      <w:r w:rsidRPr="00593902">
        <w:rPr>
          <w:rFonts w:ascii="Aptos" w:hAnsi="Aptos"/>
          <w:sz w:val="28"/>
          <w:szCs w:val="28"/>
        </w:rPr>
        <w:t>Un utente registrato, un gestore degli ordini e un gestore del catalogo avranno a disposizione le seguenti funzionalità:</w:t>
      </w:r>
    </w:p>
    <w:p w14:paraId="44A07EB2" w14:textId="2D303A02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RF 2.1.</w:t>
      </w:r>
      <w:r w:rsidR="000100D0" w:rsidRPr="00593902">
        <w:rPr>
          <w:i w:val="0"/>
          <w:iCs w:val="0"/>
          <w:sz w:val="28"/>
          <w:szCs w:val="28"/>
        </w:rPr>
        <w:t>12 - Log-out</w:t>
      </w:r>
    </w:p>
    <w:p w14:paraId="5C294A41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di disconnettersi dal sito.</w:t>
      </w:r>
    </w:p>
    <w:p w14:paraId="3712866A" w14:textId="77777777" w:rsidR="000100D0" w:rsidRPr="00593902" w:rsidRDefault="000100D0" w:rsidP="000100D0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5CBB7270" w14:textId="77777777" w:rsidR="000100D0" w:rsidRPr="00593902" w:rsidRDefault="000100D0" w:rsidP="000100D0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93902">
        <w:rPr>
          <w:b w:val="0"/>
          <w:bCs w:val="0"/>
          <w:i w:val="0"/>
          <w:iCs w:val="0"/>
          <w:sz w:val="28"/>
          <w:szCs w:val="28"/>
        </w:rPr>
        <w:t>Il gestore degli ordini avrà a disposizione le seguenti funzionalità:</w:t>
      </w:r>
    </w:p>
    <w:p w14:paraId="1E221C0A" w14:textId="3D095230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RF 2.1.</w:t>
      </w:r>
      <w:r w:rsidR="000100D0" w:rsidRPr="00593902">
        <w:rPr>
          <w:i w:val="0"/>
          <w:iCs w:val="0"/>
          <w:sz w:val="28"/>
          <w:szCs w:val="28"/>
        </w:rPr>
        <w:t>13 - Visualizzare tutti gli ordini effettuati</w:t>
      </w:r>
    </w:p>
    <w:p w14:paraId="1D9A6DF2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di visualizzare la lista degli ordini effettuati da tutti i clienti.</w:t>
      </w:r>
    </w:p>
    <w:p w14:paraId="4878AD3D" w14:textId="77777777" w:rsidR="000100D0" w:rsidRPr="00593902" w:rsidRDefault="000100D0" w:rsidP="000100D0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5D2A4BD7" w14:textId="77777777" w:rsidR="005A24AF" w:rsidRDefault="005A24AF" w:rsidP="000100D0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589ACC35" w14:textId="676307AC" w:rsidR="000100D0" w:rsidRPr="00593902" w:rsidRDefault="000100D0" w:rsidP="000100D0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93902">
        <w:rPr>
          <w:b w:val="0"/>
          <w:bCs w:val="0"/>
          <w:i w:val="0"/>
          <w:iCs w:val="0"/>
          <w:sz w:val="28"/>
          <w:szCs w:val="28"/>
        </w:rPr>
        <w:lastRenderedPageBreak/>
        <w:t>Il gestore del catalogo avrà a disposizione le seguenti funzionalità:</w:t>
      </w:r>
    </w:p>
    <w:p w14:paraId="4598FF4B" w14:textId="63E318BC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RF 2.1.</w:t>
      </w:r>
      <w:r w:rsidR="000100D0" w:rsidRPr="00593902">
        <w:rPr>
          <w:i w:val="0"/>
          <w:iCs w:val="0"/>
          <w:sz w:val="28"/>
          <w:szCs w:val="28"/>
        </w:rPr>
        <w:t>14 - Aggiungere e rimuovere film</w:t>
      </w:r>
    </w:p>
    <w:p w14:paraId="1986CB9F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di aggiungere e rimuovere i film al catalogo, siano essi già presenti o totalmente nuovi.</w:t>
      </w:r>
    </w:p>
    <w:p w14:paraId="633E5166" w14:textId="77777777" w:rsidR="000100D0" w:rsidRPr="00593902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68C5B08F" w14:textId="1080D842" w:rsidR="000100D0" w:rsidRPr="00593902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RF 2.1.</w:t>
      </w:r>
      <w:r w:rsidR="000100D0" w:rsidRPr="00593902">
        <w:rPr>
          <w:i w:val="0"/>
          <w:iCs w:val="0"/>
          <w:sz w:val="28"/>
          <w:szCs w:val="28"/>
        </w:rPr>
        <w:t>15 - Modificare i film</w:t>
      </w:r>
    </w:p>
    <w:p w14:paraId="03135D7B" w14:textId="77777777" w:rsidR="000100D0" w:rsidRDefault="000100D0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93902">
        <w:rPr>
          <w:b w:val="0"/>
          <w:bCs w:val="0"/>
          <w:i w:val="0"/>
          <w:iCs w:val="0"/>
          <w:sz w:val="28"/>
          <w:szCs w:val="28"/>
        </w:rPr>
        <w:t>Il sistema deve consentire di modificare le informazioni di un film presente all’interno del catalogo.</w:t>
      </w:r>
    </w:p>
    <w:p w14:paraId="3FBD309B" w14:textId="77777777" w:rsidR="005A24AF" w:rsidRDefault="005A24AF" w:rsidP="000100D0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21695A1B" w14:textId="05120491" w:rsidR="005A24AF" w:rsidRPr="005A24AF" w:rsidRDefault="005A24AF" w:rsidP="005A24AF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2.2</w:t>
      </w:r>
      <w:r w:rsidRPr="005A24AF">
        <w:rPr>
          <w:i w:val="0"/>
          <w:iCs w:val="0"/>
          <w:sz w:val="28"/>
          <w:szCs w:val="28"/>
        </w:rPr>
        <w:t>. Requisiti Non Funzional</w:t>
      </w:r>
      <w:r>
        <w:rPr>
          <w:i w:val="0"/>
          <w:iCs w:val="0"/>
          <w:sz w:val="28"/>
          <w:szCs w:val="28"/>
        </w:rPr>
        <w:t>i</w:t>
      </w:r>
    </w:p>
    <w:p w14:paraId="61B28E5B" w14:textId="0FDC38DA" w:rsidR="005A24AF" w:rsidRPr="005A24AF" w:rsidRDefault="005A24AF" w:rsidP="005A24AF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RNF 2.2.</w:t>
      </w:r>
      <w:r w:rsidRPr="005A24AF">
        <w:rPr>
          <w:i w:val="0"/>
          <w:iCs w:val="0"/>
          <w:sz w:val="28"/>
          <w:szCs w:val="28"/>
        </w:rPr>
        <w:t>1 – Usabilità</w:t>
      </w:r>
    </w:p>
    <w:p w14:paraId="1A0C1D04" w14:textId="582136E8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RNF 2.2</w:t>
      </w:r>
      <w:r w:rsidRPr="005A24AF">
        <w:rPr>
          <w:i w:val="0"/>
          <w:iCs w:val="0"/>
          <w:sz w:val="28"/>
          <w:szCs w:val="28"/>
        </w:rPr>
        <w:t>.1</w:t>
      </w:r>
      <w:r>
        <w:rPr>
          <w:i w:val="0"/>
          <w:iCs w:val="0"/>
          <w:sz w:val="28"/>
          <w:szCs w:val="28"/>
        </w:rPr>
        <w:t>.1</w:t>
      </w:r>
    </w:p>
    <w:p w14:paraId="5DC1E1C4" w14:textId="77777777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A24AF">
        <w:rPr>
          <w:b w:val="0"/>
          <w:bCs w:val="0"/>
          <w:i w:val="0"/>
          <w:iCs w:val="0"/>
          <w:sz w:val="28"/>
          <w:szCs w:val="28"/>
        </w:rPr>
        <w:t>Il sistema deve essere provvisto di interfaccia grafica responsive ed intuitiva, quindi facile da usare anche per utenti non esperti.</w:t>
      </w:r>
    </w:p>
    <w:p w14:paraId="71FF08B2" w14:textId="77777777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5FFD9577" w14:textId="089719C2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RNF 2.2.1.</w:t>
      </w:r>
      <w:r w:rsidRPr="005A24AF">
        <w:rPr>
          <w:i w:val="0"/>
          <w:iCs w:val="0"/>
          <w:sz w:val="28"/>
          <w:szCs w:val="28"/>
        </w:rPr>
        <w:t>2</w:t>
      </w:r>
    </w:p>
    <w:p w14:paraId="1E5BD95D" w14:textId="77777777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A24AF">
        <w:rPr>
          <w:b w:val="0"/>
          <w:bCs w:val="0"/>
          <w:i w:val="0"/>
          <w:iCs w:val="0"/>
          <w:sz w:val="28"/>
          <w:szCs w:val="28"/>
        </w:rPr>
        <w:t xml:space="preserve">Il sistema deve, in caso di input errato da parte dell’utente durante la compilazione di un </w:t>
      </w:r>
      <w:proofErr w:type="spellStart"/>
      <w:r w:rsidRPr="005A24AF">
        <w:rPr>
          <w:b w:val="0"/>
          <w:bCs w:val="0"/>
          <w:i w:val="0"/>
          <w:iCs w:val="0"/>
          <w:sz w:val="28"/>
          <w:szCs w:val="28"/>
        </w:rPr>
        <w:t>form</w:t>
      </w:r>
      <w:proofErr w:type="spellEnd"/>
      <w:r w:rsidRPr="005A24AF">
        <w:rPr>
          <w:b w:val="0"/>
          <w:bCs w:val="0"/>
          <w:i w:val="0"/>
          <w:iCs w:val="0"/>
          <w:sz w:val="28"/>
          <w:szCs w:val="28"/>
        </w:rPr>
        <w:t>, evidenziare i campi compilati in modo errato e far visualizzare un messaggio testuale che indichi come compilare correttamente il campo.</w:t>
      </w:r>
    </w:p>
    <w:p w14:paraId="44AE842D" w14:textId="77777777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76117F72" w14:textId="08DE2A43" w:rsidR="005A24AF" w:rsidRPr="005A24AF" w:rsidRDefault="005A24AF" w:rsidP="005A24AF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RNF 2.2.</w:t>
      </w:r>
      <w:r w:rsidRPr="005A24AF">
        <w:rPr>
          <w:i w:val="0"/>
          <w:iCs w:val="0"/>
          <w:sz w:val="28"/>
          <w:szCs w:val="28"/>
        </w:rPr>
        <w:t>2 – Affidabilità</w:t>
      </w:r>
    </w:p>
    <w:p w14:paraId="18533519" w14:textId="3C7277BA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RNF 2.2.</w:t>
      </w:r>
      <w:r w:rsidR="00350629">
        <w:rPr>
          <w:i w:val="0"/>
          <w:iCs w:val="0"/>
          <w:sz w:val="28"/>
          <w:szCs w:val="28"/>
        </w:rPr>
        <w:t>2.</w:t>
      </w:r>
      <w:r w:rsidRPr="005A24AF">
        <w:rPr>
          <w:i w:val="0"/>
          <w:iCs w:val="0"/>
          <w:sz w:val="28"/>
          <w:szCs w:val="28"/>
        </w:rPr>
        <w:t>1</w:t>
      </w:r>
    </w:p>
    <w:p w14:paraId="4B28BD26" w14:textId="77777777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A24AF">
        <w:rPr>
          <w:b w:val="0"/>
          <w:bCs w:val="0"/>
          <w:i w:val="0"/>
          <w:iCs w:val="0"/>
          <w:sz w:val="28"/>
          <w:szCs w:val="28"/>
        </w:rPr>
        <w:t>Il sistema deve, in caso di ricezione di input non previsti, rifiutare i dati in ingresso.</w:t>
      </w:r>
    </w:p>
    <w:p w14:paraId="74ED3610" w14:textId="77777777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4B400D28" w14:textId="41F915C5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RNF 2.2.</w:t>
      </w:r>
      <w:r w:rsidR="00350629">
        <w:rPr>
          <w:i w:val="0"/>
          <w:iCs w:val="0"/>
          <w:sz w:val="28"/>
          <w:szCs w:val="28"/>
        </w:rPr>
        <w:t>2.</w:t>
      </w:r>
      <w:r w:rsidRPr="005A24AF">
        <w:rPr>
          <w:i w:val="0"/>
          <w:iCs w:val="0"/>
          <w:sz w:val="28"/>
          <w:szCs w:val="28"/>
        </w:rPr>
        <w:t>2</w:t>
      </w:r>
    </w:p>
    <w:p w14:paraId="73458F6B" w14:textId="77777777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A24AF">
        <w:rPr>
          <w:b w:val="0"/>
          <w:bCs w:val="0"/>
          <w:i w:val="0"/>
          <w:iCs w:val="0"/>
          <w:sz w:val="28"/>
          <w:szCs w:val="28"/>
        </w:rPr>
        <w:t>Il sistema deve impedire agli utenti l’accesso a sezioni o alle loro componenti per le quali non possiedono autorizzazione.</w:t>
      </w:r>
    </w:p>
    <w:p w14:paraId="4E9BFE8C" w14:textId="77777777" w:rsidR="005A24AF" w:rsidRPr="005A24AF" w:rsidRDefault="005A24AF" w:rsidP="005A24AF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</w:p>
    <w:p w14:paraId="188214FF" w14:textId="77777777" w:rsid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</w:p>
    <w:p w14:paraId="5181124E" w14:textId="1ED2F149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lastRenderedPageBreak/>
        <w:t>RNF 2.2.</w:t>
      </w:r>
      <w:r w:rsidR="00350629">
        <w:rPr>
          <w:i w:val="0"/>
          <w:iCs w:val="0"/>
          <w:sz w:val="28"/>
          <w:szCs w:val="28"/>
        </w:rPr>
        <w:t>2.</w:t>
      </w:r>
      <w:r w:rsidRPr="005A24AF">
        <w:rPr>
          <w:i w:val="0"/>
          <w:iCs w:val="0"/>
          <w:sz w:val="28"/>
          <w:szCs w:val="28"/>
        </w:rPr>
        <w:t>4</w:t>
      </w:r>
    </w:p>
    <w:p w14:paraId="5FA8252F" w14:textId="77777777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A24AF">
        <w:rPr>
          <w:b w:val="0"/>
          <w:bCs w:val="0"/>
          <w:i w:val="0"/>
          <w:iCs w:val="0"/>
          <w:sz w:val="28"/>
          <w:szCs w:val="28"/>
        </w:rPr>
        <w:t>Il sistema deve prevedere l’utilizzo di HTTPS per tutte le comunicazioni.</w:t>
      </w:r>
    </w:p>
    <w:p w14:paraId="2DFAE682" w14:textId="77777777" w:rsidR="005A24AF" w:rsidRPr="005A24AF" w:rsidRDefault="005A24AF" w:rsidP="005A24AF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</w:p>
    <w:p w14:paraId="0D69DB34" w14:textId="3467AE39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RNF 2.2.</w:t>
      </w:r>
      <w:r w:rsidR="00350629">
        <w:rPr>
          <w:i w:val="0"/>
          <w:iCs w:val="0"/>
          <w:sz w:val="28"/>
          <w:szCs w:val="28"/>
        </w:rPr>
        <w:t>2.</w:t>
      </w:r>
      <w:r w:rsidRPr="005A24AF">
        <w:rPr>
          <w:i w:val="0"/>
          <w:iCs w:val="0"/>
          <w:sz w:val="28"/>
          <w:szCs w:val="28"/>
        </w:rPr>
        <w:t>5</w:t>
      </w:r>
    </w:p>
    <w:p w14:paraId="310B026E" w14:textId="77777777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A24AF">
        <w:rPr>
          <w:b w:val="0"/>
          <w:bCs w:val="0"/>
          <w:i w:val="0"/>
          <w:iCs w:val="0"/>
          <w:sz w:val="28"/>
          <w:szCs w:val="28"/>
        </w:rPr>
        <w:t xml:space="preserve">Il sistema deve crittografare le password degli utenti prima di memorizzarle. </w:t>
      </w:r>
    </w:p>
    <w:p w14:paraId="0E68F3B5" w14:textId="77777777" w:rsidR="005A24AF" w:rsidRPr="005A24AF" w:rsidRDefault="005A24AF" w:rsidP="005A24AF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</w:p>
    <w:p w14:paraId="6B5A0DA4" w14:textId="2488FF9E" w:rsidR="005A24AF" w:rsidRPr="005A24AF" w:rsidRDefault="005A24AF" w:rsidP="005A24AF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RNF 2.2.</w:t>
      </w:r>
      <w:r w:rsidRPr="005A24AF">
        <w:rPr>
          <w:i w:val="0"/>
          <w:iCs w:val="0"/>
          <w:sz w:val="28"/>
          <w:szCs w:val="28"/>
        </w:rPr>
        <w:t>3 - Prestazioni</w:t>
      </w:r>
    </w:p>
    <w:p w14:paraId="78CA30D4" w14:textId="1F5DD866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RNF 2.2.</w:t>
      </w:r>
      <w:r w:rsidR="00350629">
        <w:rPr>
          <w:i w:val="0"/>
          <w:iCs w:val="0"/>
          <w:sz w:val="28"/>
          <w:szCs w:val="28"/>
        </w:rPr>
        <w:t>3.</w:t>
      </w:r>
      <w:r w:rsidRPr="005A24AF">
        <w:rPr>
          <w:i w:val="0"/>
          <w:iCs w:val="0"/>
          <w:sz w:val="28"/>
          <w:szCs w:val="28"/>
        </w:rPr>
        <w:t>1</w:t>
      </w:r>
    </w:p>
    <w:p w14:paraId="7FC03690" w14:textId="77777777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A24AF">
        <w:rPr>
          <w:b w:val="0"/>
          <w:bCs w:val="0"/>
          <w:i w:val="0"/>
          <w:iCs w:val="0"/>
          <w:sz w:val="28"/>
          <w:szCs w:val="28"/>
        </w:rPr>
        <w:t xml:space="preserve">Il sito deve essere in grado di gestire 10.000 utenti simultanei senza rallentamenti. </w:t>
      </w:r>
    </w:p>
    <w:p w14:paraId="0BFA34C4" w14:textId="77777777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</w:p>
    <w:p w14:paraId="18C6FFD3" w14:textId="2F91F7C8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RNF 2.2.</w:t>
      </w:r>
      <w:r w:rsidR="00350629">
        <w:rPr>
          <w:i w:val="0"/>
          <w:iCs w:val="0"/>
          <w:sz w:val="28"/>
          <w:szCs w:val="28"/>
        </w:rPr>
        <w:t>3.</w:t>
      </w:r>
      <w:r w:rsidRPr="005A24AF">
        <w:rPr>
          <w:i w:val="0"/>
          <w:iCs w:val="0"/>
          <w:sz w:val="28"/>
          <w:szCs w:val="28"/>
        </w:rPr>
        <w:t>2</w:t>
      </w:r>
    </w:p>
    <w:p w14:paraId="2550F31B" w14:textId="77777777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5A24AF">
        <w:rPr>
          <w:b w:val="0"/>
          <w:bCs w:val="0"/>
          <w:i w:val="0"/>
          <w:iCs w:val="0"/>
          <w:sz w:val="28"/>
          <w:szCs w:val="28"/>
        </w:rPr>
        <w:t xml:space="preserve">Il sito deve garantire un </w:t>
      </w:r>
      <w:proofErr w:type="spellStart"/>
      <w:r w:rsidRPr="005A24AF">
        <w:rPr>
          <w:b w:val="0"/>
          <w:bCs w:val="0"/>
          <w:i w:val="0"/>
          <w:iCs w:val="0"/>
          <w:sz w:val="28"/>
          <w:szCs w:val="28"/>
        </w:rPr>
        <w:t>uptime</w:t>
      </w:r>
      <w:proofErr w:type="spellEnd"/>
      <w:r w:rsidRPr="005A24AF">
        <w:rPr>
          <w:b w:val="0"/>
          <w:bCs w:val="0"/>
          <w:i w:val="0"/>
          <w:iCs w:val="0"/>
          <w:sz w:val="28"/>
          <w:szCs w:val="28"/>
        </w:rPr>
        <w:t xml:space="preserve"> del 99.9% per evitare interruzioni del servizio.</w:t>
      </w:r>
    </w:p>
    <w:p w14:paraId="2D8B2827" w14:textId="77777777" w:rsidR="005A24AF" w:rsidRPr="005A24AF" w:rsidRDefault="005A24AF" w:rsidP="005A24AF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4E9035BC" w14:textId="738C6DA1" w:rsidR="005A24AF" w:rsidRPr="005A24AF" w:rsidRDefault="005A24AF" w:rsidP="005A24AF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RNF 2.2.</w:t>
      </w:r>
      <w:r w:rsidRPr="005A24AF">
        <w:rPr>
          <w:i w:val="0"/>
          <w:iCs w:val="0"/>
          <w:sz w:val="28"/>
          <w:szCs w:val="28"/>
        </w:rPr>
        <w:t>4 – Manutenibilità e supporto</w:t>
      </w:r>
    </w:p>
    <w:p w14:paraId="0D6A57C6" w14:textId="3AC49354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RNF 2.2.</w:t>
      </w:r>
      <w:r w:rsidR="00350629">
        <w:rPr>
          <w:i w:val="0"/>
          <w:iCs w:val="0"/>
          <w:sz w:val="28"/>
          <w:szCs w:val="28"/>
        </w:rPr>
        <w:t>4.</w:t>
      </w:r>
      <w:r w:rsidRPr="005A24AF">
        <w:rPr>
          <w:i w:val="0"/>
          <w:iCs w:val="0"/>
          <w:sz w:val="28"/>
          <w:szCs w:val="28"/>
        </w:rPr>
        <w:t>1</w:t>
      </w:r>
    </w:p>
    <w:p w14:paraId="43B5FEAD" w14:textId="77777777" w:rsidR="005A24AF" w:rsidRPr="005A24AF" w:rsidRDefault="005A24AF" w:rsidP="005A24AF">
      <w:pPr>
        <w:pStyle w:val="Sommario1"/>
        <w:tabs>
          <w:tab w:val="right" w:leader="dot" w:pos="9637"/>
        </w:tabs>
        <w:ind w:left="709"/>
        <w:outlineLvl w:val="1"/>
        <w:rPr>
          <w:i w:val="0"/>
          <w:iCs w:val="0"/>
          <w:sz w:val="28"/>
          <w:szCs w:val="28"/>
        </w:rPr>
      </w:pPr>
      <w:r w:rsidRPr="005A24AF">
        <w:rPr>
          <w:b w:val="0"/>
          <w:bCs w:val="0"/>
          <w:i w:val="0"/>
          <w:iCs w:val="0"/>
          <w:sz w:val="28"/>
          <w:szCs w:val="28"/>
        </w:rPr>
        <w:t xml:space="preserve">L'architettura del sito deve essere facilmente </w:t>
      </w:r>
      <w:proofErr w:type="spellStart"/>
      <w:r w:rsidRPr="005A24AF">
        <w:rPr>
          <w:b w:val="0"/>
          <w:bCs w:val="0"/>
          <w:i w:val="0"/>
          <w:iCs w:val="0"/>
          <w:sz w:val="28"/>
          <w:szCs w:val="28"/>
        </w:rPr>
        <w:t>manutenibile</w:t>
      </w:r>
      <w:proofErr w:type="spellEnd"/>
      <w:r w:rsidRPr="005A24AF">
        <w:rPr>
          <w:b w:val="0"/>
          <w:bCs w:val="0"/>
          <w:i w:val="0"/>
          <w:iCs w:val="0"/>
          <w:sz w:val="28"/>
          <w:szCs w:val="28"/>
        </w:rPr>
        <w:t xml:space="preserve"> e aggiornabile.</w:t>
      </w:r>
    </w:p>
    <w:p w14:paraId="5AE3EEAE" w14:textId="77777777" w:rsidR="005A24AF" w:rsidRPr="00593902" w:rsidRDefault="005A24AF" w:rsidP="005A24AF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7FC1B623" w14:textId="77777777" w:rsidR="00592ABD" w:rsidRDefault="00592ABD" w:rsidP="00592ABD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32"/>
          <w:szCs w:val="32"/>
        </w:rPr>
      </w:pPr>
    </w:p>
    <w:p w14:paraId="76F5EF96" w14:textId="77777777" w:rsidR="00592ABD" w:rsidRDefault="00592ABD">
      <w:pPr>
        <w:widowControl/>
        <w:suppressAutoHyphens w:val="0"/>
        <w:rPr>
          <w:rFonts w:ascii="Aptos" w:hAnsi="Aptos"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</w:p>
    <w:p w14:paraId="32A4F566" w14:textId="407701B9" w:rsidR="00CE6D06" w:rsidRDefault="000100D0" w:rsidP="00592ABD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40"/>
          <w:szCs w:val="40"/>
        </w:rPr>
      </w:pPr>
      <w:bookmarkStart w:id="2" w:name="Scenari"/>
      <w:bookmarkEnd w:id="2"/>
      <w:r>
        <w:rPr>
          <w:i w:val="0"/>
          <w:iCs w:val="0"/>
          <w:sz w:val="40"/>
          <w:szCs w:val="40"/>
        </w:rPr>
        <w:lastRenderedPageBreak/>
        <w:t>3.1.</w:t>
      </w:r>
      <w:r w:rsidR="00592ABD" w:rsidRPr="00592ABD">
        <w:rPr>
          <w:i w:val="0"/>
          <w:iCs w:val="0"/>
          <w:sz w:val="40"/>
          <w:szCs w:val="40"/>
        </w:rPr>
        <w:t xml:space="preserve"> Scenari</w:t>
      </w:r>
    </w:p>
    <w:p w14:paraId="5CEBA9C5" w14:textId="77777777" w:rsidR="00484CD3" w:rsidRDefault="00484CD3" w:rsidP="00484CD3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32"/>
          <w:szCs w:val="32"/>
        </w:rPr>
      </w:pPr>
    </w:p>
    <w:p w14:paraId="5D07E980" w14:textId="390F73E8" w:rsidR="00484CD3" w:rsidRPr="00752023" w:rsidRDefault="00484CD3" w:rsidP="00484CD3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  <w:r w:rsidRPr="00752023">
        <w:rPr>
          <w:i w:val="0"/>
          <w:iCs w:val="0"/>
          <w:sz w:val="28"/>
          <w:szCs w:val="28"/>
        </w:rPr>
        <w:t xml:space="preserve">SC </w:t>
      </w:r>
      <w:r w:rsidR="000100D0">
        <w:rPr>
          <w:i w:val="0"/>
          <w:iCs w:val="0"/>
          <w:sz w:val="28"/>
          <w:szCs w:val="28"/>
        </w:rPr>
        <w:t>3.1.</w:t>
      </w:r>
      <w:r w:rsidRPr="00752023">
        <w:rPr>
          <w:i w:val="0"/>
          <w:iCs w:val="0"/>
          <w:sz w:val="28"/>
          <w:szCs w:val="28"/>
        </w:rPr>
        <w:t>1 - Registrazione di un nuovo utente</w:t>
      </w:r>
    </w:p>
    <w:p w14:paraId="1395B06A" w14:textId="68E42E73" w:rsidR="00484CD3" w:rsidRPr="00752023" w:rsidRDefault="00484CD3" w:rsidP="00484CD3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752023">
        <w:rPr>
          <w:b w:val="0"/>
          <w:bCs w:val="0"/>
          <w:i w:val="0"/>
          <w:iCs w:val="0"/>
          <w:sz w:val="28"/>
          <w:szCs w:val="28"/>
        </w:rPr>
        <w:t xml:space="preserve">Marcello ha sentito parlare di un nuovo sito di videonoleggio online e decide di visitarlo. Quando </w:t>
      </w:r>
      <w:r w:rsidRPr="00752023">
        <w:rPr>
          <w:b w:val="0"/>
          <w:bCs w:val="0"/>
          <w:i w:val="0"/>
          <w:iCs w:val="0"/>
          <w:sz w:val="28"/>
          <w:szCs w:val="28"/>
          <w:highlight w:val="yellow"/>
        </w:rPr>
        <w:t>arriva sulla homepage, esplora rapidamente il catalogo</w:t>
      </w:r>
      <w:r w:rsidRPr="00752023">
        <w:rPr>
          <w:b w:val="0"/>
          <w:bCs w:val="0"/>
          <w:i w:val="0"/>
          <w:iCs w:val="0"/>
          <w:sz w:val="28"/>
          <w:szCs w:val="28"/>
        </w:rPr>
        <w:t xml:space="preserve"> dei film e </w:t>
      </w:r>
      <w:r w:rsidRPr="00752023">
        <w:rPr>
          <w:b w:val="0"/>
          <w:bCs w:val="0"/>
          <w:i w:val="0"/>
          <w:iCs w:val="0"/>
          <w:sz w:val="28"/>
          <w:szCs w:val="28"/>
          <w:highlight w:val="green"/>
        </w:rPr>
        <w:t>decide di registrarsi per poter noleggiare un film. Va alla pagina di registrazione, dove gli viene richiesto di inserire alcune informazioni personali come nome, e-mail, password e indirizzo di fatturazione. Dopo aver compilato i campi, invia la richiesta di registrazione</w:t>
      </w:r>
      <w:r w:rsidRPr="00752023">
        <w:rPr>
          <w:b w:val="0"/>
          <w:bCs w:val="0"/>
          <w:i w:val="0"/>
          <w:iCs w:val="0"/>
          <w:sz w:val="28"/>
          <w:szCs w:val="28"/>
        </w:rPr>
        <w:t xml:space="preserve">. Subito dopo, il suo account viene attivato. A questo punto, può finalmente </w:t>
      </w:r>
      <w:r w:rsidRPr="00752023">
        <w:rPr>
          <w:b w:val="0"/>
          <w:bCs w:val="0"/>
          <w:i w:val="0"/>
          <w:iCs w:val="0"/>
          <w:sz w:val="28"/>
          <w:szCs w:val="28"/>
          <w:highlight w:val="cyan"/>
        </w:rPr>
        <w:t>effettuare il login</w:t>
      </w:r>
      <w:r w:rsidR="00633BA0" w:rsidRPr="00752023">
        <w:rPr>
          <w:b w:val="0"/>
          <w:bCs w:val="0"/>
          <w:i w:val="0"/>
          <w:iCs w:val="0"/>
          <w:sz w:val="28"/>
          <w:szCs w:val="28"/>
          <w:highlight w:val="cyan"/>
        </w:rPr>
        <w:t xml:space="preserve"> dalla homepage inserendo le sue credenziali</w:t>
      </w:r>
      <w:r w:rsidRPr="00752023">
        <w:rPr>
          <w:b w:val="0"/>
          <w:bCs w:val="0"/>
          <w:i w:val="0"/>
          <w:iCs w:val="0"/>
          <w:sz w:val="28"/>
          <w:szCs w:val="28"/>
        </w:rPr>
        <w:t xml:space="preserve"> e iniziare a esplorare i film disponibili per il noleggio.</w:t>
      </w:r>
    </w:p>
    <w:p w14:paraId="2535578F" w14:textId="77777777" w:rsidR="00484CD3" w:rsidRPr="00752023" w:rsidRDefault="00484CD3" w:rsidP="00484CD3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6782D6B3" w14:textId="108394CC" w:rsidR="00484CD3" w:rsidRPr="00752023" w:rsidRDefault="00484CD3" w:rsidP="00484CD3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  <w:r w:rsidRPr="00752023">
        <w:rPr>
          <w:i w:val="0"/>
          <w:iCs w:val="0"/>
          <w:sz w:val="28"/>
          <w:szCs w:val="28"/>
        </w:rPr>
        <w:t xml:space="preserve">SC </w:t>
      </w:r>
      <w:r w:rsidR="000100D0">
        <w:rPr>
          <w:i w:val="0"/>
          <w:iCs w:val="0"/>
          <w:sz w:val="28"/>
          <w:szCs w:val="28"/>
        </w:rPr>
        <w:t>3.1.</w:t>
      </w:r>
      <w:r w:rsidRPr="00752023">
        <w:rPr>
          <w:i w:val="0"/>
          <w:iCs w:val="0"/>
          <w:sz w:val="28"/>
          <w:szCs w:val="28"/>
        </w:rPr>
        <w:t>2 - Ricerca di un film</w:t>
      </w:r>
    </w:p>
    <w:p w14:paraId="21736E9D" w14:textId="1D65B4A0" w:rsidR="00484CD3" w:rsidRPr="00752023" w:rsidRDefault="009B4CDA" w:rsidP="00484CD3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752023">
        <w:rPr>
          <w:b w:val="0"/>
          <w:bCs w:val="0"/>
          <w:i w:val="0"/>
          <w:iCs w:val="0"/>
          <w:sz w:val="28"/>
          <w:szCs w:val="28"/>
        </w:rPr>
        <w:t>Valerio</w:t>
      </w:r>
      <w:r w:rsidR="00484CD3" w:rsidRPr="00752023">
        <w:rPr>
          <w:b w:val="0"/>
          <w:bCs w:val="0"/>
          <w:i w:val="0"/>
          <w:iCs w:val="0"/>
          <w:sz w:val="28"/>
          <w:szCs w:val="28"/>
        </w:rPr>
        <w:t xml:space="preserve">, un grande appassionato di cinema, </w:t>
      </w:r>
      <w:r w:rsidR="00484CD3" w:rsidRPr="00752023">
        <w:rPr>
          <w:b w:val="0"/>
          <w:bCs w:val="0"/>
          <w:i w:val="0"/>
          <w:iCs w:val="0"/>
          <w:sz w:val="28"/>
          <w:szCs w:val="28"/>
          <w:highlight w:val="cyan"/>
        </w:rPr>
        <w:t>accede al suo account</w:t>
      </w:r>
      <w:r w:rsidR="00633BA0" w:rsidRPr="00752023">
        <w:rPr>
          <w:b w:val="0"/>
          <w:bCs w:val="0"/>
          <w:i w:val="0"/>
          <w:iCs w:val="0"/>
          <w:sz w:val="28"/>
          <w:szCs w:val="28"/>
          <w:highlight w:val="cyan"/>
        </w:rPr>
        <w:t xml:space="preserve"> dalla homepage inserendo le sue credenziali</w:t>
      </w:r>
      <w:r w:rsidR="00633BA0" w:rsidRPr="00752023">
        <w:rPr>
          <w:b w:val="0"/>
          <w:bCs w:val="0"/>
          <w:i w:val="0"/>
          <w:iCs w:val="0"/>
          <w:sz w:val="28"/>
          <w:szCs w:val="28"/>
        </w:rPr>
        <w:t>,</w:t>
      </w:r>
      <w:r w:rsidR="00484CD3" w:rsidRPr="00752023">
        <w:rPr>
          <w:b w:val="0"/>
          <w:bCs w:val="0"/>
          <w:i w:val="0"/>
          <w:iCs w:val="0"/>
          <w:sz w:val="28"/>
          <w:szCs w:val="28"/>
        </w:rPr>
        <w:t xml:space="preserve"> perché ha voglia di vedere un film. Una volta entrato, inizia a </w:t>
      </w:r>
      <w:r w:rsidR="00484CD3" w:rsidRPr="00752023">
        <w:rPr>
          <w:b w:val="0"/>
          <w:bCs w:val="0"/>
          <w:i w:val="0"/>
          <w:iCs w:val="0"/>
          <w:sz w:val="28"/>
          <w:szCs w:val="28"/>
          <w:highlight w:val="magenta"/>
        </w:rPr>
        <w:t>navigare nel catalogo utilizzando la casella di ricerca</w:t>
      </w:r>
      <w:r w:rsidR="00484CD3" w:rsidRPr="00752023">
        <w:rPr>
          <w:b w:val="0"/>
          <w:bCs w:val="0"/>
          <w:i w:val="0"/>
          <w:iCs w:val="0"/>
          <w:sz w:val="28"/>
          <w:szCs w:val="28"/>
        </w:rPr>
        <w:t xml:space="preserve"> per trovare qualcosa che gli possa piacere. Tra i film suggeriti, nota uno che potrebbe interessargli. </w:t>
      </w:r>
      <w:r w:rsidR="00484CD3" w:rsidRPr="00752023">
        <w:rPr>
          <w:b w:val="0"/>
          <w:bCs w:val="0"/>
          <w:i w:val="0"/>
          <w:iCs w:val="0"/>
          <w:sz w:val="28"/>
          <w:szCs w:val="28"/>
          <w:highlight w:val="red"/>
        </w:rPr>
        <w:t>Clicca sulla locandina per aprire la scheda del film, dove legge una breve sinossi</w:t>
      </w:r>
      <w:r w:rsidR="00484CD3" w:rsidRPr="00752023">
        <w:rPr>
          <w:b w:val="0"/>
          <w:bCs w:val="0"/>
          <w:i w:val="0"/>
          <w:iCs w:val="0"/>
          <w:sz w:val="28"/>
          <w:szCs w:val="28"/>
        </w:rPr>
        <w:t xml:space="preserve">. Dopo aver esaminato tutte le informazioni, </w:t>
      </w:r>
      <w:r w:rsidR="00524D56" w:rsidRPr="00752023">
        <w:rPr>
          <w:b w:val="0"/>
          <w:bCs w:val="0"/>
          <w:i w:val="0"/>
          <w:iCs w:val="0"/>
          <w:sz w:val="28"/>
          <w:szCs w:val="28"/>
        </w:rPr>
        <w:t>Valerio</w:t>
      </w:r>
      <w:r w:rsidR="00484CD3" w:rsidRPr="00752023">
        <w:rPr>
          <w:b w:val="0"/>
          <w:bCs w:val="0"/>
          <w:i w:val="0"/>
          <w:iCs w:val="0"/>
          <w:sz w:val="28"/>
          <w:szCs w:val="28"/>
        </w:rPr>
        <w:t xml:space="preserve"> decide che è il film giusto per la serata e si prepara a noleggiarlo.</w:t>
      </w:r>
    </w:p>
    <w:p w14:paraId="45AD8D28" w14:textId="77777777" w:rsidR="009B4CDA" w:rsidRPr="00752023" w:rsidRDefault="009B4CDA" w:rsidP="00484CD3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6ABC09B6" w14:textId="6E30CB36" w:rsidR="00484CD3" w:rsidRPr="00752023" w:rsidRDefault="00484CD3" w:rsidP="00484CD3">
      <w:pPr>
        <w:pStyle w:val="Sommario1"/>
        <w:tabs>
          <w:tab w:val="right" w:leader="dot" w:pos="9637"/>
        </w:tabs>
        <w:outlineLvl w:val="1"/>
        <w:rPr>
          <w:i w:val="0"/>
          <w:iCs w:val="0"/>
          <w:color w:val="000000" w:themeColor="text1"/>
          <w:sz w:val="28"/>
          <w:szCs w:val="28"/>
        </w:rPr>
      </w:pPr>
      <w:r w:rsidRPr="00752023">
        <w:rPr>
          <w:i w:val="0"/>
          <w:iCs w:val="0"/>
          <w:color w:val="000000" w:themeColor="text1"/>
          <w:sz w:val="28"/>
          <w:szCs w:val="28"/>
        </w:rPr>
        <w:t xml:space="preserve">SC </w:t>
      </w:r>
      <w:r w:rsidR="000100D0">
        <w:rPr>
          <w:i w:val="0"/>
          <w:iCs w:val="0"/>
          <w:color w:val="000000" w:themeColor="text1"/>
          <w:sz w:val="28"/>
          <w:szCs w:val="28"/>
        </w:rPr>
        <w:t>3.1.</w:t>
      </w:r>
      <w:r w:rsidRPr="00752023">
        <w:rPr>
          <w:i w:val="0"/>
          <w:iCs w:val="0"/>
          <w:color w:val="000000" w:themeColor="text1"/>
          <w:sz w:val="28"/>
          <w:szCs w:val="28"/>
        </w:rPr>
        <w:t xml:space="preserve">3 - </w:t>
      </w:r>
      <w:r w:rsidR="009B4CDA" w:rsidRPr="00752023">
        <w:rPr>
          <w:i w:val="0"/>
          <w:iCs w:val="0"/>
          <w:color w:val="000000" w:themeColor="text1"/>
          <w:sz w:val="28"/>
          <w:szCs w:val="28"/>
        </w:rPr>
        <w:t>Acquisto</w:t>
      </w:r>
      <w:r w:rsidRPr="00752023">
        <w:rPr>
          <w:i w:val="0"/>
          <w:iCs w:val="0"/>
          <w:color w:val="000000" w:themeColor="text1"/>
          <w:sz w:val="28"/>
          <w:szCs w:val="28"/>
        </w:rPr>
        <w:t xml:space="preserve"> di un film</w:t>
      </w:r>
    </w:p>
    <w:p w14:paraId="4ACD6C13" w14:textId="71FD66AD" w:rsidR="00484CD3" w:rsidRPr="00752023" w:rsidRDefault="000078DA" w:rsidP="00484CD3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752023">
        <w:rPr>
          <w:b w:val="0"/>
          <w:bCs w:val="0"/>
          <w:i w:val="0"/>
          <w:iCs w:val="0"/>
          <w:sz w:val="28"/>
          <w:szCs w:val="28"/>
        </w:rPr>
        <w:t>Giovanna</w:t>
      </w:r>
      <w:r w:rsidR="00484CD3" w:rsidRPr="00752023">
        <w:rPr>
          <w:b w:val="0"/>
          <w:bCs w:val="0"/>
          <w:i w:val="0"/>
          <w:iCs w:val="0"/>
          <w:sz w:val="28"/>
          <w:szCs w:val="28"/>
        </w:rPr>
        <w:t xml:space="preserve"> ha trovato un film che desidera vedere e decide di </w:t>
      </w:r>
      <w:r w:rsidR="009B4CDA" w:rsidRPr="00752023">
        <w:rPr>
          <w:b w:val="0"/>
          <w:bCs w:val="0"/>
          <w:i w:val="0"/>
          <w:iCs w:val="0"/>
          <w:sz w:val="28"/>
          <w:szCs w:val="28"/>
        </w:rPr>
        <w:t>acquistarlo</w:t>
      </w:r>
      <w:r w:rsidR="00484CD3" w:rsidRPr="00752023">
        <w:rPr>
          <w:b w:val="0"/>
          <w:bCs w:val="0"/>
          <w:i w:val="0"/>
          <w:iCs w:val="0"/>
          <w:sz w:val="28"/>
          <w:szCs w:val="28"/>
        </w:rPr>
        <w:t xml:space="preserve">. </w:t>
      </w:r>
      <w:r w:rsidR="00484CD3" w:rsidRPr="00752023">
        <w:rPr>
          <w:b w:val="0"/>
          <w:bCs w:val="0"/>
          <w:i w:val="0"/>
          <w:iCs w:val="0"/>
          <w:sz w:val="28"/>
          <w:szCs w:val="28"/>
          <w:highlight w:val="darkCyan"/>
        </w:rPr>
        <w:t>Dopo aver cliccato sul pulsante “</w:t>
      </w:r>
      <w:r w:rsidR="00820FDB">
        <w:rPr>
          <w:b w:val="0"/>
          <w:bCs w:val="0"/>
          <w:i w:val="0"/>
          <w:iCs w:val="0"/>
          <w:sz w:val="28"/>
          <w:szCs w:val="28"/>
          <w:highlight w:val="darkCyan"/>
        </w:rPr>
        <w:t>A</w:t>
      </w:r>
      <w:r w:rsidR="009B4CDA" w:rsidRPr="00752023">
        <w:rPr>
          <w:b w:val="0"/>
          <w:bCs w:val="0"/>
          <w:i w:val="0"/>
          <w:iCs w:val="0"/>
          <w:sz w:val="28"/>
          <w:szCs w:val="28"/>
          <w:highlight w:val="darkCyan"/>
        </w:rPr>
        <w:t>cquista</w:t>
      </w:r>
      <w:r w:rsidR="00484CD3" w:rsidRPr="00752023">
        <w:rPr>
          <w:b w:val="0"/>
          <w:bCs w:val="0"/>
          <w:i w:val="0"/>
          <w:iCs w:val="0"/>
          <w:sz w:val="28"/>
          <w:szCs w:val="28"/>
          <w:highlight w:val="darkCyan"/>
        </w:rPr>
        <w:t>” nella scheda del film</w:t>
      </w:r>
      <w:r w:rsidR="00484CD3" w:rsidRPr="00752023">
        <w:rPr>
          <w:b w:val="0"/>
          <w:bCs w:val="0"/>
          <w:i w:val="0"/>
          <w:iCs w:val="0"/>
          <w:sz w:val="28"/>
          <w:szCs w:val="28"/>
        </w:rPr>
        <w:t xml:space="preserve">, </w:t>
      </w:r>
      <w:r w:rsidR="009B4CDA" w:rsidRPr="00752023">
        <w:rPr>
          <w:b w:val="0"/>
          <w:bCs w:val="0"/>
          <w:i w:val="0"/>
          <w:iCs w:val="0"/>
          <w:color w:val="FFFFFF" w:themeColor="background1"/>
          <w:sz w:val="28"/>
          <w:szCs w:val="28"/>
          <w:highlight w:val="darkGreen"/>
        </w:rPr>
        <w:t>viene indirizzat</w:t>
      </w:r>
      <w:r w:rsidRPr="00752023">
        <w:rPr>
          <w:b w:val="0"/>
          <w:bCs w:val="0"/>
          <w:i w:val="0"/>
          <w:iCs w:val="0"/>
          <w:color w:val="FFFFFF" w:themeColor="background1"/>
          <w:sz w:val="28"/>
          <w:szCs w:val="28"/>
          <w:highlight w:val="darkGreen"/>
        </w:rPr>
        <w:t>a</w:t>
      </w:r>
      <w:r w:rsidR="009B4CDA" w:rsidRPr="00752023">
        <w:rPr>
          <w:b w:val="0"/>
          <w:bCs w:val="0"/>
          <w:i w:val="0"/>
          <w:iCs w:val="0"/>
          <w:color w:val="FFFFFF" w:themeColor="background1"/>
          <w:sz w:val="28"/>
          <w:szCs w:val="28"/>
          <w:highlight w:val="darkGreen"/>
        </w:rPr>
        <w:t xml:space="preserve"> all</w:t>
      </w:r>
      <w:r w:rsidR="00484CD3" w:rsidRPr="00752023">
        <w:rPr>
          <w:b w:val="0"/>
          <w:bCs w:val="0"/>
          <w:i w:val="0"/>
          <w:iCs w:val="0"/>
          <w:color w:val="FFFFFF" w:themeColor="background1"/>
          <w:sz w:val="28"/>
          <w:szCs w:val="28"/>
          <w:highlight w:val="darkGreen"/>
        </w:rPr>
        <w:t xml:space="preserve">a pagina successiva </w:t>
      </w:r>
      <w:r w:rsidR="009B4CDA" w:rsidRPr="00752023">
        <w:rPr>
          <w:b w:val="0"/>
          <w:bCs w:val="0"/>
          <w:i w:val="0"/>
          <w:iCs w:val="0"/>
          <w:color w:val="FFFFFF" w:themeColor="background1"/>
          <w:sz w:val="28"/>
          <w:szCs w:val="28"/>
          <w:highlight w:val="darkGreen"/>
        </w:rPr>
        <w:t xml:space="preserve">che </w:t>
      </w:r>
      <w:r w:rsidR="00484CD3" w:rsidRPr="00752023">
        <w:rPr>
          <w:b w:val="0"/>
          <w:bCs w:val="0"/>
          <w:i w:val="0"/>
          <w:iCs w:val="0"/>
          <w:color w:val="FFFFFF" w:themeColor="background1"/>
          <w:sz w:val="28"/>
          <w:szCs w:val="28"/>
          <w:highlight w:val="darkGreen"/>
        </w:rPr>
        <w:t>gli mostra il carrello con il riepilogo del film selezionato e l'importo totale</w:t>
      </w:r>
      <w:r w:rsidR="00484CD3" w:rsidRPr="00752023">
        <w:rPr>
          <w:b w:val="0"/>
          <w:bCs w:val="0"/>
          <w:i w:val="0"/>
          <w:iCs w:val="0"/>
          <w:sz w:val="28"/>
          <w:szCs w:val="28"/>
        </w:rPr>
        <w:t xml:space="preserve">. </w:t>
      </w:r>
      <w:r w:rsidR="00820FDB">
        <w:rPr>
          <w:b w:val="0"/>
          <w:bCs w:val="0"/>
          <w:i w:val="0"/>
          <w:iCs w:val="0"/>
          <w:color w:val="FFFFFF" w:themeColor="background1"/>
          <w:sz w:val="28"/>
          <w:szCs w:val="28"/>
          <w:highlight w:val="darkMagenta"/>
        </w:rPr>
        <w:t>C</w:t>
      </w:r>
      <w:r w:rsidR="00820FDB" w:rsidRPr="00752023">
        <w:rPr>
          <w:b w:val="0"/>
          <w:bCs w:val="0"/>
          <w:i w:val="0"/>
          <w:iCs w:val="0"/>
          <w:color w:val="FFFFFF" w:themeColor="background1"/>
          <w:sz w:val="28"/>
          <w:szCs w:val="28"/>
          <w:highlight w:val="darkMagenta"/>
        </w:rPr>
        <w:t xml:space="preserve">onferma l'acquisto </w:t>
      </w:r>
      <w:r w:rsidR="00820FDB">
        <w:rPr>
          <w:b w:val="0"/>
          <w:bCs w:val="0"/>
          <w:i w:val="0"/>
          <w:iCs w:val="0"/>
          <w:color w:val="FFFFFF" w:themeColor="background1"/>
          <w:sz w:val="28"/>
          <w:szCs w:val="28"/>
          <w:highlight w:val="darkMagenta"/>
        </w:rPr>
        <w:t xml:space="preserve">premendo il pulsante “Ordina” ed effettua il pagamento </w:t>
      </w:r>
      <w:r w:rsidR="009B4CDA" w:rsidRPr="00752023">
        <w:rPr>
          <w:b w:val="0"/>
          <w:bCs w:val="0"/>
          <w:i w:val="0"/>
          <w:iCs w:val="0"/>
          <w:color w:val="FFFFFF" w:themeColor="background1"/>
          <w:sz w:val="28"/>
          <w:szCs w:val="28"/>
          <w:highlight w:val="darkMagenta"/>
        </w:rPr>
        <w:t>con il suo credito residuo</w:t>
      </w:r>
      <w:r w:rsidR="00484CD3" w:rsidRPr="00752023">
        <w:rPr>
          <w:b w:val="0"/>
          <w:bCs w:val="0"/>
          <w:i w:val="0"/>
          <w:iCs w:val="0"/>
          <w:sz w:val="28"/>
          <w:szCs w:val="28"/>
        </w:rPr>
        <w:t>.</w:t>
      </w:r>
      <w:r w:rsidR="009B4CDA" w:rsidRPr="00752023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="00484CD3" w:rsidRPr="00752023">
        <w:rPr>
          <w:b w:val="0"/>
          <w:bCs w:val="0"/>
          <w:i w:val="0"/>
          <w:iCs w:val="0"/>
          <w:sz w:val="28"/>
          <w:szCs w:val="28"/>
        </w:rPr>
        <w:t xml:space="preserve">Il pagamento viene processato rapidamente e </w:t>
      </w:r>
      <w:r w:rsidRPr="00752023">
        <w:rPr>
          <w:b w:val="0"/>
          <w:bCs w:val="0"/>
          <w:i w:val="0"/>
          <w:iCs w:val="0"/>
          <w:color w:val="FFFFFF" w:themeColor="background1"/>
          <w:sz w:val="28"/>
          <w:szCs w:val="28"/>
          <w:highlight w:val="darkRed"/>
        </w:rPr>
        <w:t>Giovanna</w:t>
      </w:r>
      <w:r w:rsidR="00484CD3" w:rsidRPr="00752023">
        <w:rPr>
          <w:b w:val="0"/>
          <w:bCs w:val="0"/>
          <w:i w:val="0"/>
          <w:iCs w:val="0"/>
          <w:color w:val="FFFFFF" w:themeColor="background1"/>
          <w:sz w:val="28"/>
          <w:szCs w:val="28"/>
          <w:highlight w:val="darkRed"/>
        </w:rPr>
        <w:t xml:space="preserve"> riceve immediatamente una notifica </w:t>
      </w:r>
      <w:r w:rsidR="009B4CDA" w:rsidRPr="00752023">
        <w:rPr>
          <w:b w:val="0"/>
          <w:bCs w:val="0"/>
          <w:i w:val="0"/>
          <w:iCs w:val="0"/>
          <w:color w:val="FFFFFF" w:themeColor="background1"/>
          <w:sz w:val="28"/>
          <w:szCs w:val="28"/>
          <w:highlight w:val="darkRed"/>
        </w:rPr>
        <w:t>con il riepilogo dell’ordine</w:t>
      </w:r>
      <w:r w:rsidR="009B4CDA" w:rsidRPr="00752023">
        <w:rPr>
          <w:b w:val="0"/>
          <w:bCs w:val="0"/>
          <w:i w:val="0"/>
          <w:iCs w:val="0"/>
          <w:sz w:val="28"/>
          <w:szCs w:val="28"/>
        </w:rPr>
        <w:t>.</w:t>
      </w:r>
    </w:p>
    <w:p w14:paraId="40CC356E" w14:textId="77777777" w:rsidR="00752023" w:rsidRDefault="00752023" w:rsidP="00484CD3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</w:p>
    <w:p w14:paraId="0015AF0F" w14:textId="77777777" w:rsidR="00752023" w:rsidRDefault="00752023" w:rsidP="00484CD3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</w:p>
    <w:p w14:paraId="4C9E1CF1" w14:textId="77777777" w:rsidR="00752023" w:rsidRDefault="00752023" w:rsidP="00484CD3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</w:p>
    <w:p w14:paraId="0867F91B" w14:textId="77777777" w:rsidR="00752023" w:rsidRDefault="00752023" w:rsidP="00484CD3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</w:p>
    <w:p w14:paraId="3C8DFDDA" w14:textId="12B304EF" w:rsidR="00484CD3" w:rsidRPr="00752023" w:rsidRDefault="00484CD3" w:rsidP="00484CD3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  <w:r w:rsidRPr="00752023">
        <w:rPr>
          <w:i w:val="0"/>
          <w:iCs w:val="0"/>
          <w:sz w:val="28"/>
          <w:szCs w:val="28"/>
        </w:rPr>
        <w:lastRenderedPageBreak/>
        <w:t>S</w:t>
      </w:r>
      <w:r w:rsidR="009B4CDA" w:rsidRPr="00752023">
        <w:rPr>
          <w:i w:val="0"/>
          <w:iCs w:val="0"/>
          <w:sz w:val="28"/>
          <w:szCs w:val="28"/>
        </w:rPr>
        <w:t xml:space="preserve">C </w:t>
      </w:r>
      <w:r w:rsidR="000100D0">
        <w:rPr>
          <w:i w:val="0"/>
          <w:iCs w:val="0"/>
          <w:sz w:val="28"/>
          <w:szCs w:val="28"/>
        </w:rPr>
        <w:t>3.1.</w:t>
      </w:r>
      <w:r w:rsidRPr="00752023">
        <w:rPr>
          <w:i w:val="0"/>
          <w:iCs w:val="0"/>
          <w:sz w:val="28"/>
          <w:szCs w:val="28"/>
        </w:rPr>
        <w:t>4</w:t>
      </w:r>
      <w:r w:rsidR="009B4CDA" w:rsidRPr="00752023">
        <w:rPr>
          <w:i w:val="0"/>
          <w:iCs w:val="0"/>
          <w:sz w:val="28"/>
          <w:szCs w:val="28"/>
        </w:rPr>
        <w:t xml:space="preserve"> -</w:t>
      </w:r>
      <w:r w:rsidRPr="00752023">
        <w:rPr>
          <w:i w:val="0"/>
          <w:iCs w:val="0"/>
          <w:sz w:val="28"/>
          <w:szCs w:val="28"/>
        </w:rPr>
        <w:t xml:space="preserve"> Visualizzazione della cronologia </w:t>
      </w:r>
      <w:r w:rsidR="009B4CDA" w:rsidRPr="00752023">
        <w:rPr>
          <w:i w:val="0"/>
          <w:iCs w:val="0"/>
          <w:sz w:val="28"/>
          <w:szCs w:val="28"/>
        </w:rPr>
        <w:t>degli ordini</w:t>
      </w:r>
    </w:p>
    <w:p w14:paraId="2E505FA6" w14:textId="020C7CE1" w:rsidR="00484CD3" w:rsidRPr="00752023" w:rsidRDefault="00484CD3" w:rsidP="00484CD3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752023">
        <w:rPr>
          <w:b w:val="0"/>
          <w:bCs w:val="0"/>
          <w:i w:val="0"/>
          <w:iCs w:val="0"/>
          <w:sz w:val="28"/>
          <w:szCs w:val="28"/>
        </w:rPr>
        <w:t xml:space="preserve">Sara ha già </w:t>
      </w:r>
      <w:r w:rsidR="009B4CDA" w:rsidRPr="00752023">
        <w:rPr>
          <w:b w:val="0"/>
          <w:bCs w:val="0"/>
          <w:i w:val="0"/>
          <w:iCs w:val="0"/>
          <w:sz w:val="28"/>
          <w:szCs w:val="28"/>
        </w:rPr>
        <w:t xml:space="preserve">effettuato </w:t>
      </w:r>
      <w:r w:rsidRPr="00752023">
        <w:rPr>
          <w:b w:val="0"/>
          <w:bCs w:val="0"/>
          <w:i w:val="0"/>
          <w:iCs w:val="0"/>
          <w:sz w:val="28"/>
          <w:szCs w:val="28"/>
        </w:rPr>
        <w:t xml:space="preserve">molti </w:t>
      </w:r>
      <w:r w:rsidR="009B4CDA" w:rsidRPr="00752023">
        <w:rPr>
          <w:b w:val="0"/>
          <w:bCs w:val="0"/>
          <w:i w:val="0"/>
          <w:iCs w:val="0"/>
          <w:sz w:val="28"/>
          <w:szCs w:val="28"/>
        </w:rPr>
        <w:t>ordini</w:t>
      </w:r>
      <w:r w:rsidRPr="00752023">
        <w:rPr>
          <w:b w:val="0"/>
          <w:bCs w:val="0"/>
          <w:i w:val="0"/>
          <w:iCs w:val="0"/>
          <w:sz w:val="28"/>
          <w:szCs w:val="28"/>
        </w:rPr>
        <w:t xml:space="preserve"> sul sito e oggi vuole controllare </w:t>
      </w:r>
      <w:r w:rsidR="009B4CDA" w:rsidRPr="00752023">
        <w:rPr>
          <w:b w:val="0"/>
          <w:bCs w:val="0"/>
          <w:i w:val="0"/>
          <w:iCs w:val="0"/>
          <w:sz w:val="28"/>
          <w:szCs w:val="28"/>
        </w:rPr>
        <w:t>cosa ha acquistato</w:t>
      </w:r>
      <w:r w:rsidRPr="00752023">
        <w:rPr>
          <w:b w:val="0"/>
          <w:bCs w:val="0"/>
          <w:i w:val="0"/>
          <w:iCs w:val="0"/>
          <w:sz w:val="28"/>
          <w:szCs w:val="28"/>
        </w:rPr>
        <w:t xml:space="preserve"> l'ultima volta. </w:t>
      </w:r>
      <w:r w:rsidRPr="00752023">
        <w:rPr>
          <w:b w:val="0"/>
          <w:bCs w:val="0"/>
          <w:i w:val="0"/>
          <w:iCs w:val="0"/>
          <w:sz w:val="28"/>
          <w:szCs w:val="28"/>
          <w:highlight w:val="cyan"/>
        </w:rPr>
        <w:t xml:space="preserve">Accede al suo </w:t>
      </w:r>
      <w:r w:rsidR="009B4CDA" w:rsidRPr="00752023">
        <w:rPr>
          <w:b w:val="0"/>
          <w:bCs w:val="0"/>
          <w:i w:val="0"/>
          <w:iCs w:val="0"/>
          <w:sz w:val="28"/>
          <w:szCs w:val="28"/>
          <w:highlight w:val="cyan"/>
        </w:rPr>
        <w:t>account</w:t>
      </w:r>
      <w:r w:rsidR="00633BA0" w:rsidRPr="00752023">
        <w:rPr>
          <w:b w:val="0"/>
          <w:bCs w:val="0"/>
          <w:i w:val="0"/>
          <w:iCs w:val="0"/>
          <w:sz w:val="28"/>
          <w:szCs w:val="28"/>
          <w:highlight w:val="cyan"/>
        </w:rPr>
        <w:t xml:space="preserve"> dalla homepage inserendo le sue credenziali</w:t>
      </w:r>
      <w:r w:rsidRPr="00752023">
        <w:rPr>
          <w:b w:val="0"/>
          <w:bCs w:val="0"/>
          <w:i w:val="0"/>
          <w:iCs w:val="0"/>
          <w:sz w:val="28"/>
          <w:szCs w:val="28"/>
        </w:rPr>
        <w:t xml:space="preserve"> e </w:t>
      </w:r>
      <w:r w:rsidRPr="00752023">
        <w:rPr>
          <w:b w:val="0"/>
          <w:bCs w:val="0"/>
          <w:i w:val="0"/>
          <w:iCs w:val="0"/>
          <w:sz w:val="28"/>
          <w:szCs w:val="28"/>
          <w:highlight w:val="darkYellow"/>
        </w:rPr>
        <w:t xml:space="preserve">naviga verso la sezione "Cronologia </w:t>
      </w:r>
      <w:r w:rsidR="009B4CDA" w:rsidRPr="00752023">
        <w:rPr>
          <w:b w:val="0"/>
          <w:bCs w:val="0"/>
          <w:i w:val="0"/>
          <w:iCs w:val="0"/>
          <w:sz w:val="28"/>
          <w:szCs w:val="28"/>
          <w:highlight w:val="darkYellow"/>
        </w:rPr>
        <w:t>ordini</w:t>
      </w:r>
      <w:r w:rsidRPr="00752023">
        <w:rPr>
          <w:b w:val="0"/>
          <w:bCs w:val="0"/>
          <w:i w:val="0"/>
          <w:iCs w:val="0"/>
          <w:sz w:val="28"/>
          <w:szCs w:val="28"/>
          <w:highlight w:val="darkYellow"/>
        </w:rPr>
        <w:t xml:space="preserve">", dove trova una lista di tutti </w:t>
      </w:r>
      <w:r w:rsidR="009B4CDA" w:rsidRPr="00752023">
        <w:rPr>
          <w:b w:val="0"/>
          <w:bCs w:val="0"/>
          <w:i w:val="0"/>
          <w:iCs w:val="0"/>
          <w:sz w:val="28"/>
          <w:szCs w:val="28"/>
          <w:highlight w:val="darkYellow"/>
        </w:rPr>
        <w:t>gli ordini che ha effettuato</w:t>
      </w:r>
      <w:r w:rsidR="009B4CDA" w:rsidRPr="00752023">
        <w:rPr>
          <w:b w:val="0"/>
          <w:bCs w:val="0"/>
          <w:i w:val="0"/>
          <w:iCs w:val="0"/>
          <w:sz w:val="28"/>
          <w:szCs w:val="28"/>
        </w:rPr>
        <w:t>.</w:t>
      </w:r>
      <w:r w:rsidR="00470B1A" w:rsidRPr="00752023">
        <w:rPr>
          <w:b w:val="0"/>
          <w:bCs w:val="0"/>
          <w:i w:val="0"/>
          <w:iCs w:val="0"/>
          <w:sz w:val="28"/>
          <w:szCs w:val="28"/>
        </w:rPr>
        <w:t xml:space="preserve"> A questo punto, sceglie di visualizzare i dettagli dell’ordine più recente presente nella lista.</w:t>
      </w:r>
    </w:p>
    <w:p w14:paraId="3FF9C2D4" w14:textId="77777777" w:rsidR="009B4CDA" w:rsidRPr="00752023" w:rsidRDefault="009B4CDA" w:rsidP="00484CD3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251F2BEF" w14:textId="07396C76" w:rsidR="00484CD3" w:rsidRPr="00752023" w:rsidRDefault="00484CD3" w:rsidP="00484CD3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  <w:r w:rsidRPr="00752023">
        <w:rPr>
          <w:i w:val="0"/>
          <w:iCs w:val="0"/>
          <w:sz w:val="28"/>
          <w:szCs w:val="28"/>
        </w:rPr>
        <w:t>S</w:t>
      </w:r>
      <w:r w:rsidR="009B4CDA" w:rsidRPr="00752023">
        <w:rPr>
          <w:i w:val="0"/>
          <w:iCs w:val="0"/>
          <w:sz w:val="28"/>
          <w:szCs w:val="28"/>
        </w:rPr>
        <w:t>C</w:t>
      </w:r>
      <w:r w:rsidRPr="00752023">
        <w:rPr>
          <w:i w:val="0"/>
          <w:iCs w:val="0"/>
          <w:sz w:val="28"/>
          <w:szCs w:val="28"/>
        </w:rPr>
        <w:t xml:space="preserve"> </w:t>
      </w:r>
      <w:r w:rsidR="000100D0">
        <w:rPr>
          <w:i w:val="0"/>
          <w:iCs w:val="0"/>
          <w:sz w:val="28"/>
          <w:szCs w:val="28"/>
        </w:rPr>
        <w:t>3.1.</w:t>
      </w:r>
      <w:r w:rsidRPr="00752023">
        <w:rPr>
          <w:i w:val="0"/>
          <w:iCs w:val="0"/>
          <w:sz w:val="28"/>
          <w:szCs w:val="28"/>
        </w:rPr>
        <w:t>5</w:t>
      </w:r>
      <w:r w:rsidR="00636D4C" w:rsidRPr="00752023">
        <w:rPr>
          <w:i w:val="0"/>
          <w:iCs w:val="0"/>
          <w:sz w:val="28"/>
          <w:szCs w:val="28"/>
        </w:rPr>
        <w:t xml:space="preserve"> -</w:t>
      </w:r>
      <w:r w:rsidRPr="00752023">
        <w:rPr>
          <w:i w:val="0"/>
          <w:iCs w:val="0"/>
          <w:sz w:val="28"/>
          <w:szCs w:val="28"/>
        </w:rPr>
        <w:t xml:space="preserve"> Aggiunta di un film al catalogo</w:t>
      </w:r>
    </w:p>
    <w:p w14:paraId="37E542D8" w14:textId="02B0A6EB" w:rsidR="00484CD3" w:rsidRPr="00752023" w:rsidRDefault="00484CD3" w:rsidP="00484CD3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752023">
        <w:rPr>
          <w:b w:val="0"/>
          <w:bCs w:val="0"/>
          <w:i w:val="0"/>
          <w:iCs w:val="0"/>
          <w:sz w:val="28"/>
          <w:szCs w:val="28"/>
        </w:rPr>
        <w:t xml:space="preserve">Andrea, uno dei gestori del catalogo del sito, riceve una notifica da un distributore cinematografico che segnala la disponibilità di un nuovo film da inserire sulla piattaforma. </w:t>
      </w:r>
      <w:r w:rsidRPr="00752023">
        <w:rPr>
          <w:b w:val="0"/>
          <w:bCs w:val="0"/>
          <w:i w:val="0"/>
          <w:iCs w:val="0"/>
          <w:sz w:val="28"/>
          <w:szCs w:val="28"/>
          <w:highlight w:val="cyan"/>
        </w:rPr>
        <w:t xml:space="preserve">Accede al </w:t>
      </w:r>
      <w:r w:rsidR="00820FDB">
        <w:rPr>
          <w:b w:val="0"/>
          <w:bCs w:val="0"/>
          <w:i w:val="0"/>
          <w:iCs w:val="0"/>
          <w:sz w:val="28"/>
          <w:szCs w:val="28"/>
          <w:highlight w:val="cyan"/>
        </w:rPr>
        <w:t>suo account</w:t>
      </w:r>
      <w:r w:rsidR="00633BA0" w:rsidRPr="00752023">
        <w:rPr>
          <w:b w:val="0"/>
          <w:bCs w:val="0"/>
          <w:i w:val="0"/>
          <w:iCs w:val="0"/>
          <w:sz w:val="28"/>
          <w:szCs w:val="28"/>
          <w:highlight w:val="cyan"/>
        </w:rPr>
        <w:t xml:space="preserve"> dalla homepage inserendo le sue credenziali</w:t>
      </w:r>
      <w:r w:rsidR="00633BA0" w:rsidRPr="00752023">
        <w:rPr>
          <w:b w:val="0"/>
          <w:bCs w:val="0"/>
          <w:i w:val="0"/>
          <w:iCs w:val="0"/>
          <w:sz w:val="28"/>
          <w:szCs w:val="28"/>
        </w:rPr>
        <w:t>,</w:t>
      </w:r>
      <w:r w:rsidRPr="00752023">
        <w:rPr>
          <w:b w:val="0"/>
          <w:bCs w:val="0"/>
          <w:i w:val="0"/>
          <w:iCs w:val="0"/>
          <w:sz w:val="28"/>
          <w:szCs w:val="28"/>
        </w:rPr>
        <w:t xml:space="preserve"> e </w:t>
      </w:r>
      <w:r w:rsidRPr="006172BF">
        <w:rPr>
          <w:b w:val="0"/>
          <w:bCs w:val="0"/>
          <w:i w:val="0"/>
          <w:iCs w:val="0"/>
          <w:sz w:val="28"/>
          <w:szCs w:val="28"/>
        </w:rPr>
        <w:t>si dirige verso la sezione dedicata alla gestione del catalogo</w:t>
      </w:r>
      <w:r w:rsidRPr="00752023">
        <w:rPr>
          <w:b w:val="0"/>
          <w:bCs w:val="0"/>
          <w:i w:val="0"/>
          <w:iCs w:val="0"/>
          <w:sz w:val="28"/>
          <w:szCs w:val="28"/>
        </w:rPr>
        <w:t xml:space="preserve">. </w:t>
      </w:r>
      <w:r w:rsidRPr="00752023">
        <w:rPr>
          <w:b w:val="0"/>
          <w:bCs w:val="0"/>
          <w:i w:val="0"/>
          <w:iCs w:val="0"/>
          <w:sz w:val="28"/>
          <w:szCs w:val="28"/>
          <w:highlight w:val="lightGray"/>
        </w:rPr>
        <w:t>Qui, clicca su “Aggiungi nuovo film” e inizia a inserire i dettagli necessari: titolo, anno di uscita</w:t>
      </w:r>
      <w:r w:rsidR="009B4CDA" w:rsidRPr="00752023">
        <w:rPr>
          <w:b w:val="0"/>
          <w:bCs w:val="0"/>
          <w:i w:val="0"/>
          <w:iCs w:val="0"/>
          <w:sz w:val="28"/>
          <w:szCs w:val="28"/>
          <w:highlight w:val="lightGray"/>
        </w:rPr>
        <w:t xml:space="preserve">, </w:t>
      </w:r>
      <w:r w:rsidRPr="00752023">
        <w:rPr>
          <w:b w:val="0"/>
          <w:bCs w:val="0"/>
          <w:i w:val="0"/>
          <w:iCs w:val="0"/>
          <w:sz w:val="28"/>
          <w:szCs w:val="28"/>
          <w:highlight w:val="lightGray"/>
        </w:rPr>
        <w:t>una breve sinossi</w:t>
      </w:r>
      <w:r w:rsidR="009B4CDA" w:rsidRPr="00752023">
        <w:rPr>
          <w:b w:val="0"/>
          <w:bCs w:val="0"/>
          <w:i w:val="0"/>
          <w:iCs w:val="0"/>
          <w:sz w:val="28"/>
          <w:szCs w:val="28"/>
          <w:highlight w:val="lightGray"/>
        </w:rPr>
        <w:t>, il prezzo di acquisto e il costo giornaliero per il noleggio</w:t>
      </w:r>
      <w:r w:rsidRPr="00752023">
        <w:rPr>
          <w:b w:val="0"/>
          <w:bCs w:val="0"/>
          <w:i w:val="0"/>
          <w:iCs w:val="0"/>
          <w:sz w:val="28"/>
          <w:szCs w:val="28"/>
          <w:highlight w:val="lightGray"/>
        </w:rPr>
        <w:t>. Carica anche un’immagine di copertina. Una volta inseriti tutti i dettagli, Andrea salva le modifiche e il film viene aggiunto immediatamente al catalogo del sito</w:t>
      </w:r>
      <w:r w:rsidRPr="00752023">
        <w:rPr>
          <w:b w:val="0"/>
          <w:bCs w:val="0"/>
          <w:i w:val="0"/>
          <w:iCs w:val="0"/>
          <w:sz w:val="28"/>
          <w:szCs w:val="28"/>
        </w:rPr>
        <w:t>, rendendolo disponibile per il noleggio da parte degli utenti.</w:t>
      </w:r>
    </w:p>
    <w:p w14:paraId="32CBD70F" w14:textId="77777777" w:rsidR="009B4CDA" w:rsidRPr="00752023" w:rsidRDefault="009B4CDA" w:rsidP="00484CD3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</w:p>
    <w:p w14:paraId="150C414E" w14:textId="1F0B0A6A" w:rsidR="00484CD3" w:rsidRPr="00752023" w:rsidRDefault="00484CD3" w:rsidP="00484CD3">
      <w:pPr>
        <w:pStyle w:val="Sommario1"/>
        <w:tabs>
          <w:tab w:val="right" w:leader="dot" w:pos="9637"/>
        </w:tabs>
        <w:outlineLvl w:val="1"/>
        <w:rPr>
          <w:i w:val="0"/>
          <w:iCs w:val="0"/>
          <w:sz w:val="28"/>
          <w:szCs w:val="28"/>
        </w:rPr>
      </w:pPr>
      <w:r w:rsidRPr="00752023">
        <w:rPr>
          <w:i w:val="0"/>
          <w:iCs w:val="0"/>
          <w:sz w:val="28"/>
          <w:szCs w:val="28"/>
        </w:rPr>
        <w:t>S</w:t>
      </w:r>
      <w:r w:rsidR="009B4CDA" w:rsidRPr="00752023">
        <w:rPr>
          <w:i w:val="0"/>
          <w:iCs w:val="0"/>
          <w:sz w:val="28"/>
          <w:szCs w:val="28"/>
        </w:rPr>
        <w:t>C</w:t>
      </w:r>
      <w:r w:rsidRPr="00752023">
        <w:rPr>
          <w:i w:val="0"/>
          <w:iCs w:val="0"/>
          <w:sz w:val="28"/>
          <w:szCs w:val="28"/>
        </w:rPr>
        <w:t xml:space="preserve"> </w:t>
      </w:r>
      <w:r w:rsidR="000100D0">
        <w:rPr>
          <w:i w:val="0"/>
          <w:iCs w:val="0"/>
          <w:sz w:val="28"/>
          <w:szCs w:val="28"/>
        </w:rPr>
        <w:t>3.1.</w:t>
      </w:r>
      <w:r w:rsidRPr="00752023">
        <w:rPr>
          <w:i w:val="0"/>
          <w:iCs w:val="0"/>
          <w:sz w:val="28"/>
          <w:szCs w:val="28"/>
        </w:rPr>
        <w:t>6</w:t>
      </w:r>
      <w:r w:rsidR="00636D4C" w:rsidRPr="00752023">
        <w:rPr>
          <w:i w:val="0"/>
          <w:iCs w:val="0"/>
          <w:sz w:val="28"/>
          <w:szCs w:val="28"/>
        </w:rPr>
        <w:t xml:space="preserve"> -</w:t>
      </w:r>
      <w:r w:rsidRPr="00752023">
        <w:rPr>
          <w:i w:val="0"/>
          <w:iCs w:val="0"/>
          <w:sz w:val="28"/>
          <w:szCs w:val="28"/>
        </w:rPr>
        <w:t xml:space="preserve"> Rimozione di un film dal catalogo</w:t>
      </w:r>
    </w:p>
    <w:p w14:paraId="288F09DF" w14:textId="5EC343A8" w:rsidR="00381D6D" w:rsidRPr="00752023" w:rsidRDefault="00484CD3" w:rsidP="00484CD3">
      <w:pPr>
        <w:pStyle w:val="Sommario1"/>
        <w:tabs>
          <w:tab w:val="right" w:leader="dot" w:pos="9637"/>
        </w:tabs>
        <w:outlineLvl w:val="1"/>
        <w:rPr>
          <w:b w:val="0"/>
          <w:bCs w:val="0"/>
          <w:i w:val="0"/>
          <w:iCs w:val="0"/>
          <w:sz w:val="28"/>
          <w:szCs w:val="28"/>
        </w:rPr>
      </w:pPr>
      <w:r w:rsidRPr="00752023">
        <w:rPr>
          <w:b w:val="0"/>
          <w:bCs w:val="0"/>
          <w:i w:val="0"/>
          <w:iCs w:val="0"/>
          <w:sz w:val="28"/>
          <w:szCs w:val="28"/>
        </w:rPr>
        <w:t xml:space="preserve">Carla, un altro gestore del catalogo, riceve una notifica che un film presente nel catalogo non può più essere distribuito a causa della scadenza dei diritti. </w:t>
      </w:r>
      <w:r w:rsidR="00752023" w:rsidRPr="00752023">
        <w:rPr>
          <w:b w:val="0"/>
          <w:bCs w:val="0"/>
          <w:i w:val="0"/>
          <w:iCs w:val="0"/>
          <w:sz w:val="28"/>
          <w:szCs w:val="28"/>
          <w:highlight w:val="cyan"/>
        </w:rPr>
        <w:t xml:space="preserve">Accede al </w:t>
      </w:r>
      <w:r w:rsidR="0033175A">
        <w:rPr>
          <w:b w:val="0"/>
          <w:bCs w:val="0"/>
          <w:i w:val="0"/>
          <w:iCs w:val="0"/>
          <w:sz w:val="28"/>
          <w:szCs w:val="28"/>
          <w:highlight w:val="cyan"/>
        </w:rPr>
        <w:t>suo account</w:t>
      </w:r>
      <w:r w:rsidR="00752023" w:rsidRPr="00752023">
        <w:rPr>
          <w:b w:val="0"/>
          <w:bCs w:val="0"/>
          <w:i w:val="0"/>
          <w:iCs w:val="0"/>
          <w:sz w:val="28"/>
          <w:szCs w:val="28"/>
          <w:highlight w:val="cyan"/>
        </w:rPr>
        <w:t xml:space="preserve"> dalla homepage inserendo le sue credenziali</w:t>
      </w:r>
      <w:r w:rsidR="00752023" w:rsidRPr="00752023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="00820FDB" w:rsidRPr="00752023">
        <w:rPr>
          <w:b w:val="0"/>
          <w:bCs w:val="0"/>
          <w:i w:val="0"/>
          <w:iCs w:val="0"/>
          <w:sz w:val="28"/>
          <w:szCs w:val="28"/>
        </w:rPr>
        <w:t xml:space="preserve">e </w:t>
      </w:r>
      <w:r w:rsidR="00820FDB" w:rsidRPr="006172BF">
        <w:rPr>
          <w:b w:val="0"/>
          <w:bCs w:val="0"/>
          <w:i w:val="0"/>
          <w:iCs w:val="0"/>
          <w:sz w:val="28"/>
          <w:szCs w:val="28"/>
        </w:rPr>
        <w:t>si dirige verso la sezione dedicata alla gestione del catalogo</w:t>
      </w:r>
      <w:r w:rsidR="00820FDB">
        <w:rPr>
          <w:b w:val="0"/>
          <w:bCs w:val="0"/>
          <w:i w:val="0"/>
          <w:iCs w:val="0"/>
          <w:sz w:val="28"/>
          <w:szCs w:val="28"/>
        </w:rPr>
        <w:t xml:space="preserve"> dove</w:t>
      </w:r>
      <w:r w:rsidRPr="00752023">
        <w:rPr>
          <w:b w:val="0"/>
          <w:bCs w:val="0"/>
          <w:i w:val="0"/>
          <w:iCs w:val="0"/>
          <w:sz w:val="28"/>
          <w:szCs w:val="28"/>
        </w:rPr>
        <w:t xml:space="preserve"> </w:t>
      </w:r>
      <w:r w:rsidRPr="00752023">
        <w:rPr>
          <w:b w:val="0"/>
          <w:bCs w:val="0"/>
          <w:i w:val="0"/>
          <w:iCs w:val="0"/>
          <w:sz w:val="28"/>
          <w:szCs w:val="28"/>
          <w:highlight w:val="magenta"/>
        </w:rPr>
        <w:t>cerca il film in questione nella lista dei titoli presenti</w:t>
      </w:r>
      <w:r w:rsidRPr="00752023">
        <w:rPr>
          <w:b w:val="0"/>
          <w:bCs w:val="0"/>
          <w:i w:val="0"/>
          <w:iCs w:val="0"/>
          <w:sz w:val="28"/>
          <w:szCs w:val="28"/>
        </w:rPr>
        <w:t xml:space="preserve">. Una volta individuato, </w:t>
      </w:r>
      <w:r w:rsidRPr="00752023">
        <w:rPr>
          <w:b w:val="0"/>
          <w:bCs w:val="0"/>
          <w:i w:val="0"/>
          <w:iCs w:val="0"/>
          <w:sz w:val="28"/>
          <w:szCs w:val="28"/>
          <w:highlight w:val="red"/>
        </w:rPr>
        <w:t>clicca sul</w:t>
      </w:r>
      <w:r w:rsidR="00752023" w:rsidRPr="00752023">
        <w:rPr>
          <w:b w:val="0"/>
          <w:bCs w:val="0"/>
          <w:i w:val="0"/>
          <w:iCs w:val="0"/>
          <w:sz w:val="28"/>
          <w:szCs w:val="28"/>
          <w:highlight w:val="red"/>
        </w:rPr>
        <w:t>la locandina del film per visualizzarne la scheda</w:t>
      </w:r>
      <w:r w:rsidR="00752023" w:rsidRPr="00752023">
        <w:rPr>
          <w:b w:val="0"/>
          <w:bCs w:val="0"/>
          <w:i w:val="0"/>
          <w:iCs w:val="0"/>
          <w:sz w:val="28"/>
          <w:szCs w:val="28"/>
        </w:rPr>
        <w:t xml:space="preserve"> e </w:t>
      </w:r>
      <w:r w:rsidR="00752023" w:rsidRPr="00820FDB">
        <w:rPr>
          <w:b w:val="0"/>
          <w:bCs w:val="0"/>
          <w:i w:val="0"/>
          <w:iCs w:val="0"/>
          <w:color w:val="000000" w:themeColor="text1"/>
          <w:sz w:val="28"/>
          <w:szCs w:val="28"/>
        </w:rPr>
        <w:t>successivamente</w:t>
      </w:r>
      <w:r w:rsidR="00752023" w:rsidRPr="00820FDB">
        <w:rPr>
          <w:b w:val="0"/>
          <w:bCs w:val="0"/>
          <w:i w:val="0"/>
          <w:iCs w:val="0"/>
          <w:color w:val="FFFFFF" w:themeColor="background1"/>
          <w:sz w:val="28"/>
          <w:szCs w:val="28"/>
        </w:rPr>
        <w:t xml:space="preserve"> </w:t>
      </w:r>
      <w:r w:rsidR="00752023" w:rsidRPr="00752023">
        <w:rPr>
          <w:b w:val="0"/>
          <w:bCs w:val="0"/>
          <w:i w:val="0"/>
          <w:iCs w:val="0"/>
          <w:color w:val="FFFFFF" w:themeColor="background1"/>
          <w:sz w:val="28"/>
          <w:szCs w:val="28"/>
          <w:highlight w:val="black"/>
        </w:rPr>
        <w:t>preme il</w:t>
      </w:r>
      <w:r w:rsidRPr="00752023">
        <w:rPr>
          <w:b w:val="0"/>
          <w:bCs w:val="0"/>
          <w:i w:val="0"/>
          <w:iCs w:val="0"/>
          <w:color w:val="FFFFFF" w:themeColor="background1"/>
          <w:sz w:val="28"/>
          <w:szCs w:val="28"/>
          <w:highlight w:val="black"/>
        </w:rPr>
        <w:t xml:space="preserve"> pulsante</w:t>
      </w:r>
      <w:r w:rsidR="00752023" w:rsidRPr="00752023">
        <w:rPr>
          <w:b w:val="0"/>
          <w:bCs w:val="0"/>
          <w:i w:val="0"/>
          <w:iCs w:val="0"/>
          <w:color w:val="FFFFFF" w:themeColor="background1"/>
          <w:sz w:val="28"/>
          <w:szCs w:val="28"/>
          <w:highlight w:val="black"/>
        </w:rPr>
        <w:t xml:space="preserve"> “Modifica” dalla scheda del film. Viene reindirizzata alla pagina di modifica dei dettagli del film</w:t>
      </w:r>
      <w:r w:rsidR="00752023" w:rsidRPr="00752023">
        <w:rPr>
          <w:b w:val="0"/>
          <w:bCs w:val="0"/>
          <w:i w:val="0"/>
          <w:iCs w:val="0"/>
          <w:color w:val="FFFFFF" w:themeColor="background1"/>
          <w:sz w:val="28"/>
          <w:szCs w:val="28"/>
        </w:rPr>
        <w:t xml:space="preserve"> </w:t>
      </w:r>
      <w:r w:rsidR="00752023" w:rsidRPr="00752023">
        <w:rPr>
          <w:b w:val="0"/>
          <w:bCs w:val="0"/>
          <w:i w:val="0"/>
          <w:iCs w:val="0"/>
          <w:sz w:val="28"/>
          <w:szCs w:val="28"/>
        </w:rPr>
        <w:t>e qui preme il pulsante</w:t>
      </w:r>
      <w:r w:rsidRPr="00752023">
        <w:rPr>
          <w:b w:val="0"/>
          <w:bCs w:val="0"/>
          <w:i w:val="0"/>
          <w:iCs w:val="0"/>
          <w:sz w:val="28"/>
          <w:szCs w:val="28"/>
        </w:rPr>
        <w:t xml:space="preserve"> “Rimuovi dal catalogo”. Gli utenti non vedranno più il film nella loro ricerca e chi lo ha noleggiato in passato non potrà più accedervi una volta scaduto il periodo di noleggio.</w:t>
      </w:r>
      <w:r w:rsidR="009B4CDA" w:rsidRPr="00752023">
        <w:rPr>
          <w:b w:val="0"/>
          <w:bCs w:val="0"/>
          <w:i w:val="0"/>
          <w:iCs w:val="0"/>
          <w:sz w:val="28"/>
          <w:szCs w:val="28"/>
        </w:rPr>
        <w:t xml:space="preserve"> Chi invece lo ha acquistato potrà accedervi lo stesso.</w:t>
      </w:r>
    </w:p>
    <w:p w14:paraId="1EA6C6CA" w14:textId="7BA83FC1" w:rsidR="00873232" w:rsidRPr="000100D0" w:rsidRDefault="00381D6D" w:rsidP="000100D0">
      <w:pPr>
        <w:widowControl/>
        <w:suppressAutoHyphens w:val="0"/>
        <w:rPr>
          <w:rFonts w:ascii="Aptos" w:hAnsi="Aptos"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</w:p>
    <w:sectPr w:rsidR="00873232" w:rsidRPr="000100D0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F6DF2" w14:textId="77777777" w:rsidR="00AD71CE" w:rsidRDefault="00AD71CE">
      <w:r>
        <w:separator/>
      </w:r>
    </w:p>
  </w:endnote>
  <w:endnote w:type="continuationSeparator" w:id="0">
    <w:p w14:paraId="1B764686" w14:textId="77777777" w:rsidR="00AD71CE" w:rsidRDefault="00AD7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7E6A3CAC" w14:textId="77777777" w:rsidTr="00472CF2">
      <w:trPr>
        <w:trHeight w:val="293"/>
      </w:trPr>
      <w:tc>
        <w:tcPr>
          <w:tcW w:w="3212" w:type="dxa"/>
          <w:vMerge w:val="restart"/>
        </w:tcPr>
        <w:p w14:paraId="6A9EDCB2" w14:textId="77777777" w:rsidR="008B36D5" w:rsidRPr="00472CF2" w:rsidRDefault="008B36D5">
          <w:pPr>
            <w:pStyle w:val="Contenutotabella"/>
            <w:rPr>
              <w:rFonts w:ascii="Aptos" w:hAnsi="Aptos"/>
            </w:rPr>
          </w:pPr>
        </w:p>
      </w:tc>
      <w:tc>
        <w:tcPr>
          <w:tcW w:w="3212" w:type="dxa"/>
          <w:vMerge w:val="restart"/>
        </w:tcPr>
        <w:p w14:paraId="6B859677" w14:textId="77777777" w:rsidR="008B36D5" w:rsidRPr="00472CF2" w:rsidRDefault="008B36D5">
          <w:pPr>
            <w:pStyle w:val="Contenutotabella"/>
            <w:jc w:val="center"/>
            <w:rPr>
              <w:rFonts w:ascii="Aptos" w:hAnsi="Aptos"/>
              <w:sz w:val="20"/>
            </w:rPr>
          </w:pPr>
          <w:r w:rsidRPr="00472CF2">
            <w:rPr>
              <w:rFonts w:ascii="Aptos" w:hAnsi="Aptos"/>
              <w:sz w:val="20"/>
            </w:rPr>
            <w:t>Ingegneria del Software</w:t>
          </w:r>
        </w:p>
      </w:tc>
      <w:tc>
        <w:tcPr>
          <w:tcW w:w="3213" w:type="dxa"/>
          <w:vMerge w:val="restart"/>
        </w:tcPr>
        <w:p w14:paraId="7EEA5275" w14:textId="77777777" w:rsidR="008B36D5" w:rsidRPr="00472CF2" w:rsidRDefault="008B36D5">
          <w:pPr>
            <w:pStyle w:val="Contenutotabella"/>
            <w:jc w:val="right"/>
            <w:rPr>
              <w:rFonts w:ascii="Aptos" w:hAnsi="Aptos"/>
            </w:rPr>
          </w:pPr>
          <w:r w:rsidRPr="00472CF2">
            <w:rPr>
              <w:rFonts w:ascii="Aptos" w:hAnsi="Aptos"/>
              <w:sz w:val="20"/>
            </w:rPr>
            <w:t xml:space="preserve">Pagina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PAGE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="002713D8" w:rsidRPr="00472CF2">
            <w:rPr>
              <w:rFonts w:ascii="Aptos" w:hAnsi="Aptos"/>
              <w:noProof/>
              <w:sz w:val="20"/>
            </w:rPr>
            <w:t>2</w:t>
          </w:r>
          <w:r w:rsidRPr="00472CF2">
            <w:rPr>
              <w:rFonts w:ascii="Aptos" w:hAnsi="Aptos"/>
              <w:sz w:val="20"/>
            </w:rPr>
            <w:fldChar w:fldCharType="end"/>
          </w:r>
          <w:r w:rsidRPr="00472CF2">
            <w:rPr>
              <w:rFonts w:ascii="Aptos" w:hAnsi="Aptos"/>
              <w:sz w:val="20"/>
            </w:rPr>
            <w:t xml:space="preserve"> di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NUMPAGES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="002713D8" w:rsidRPr="00472CF2">
            <w:rPr>
              <w:rFonts w:ascii="Aptos" w:hAnsi="Aptos"/>
              <w:noProof/>
              <w:sz w:val="20"/>
            </w:rPr>
            <w:t>4</w:t>
          </w:r>
          <w:r w:rsidRPr="00472CF2">
            <w:rPr>
              <w:rFonts w:ascii="Aptos" w:hAnsi="Aptos"/>
              <w:sz w:val="20"/>
            </w:rPr>
            <w:fldChar w:fldCharType="end"/>
          </w:r>
        </w:p>
      </w:tc>
    </w:tr>
  </w:tbl>
  <w:p w14:paraId="4CA6A186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9C3A7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B929B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272C3" w:rsidRPr="00472CF2" w14:paraId="0FBE5111" w14:textId="77777777" w:rsidTr="008E3B9C">
      <w:trPr>
        <w:trHeight w:val="293"/>
      </w:trPr>
      <w:tc>
        <w:tcPr>
          <w:tcW w:w="3212" w:type="dxa"/>
        </w:tcPr>
        <w:p w14:paraId="424C8DAA" w14:textId="77777777" w:rsidR="004272C3" w:rsidRPr="00472CF2" w:rsidRDefault="004272C3" w:rsidP="004272C3">
          <w:pPr>
            <w:pStyle w:val="Contenutotabella"/>
            <w:rPr>
              <w:rFonts w:ascii="Aptos" w:hAnsi="Aptos"/>
            </w:rPr>
          </w:pPr>
        </w:p>
      </w:tc>
      <w:tc>
        <w:tcPr>
          <w:tcW w:w="3212" w:type="dxa"/>
        </w:tcPr>
        <w:p w14:paraId="0DE38A81" w14:textId="77777777" w:rsidR="004272C3" w:rsidRPr="00472CF2" w:rsidRDefault="004272C3" w:rsidP="004272C3">
          <w:pPr>
            <w:pStyle w:val="Contenutotabella"/>
            <w:jc w:val="center"/>
            <w:rPr>
              <w:rFonts w:ascii="Aptos" w:hAnsi="Aptos"/>
              <w:sz w:val="20"/>
            </w:rPr>
          </w:pPr>
          <w:r w:rsidRPr="00472CF2">
            <w:rPr>
              <w:rFonts w:ascii="Aptos" w:hAnsi="Aptos"/>
              <w:sz w:val="20"/>
            </w:rPr>
            <w:t>Ingegneria del Software</w:t>
          </w:r>
        </w:p>
      </w:tc>
      <w:tc>
        <w:tcPr>
          <w:tcW w:w="3213" w:type="dxa"/>
        </w:tcPr>
        <w:p w14:paraId="6D451EDF" w14:textId="77777777" w:rsidR="004272C3" w:rsidRPr="00472CF2" w:rsidRDefault="004272C3" w:rsidP="004272C3">
          <w:pPr>
            <w:pStyle w:val="Contenutotabella"/>
            <w:jc w:val="right"/>
            <w:rPr>
              <w:rFonts w:ascii="Aptos" w:hAnsi="Aptos"/>
            </w:rPr>
          </w:pPr>
          <w:r w:rsidRPr="00472CF2">
            <w:rPr>
              <w:rFonts w:ascii="Aptos" w:hAnsi="Aptos"/>
              <w:sz w:val="20"/>
            </w:rPr>
            <w:t xml:space="preserve">Pagina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PAGE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Pr="00472CF2">
            <w:rPr>
              <w:rFonts w:ascii="Aptos" w:hAnsi="Aptos"/>
              <w:noProof/>
              <w:sz w:val="20"/>
            </w:rPr>
            <w:t>2</w:t>
          </w:r>
          <w:r w:rsidRPr="00472CF2">
            <w:rPr>
              <w:rFonts w:ascii="Aptos" w:hAnsi="Aptos"/>
              <w:sz w:val="20"/>
            </w:rPr>
            <w:fldChar w:fldCharType="end"/>
          </w:r>
          <w:r w:rsidRPr="00472CF2">
            <w:rPr>
              <w:rFonts w:ascii="Aptos" w:hAnsi="Aptos"/>
              <w:sz w:val="20"/>
            </w:rPr>
            <w:t xml:space="preserve"> di </w:t>
          </w:r>
          <w:r w:rsidRPr="00472CF2">
            <w:rPr>
              <w:rFonts w:ascii="Aptos" w:hAnsi="Aptos"/>
              <w:sz w:val="20"/>
            </w:rPr>
            <w:fldChar w:fldCharType="begin"/>
          </w:r>
          <w:r w:rsidRPr="00472CF2">
            <w:rPr>
              <w:rFonts w:ascii="Aptos" w:hAnsi="Aptos"/>
              <w:sz w:val="20"/>
            </w:rPr>
            <w:instrText xml:space="preserve"> NUMPAGES \*Arabic </w:instrText>
          </w:r>
          <w:r w:rsidRPr="00472CF2">
            <w:rPr>
              <w:rFonts w:ascii="Aptos" w:hAnsi="Aptos"/>
              <w:sz w:val="20"/>
            </w:rPr>
            <w:fldChar w:fldCharType="separate"/>
          </w:r>
          <w:r w:rsidRPr="00472CF2">
            <w:rPr>
              <w:rFonts w:ascii="Aptos" w:hAnsi="Aptos"/>
              <w:noProof/>
              <w:sz w:val="20"/>
            </w:rPr>
            <w:t>4</w:t>
          </w:r>
          <w:r w:rsidRPr="00472CF2">
            <w:rPr>
              <w:rFonts w:ascii="Aptos" w:hAnsi="Aptos"/>
              <w:sz w:val="20"/>
            </w:rPr>
            <w:fldChar w:fldCharType="end"/>
          </w:r>
        </w:p>
      </w:tc>
    </w:tr>
  </w:tbl>
  <w:p w14:paraId="1F853DF8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108DC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A1E19" w14:textId="77777777" w:rsidR="00AD71CE" w:rsidRDefault="00AD71CE">
      <w:r>
        <w:separator/>
      </w:r>
    </w:p>
  </w:footnote>
  <w:footnote w:type="continuationSeparator" w:id="0">
    <w:p w14:paraId="021E1DC3" w14:textId="77777777" w:rsidR="00AD71CE" w:rsidRDefault="00AD7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212EC27B" w14:textId="77777777" w:rsidTr="000F06DA">
      <w:trPr>
        <w:trHeight w:val="244"/>
      </w:trPr>
      <w:tc>
        <w:tcPr>
          <w:tcW w:w="6745" w:type="dxa"/>
          <w:vMerge w:val="restart"/>
        </w:tcPr>
        <w:p w14:paraId="5F3042E6" w14:textId="23B2054D" w:rsidR="008B36D5" w:rsidRPr="008D4EC1" w:rsidRDefault="008B36D5" w:rsidP="00093D9B">
          <w:pPr>
            <w:pStyle w:val="Intestazionetabella"/>
            <w:jc w:val="left"/>
            <w:rPr>
              <w:rFonts w:ascii="Aptos" w:hAnsi="Aptos"/>
              <w:b w:val="0"/>
              <w:sz w:val="20"/>
            </w:rPr>
          </w:pPr>
          <w:r w:rsidRPr="008D4EC1">
            <w:rPr>
              <w:rFonts w:ascii="Aptos" w:hAnsi="Aptos"/>
              <w:b w:val="0"/>
              <w:sz w:val="20"/>
            </w:rPr>
            <w:t xml:space="preserve">Progetto: </w:t>
          </w:r>
          <w:proofErr w:type="spellStart"/>
          <w:r w:rsidR="00082792" w:rsidRPr="008D4EC1">
            <w:rPr>
              <w:rFonts w:ascii="Aptos" w:hAnsi="Aptos"/>
              <w:b w:val="0"/>
              <w:sz w:val="20"/>
            </w:rPr>
            <w:t>Mockbuster</w:t>
          </w:r>
          <w:proofErr w:type="spellEnd"/>
        </w:p>
      </w:tc>
      <w:tc>
        <w:tcPr>
          <w:tcW w:w="2892" w:type="dxa"/>
          <w:vMerge w:val="restart"/>
        </w:tcPr>
        <w:p w14:paraId="598367B7" w14:textId="3A70813F" w:rsidR="008B36D5" w:rsidRPr="008D4EC1" w:rsidRDefault="008B36D5">
          <w:pPr>
            <w:pStyle w:val="Intestazionetabella"/>
            <w:jc w:val="left"/>
            <w:rPr>
              <w:rFonts w:ascii="Aptos" w:hAnsi="Aptos"/>
              <w:b w:val="0"/>
              <w:sz w:val="20"/>
            </w:rPr>
          </w:pPr>
          <w:r w:rsidRPr="008D4EC1">
            <w:rPr>
              <w:rFonts w:ascii="Aptos" w:hAnsi="Aptos"/>
              <w:b w:val="0"/>
              <w:sz w:val="20"/>
            </w:rPr>
            <w:t>Versione:</w:t>
          </w:r>
          <w:r w:rsidR="00082792" w:rsidRPr="008D4EC1">
            <w:rPr>
              <w:rFonts w:ascii="Aptos" w:hAnsi="Aptos"/>
              <w:b w:val="0"/>
              <w:sz w:val="20"/>
            </w:rPr>
            <w:t xml:space="preserve"> </w:t>
          </w:r>
          <w:r w:rsidR="00EC4BF6">
            <w:rPr>
              <w:rFonts w:ascii="Aptos" w:hAnsi="Aptos"/>
              <w:b w:val="0"/>
              <w:sz w:val="20"/>
            </w:rPr>
            <w:t>0</w:t>
          </w:r>
          <w:r w:rsidR="00896E6B">
            <w:rPr>
              <w:rFonts w:ascii="Aptos" w:hAnsi="Aptos"/>
              <w:b w:val="0"/>
              <w:sz w:val="20"/>
            </w:rPr>
            <w:t>.</w:t>
          </w:r>
          <w:r w:rsidR="00EC4BF6">
            <w:rPr>
              <w:rFonts w:ascii="Aptos" w:hAnsi="Aptos"/>
              <w:b w:val="0"/>
              <w:sz w:val="20"/>
            </w:rPr>
            <w:t>1</w:t>
          </w:r>
        </w:p>
      </w:tc>
    </w:tr>
    <w:tr w:rsidR="008B36D5" w14:paraId="687880A2" w14:textId="77777777" w:rsidTr="000F06DA">
      <w:trPr>
        <w:trHeight w:val="244"/>
      </w:trPr>
      <w:tc>
        <w:tcPr>
          <w:tcW w:w="6745" w:type="dxa"/>
          <w:vMerge w:val="restart"/>
        </w:tcPr>
        <w:p w14:paraId="19E7AAD9" w14:textId="1B776BB5" w:rsidR="004F0C25" w:rsidRPr="008D4EC1" w:rsidRDefault="008B36D5" w:rsidP="00093D9B">
          <w:pPr>
            <w:pStyle w:val="Contenutotabella"/>
            <w:rPr>
              <w:rFonts w:ascii="Aptos" w:hAnsi="Aptos"/>
              <w:sz w:val="20"/>
            </w:rPr>
          </w:pPr>
          <w:r w:rsidRPr="008D4EC1">
            <w:rPr>
              <w:rFonts w:ascii="Aptos" w:hAnsi="Aptos"/>
              <w:sz w:val="20"/>
            </w:rPr>
            <w:t xml:space="preserve">Documento: </w:t>
          </w:r>
          <w:proofErr w:type="spellStart"/>
          <w:r w:rsidR="004F0C25" w:rsidRPr="004F0C25">
            <w:rPr>
              <w:rFonts w:ascii="Aptos" w:hAnsi="Aptos"/>
              <w:sz w:val="20"/>
            </w:rPr>
            <w:t>Requirements</w:t>
          </w:r>
          <w:proofErr w:type="spellEnd"/>
          <w:r w:rsidR="004F0C25" w:rsidRPr="004F0C25">
            <w:rPr>
              <w:rFonts w:ascii="Aptos" w:hAnsi="Aptos"/>
              <w:sz w:val="20"/>
            </w:rPr>
            <w:t xml:space="preserve"> Analysis </w:t>
          </w:r>
          <w:proofErr w:type="spellStart"/>
          <w:r w:rsidR="004F0C25" w:rsidRPr="004F0C25">
            <w:rPr>
              <w:rFonts w:ascii="Aptos" w:hAnsi="Aptos"/>
              <w:sz w:val="20"/>
            </w:rPr>
            <w:t>Document</w:t>
          </w:r>
          <w:proofErr w:type="spellEnd"/>
        </w:p>
      </w:tc>
      <w:tc>
        <w:tcPr>
          <w:tcW w:w="2892" w:type="dxa"/>
          <w:vMerge w:val="restart"/>
        </w:tcPr>
        <w:p w14:paraId="67920937" w14:textId="5732392B" w:rsidR="008B36D5" w:rsidRPr="008D4EC1" w:rsidRDefault="004D1EA6">
          <w:pPr>
            <w:pStyle w:val="Contenutotabella"/>
            <w:rPr>
              <w:rFonts w:ascii="Aptos" w:hAnsi="Aptos"/>
              <w:sz w:val="20"/>
            </w:rPr>
          </w:pPr>
          <w:r w:rsidRPr="008D4EC1">
            <w:rPr>
              <w:rFonts w:ascii="Aptos" w:hAnsi="Aptos"/>
              <w:sz w:val="20"/>
            </w:rPr>
            <w:t xml:space="preserve">Data: </w:t>
          </w:r>
          <w:r w:rsidR="00EC4BF6">
            <w:rPr>
              <w:rFonts w:ascii="Aptos" w:hAnsi="Aptos"/>
              <w:sz w:val="20"/>
            </w:rPr>
            <w:t>2</w:t>
          </w:r>
          <w:r w:rsidR="004272C3">
            <w:rPr>
              <w:rFonts w:ascii="Aptos" w:hAnsi="Aptos"/>
              <w:sz w:val="20"/>
            </w:rPr>
            <w:t>1</w:t>
          </w:r>
          <w:r w:rsidR="008B36D5" w:rsidRPr="008D4EC1">
            <w:rPr>
              <w:rFonts w:ascii="Aptos" w:hAnsi="Aptos"/>
              <w:sz w:val="20"/>
            </w:rPr>
            <w:t>/</w:t>
          </w:r>
          <w:r w:rsidR="00082792" w:rsidRPr="008D4EC1">
            <w:rPr>
              <w:rFonts w:ascii="Aptos" w:hAnsi="Aptos"/>
              <w:sz w:val="20"/>
            </w:rPr>
            <w:t>10</w:t>
          </w:r>
          <w:r w:rsidR="008B36D5" w:rsidRPr="008D4EC1">
            <w:rPr>
              <w:rFonts w:ascii="Aptos" w:hAnsi="Aptos"/>
              <w:sz w:val="20"/>
            </w:rPr>
            <w:t>/</w:t>
          </w:r>
          <w:r w:rsidR="00082792" w:rsidRPr="008D4EC1">
            <w:rPr>
              <w:rFonts w:ascii="Aptos" w:hAnsi="Aptos"/>
              <w:sz w:val="20"/>
            </w:rPr>
            <w:t>2024</w:t>
          </w:r>
        </w:p>
      </w:tc>
    </w:tr>
  </w:tbl>
  <w:p w14:paraId="71EBB824" w14:textId="77777777" w:rsidR="008B36D5" w:rsidRDefault="008B36D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26F49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93CEB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AEE15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96464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321.05pt;height:250.2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031A39D5"/>
    <w:multiLevelType w:val="hybridMultilevel"/>
    <w:tmpl w:val="1BC83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006A9"/>
    <w:multiLevelType w:val="hybridMultilevel"/>
    <w:tmpl w:val="5A12C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4830DAA"/>
    <w:multiLevelType w:val="hybridMultilevel"/>
    <w:tmpl w:val="D2DE1B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159A0"/>
    <w:multiLevelType w:val="hybridMultilevel"/>
    <w:tmpl w:val="BA8C0E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604671">
    <w:abstractNumId w:val="0"/>
  </w:num>
  <w:num w:numId="2" w16cid:durableId="1040519391">
    <w:abstractNumId w:val="1"/>
  </w:num>
  <w:num w:numId="3" w16cid:durableId="2005742754">
    <w:abstractNumId w:val="2"/>
  </w:num>
  <w:num w:numId="4" w16cid:durableId="1667826181">
    <w:abstractNumId w:val="3"/>
  </w:num>
  <w:num w:numId="5" w16cid:durableId="744302948">
    <w:abstractNumId w:val="4"/>
  </w:num>
  <w:num w:numId="6" w16cid:durableId="226499479">
    <w:abstractNumId w:val="7"/>
  </w:num>
  <w:num w:numId="7" w16cid:durableId="874002820">
    <w:abstractNumId w:val="9"/>
  </w:num>
  <w:num w:numId="8" w16cid:durableId="772676090">
    <w:abstractNumId w:val="6"/>
  </w:num>
  <w:num w:numId="9" w16cid:durableId="872156229">
    <w:abstractNumId w:val="6"/>
  </w:num>
  <w:num w:numId="10" w16cid:durableId="1913156841">
    <w:abstractNumId w:val="11"/>
  </w:num>
  <w:num w:numId="11" w16cid:durableId="257952679">
    <w:abstractNumId w:val="8"/>
  </w:num>
  <w:num w:numId="12" w16cid:durableId="1938443611">
    <w:abstractNumId w:val="10"/>
  </w:num>
  <w:num w:numId="13" w16cid:durableId="1302424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60AB"/>
    <w:rsid w:val="000078DA"/>
    <w:rsid w:val="000100D0"/>
    <w:rsid w:val="000244FE"/>
    <w:rsid w:val="00031D4A"/>
    <w:rsid w:val="00040904"/>
    <w:rsid w:val="00082792"/>
    <w:rsid w:val="00093D9B"/>
    <w:rsid w:val="00095DDC"/>
    <w:rsid w:val="000A5632"/>
    <w:rsid w:val="000D2800"/>
    <w:rsid w:val="000F06DA"/>
    <w:rsid w:val="00131D02"/>
    <w:rsid w:val="00143677"/>
    <w:rsid w:val="0014716B"/>
    <w:rsid w:val="001765AE"/>
    <w:rsid w:val="0019547F"/>
    <w:rsid w:val="001A2307"/>
    <w:rsid w:val="001B500F"/>
    <w:rsid w:val="001B6CE4"/>
    <w:rsid w:val="001C2152"/>
    <w:rsid w:val="00241F91"/>
    <w:rsid w:val="002713D8"/>
    <w:rsid w:val="002A61C5"/>
    <w:rsid w:val="002B4959"/>
    <w:rsid w:val="003051FB"/>
    <w:rsid w:val="003227DA"/>
    <w:rsid w:val="0033175A"/>
    <w:rsid w:val="003375B6"/>
    <w:rsid w:val="00350629"/>
    <w:rsid w:val="00380C67"/>
    <w:rsid w:val="00381D6D"/>
    <w:rsid w:val="003A6945"/>
    <w:rsid w:val="003E00FB"/>
    <w:rsid w:val="004129B7"/>
    <w:rsid w:val="00413A45"/>
    <w:rsid w:val="004272C3"/>
    <w:rsid w:val="004325EA"/>
    <w:rsid w:val="004436EB"/>
    <w:rsid w:val="004646F8"/>
    <w:rsid w:val="00470B1A"/>
    <w:rsid w:val="00472CF2"/>
    <w:rsid w:val="00477BDA"/>
    <w:rsid w:val="00484CD3"/>
    <w:rsid w:val="004B13A5"/>
    <w:rsid w:val="004D1EA6"/>
    <w:rsid w:val="004F0C25"/>
    <w:rsid w:val="00524D56"/>
    <w:rsid w:val="00592ABD"/>
    <w:rsid w:val="00593902"/>
    <w:rsid w:val="005A24AF"/>
    <w:rsid w:val="005F4FB1"/>
    <w:rsid w:val="006172BF"/>
    <w:rsid w:val="00633BA0"/>
    <w:rsid w:val="006353D2"/>
    <w:rsid w:val="00636D4C"/>
    <w:rsid w:val="006705F6"/>
    <w:rsid w:val="00697A47"/>
    <w:rsid w:val="006C21DF"/>
    <w:rsid w:val="00720C9C"/>
    <w:rsid w:val="00747A43"/>
    <w:rsid w:val="00752023"/>
    <w:rsid w:val="00776B6E"/>
    <w:rsid w:val="007A1ED4"/>
    <w:rsid w:val="007B5AD0"/>
    <w:rsid w:val="007D26BE"/>
    <w:rsid w:val="007E1D37"/>
    <w:rsid w:val="00806CC9"/>
    <w:rsid w:val="00820FDB"/>
    <w:rsid w:val="00873232"/>
    <w:rsid w:val="00896E6B"/>
    <w:rsid w:val="008A7C5A"/>
    <w:rsid w:val="008B2768"/>
    <w:rsid w:val="008B36D5"/>
    <w:rsid w:val="008D4EC1"/>
    <w:rsid w:val="009109E9"/>
    <w:rsid w:val="009B4CDA"/>
    <w:rsid w:val="00AD71CE"/>
    <w:rsid w:val="00B51734"/>
    <w:rsid w:val="00C62607"/>
    <w:rsid w:val="00C76EC3"/>
    <w:rsid w:val="00CB0252"/>
    <w:rsid w:val="00CB4995"/>
    <w:rsid w:val="00CD4F61"/>
    <w:rsid w:val="00CE6D06"/>
    <w:rsid w:val="00D1464E"/>
    <w:rsid w:val="00D14717"/>
    <w:rsid w:val="00D15F88"/>
    <w:rsid w:val="00DF7BEB"/>
    <w:rsid w:val="00EC4BF6"/>
    <w:rsid w:val="00ED27B8"/>
    <w:rsid w:val="00F074CB"/>
    <w:rsid w:val="00F11551"/>
    <w:rsid w:val="00F354DB"/>
    <w:rsid w:val="00F929A2"/>
    <w:rsid w:val="00FA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6003BE"/>
  <w14:defaultImageDpi w14:val="300"/>
  <w15:chartTrackingRefBased/>
  <w15:docId w15:val="{24B25DBF-6577-CE43-AC39-082546E8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A61C5"/>
    <w:pPr>
      <w:keepNext/>
      <w:spacing w:before="240" w:after="60"/>
      <w:outlineLvl w:val="0"/>
    </w:pPr>
    <w:rPr>
      <w:rFonts w:ascii="Aptos Display" w:eastAsia="Times New Roman" w:hAnsi="Aptos Display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suppressLineNumbers w:val="0"/>
      <w:spacing w:before="120"/>
    </w:pPr>
    <w:rPr>
      <w:rFonts w:ascii="Aptos" w:hAnsi="Aptos" w:cs="Times New Roman"/>
      <w:b/>
      <w:bCs/>
      <w:i/>
      <w:iCs/>
    </w:rPr>
  </w:style>
  <w:style w:type="paragraph" w:styleId="Sommario2">
    <w:name w:val="toc 2"/>
    <w:basedOn w:val="Indice"/>
    <w:uiPriority w:val="39"/>
    <w:pPr>
      <w:suppressLineNumbers w:val="0"/>
      <w:spacing w:before="120"/>
      <w:ind w:left="240"/>
    </w:pPr>
    <w:rPr>
      <w:rFonts w:ascii="Aptos" w:hAnsi="Aptos" w:cs="Times New Roman"/>
      <w:b/>
      <w:bCs/>
      <w:sz w:val="22"/>
      <w:szCs w:val="22"/>
    </w:rPr>
  </w:style>
  <w:style w:type="paragraph" w:styleId="Sommario3">
    <w:name w:val="toc 3"/>
    <w:basedOn w:val="Indice"/>
    <w:uiPriority w:val="39"/>
    <w:pPr>
      <w:suppressLineNumbers w:val="0"/>
      <w:ind w:left="480"/>
    </w:pPr>
    <w:rPr>
      <w:rFonts w:ascii="Aptos" w:hAnsi="Aptos" w:cs="Times New Roman"/>
      <w:sz w:val="20"/>
      <w:szCs w:val="20"/>
    </w:rPr>
  </w:style>
  <w:style w:type="paragraph" w:styleId="Sommario4">
    <w:name w:val="toc 4"/>
    <w:basedOn w:val="Indice"/>
    <w:semiHidden/>
    <w:pPr>
      <w:suppressLineNumbers w:val="0"/>
      <w:ind w:left="720"/>
    </w:pPr>
    <w:rPr>
      <w:rFonts w:ascii="Aptos" w:hAnsi="Aptos" w:cs="Times New Roman"/>
      <w:sz w:val="20"/>
      <w:szCs w:val="20"/>
    </w:rPr>
  </w:style>
  <w:style w:type="paragraph" w:styleId="Sommario5">
    <w:name w:val="toc 5"/>
    <w:basedOn w:val="Indice"/>
    <w:semiHidden/>
    <w:pPr>
      <w:suppressLineNumbers w:val="0"/>
      <w:ind w:left="960"/>
    </w:pPr>
    <w:rPr>
      <w:rFonts w:ascii="Aptos" w:hAnsi="Aptos" w:cs="Times New Roman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  <w:rPr>
      <w:rFonts w:ascii="Aptos" w:hAnsi="Aptos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  <w:rPr>
      <w:rFonts w:ascii="Aptos" w:hAnsi="Aptos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  <w:rPr>
      <w:rFonts w:ascii="Aptos" w:hAnsi="Aptos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  <w:rPr>
      <w:rFonts w:ascii="Aptos" w:hAnsi="Aptos"/>
      <w:sz w:val="20"/>
      <w:szCs w:val="20"/>
    </w:rPr>
  </w:style>
  <w:style w:type="character" w:customStyle="1" w:styleId="Titolo1Carattere">
    <w:name w:val="Titolo 1 Carattere"/>
    <w:link w:val="Titolo1"/>
    <w:uiPriority w:val="9"/>
    <w:rsid w:val="002A61C5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A61C5"/>
    <w:pPr>
      <w:keepLines/>
      <w:widowControl/>
      <w:suppressAutoHyphens w:val="0"/>
      <w:spacing w:before="480" w:after="0" w:line="276" w:lineRule="auto"/>
      <w:outlineLvl w:val="9"/>
    </w:pPr>
    <w:rPr>
      <w:color w:val="0F4761"/>
      <w:kern w:val="0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8D4EC1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D4EC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D4EC1"/>
    <w:rPr>
      <w:color w:val="96607D" w:themeColor="followedHyperlink"/>
      <w:u w:val="single"/>
    </w:rPr>
  </w:style>
  <w:style w:type="character" w:customStyle="1" w:styleId="uwuvyf">
    <w:name w:val="uwuvyf"/>
    <w:basedOn w:val="Carpredefinitoparagrafo"/>
    <w:rsid w:val="000F06DA"/>
  </w:style>
  <w:style w:type="table" w:styleId="Grigliatabella">
    <w:name w:val="Table Grid"/>
    <w:basedOn w:val="Tabellanormale"/>
    <w:uiPriority w:val="59"/>
    <w:rsid w:val="00ED27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yperlink" Target="https://www.google.com/url?sa=i&amp;url=https%3A%2F%2Fwww.unisa.it%2F&amp;psig=AOvVaw2XsHXskvSy0ZoWr7fx9-o1&amp;ust=1728675745910000&amp;source=images&amp;cd=vfe&amp;opi=89978449&amp;ved=0CBQQjRxqFwoTCIjv0JDJhIkDFQAAAAAdAAAAABAE" TargetMode="Externa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2FCB52-1A4F-9D45-B740-CDACB9DE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11</Pages>
  <Words>1503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Roberto Ambrosino</cp:lastModifiedBy>
  <cp:revision>25</cp:revision>
  <cp:lastPrinted>2024-10-11T06:30:00Z</cp:lastPrinted>
  <dcterms:created xsi:type="dcterms:W3CDTF">2024-10-10T15:49:00Z</dcterms:created>
  <dcterms:modified xsi:type="dcterms:W3CDTF">2024-10-21T20:16:00Z</dcterms:modified>
</cp:coreProperties>
</file>