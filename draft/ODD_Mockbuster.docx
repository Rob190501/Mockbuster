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651D" w14:textId="77777777" w:rsidR="008B36D5" w:rsidRDefault="008B36D5">
      <w:bookmarkStart w:id="0" w:name="_top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8D4EC1" w14:paraId="25EE316B" w14:textId="77777777" w:rsidTr="000F06DA">
        <w:trPr>
          <w:trHeight w:val="488"/>
        </w:trPr>
        <w:tc>
          <w:tcPr>
            <w:tcW w:w="9637" w:type="dxa"/>
            <w:vMerge w:val="restart"/>
          </w:tcPr>
          <w:p w14:paraId="1E2AE52D" w14:textId="279D82A6" w:rsidR="008B36D5" w:rsidRPr="008D4EC1" w:rsidRDefault="000F06DA">
            <w:pPr>
              <w:rPr>
                <w:rFonts w:ascii="Aptos" w:hAnsi="Aptos"/>
                <w:b/>
                <w:sz w:val="40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58240" behindDoc="0" locked="0" layoutInCell="1" allowOverlap="1" wp14:anchorId="065A7AFD" wp14:editId="57754953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50800</wp:posOffset>
                  </wp:positionV>
                  <wp:extent cx="981075" cy="981075"/>
                  <wp:effectExtent l="0" t="0" r="0" b="0"/>
                  <wp:wrapSquare wrapText="bothSides"/>
                  <wp:docPr id="343034792" name="Immagine 2" descr="UNISA |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34792" name="Immagine 2" descr="UNISA |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tgtFrame="_blank" w:history="1"/>
          </w:p>
          <w:p w14:paraId="6EA6A871" w14:textId="48B6CB2E" w:rsidR="008B36D5" w:rsidRPr="008D4EC1" w:rsidRDefault="000F06DA">
            <w:pPr>
              <w:jc w:val="right"/>
              <w:rPr>
                <w:rFonts w:ascii="Aptos" w:hAnsi="Aptos"/>
                <w:b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"https://www.unisa.it/rescue/img/logo_standard.png" \* MERGEFORMATINET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r w:rsidR="008B36D5" w:rsidRPr="008D4EC1">
              <w:rPr>
                <w:rFonts w:ascii="Aptos" w:hAnsi="Aptos"/>
                <w:b/>
                <w:sz w:val="40"/>
              </w:rPr>
              <w:t>Università degli Studi di Salerno</w:t>
            </w:r>
            <w:r w:rsidR="008B36D5" w:rsidRPr="008D4EC1">
              <w:rPr>
                <w:rFonts w:ascii="Aptos" w:hAnsi="Aptos"/>
                <w:b/>
                <w:sz w:val="40"/>
              </w:rPr>
              <w:br/>
            </w:r>
            <w:r w:rsidR="008B36D5" w:rsidRPr="008D4EC1">
              <w:rPr>
                <w:rFonts w:ascii="Aptos" w:hAnsi="Aptos"/>
                <w:b/>
              </w:rPr>
              <w:t>Corso di Ingegneria del Software</w:t>
            </w:r>
          </w:p>
          <w:p w14:paraId="0A98E0A1" w14:textId="77777777" w:rsidR="008B36D5" w:rsidRPr="008D4EC1" w:rsidRDefault="008B36D5">
            <w:pPr>
              <w:jc w:val="right"/>
              <w:rPr>
                <w:rFonts w:ascii="Aptos" w:hAnsi="Aptos"/>
                <w:b/>
                <w:sz w:val="40"/>
              </w:rPr>
            </w:pPr>
          </w:p>
        </w:tc>
      </w:tr>
    </w:tbl>
    <w:p w14:paraId="3DEAA0CD" w14:textId="77777777" w:rsidR="008B36D5" w:rsidRPr="008D4EC1" w:rsidRDefault="008B36D5">
      <w:pPr>
        <w:rPr>
          <w:rFonts w:ascii="Aptos" w:hAnsi="Aptos"/>
        </w:rPr>
      </w:pPr>
    </w:p>
    <w:p w14:paraId="6D27A486" w14:textId="77777777" w:rsidR="008B36D5" w:rsidRPr="008D4EC1" w:rsidRDefault="008B36D5">
      <w:pPr>
        <w:rPr>
          <w:rFonts w:ascii="Aptos" w:hAnsi="Aptos"/>
        </w:rPr>
      </w:pPr>
    </w:p>
    <w:p w14:paraId="24DF9088" w14:textId="77777777" w:rsidR="008B36D5" w:rsidRPr="008D4EC1" w:rsidRDefault="008B36D5">
      <w:pPr>
        <w:rPr>
          <w:rFonts w:ascii="Aptos" w:hAnsi="Aptos"/>
        </w:rPr>
      </w:pPr>
    </w:p>
    <w:p w14:paraId="2FB881CE" w14:textId="77777777" w:rsidR="008B36D5" w:rsidRPr="008D4EC1" w:rsidRDefault="008B36D5">
      <w:pPr>
        <w:rPr>
          <w:rFonts w:ascii="Aptos" w:hAnsi="Aptos"/>
        </w:rPr>
      </w:pPr>
    </w:p>
    <w:p w14:paraId="25E067FD" w14:textId="01826DF9" w:rsidR="004F0C25" w:rsidRPr="004F0C25" w:rsidRDefault="00082792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ptos" w:hAnsi="Aptos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Mockbuster</w:t>
      </w:r>
      <w:proofErr w:type="spellEnd"/>
      <w:r w:rsidR="008B36D5" w:rsidRPr="004F0C25">
        <w:rPr>
          <w:rFonts w:ascii="Aptos" w:hAnsi="Aptos"/>
          <w:b/>
          <w:sz w:val="36"/>
          <w:lang w:val="en-US"/>
        </w:rPr>
        <w:br/>
      </w:r>
      <w:r w:rsidR="00F87222">
        <w:rPr>
          <w:rFonts w:ascii="Aptos" w:hAnsi="Aptos"/>
          <w:b/>
          <w:sz w:val="36"/>
          <w:lang w:val="en-US"/>
        </w:rPr>
        <w:t>Object Design</w:t>
      </w:r>
      <w:r w:rsidR="00565C90" w:rsidRPr="00565C90">
        <w:rPr>
          <w:rFonts w:ascii="Aptos" w:hAnsi="Aptos"/>
          <w:b/>
          <w:sz w:val="36"/>
          <w:lang w:val="en-US"/>
        </w:rPr>
        <w:t xml:space="preserve"> </w:t>
      </w:r>
      <w:r w:rsidR="00292E36" w:rsidRPr="00565C90">
        <w:rPr>
          <w:rFonts w:ascii="Aptos" w:hAnsi="Aptos"/>
          <w:b/>
          <w:sz w:val="36"/>
          <w:lang w:val="en-US"/>
        </w:rPr>
        <w:t>Document</w:t>
      </w:r>
    </w:p>
    <w:p w14:paraId="545891DA" w14:textId="7EBD6423" w:rsidR="001765AE" w:rsidRPr="004F0C25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Version</w:t>
      </w:r>
      <w:r w:rsidR="008D4EC1" w:rsidRPr="004F0C25">
        <w:rPr>
          <w:rFonts w:ascii="Aptos" w:hAnsi="Aptos"/>
          <w:b/>
          <w:sz w:val="36"/>
          <w:lang w:val="en-US"/>
        </w:rPr>
        <w:t>e</w:t>
      </w:r>
      <w:proofErr w:type="spellEnd"/>
      <w:r w:rsidRPr="004F0C25">
        <w:rPr>
          <w:rFonts w:ascii="Aptos" w:hAnsi="Aptos"/>
          <w:b/>
          <w:sz w:val="36"/>
          <w:lang w:val="en-US"/>
        </w:rPr>
        <w:t xml:space="preserve"> </w:t>
      </w:r>
      <w:r w:rsidR="00F87222">
        <w:rPr>
          <w:rFonts w:ascii="Aptos" w:hAnsi="Aptos"/>
          <w:b/>
          <w:sz w:val="36"/>
          <w:lang w:val="en-US"/>
        </w:rPr>
        <w:t>0.1</w:t>
      </w:r>
      <w:r w:rsidRPr="004F0C25">
        <w:rPr>
          <w:rFonts w:ascii="Arial" w:hAnsi="Arial"/>
          <w:b/>
          <w:sz w:val="36"/>
          <w:lang w:val="en-US"/>
        </w:rPr>
        <w:br/>
      </w:r>
    </w:p>
    <w:p w14:paraId="64E0461D" w14:textId="77777777" w:rsidR="00D15F88" w:rsidRPr="004F0C25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4F0C25">
        <w:rPr>
          <w:rFonts w:ascii="Arial" w:hAnsi="Arial"/>
          <w:b/>
          <w:sz w:val="36"/>
          <w:lang w:val="en-US"/>
        </w:rPr>
        <w:br/>
      </w:r>
    </w:p>
    <w:p w14:paraId="0AEEB249" w14:textId="77777777" w:rsidR="001B500F" w:rsidRPr="004F0C25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23A55A4" w14:textId="77777777" w:rsidR="001765AE" w:rsidRPr="004F0C25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12F4341F" w14:textId="0C240D27" w:rsidR="001765AE" w:rsidRDefault="008D4EC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BB94002" wp14:editId="17134A76">
            <wp:extent cx="5842000" cy="1066800"/>
            <wp:effectExtent l="0" t="0" r="0" b="0"/>
            <wp:docPr id="17070918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1843" name="Immagine 17070918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DF0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D50543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637DC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181F12F9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27942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86B70C3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CD1C588" w14:textId="77777777" w:rsidR="001765AE" w:rsidRDefault="001765AE" w:rsidP="001765AE"/>
    <w:p w14:paraId="669399F7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47869556" w14:textId="77777777" w:rsidR="008B36D5" w:rsidRDefault="008B36D5">
      <w:pPr>
        <w:jc w:val="center"/>
      </w:pPr>
    </w:p>
    <w:p w14:paraId="111BE0B5" w14:textId="77777777" w:rsidR="008B36D5" w:rsidRDefault="008B36D5">
      <w:pPr>
        <w:jc w:val="center"/>
      </w:pPr>
    </w:p>
    <w:p w14:paraId="758838C5" w14:textId="11C4E4D7" w:rsidR="008B36D5" w:rsidRPr="008D4EC1" w:rsidRDefault="008B36D5" w:rsidP="001B500F">
      <w:pPr>
        <w:jc w:val="center"/>
        <w:rPr>
          <w:rFonts w:ascii="Aptos" w:hAnsi="Aptos"/>
          <w:sz w:val="32"/>
        </w:rPr>
      </w:pPr>
      <w:r w:rsidRPr="008D4EC1">
        <w:rPr>
          <w:rFonts w:ascii="Aptos" w:hAnsi="Aptos"/>
          <w:sz w:val="32"/>
        </w:rPr>
        <w:t xml:space="preserve">Data: </w:t>
      </w:r>
      <w:r w:rsidR="00A46527">
        <w:rPr>
          <w:rFonts w:ascii="Aptos" w:hAnsi="Aptos"/>
          <w:sz w:val="32"/>
        </w:rPr>
        <w:t>1</w:t>
      </w:r>
      <w:r w:rsidR="00F87222">
        <w:rPr>
          <w:rFonts w:ascii="Aptos" w:hAnsi="Aptos"/>
          <w:sz w:val="32"/>
        </w:rPr>
        <w:t>6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1</w:t>
      </w:r>
      <w:r w:rsidR="00A46527">
        <w:rPr>
          <w:rFonts w:ascii="Aptos" w:hAnsi="Aptos"/>
          <w:sz w:val="32"/>
        </w:rPr>
        <w:t>2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2024</w:t>
      </w:r>
    </w:p>
    <w:p w14:paraId="05F6E68A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6BF6F11B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7B8C82C1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5881202C" w14:textId="77777777" w:rsidR="00B51734" w:rsidRPr="008D4EC1" w:rsidRDefault="00B51734" w:rsidP="00B51734">
      <w:pPr>
        <w:jc w:val="center"/>
        <w:rPr>
          <w:rFonts w:ascii="Aptos" w:hAnsi="Aptos"/>
          <w:sz w:val="32"/>
        </w:rPr>
        <w:sectPr w:rsidR="00B51734" w:rsidRPr="008D4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BC0DC6" w14:textId="77777777" w:rsidR="008B36D5" w:rsidRPr="008D4EC1" w:rsidRDefault="008B36D5">
      <w:pPr>
        <w:rPr>
          <w:rFonts w:ascii="Aptos" w:hAnsi="Aptos"/>
        </w:rPr>
      </w:pPr>
    </w:p>
    <w:p w14:paraId="05696450" w14:textId="77777777" w:rsidR="008B36D5" w:rsidRPr="008D4EC1" w:rsidRDefault="008B36D5">
      <w:pPr>
        <w:rPr>
          <w:rFonts w:ascii="Aptos" w:hAnsi="Aptos"/>
        </w:rPr>
      </w:pPr>
    </w:p>
    <w:p w14:paraId="3739FC72" w14:textId="77777777" w:rsidR="008B36D5" w:rsidRPr="008D4EC1" w:rsidRDefault="008B36D5">
      <w:pPr>
        <w:rPr>
          <w:rFonts w:ascii="Aptos" w:hAnsi="Aptos"/>
          <w:b/>
        </w:rPr>
      </w:pPr>
      <w:r w:rsidRPr="008D4EC1">
        <w:rPr>
          <w:rFonts w:ascii="Aptos" w:hAnsi="Aptos"/>
          <w:b/>
        </w:rPr>
        <w:t>Coordinatore del progetto: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0F674C66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469681C6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16FD5309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1765AE" w:rsidRPr="008D4EC1" w14:paraId="1B1E890B" w14:textId="77777777" w:rsidTr="008A0C44">
        <w:trPr>
          <w:trHeight w:val="230"/>
        </w:trPr>
        <w:tc>
          <w:tcPr>
            <w:tcW w:w="6745" w:type="dxa"/>
          </w:tcPr>
          <w:p w14:paraId="08EAAD84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</w:tcPr>
          <w:p w14:paraId="2E0F46DE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1765AE" w:rsidRPr="008D4EC1" w14:paraId="4AD838CA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7D7C2F07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20251D0D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</w:tbl>
    <w:p w14:paraId="640778A5" w14:textId="77777777" w:rsidR="008B36D5" w:rsidRPr="008D4EC1" w:rsidRDefault="008B36D5">
      <w:pPr>
        <w:rPr>
          <w:rFonts w:ascii="Aptos" w:hAnsi="Aptos"/>
          <w:b/>
        </w:rPr>
      </w:pPr>
    </w:p>
    <w:p w14:paraId="0DAC34ED" w14:textId="77777777" w:rsidR="008B36D5" w:rsidRPr="00472CF2" w:rsidRDefault="008B36D5">
      <w:pPr>
        <w:rPr>
          <w:rFonts w:ascii="Aptos" w:hAnsi="Aptos"/>
          <w:b/>
        </w:rPr>
      </w:pPr>
      <w:r w:rsidRPr="00472CF2">
        <w:rPr>
          <w:rFonts w:ascii="Aptos" w:hAnsi="Aptos"/>
          <w:b/>
        </w:rPr>
        <w:t>Partecipanti: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24F48F3F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2277198D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4E1C0B91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D1464E" w:rsidRPr="008D4EC1" w14:paraId="2C01619F" w14:textId="77777777" w:rsidTr="008A0C44">
        <w:trPr>
          <w:trHeight w:val="230"/>
        </w:trPr>
        <w:tc>
          <w:tcPr>
            <w:tcW w:w="6745" w:type="dxa"/>
          </w:tcPr>
          <w:p w14:paraId="552827FF" w14:textId="19CE4DB6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  <w:tc>
          <w:tcPr>
            <w:tcW w:w="2892" w:type="dxa"/>
          </w:tcPr>
          <w:p w14:paraId="00933FC0" w14:textId="1CA6D862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0512117886</w:t>
            </w:r>
          </w:p>
        </w:tc>
      </w:tr>
    </w:tbl>
    <w:p w14:paraId="0C9847DC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490978B8" w14:textId="77777777" w:rsidR="008B36D5" w:rsidRPr="008D4EC1" w:rsidRDefault="008B36D5">
      <w:pPr>
        <w:rPr>
          <w:rFonts w:ascii="Aptos" w:hAnsi="Aptos"/>
          <w:b/>
          <w:sz w:val="20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8D4EC1" w14:paraId="6C2BF1E0" w14:textId="77777777" w:rsidTr="008A0C44">
        <w:trPr>
          <w:trHeight w:val="244"/>
        </w:trPr>
        <w:tc>
          <w:tcPr>
            <w:tcW w:w="2891" w:type="dxa"/>
            <w:vMerge w:val="restart"/>
          </w:tcPr>
          <w:p w14:paraId="0B6914B9" w14:textId="77777777" w:rsidR="008B36D5" w:rsidRPr="008D4EC1" w:rsidRDefault="008B36D5">
            <w:pPr>
              <w:pStyle w:val="Contenutotabella"/>
              <w:rPr>
                <w:rFonts w:ascii="Aptos" w:hAnsi="Aptos"/>
                <w:b/>
                <w:sz w:val="20"/>
              </w:rPr>
            </w:pPr>
            <w:r w:rsidRPr="008D4EC1">
              <w:rPr>
                <w:rFonts w:ascii="Aptos" w:hAnsi="Aptos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594CA392" w14:textId="3A814FAC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6CEB1668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11C7938A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073BD1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63292E4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DE08832" w14:textId="77777777" w:rsidR="008B36D5" w:rsidRPr="008D4EC1" w:rsidRDefault="008B36D5">
      <w:pPr>
        <w:jc w:val="center"/>
        <w:rPr>
          <w:rFonts w:ascii="Aptos" w:hAnsi="Aptos"/>
          <w:b/>
          <w:sz w:val="32"/>
        </w:rPr>
      </w:pPr>
      <w:proofErr w:type="spellStart"/>
      <w:r w:rsidRPr="008D4EC1">
        <w:rPr>
          <w:rFonts w:ascii="Aptos" w:hAnsi="Aptos"/>
          <w:b/>
          <w:sz w:val="32"/>
        </w:rPr>
        <w:t>Revision</w:t>
      </w:r>
      <w:proofErr w:type="spellEnd"/>
      <w:r w:rsidRPr="008D4EC1">
        <w:rPr>
          <w:rFonts w:ascii="Aptos" w:hAnsi="Aptos"/>
          <w:b/>
          <w:sz w:val="32"/>
        </w:rPr>
        <w:t xml:space="preserve"> History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8D4EC1" w14:paraId="30E9C00C" w14:textId="77777777" w:rsidTr="008A0C44">
        <w:trPr>
          <w:trHeight w:val="244"/>
        </w:trPr>
        <w:tc>
          <w:tcPr>
            <w:tcW w:w="1927" w:type="dxa"/>
            <w:vMerge w:val="restart"/>
          </w:tcPr>
          <w:p w14:paraId="69D5C76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9504B3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2862FDD6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78B0C7B1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Autore</w:t>
            </w:r>
          </w:p>
        </w:tc>
      </w:tr>
      <w:tr w:rsidR="008B36D5" w:rsidRPr="008D4EC1" w14:paraId="1D48C03B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127951AC" w14:textId="5059F41A" w:rsidR="008B36D5" w:rsidRPr="008D4EC1" w:rsidRDefault="00292E36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</w:t>
            </w:r>
            <w:r w:rsidR="00F87222">
              <w:rPr>
                <w:rFonts w:ascii="Aptos" w:hAnsi="Aptos"/>
                <w:sz w:val="20"/>
              </w:rPr>
              <w:t>6</w:t>
            </w:r>
            <w:r w:rsidR="00082792" w:rsidRPr="008D4EC1">
              <w:rPr>
                <w:rFonts w:ascii="Aptos" w:hAnsi="Aptos"/>
                <w:sz w:val="20"/>
              </w:rPr>
              <w:t>/1</w:t>
            </w:r>
            <w:r w:rsidR="00565C90">
              <w:rPr>
                <w:rFonts w:ascii="Aptos" w:hAnsi="Aptos"/>
                <w:sz w:val="20"/>
              </w:rPr>
              <w:t>2</w:t>
            </w:r>
            <w:r w:rsidR="00082792" w:rsidRPr="008D4EC1">
              <w:rPr>
                <w:rFonts w:ascii="Aptos" w:hAnsi="Aptos"/>
                <w:sz w:val="20"/>
              </w:rPr>
              <w:t>/2024</w:t>
            </w:r>
          </w:p>
        </w:tc>
        <w:tc>
          <w:tcPr>
            <w:tcW w:w="964" w:type="dxa"/>
            <w:vAlign w:val="center"/>
          </w:tcPr>
          <w:p w14:paraId="533EE7A2" w14:textId="12E8A0C5" w:rsidR="008B36D5" w:rsidRPr="008D4EC1" w:rsidRDefault="00565C90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0</w:t>
            </w:r>
            <w:r w:rsidR="000408CE">
              <w:rPr>
                <w:rFonts w:ascii="Aptos" w:hAnsi="Aptos"/>
                <w:sz w:val="20"/>
              </w:rPr>
              <w:t>.</w:t>
            </w:r>
            <w:r>
              <w:rPr>
                <w:rFonts w:ascii="Aptos" w:hAnsi="Aptos"/>
                <w:sz w:val="20"/>
              </w:rPr>
              <w:t>1</w:t>
            </w:r>
          </w:p>
        </w:tc>
        <w:tc>
          <w:tcPr>
            <w:tcW w:w="4336" w:type="dxa"/>
            <w:vAlign w:val="center"/>
          </w:tcPr>
          <w:p w14:paraId="2F491BE0" w14:textId="36B4CB61" w:rsidR="008B36D5" w:rsidRPr="008D4EC1" w:rsidRDefault="00082792" w:rsidP="00D038D7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Prima stesura del documento</w:t>
            </w:r>
          </w:p>
        </w:tc>
        <w:tc>
          <w:tcPr>
            <w:tcW w:w="2410" w:type="dxa"/>
            <w:vAlign w:val="center"/>
          </w:tcPr>
          <w:p w14:paraId="22BF3B0A" w14:textId="3C9BB56D" w:rsidR="008B36D5" w:rsidRPr="008D4EC1" w:rsidRDefault="00082792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2E808919" w14:textId="499664C2" w:rsidR="008D4EC1" w:rsidRPr="008D4EC1" w:rsidRDefault="008D4EC1" w:rsidP="002A61C5">
      <w:pPr>
        <w:rPr>
          <w:rFonts w:ascii="Aptos" w:hAnsi="Aptos"/>
          <w:b/>
          <w:sz w:val="32"/>
        </w:rPr>
        <w:sectPr w:rsidR="008D4EC1" w:rsidRPr="008D4EC1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02BF0B8" w14:textId="77777777" w:rsidR="000E0DB5" w:rsidRDefault="000E0DB5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678"/>
      </w:tblGrid>
      <w:tr w:rsidR="000E0DB5" w14:paraId="1F4E7698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0CD38B68" w14:textId="6D10D128" w:rsidR="000E0DB5" w:rsidRDefault="00D476FC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D476FC">
              <w:rPr>
                <w:rFonts w:ascii="Aptos" w:hAnsi="Aptos"/>
                <w:b/>
                <w:bCs/>
                <w:sz w:val="28"/>
                <w:szCs w:val="28"/>
              </w:rPr>
              <w:t>Specifica delle interfacce dei sottosistemi</w:t>
            </w:r>
          </w:p>
        </w:tc>
        <w:tc>
          <w:tcPr>
            <w:tcW w:w="3678" w:type="dxa"/>
            <w:vAlign w:val="center"/>
          </w:tcPr>
          <w:p w14:paraId="2A97DEE3" w14:textId="1EE04A35" w:rsidR="000E0DB5" w:rsidRPr="000E0DB5" w:rsidRDefault="00D476FC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3</w:t>
            </w:r>
          </w:p>
        </w:tc>
      </w:tr>
    </w:tbl>
    <w:p w14:paraId="4FBEF815" w14:textId="7594898F" w:rsidR="00F87222" w:rsidRDefault="00F87222" w:rsidP="00F87222">
      <w:pPr>
        <w:rPr>
          <w:rFonts w:ascii="Aptos" w:hAnsi="Aptos"/>
          <w:sz w:val="28"/>
          <w:szCs w:val="28"/>
        </w:rPr>
      </w:pPr>
    </w:p>
    <w:p w14:paraId="417435F5" w14:textId="2246CAE0" w:rsidR="00F87222" w:rsidRDefault="00F87222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br w:type="page"/>
      </w:r>
    </w:p>
    <w:p w14:paraId="10E1C92C" w14:textId="1D4D6879" w:rsidR="00F87222" w:rsidRPr="00F87222" w:rsidRDefault="00F87222" w:rsidP="00F87222">
      <w:pPr>
        <w:pBdr>
          <w:bottom w:val="single" w:sz="6" w:space="1" w:color="auto"/>
        </w:pBdr>
        <w:rPr>
          <w:rFonts w:ascii="Aptos" w:hAnsi="Aptos"/>
          <w:b/>
          <w:bCs/>
          <w:sz w:val="36"/>
          <w:szCs w:val="36"/>
        </w:rPr>
      </w:pPr>
      <w:r w:rsidRPr="00F87222">
        <w:rPr>
          <w:rFonts w:ascii="Aptos" w:hAnsi="Aptos"/>
          <w:b/>
          <w:bCs/>
          <w:sz w:val="36"/>
          <w:szCs w:val="36"/>
        </w:rPr>
        <w:lastRenderedPageBreak/>
        <w:t>Specifica delle interfacce dei sottosistemi</w:t>
      </w:r>
    </w:p>
    <w:p w14:paraId="6B547E5E" w14:textId="77777777" w:rsidR="00F87222" w:rsidRDefault="00F87222" w:rsidP="00F87222">
      <w:pPr>
        <w:rPr>
          <w:rFonts w:ascii="Aptos" w:hAnsi="Aptos"/>
          <w:sz w:val="28"/>
          <w:szCs w:val="28"/>
        </w:rPr>
      </w:pPr>
    </w:p>
    <w:p w14:paraId="3880103D" w14:textId="06FA5247" w:rsidR="002C54D5" w:rsidRDefault="00D476FC" w:rsidP="002C54D5">
      <w:pPr>
        <w:pStyle w:val="Paragrafoelenco"/>
        <w:numPr>
          <w:ilvl w:val="0"/>
          <w:numId w:val="96"/>
        </w:num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Account management</w:t>
      </w:r>
    </w:p>
    <w:p w14:paraId="0FE20855" w14:textId="620C2354" w:rsidR="002C54D5" w:rsidRPr="002C54D5" w:rsidRDefault="002C54D5" w:rsidP="002C54D5">
      <w:pPr>
        <w:pStyle w:val="Paragrafoelenco"/>
        <w:numPr>
          <w:ilvl w:val="1"/>
          <w:numId w:val="96"/>
        </w:numPr>
        <w:rPr>
          <w:rFonts w:ascii="Aptos" w:hAnsi="Aptos"/>
          <w:sz w:val="28"/>
          <w:szCs w:val="28"/>
          <w:lang w:val="en-US"/>
        </w:rPr>
      </w:pPr>
      <w:proofErr w:type="spellStart"/>
      <w:r>
        <w:rPr>
          <w:rFonts w:ascii="Aptos" w:hAnsi="Aptos"/>
          <w:sz w:val="28"/>
          <w:szCs w:val="28"/>
          <w:lang w:val="en-US"/>
        </w:rPr>
        <w:t>Registrazione</w:t>
      </w:r>
      <w:proofErr w:type="spellEnd"/>
    </w:p>
    <w:p w14:paraId="7A5C1A9D" w14:textId="213B04A6" w:rsidR="00E31204" w:rsidRPr="002C54D5" w:rsidRDefault="00E31204" w:rsidP="002C54D5">
      <w:pPr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context </w:t>
      </w:r>
      <w:proofErr w:type="gramStart"/>
      <w:r w:rsidRPr="002C54D5">
        <w:rPr>
          <w:rFonts w:ascii="Aptos" w:hAnsi="Aptos"/>
          <w:sz w:val="20"/>
          <w:szCs w:val="20"/>
          <w:lang w:val="en-US"/>
        </w:rPr>
        <w:t>User::</w:t>
      </w:r>
      <w:proofErr w:type="gramEnd"/>
      <w:r w:rsidR="002C54D5">
        <w:rPr>
          <w:rFonts w:ascii="Aptos" w:hAnsi="Aptos"/>
          <w:sz w:val="20"/>
          <w:szCs w:val="20"/>
          <w:lang w:val="en-US"/>
        </w:rPr>
        <w:t>signup</w:t>
      </w:r>
      <w:r w:rsidRPr="002C54D5">
        <w:rPr>
          <w:rFonts w:ascii="Aptos" w:hAnsi="Aptos"/>
          <w:sz w:val="20"/>
          <w:szCs w:val="20"/>
          <w:lang w:val="en-US"/>
        </w:rPr>
        <w:t xml:space="preserve">(email: String, password: String, name: String, surname: String,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billingAddress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: String): Boolean</w:t>
      </w:r>
    </w:p>
    <w:p w14:paraId="3A760514" w14:textId="77777777" w:rsidR="00E31204" w:rsidRPr="002C54D5" w:rsidRDefault="00E31204" w:rsidP="002C54D5">
      <w:pPr>
        <w:ind w:left="1440"/>
        <w:rPr>
          <w:rFonts w:ascii="Aptos" w:hAnsi="Aptos"/>
          <w:sz w:val="20"/>
          <w:szCs w:val="20"/>
        </w:rPr>
      </w:pPr>
      <w:r w:rsidRPr="002C54D5">
        <w:rPr>
          <w:rFonts w:ascii="Aptos" w:hAnsi="Aptos"/>
          <w:sz w:val="20"/>
          <w:szCs w:val="20"/>
        </w:rPr>
        <w:t>-- Invariante: L'email deve essere unica nel sistema.</w:t>
      </w:r>
    </w:p>
    <w:p w14:paraId="5CAD9679" w14:textId="77777777" w:rsidR="00E31204" w:rsidRPr="002C54D5" w:rsidRDefault="00E31204" w:rsidP="002C54D5">
      <w:pPr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inv: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User.allInstances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()-&gt;</w:t>
      </w:r>
      <w:proofErr w:type="spellStart"/>
      <w:proofErr w:type="gramStart"/>
      <w:r w:rsidRPr="002C54D5">
        <w:rPr>
          <w:rFonts w:ascii="Aptos" w:hAnsi="Aptos"/>
          <w:sz w:val="20"/>
          <w:szCs w:val="20"/>
          <w:lang w:val="en-US"/>
        </w:rPr>
        <w:t>forAll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(</w:t>
      </w:r>
      <w:proofErr w:type="gramEnd"/>
      <w:r w:rsidRPr="002C54D5">
        <w:rPr>
          <w:rFonts w:ascii="Aptos" w:hAnsi="Aptos"/>
          <w:sz w:val="20"/>
          <w:szCs w:val="20"/>
          <w:lang w:val="en-US"/>
        </w:rPr>
        <w:t xml:space="preserve">u |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u.email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 &lt;&gt;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self.email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)</w:t>
      </w:r>
    </w:p>
    <w:p w14:paraId="0A72815E" w14:textId="77777777" w:rsidR="00E31204" w:rsidRPr="002C54D5" w:rsidRDefault="00E31204" w:rsidP="002C54D5">
      <w:pPr>
        <w:ind w:left="1440"/>
        <w:rPr>
          <w:rFonts w:ascii="Aptos" w:hAnsi="Aptos"/>
          <w:sz w:val="20"/>
          <w:szCs w:val="20"/>
          <w:lang w:val="en-US"/>
        </w:rPr>
      </w:pPr>
    </w:p>
    <w:p w14:paraId="65D9ABB8" w14:textId="77777777" w:rsidR="00E31204" w:rsidRPr="002C54D5" w:rsidRDefault="00E31204" w:rsidP="002C54D5">
      <w:pPr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--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Precondizioni</w:t>
      </w:r>
      <w:proofErr w:type="spellEnd"/>
    </w:p>
    <w:p w14:paraId="6A9D9100" w14:textId="77777777" w:rsidR="00E31204" w:rsidRPr="002C54D5" w:rsidRDefault="00E31204" w:rsidP="002C54D5">
      <w:pPr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pre: not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User.allInstances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()-&gt;</w:t>
      </w:r>
      <w:proofErr w:type="gramStart"/>
      <w:r w:rsidRPr="002C54D5">
        <w:rPr>
          <w:rFonts w:ascii="Aptos" w:hAnsi="Aptos"/>
          <w:sz w:val="20"/>
          <w:szCs w:val="20"/>
          <w:lang w:val="en-US"/>
        </w:rPr>
        <w:t>exists(</w:t>
      </w:r>
      <w:proofErr w:type="gramEnd"/>
      <w:r w:rsidRPr="002C54D5">
        <w:rPr>
          <w:rFonts w:ascii="Aptos" w:hAnsi="Aptos"/>
          <w:sz w:val="20"/>
          <w:szCs w:val="20"/>
          <w:lang w:val="en-US"/>
        </w:rPr>
        <w:t xml:space="preserve">u |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u.email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 = email)</w:t>
      </w:r>
    </w:p>
    <w:p w14:paraId="39D0A111" w14:textId="77777777" w:rsidR="00E31204" w:rsidRPr="002C54D5" w:rsidRDefault="00E31204" w:rsidP="002C54D5">
      <w:pPr>
        <w:ind w:left="1440"/>
        <w:rPr>
          <w:rFonts w:ascii="Aptos" w:hAnsi="Aptos"/>
          <w:sz w:val="20"/>
          <w:szCs w:val="20"/>
        </w:rPr>
      </w:pPr>
      <w:proofErr w:type="spellStart"/>
      <w:r w:rsidRPr="002C54D5">
        <w:rPr>
          <w:rFonts w:ascii="Aptos" w:hAnsi="Aptos"/>
          <w:sz w:val="20"/>
          <w:szCs w:val="20"/>
        </w:rPr>
        <w:t>pre</w:t>
      </w:r>
      <w:proofErr w:type="spellEnd"/>
      <w:r w:rsidRPr="002C54D5">
        <w:rPr>
          <w:rFonts w:ascii="Aptos" w:hAnsi="Aptos"/>
          <w:sz w:val="20"/>
          <w:szCs w:val="20"/>
        </w:rPr>
        <w:t xml:space="preserve">: </w:t>
      </w:r>
      <w:proofErr w:type="spellStart"/>
      <w:proofErr w:type="gramStart"/>
      <w:r w:rsidRPr="002C54D5">
        <w:rPr>
          <w:rFonts w:ascii="Aptos" w:hAnsi="Aptos"/>
          <w:sz w:val="20"/>
          <w:szCs w:val="20"/>
        </w:rPr>
        <w:t>email.matches</w:t>
      </w:r>
      <w:proofErr w:type="spellEnd"/>
      <w:proofErr w:type="gramEnd"/>
      <w:r w:rsidRPr="002C54D5">
        <w:rPr>
          <w:rFonts w:ascii="Aptos" w:hAnsi="Aptos"/>
          <w:sz w:val="20"/>
          <w:szCs w:val="20"/>
        </w:rPr>
        <w:t>('[a-zA-Z0-9._%+-]+@[a-zA-Z0-9.-]+\\.[a-</w:t>
      </w:r>
      <w:proofErr w:type="spellStart"/>
      <w:r w:rsidRPr="002C54D5">
        <w:rPr>
          <w:rFonts w:ascii="Aptos" w:hAnsi="Aptos"/>
          <w:sz w:val="20"/>
          <w:szCs w:val="20"/>
        </w:rPr>
        <w:t>zA</w:t>
      </w:r>
      <w:proofErr w:type="spellEnd"/>
      <w:r w:rsidRPr="002C54D5">
        <w:rPr>
          <w:rFonts w:ascii="Aptos" w:hAnsi="Aptos"/>
          <w:sz w:val="20"/>
          <w:szCs w:val="20"/>
        </w:rPr>
        <w:t>-Z]{2,}') -- formato email valido</w:t>
      </w:r>
    </w:p>
    <w:p w14:paraId="13BFCA84" w14:textId="77777777" w:rsidR="00E31204" w:rsidRPr="002C54D5" w:rsidRDefault="00E31204" w:rsidP="002C54D5">
      <w:pPr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pre: </w:t>
      </w:r>
      <w:proofErr w:type="spellStart"/>
      <w:proofErr w:type="gramStart"/>
      <w:r w:rsidRPr="002C54D5">
        <w:rPr>
          <w:rFonts w:ascii="Aptos" w:hAnsi="Aptos"/>
          <w:sz w:val="20"/>
          <w:szCs w:val="20"/>
          <w:lang w:val="en-US"/>
        </w:rPr>
        <w:t>password.size</w:t>
      </w:r>
      <w:proofErr w:type="spellEnd"/>
      <w:proofErr w:type="gramEnd"/>
      <w:r w:rsidRPr="002C54D5">
        <w:rPr>
          <w:rFonts w:ascii="Aptos" w:hAnsi="Aptos"/>
          <w:sz w:val="20"/>
          <w:szCs w:val="20"/>
          <w:lang w:val="en-US"/>
        </w:rPr>
        <w:t xml:space="preserve">() &gt;= 8 and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password.matches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('.*[A-Z].*') and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password.matches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('.*[a-z].*') and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password.matches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('.*\\d.*') and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password.matches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('.*[!_$+].*') --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formato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 password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valido</w:t>
      </w:r>
      <w:proofErr w:type="spellEnd"/>
    </w:p>
    <w:p w14:paraId="3FC8EC6A" w14:textId="77777777" w:rsidR="00E31204" w:rsidRPr="002C54D5" w:rsidRDefault="00E31204" w:rsidP="002C54D5">
      <w:pPr>
        <w:ind w:left="1440"/>
        <w:rPr>
          <w:rFonts w:ascii="Aptos" w:hAnsi="Aptos"/>
          <w:sz w:val="20"/>
          <w:szCs w:val="20"/>
        </w:rPr>
      </w:pPr>
      <w:proofErr w:type="spellStart"/>
      <w:r w:rsidRPr="002C54D5">
        <w:rPr>
          <w:rFonts w:ascii="Aptos" w:hAnsi="Aptos"/>
          <w:sz w:val="20"/>
          <w:szCs w:val="20"/>
        </w:rPr>
        <w:t>pre</w:t>
      </w:r>
      <w:proofErr w:type="spellEnd"/>
      <w:r w:rsidRPr="002C54D5">
        <w:rPr>
          <w:rFonts w:ascii="Aptos" w:hAnsi="Aptos"/>
          <w:sz w:val="20"/>
          <w:szCs w:val="20"/>
        </w:rPr>
        <w:t xml:space="preserve">: name &lt;&gt; '' and </w:t>
      </w:r>
      <w:proofErr w:type="spellStart"/>
      <w:r w:rsidRPr="002C54D5">
        <w:rPr>
          <w:rFonts w:ascii="Aptos" w:hAnsi="Aptos"/>
          <w:sz w:val="20"/>
          <w:szCs w:val="20"/>
        </w:rPr>
        <w:t>surname</w:t>
      </w:r>
      <w:proofErr w:type="spellEnd"/>
      <w:r w:rsidRPr="002C54D5">
        <w:rPr>
          <w:rFonts w:ascii="Aptos" w:hAnsi="Aptos"/>
          <w:sz w:val="20"/>
          <w:szCs w:val="20"/>
        </w:rPr>
        <w:t xml:space="preserve"> &lt;&gt; '' -- nome e cognome obbligatori</w:t>
      </w:r>
    </w:p>
    <w:p w14:paraId="1A227CC5" w14:textId="77777777" w:rsidR="00E31204" w:rsidRPr="002C54D5" w:rsidRDefault="00E31204" w:rsidP="002C54D5">
      <w:pPr>
        <w:ind w:left="1440"/>
        <w:rPr>
          <w:rFonts w:ascii="Aptos" w:hAnsi="Aptos"/>
          <w:sz w:val="20"/>
          <w:szCs w:val="20"/>
        </w:rPr>
      </w:pPr>
      <w:proofErr w:type="spellStart"/>
      <w:r w:rsidRPr="002C54D5">
        <w:rPr>
          <w:rFonts w:ascii="Aptos" w:hAnsi="Aptos"/>
          <w:sz w:val="20"/>
          <w:szCs w:val="20"/>
        </w:rPr>
        <w:t>pre</w:t>
      </w:r>
      <w:proofErr w:type="spellEnd"/>
      <w:r w:rsidRPr="002C54D5">
        <w:rPr>
          <w:rFonts w:ascii="Aptos" w:hAnsi="Aptos"/>
          <w:sz w:val="20"/>
          <w:szCs w:val="20"/>
        </w:rPr>
        <w:t xml:space="preserve">: </w:t>
      </w:r>
      <w:proofErr w:type="spellStart"/>
      <w:r w:rsidRPr="002C54D5">
        <w:rPr>
          <w:rFonts w:ascii="Aptos" w:hAnsi="Aptos"/>
          <w:sz w:val="20"/>
          <w:szCs w:val="20"/>
        </w:rPr>
        <w:t>billingAddress</w:t>
      </w:r>
      <w:proofErr w:type="spellEnd"/>
      <w:r w:rsidRPr="002C54D5">
        <w:rPr>
          <w:rFonts w:ascii="Aptos" w:hAnsi="Aptos"/>
          <w:sz w:val="20"/>
          <w:szCs w:val="20"/>
        </w:rPr>
        <w:t xml:space="preserve"> &lt;&gt; '' -- indirizzo obbligatorio</w:t>
      </w:r>
    </w:p>
    <w:p w14:paraId="38195860" w14:textId="77777777" w:rsidR="00E31204" w:rsidRPr="002C54D5" w:rsidRDefault="00E31204" w:rsidP="002C54D5">
      <w:pPr>
        <w:ind w:left="1440"/>
        <w:rPr>
          <w:rFonts w:ascii="Aptos" w:hAnsi="Aptos"/>
          <w:sz w:val="20"/>
          <w:szCs w:val="20"/>
        </w:rPr>
      </w:pPr>
    </w:p>
    <w:p w14:paraId="3F60274D" w14:textId="77777777" w:rsidR="00E31204" w:rsidRPr="002C54D5" w:rsidRDefault="00E31204" w:rsidP="002C54D5">
      <w:pPr>
        <w:ind w:left="1440"/>
        <w:rPr>
          <w:rFonts w:ascii="Aptos" w:hAnsi="Aptos"/>
          <w:sz w:val="20"/>
          <w:szCs w:val="20"/>
        </w:rPr>
      </w:pPr>
      <w:r w:rsidRPr="002C54D5">
        <w:rPr>
          <w:rFonts w:ascii="Aptos" w:hAnsi="Aptos"/>
          <w:sz w:val="20"/>
          <w:szCs w:val="20"/>
        </w:rPr>
        <w:t xml:space="preserve">-- </w:t>
      </w:r>
      <w:proofErr w:type="spellStart"/>
      <w:r w:rsidRPr="002C54D5">
        <w:rPr>
          <w:rFonts w:ascii="Aptos" w:hAnsi="Aptos"/>
          <w:sz w:val="20"/>
          <w:szCs w:val="20"/>
        </w:rPr>
        <w:t>Postcondizioni</w:t>
      </w:r>
      <w:proofErr w:type="spellEnd"/>
    </w:p>
    <w:p w14:paraId="17D15E49" w14:textId="66D0994D" w:rsidR="00F87222" w:rsidRDefault="00E31204" w:rsidP="002C54D5">
      <w:pPr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post: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User.allInstances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()-&gt;</w:t>
      </w:r>
      <w:proofErr w:type="gramStart"/>
      <w:r w:rsidRPr="002C54D5">
        <w:rPr>
          <w:rFonts w:ascii="Aptos" w:hAnsi="Aptos"/>
          <w:sz w:val="20"/>
          <w:szCs w:val="20"/>
          <w:lang w:val="en-US"/>
        </w:rPr>
        <w:t>exists(</w:t>
      </w:r>
      <w:proofErr w:type="gramEnd"/>
      <w:r w:rsidRPr="002C54D5">
        <w:rPr>
          <w:rFonts w:ascii="Aptos" w:hAnsi="Aptos"/>
          <w:sz w:val="20"/>
          <w:szCs w:val="20"/>
          <w:lang w:val="en-US"/>
        </w:rPr>
        <w:t xml:space="preserve">u |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u.email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 = email and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u.password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 = password and u.name = name and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u.surname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 = surname and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u.billingAddress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 =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billingAddress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)</w:t>
      </w:r>
    </w:p>
    <w:p w14:paraId="59AB00AC" w14:textId="77777777" w:rsidR="002C54D5" w:rsidRDefault="002C54D5" w:rsidP="002C54D5">
      <w:pPr>
        <w:ind w:left="1440"/>
        <w:rPr>
          <w:rFonts w:ascii="Aptos" w:hAnsi="Aptos"/>
          <w:sz w:val="20"/>
          <w:szCs w:val="20"/>
          <w:lang w:val="en-US"/>
        </w:rPr>
      </w:pPr>
    </w:p>
    <w:p w14:paraId="5E46323B" w14:textId="0D46A6A3" w:rsidR="002C54D5" w:rsidRDefault="002C54D5" w:rsidP="002C54D5">
      <w:pPr>
        <w:pStyle w:val="Paragrafoelenco"/>
        <w:numPr>
          <w:ilvl w:val="1"/>
          <w:numId w:val="96"/>
        </w:numPr>
        <w:rPr>
          <w:rFonts w:ascii="Aptos" w:hAnsi="Aptos"/>
          <w:sz w:val="28"/>
          <w:szCs w:val="28"/>
          <w:lang w:val="en-US"/>
        </w:rPr>
      </w:pPr>
      <w:proofErr w:type="spellStart"/>
      <w:r>
        <w:rPr>
          <w:rFonts w:ascii="Aptos" w:hAnsi="Aptos"/>
          <w:sz w:val="28"/>
          <w:szCs w:val="28"/>
          <w:lang w:val="en-US"/>
        </w:rPr>
        <w:t>Autenticazione</w:t>
      </w:r>
      <w:proofErr w:type="spellEnd"/>
    </w:p>
    <w:p w14:paraId="5872045B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context </w:t>
      </w:r>
      <w:proofErr w:type="gramStart"/>
      <w:r w:rsidRPr="002C54D5">
        <w:rPr>
          <w:rFonts w:ascii="Aptos" w:hAnsi="Aptos"/>
          <w:sz w:val="20"/>
          <w:szCs w:val="20"/>
          <w:lang w:val="en-US"/>
        </w:rPr>
        <w:t>User::</w:t>
      </w:r>
      <w:proofErr w:type="gramEnd"/>
      <w:r w:rsidRPr="002C54D5">
        <w:rPr>
          <w:rFonts w:ascii="Aptos" w:hAnsi="Aptos"/>
          <w:sz w:val="20"/>
          <w:szCs w:val="20"/>
          <w:lang w:val="en-US"/>
        </w:rPr>
        <w:t>login(email: String, password: String): Boolean</w:t>
      </w:r>
    </w:p>
    <w:p w14:paraId="291E026F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--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Precondizioni</w:t>
      </w:r>
      <w:proofErr w:type="spellEnd"/>
    </w:p>
    <w:p w14:paraId="7F501AF6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pre: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User.allInstances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()-&gt;</w:t>
      </w:r>
      <w:proofErr w:type="gramStart"/>
      <w:r w:rsidRPr="002C54D5">
        <w:rPr>
          <w:rFonts w:ascii="Aptos" w:hAnsi="Aptos"/>
          <w:sz w:val="20"/>
          <w:szCs w:val="20"/>
          <w:lang w:val="en-US"/>
        </w:rPr>
        <w:t>exists(</w:t>
      </w:r>
      <w:proofErr w:type="gramEnd"/>
      <w:r w:rsidRPr="002C54D5">
        <w:rPr>
          <w:rFonts w:ascii="Aptos" w:hAnsi="Aptos"/>
          <w:sz w:val="20"/>
          <w:szCs w:val="20"/>
          <w:lang w:val="en-US"/>
        </w:rPr>
        <w:t xml:space="preserve">u |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u.email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 = email)</w:t>
      </w:r>
    </w:p>
    <w:p w14:paraId="3F2749E0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</w:p>
    <w:p w14:paraId="6149EF9D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--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Postcondizioni</w:t>
      </w:r>
      <w:proofErr w:type="spellEnd"/>
    </w:p>
    <w:p w14:paraId="6B5E7778" w14:textId="6C7A40AF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post: result =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User.allInstances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()-&gt;</w:t>
      </w:r>
      <w:proofErr w:type="gramStart"/>
      <w:r w:rsidRPr="002C54D5">
        <w:rPr>
          <w:rFonts w:ascii="Aptos" w:hAnsi="Aptos"/>
          <w:sz w:val="20"/>
          <w:szCs w:val="20"/>
          <w:lang w:val="en-US"/>
        </w:rPr>
        <w:t>exists(</w:t>
      </w:r>
      <w:proofErr w:type="gramEnd"/>
      <w:r w:rsidRPr="002C54D5">
        <w:rPr>
          <w:rFonts w:ascii="Aptos" w:hAnsi="Aptos"/>
          <w:sz w:val="20"/>
          <w:szCs w:val="20"/>
          <w:lang w:val="en-US"/>
        </w:rPr>
        <w:t xml:space="preserve">u |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u.email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 = email and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u.password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 = password)</w:t>
      </w:r>
    </w:p>
    <w:p w14:paraId="399F996E" w14:textId="77777777" w:rsidR="002C54D5" w:rsidRDefault="002C54D5" w:rsidP="002C54D5">
      <w:pPr>
        <w:ind w:left="720"/>
        <w:rPr>
          <w:rFonts w:ascii="Aptos" w:hAnsi="Aptos"/>
          <w:sz w:val="20"/>
          <w:szCs w:val="20"/>
          <w:lang w:val="en-US"/>
        </w:rPr>
      </w:pPr>
    </w:p>
    <w:p w14:paraId="0992E231" w14:textId="77777777" w:rsidR="002C54D5" w:rsidRDefault="002C54D5" w:rsidP="002C54D5">
      <w:pPr>
        <w:ind w:left="720"/>
        <w:rPr>
          <w:rFonts w:ascii="Aptos" w:hAnsi="Aptos"/>
          <w:sz w:val="20"/>
          <w:szCs w:val="20"/>
          <w:lang w:val="en-US"/>
        </w:rPr>
      </w:pPr>
    </w:p>
    <w:p w14:paraId="7C8E1937" w14:textId="6FB6A9A9" w:rsidR="002C54D5" w:rsidRDefault="002C54D5" w:rsidP="002C54D5">
      <w:pPr>
        <w:pStyle w:val="Paragrafoelenco"/>
        <w:numPr>
          <w:ilvl w:val="0"/>
          <w:numId w:val="96"/>
        </w:numPr>
        <w:rPr>
          <w:rFonts w:ascii="Aptos" w:hAnsi="Aptos"/>
          <w:sz w:val="28"/>
          <w:szCs w:val="28"/>
          <w:lang w:val="en-US"/>
        </w:rPr>
      </w:pPr>
      <w:r w:rsidRPr="002C54D5">
        <w:rPr>
          <w:rFonts w:ascii="Aptos" w:hAnsi="Aptos"/>
          <w:sz w:val="28"/>
          <w:szCs w:val="28"/>
          <w:lang w:val="en-US"/>
        </w:rPr>
        <w:t>Catalogue</w:t>
      </w:r>
      <w:r w:rsidR="00D476FC">
        <w:rPr>
          <w:rFonts w:ascii="Aptos" w:hAnsi="Aptos"/>
          <w:sz w:val="28"/>
          <w:szCs w:val="28"/>
          <w:lang w:val="en-US"/>
        </w:rPr>
        <w:t xml:space="preserve"> management</w:t>
      </w:r>
    </w:p>
    <w:p w14:paraId="14762DD7" w14:textId="7382A7EF" w:rsidR="002731EC" w:rsidRDefault="002731EC" w:rsidP="002731EC">
      <w:pPr>
        <w:pStyle w:val="Paragrafoelenco"/>
        <w:numPr>
          <w:ilvl w:val="1"/>
          <w:numId w:val="96"/>
        </w:numPr>
        <w:rPr>
          <w:rFonts w:ascii="Aptos" w:hAnsi="Aptos"/>
          <w:sz w:val="28"/>
          <w:szCs w:val="28"/>
          <w:lang w:val="en-US"/>
        </w:rPr>
      </w:pPr>
      <w:proofErr w:type="spellStart"/>
      <w:r>
        <w:rPr>
          <w:rFonts w:ascii="Aptos" w:hAnsi="Aptos"/>
          <w:sz w:val="28"/>
          <w:szCs w:val="28"/>
          <w:lang w:val="en-US"/>
        </w:rPr>
        <w:t>Aggiunta</w:t>
      </w:r>
      <w:proofErr w:type="spellEnd"/>
      <w:r>
        <w:rPr>
          <w:rFonts w:ascii="Aptos" w:hAnsi="Aptos"/>
          <w:sz w:val="28"/>
          <w:szCs w:val="28"/>
          <w:lang w:val="en-US"/>
        </w:rPr>
        <w:t xml:space="preserve"> film in </w:t>
      </w:r>
      <w:proofErr w:type="spellStart"/>
      <w:r>
        <w:rPr>
          <w:rFonts w:ascii="Aptos" w:hAnsi="Aptos"/>
          <w:sz w:val="28"/>
          <w:szCs w:val="28"/>
          <w:lang w:val="en-US"/>
        </w:rPr>
        <w:t>catalogo</w:t>
      </w:r>
      <w:proofErr w:type="spellEnd"/>
    </w:p>
    <w:p w14:paraId="49F74C42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731EC">
        <w:rPr>
          <w:rFonts w:ascii="Aptos" w:hAnsi="Aptos"/>
          <w:sz w:val="20"/>
          <w:szCs w:val="20"/>
          <w:lang w:val="en-US"/>
        </w:rPr>
        <w:t xml:space="preserve">context </w:t>
      </w:r>
      <w:proofErr w:type="gramStart"/>
      <w:r w:rsidRPr="002731EC">
        <w:rPr>
          <w:rFonts w:ascii="Aptos" w:hAnsi="Aptos"/>
          <w:sz w:val="20"/>
          <w:szCs w:val="20"/>
          <w:lang w:val="en-US"/>
        </w:rPr>
        <w:t>Catalogue::</w:t>
      </w:r>
      <w:proofErr w:type="spellStart"/>
      <w:proofErr w:type="gramEnd"/>
      <w:r w:rsidRPr="002731EC">
        <w:rPr>
          <w:rFonts w:ascii="Aptos" w:hAnsi="Aptos"/>
          <w:sz w:val="20"/>
          <w:szCs w:val="20"/>
          <w:lang w:val="en-US"/>
        </w:rPr>
        <w:t>addMovie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>(title: String, description: String, price: Real): Boolean</w:t>
      </w:r>
    </w:p>
    <w:p w14:paraId="2F356B0D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</w:rPr>
      </w:pPr>
      <w:r w:rsidRPr="002731EC">
        <w:rPr>
          <w:rFonts w:ascii="Aptos" w:hAnsi="Aptos"/>
          <w:sz w:val="20"/>
          <w:szCs w:val="20"/>
        </w:rPr>
        <w:t>-- Precondizioni</w:t>
      </w:r>
    </w:p>
    <w:p w14:paraId="753981D2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</w:rPr>
      </w:pPr>
      <w:proofErr w:type="spellStart"/>
      <w:r w:rsidRPr="002731EC">
        <w:rPr>
          <w:rFonts w:ascii="Aptos" w:hAnsi="Aptos"/>
          <w:sz w:val="20"/>
          <w:szCs w:val="20"/>
        </w:rPr>
        <w:t>pre</w:t>
      </w:r>
      <w:proofErr w:type="spellEnd"/>
      <w:r w:rsidRPr="002731EC">
        <w:rPr>
          <w:rFonts w:ascii="Aptos" w:hAnsi="Aptos"/>
          <w:sz w:val="20"/>
          <w:szCs w:val="20"/>
        </w:rPr>
        <w:t xml:space="preserve">: </w:t>
      </w:r>
      <w:proofErr w:type="spellStart"/>
      <w:r w:rsidRPr="002731EC">
        <w:rPr>
          <w:rFonts w:ascii="Aptos" w:hAnsi="Aptos"/>
          <w:sz w:val="20"/>
          <w:szCs w:val="20"/>
        </w:rPr>
        <w:t>title</w:t>
      </w:r>
      <w:proofErr w:type="spellEnd"/>
      <w:r w:rsidRPr="002731EC">
        <w:rPr>
          <w:rFonts w:ascii="Aptos" w:hAnsi="Aptos"/>
          <w:sz w:val="20"/>
          <w:szCs w:val="20"/>
        </w:rPr>
        <w:t xml:space="preserve"> &lt;&gt; '' and </w:t>
      </w:r>
      <w:proofErr w:type="spellStart"/>
      <w:r w:rsidRPr="002731EC">
        <w:rPr>
          <w:rFonts w:ascii="Aptos" w:hAnsi="Aptos"/>
          <w:sz w:val="20"/>
          <w:szCs w:val="20"/>
        </w:rPr>
        <w:t>description</w:t>
      </w:r>
      <w:proofErr w:type="spellEnd"/>
      <w:r w:rsidRPr="002731EC">
        <w:rPr>
          <w:rFonts w:ascii="Aptos" w:hAnsi="Aptos"/>
          <w:sz w:val="20"/>
          <w:szCs w:val="20"/>
        </w:rPr>
        <w:t xml:space="preserve"> &lt;&gt; '' -- Titolo e descrizione non devono essere vuoti</w:t>
      </w:r>
    </w:p>
    <w:p w14:paraId="51273832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</w:rPr>
      </w:pPr>
    </w:p>
    <w:p w14:paraId="68A3B3F9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731EC">
        <w:rPr>
          <w:rFonts w:ascii="Aptos" w:hAnsi="Aptos"/>
          <w:sz w:val="20"/>
          <w:szCs w:val="20"/>
          <w:lang w:val="en-US"/>
        </w:rPr>
        <w:t xml:space="preserve">--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Postcondizioni</w:t>
      </w:r>
      <w:proofErr w:type="spellEnd"/>
    </w:p>
    <w:p w14:paraId="3EBCCE7B" w14:textId="6B3C412E" w:rsid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731EC">
        <w:rPr>
          <w:rFonts w:ascii="Aptos" w:hAnsi="Aptos"/>
          <w:sz w:val="20"/>
          <w:szCs w:val="20"/>
          <w:lang w:val="en-US"/>
        </w:rPr>
        <w:t xml:space="preserve">post: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Movie.allInstances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>()-&gt;</w:t>
      </w:r>
      <w:proofErr w:type="gramStart"/>
      <w:r w:rsidRPr="002731EC">
        <w:rPr>
          <w:rFonts w:ascii="Aptos" w:hAnsi="Aptos"/>
          <w:sz w:val="20"/>
          <w:szCs w:val="20"/>
          <w:lang w:val="en-US"/>
        </w:rPr>
        <w:t>exists(</w:t>
      </w:r>
      <w:proofErr w:type="gramEnd"/>
      <w:r w:rsidRPr="002731EC">
        <w:rPr>
          <w:rFonts w:ascii="Aptos" w:hAnsi="Aptos"/>
          <w:sz w:val="20"/>
          <w:szCs w:val="20"/>
          <w:lang w:val="en-US"/>
        </w:rPr>
        <w:t xml:space="preserve">m |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m.title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 xml:space="preserve"> = title and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m.description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 xml:space="preserve"> = description and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m.price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 xml:space="preserve"> = price)</w:t>
      </w:r>
    </w:p>
    <w:p w14:paraId="0E800E5F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</w:p>
    <w:p w14:paraId="5BDA8752" w14:textId="7D7A2AF0" w:rsidR="002731EC" w:rsidRDefault="002731EC" w:rsidP="002731EC">
      <w:pPr>
        <w:pStyle w:val="Paragrafoelenco"/>
        <w:numPr>
          <w:ilvl w:val="1"/>
          <w:numId w:val="96"/>
        </w:numPr>
        <w:rPr>
          <w:rFonts w:ascii="Aptos" w:hAnsi="Aptos"/>
          <w:sz w:val="28"/>
          <w:szCs w:val="28"/>
          <w:lang w:val="en-US"/>
        </w:rPr>
      </w:pPr>
      <w:proofErr w:type="spellStart"/>
      <w:r>
        <w:rPr>
          <w:rFonts w:ascii="Aptos" w:hAnsi="Aptos"/>
          <w:sz w:val="28"/>
          <w:szCs w:val="28"/>
          <w:lang w:val="en-US"/>
        </w:rPr>
        <w:t>Rimozione</w:t>
      </w:r>
      <w:proofErr w:type="spellEnd"/>
      <w:r>
        <w:rPr>
          <w:rFonts w:ascii="Aptos" w:hAnsi="Aptos"/>
          <w:sz w:val="28"/>
          <w:szCs w:val="28"/>
          <w:lang w:val="en-US"/>
        </w:rPr>
        <w:t xml:space="preserve"> film dal </w:t>
      </w:r>
      <w:proofErr w:type="spellStart"/>
      <w:r>
        <w:rPr>
          <w:rFonts w:ascii="Aptos" w:hAnsi="Aptos"/>
          <w:sz w:val="28"/>
          <w:szCs w:val="28"/>
          <w:lang w:val="en-US"/>
        </w:rPr>
        <w:t>catalogo</w:t>
      </w:r>
      <w:proofErr w:type="spellEnd"/>
    </w:p>
    <w:p w14:paraId="5AB4DFD7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731EC">
        <w:rPr>
          <w:rFonts w:ascii="Aptos" w:hAnsi="Aptos"/>
          <w:sz w:val="20"/>
          <w:szCs w:val="20"/>
          <w:lang w:val="en-US"/>
        </w:rPr>
        <w:t xml:space="preserve">context </w:t>
      </w:r>
      <w:proofErr w:type="gramStart"/>
      <w:r w:rsidRPr="002731EC">
        <w:rPr>
          <w:rFonts w:ascii="Aptos" w:hAnsi="Aptos"/>
          <w:sz w:val="20"/>
          <w:szCs w:val="20"/>
          <w:lang w:val="en-US"/>
        </w:rPr>
        <w:t>Catalogue::</w:t>
      </w:r>
      <w:proofErr w:type="spellStart"/>
      <w:proofErr w:type="gramEnd"/>
      <w:r w:rsidRPr="002731EC">
        <w:rPr>
          <w:rFonts w:ascii="Aptos" w:hAnsi="Aptos"/>
          <w:sz w:val="20"/>
          <w:szCs w:val="20"/>
          <w:lang w:val="en-US"/>
        </w:rPr>
        <w:t>removeMovie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>(movie: Movie): Boolean</w:t>
      </w:r>
    </w:p>
    <w:p w14:paraId="67FC2FFE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</w:rPr>
      </w:pPr>
      <w:r w:rsidRPr="002731EC">
        <w:rPr>
          <w:rFonts w:ascii="Aptos" w:hAnsi="Aptos"/>
          <w:sz w:val="20"/>
          <w:szCs w:val="20"/>
        </w:rPr>
        <w:t>-- Precondizioni</w:t>
      </w:r>
    </w:p>
    <w:p w14:paraId="50CA0AE6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</w:rPr>
      </w:pPr>
      <w:proofErr w:type="spellStart"/>
      <w:r w:rsidRPr="002731EC">
        <w:rPr>
          <w:rFonts w:ascii="Aptos" w:hAnsi="Aptos"/>
          <w:sz w:val="20"/>
          <w:szCs w:val="20"/>
        </w:rPr>
        <w:t>pre</w:t>
      </w:r>
      <w:proofErr w:type="spellEnd"/>
      <w:r w:rsidRPr="002731EC">
        <w:rPr>
          <w:rFonts w:ascii="Aptos" w:hAnsi="Aptos"/>
          <w:sz w:val="20"/>
          <w:szCs w:val="20"/>
        </w:rPr>
        <w:t xml:space="preserve">: </w:t>
      </w:r>
      <w:proofErr w:type="spellStart"/>
      <w:r w:rsidRPr="002731EC">
        <w:rPr>
          <w:rFonts w:ascii="Aptos" w:hAnsi="Aptos"/>
          <w:sz w:val="20"/>
          <w:szCs w:val="20"/>
        </w:rPr>
        <w:t>Movie.allInstances</w:t>
      </w:r>
      <w:proofErr w:type="spellEnd"/>
      <w:proofErr w:type="gramStart"/>
      <w:r w:rsidRPr="002731EC">
        <w:rPr>
          <w:rFonts w:ascii="Aptos" w:hAnsi="Aptos"/>
          <w:sz w:val="20"/>
          <w:szCs w:val="20"/>
        </w:rPr>
        <w:t>()-</w:t>
      </w:r>
      <w:proofErr w:type="gramEnd"/>
      <w:r w:rsidRPr="002731EC">
        <w:rPr>
          <w:rFonts w:ascii="Aptos" w:hAnsi="Aptos"/>
          <w:sz w:val="20"/>
          <w:szCs w:val="20"/>
        </w:rPr>
        <w:t>&gt;</w:t>
      </w:r>
      <w:proofErr w:type="spellStart"/>
      <w:r w:rsidRPr="002731EC">
        <w:rPr>
          <w:rFonts w:ascii="Aptos" w:hAnsi="Aptos"/>
          <w:sz w:val="20"/>
          <w:szCs w:val="20"/>
        </w:rPr>
        <w:t>includes</w:t>
      </w:r>
      <w:proofErr w:type="spellEnd"/>
      <w:r w:rsidRPr="002731EC">
        <w:rPr>
          <w:rFonts w:ascii="Aptos" w:hAnsi="Aptos"/>
          <w:sz w:val="20"/>
          <w:szCs w:val="20"/>
        </w:rPr>
        <w:t>(movie) -- Il film deve essere presente nel catalogo</w:t>
      </w:r>
    </w:p>
    <w:p w14:paraId="7210FB69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</w:rPr>
      </w:pPr>
    </w:p>
    <w:p w14:paraId="1089CD87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</w:rPr>
      </w:pPr>
      <w:r w:rsidRPr="002731EC">
        <w:rPr>
          <w:rFonts w:ascii="Aptos" w:hAnsi="Aptos"/>
          <w:sz w:val="20"/>
          <w:szCs w:val="20"/>
        </w:rPr>
        <w:t xml:space="preserve">-- </w:t>
      </w:r>
      <w:proofErr w:type="spellStart"/>
      <w:r w:rsidRPr="002731EC">
        <w:rPr>
          <w:rFonts w:ascii="Aptos" w:hAnsi="Aptos"/>
          <w:sz w:val="20"/>
          <w:szCs w:val="20"/>
        </w:rPr>
        <w:t>Postcondizioni</w:t>
      </w:r>
      <w:proofErr w:type="spellEnd"/>
    </w:p>
    <w:p w14:paraId="119E7A8E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</w:rPr>
      </w:pPr>
      <w:r w:rsidRPr="002731EC">
        <w:rPr>
          <w:rFonts w:ascii="Aptos" w:hAnsi="Aptos"/>
          <w:sz w:val="20"/>
          <w:szCs w:val="20"/>
        </w:rPr>
        <w:t xml:space="preserve">post: </w:t>
      </w:r>
      <w:proofErr w:type="spellStart"/>
      <w:r w:rsidRPr="002731EC">
        <w:rPr>
          <w:rFonts w:ascii="Aptos" w:hAnsi="Aptos"/>
          <w:sz w:val="20"/>
          <w:szCs w:val="20"/>
        </w:rPr>
        <w:t>not</w:t>
      </w:r>
      <w:proofErr w:type="spellEnd"/>
      <w:r w:rsidRPr="002731EC">
        <w:rPr>
          <w:rFonts w:ascii="Aptos" w:hAnsi="Aptos"/>
          <w:sz w:val="20"/>
          <w:szCs w:val="20"/>
        </w:rPr>
        <w:t xml:space="preserve"> </w:t>
      </w:r>
      <w:proofErr w:type="spellStart"/>
      <w:r w:rsidRPr="002731EC">
        <w:rPr>
          <w:rFonts w:ascii="Aptos" w:hAnsi="Aptos"/>
          <w:sz w:val="20"/>
          <w:szCs w:val="20"/>
        </w:rPr>
        <w:t>Movie.allInstances</w:t>
      </w:r>
      <w:proofErr w:type="spellEnd"/>
      <w:proofErr w:type="gramStart"/>
      <w:r w:rsidRPr="002731EC">
        <w:rPr>
          <w:rFonts w:ascii="Aptos" w:hAnsi="Aptos"/>
          <w:sz w:val="20"/>
          <w:szCs w:val="20"/>
        </w:rPr>
        <w:t>()-</w:t>
      </w:r>
      <w:proofErr w:type="gramEnd"/>
      <w:r w:rsidRPr="002731EC">
        <w:rPr>
          <w:rFonts w:ascii="Aptos" w:hAnsi="Aptos"/>
          <w:sz w:val="20"/>
          <w:szCs w:val="20"/>
        </w:rPr>
        <w:t>&gt;</w:t>
      </w:r>
      <w:proofErr w:type="spellStart"/>
      <w:r w:rsidRPr="002731EC">
        <w:rPr>
          <w:rFonts w:ascii="Aptos" w:hAnsi="Aptos"/>
          <w:sz w:val="20"/>
          <w:szCs w:val="20"/>
        </w:rPr>
        <w:t>includes</w:t>
      </w:r>
      <w:proofErr w:type="spellEnd"/>
      <w:r w:rsidRPr="002731EC">
        <w:rPr>
          <w:rFonts w:ascii="Aptos" w:hAnsi="Aptos"/>
          <w:sz w:val="20"/>
          <w:szCs w:val="20"/>
        </w:rPr>
        <w:t>(movie) -- Il film viene rimosso</w:t>
      </w:r>
    </w:p>
    <w:p w14:paraId="51008779" w14:textId="07D04A25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</w:rPr>
      </w:pPr>
      <w:r w:rsidRPr="002731EC">
        <w:rPr>
          <w:rFonts w:ascii="Aptos" w:hAnsi="Aptos"/>
          <w:sz w:val="20"/>
          <w:szCs w:val="20"/>
        </w:rPr>
        <w:t xml:space="preserve">post: </w:t>
      </w:r>
      <w:proofErr w:type="spellStart"/>
      <w:r w:rsidRPr="002731EC">
        <w:rPr>
          <w:rFonts w:ascii="Aptos" w:hAnsi="Aptos"/>
          <w:sz w:val="20"/>
          <w:szCs w:val="20"/>
        </w:rPr>
        <w:t>Catalogue.movies</w:t>
      </w:r>
      <w:proofErr w:type="spellEnd"/>
      <w:r w:rsidRPr="002731EC">
        <w:rPr>
          <w:rFonts w:ascii="Aptos" w:hAnsi="Aptos"/>
          <w:sz w:val="20"/>
          <w:szCs w:val="20"/>
        </w:rPr>
        <w:t xml:space="preserve"> = @</w:t>
      </w:r>
      <w:proofErr w:type="gramStart"/>
      <w:r w:rsidRPr="002731EC">
        <w:rPr>
          <w:rFonts w:ascii="Aptos" w:hAnsi="Aptos"/>
          <w:sz w:val="20"/>
          <w:szCs w:val="20"/>
        </w:rPr>
        <w:t>pre.Catalogue.movies</w:t>
      </w:r>
      <w:proofErr w:type="gramEnd"/>
      <w:r w:rsidRPr="002731EC">
        <w:rPr>
          <w:rFonts w:ascii="Aptos" w:hAnsi="Aptos"/>
          <w:sz w:val="20"/>
          <w:szCs w:val="20"/>
        </w:rPr>
        <w:t xml:space="preserve"> - movie -- Gli altri film rimangono invariati</w:t>
      </w:r>
    </w:p>
    <w:p w14:paraId="437BBCB3" w14:textId="77777777" w:rsidR="002731EC" w:rsidRDefault="002731EC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br w:type="page"/>
      </w:r>
    </w:p>
    <w:p w14:paraId="4B9F2CF5" w14:textId="5CB91587" w:rsidR="002731EC" w:rsidRDefault="002731EC" w:rsidP="002731EC">
      <w:pPr>
        <w:pStyle w:val="Paragrafoelenco"/>
        <w:numPr>
          <w:ilvl w:val="1"/>
          <w:numId w:val="96"/>
        </w:numPr>
        <w:rPr>
          <w:rFonts w:ascii="Aptos" w:hAnsi="Aptos"/>
          <w:sz w:val="28"/>
          <w:szCs w:val="28"/>
          <w:lang w:val="en-US"/>
        </w:rPr>
      </w:pPr>
      <w:proofErr w:type="spellStart"/>
      <w:r>
        <w:rPr>
          <w:rFonts w:ascii="Aptos" w:hAnsi="Aptos"/>
          <w:sz w:val="28"/>
          <w:szCs w:val="28"/>
          <w:lang w:val="en-US"/>
        </w:rPr>
        <w:lastRenderedPageBreak/>
        <w:t>Modifica</w:t>
      </w:r>
      <w:proofErr w:type="spellEnd"/>
      <w:r>
        <w:rPr>
          <w:rFonts w:ascii="Aptos" w:hAnsi="Aptos"/>
          <w:sz w:val="28"/>
          <w:szCs w:val="28"/>
          <w:lang w:val="en-US"/>
        </w:rPr>
        <w:t xml:space="preserve"> film in </w:t>
      </w:r>
      <w:proofErr w:type="spellStart"/>
      <w:r>
        <w:rPr>
          <w:rFonts w:ascii="Aptos" w:hAnsi="Aptos"/>
          <w:sz w:val="28"/>
          <w:szCs w:val="28"/>
          <w:lang w:val="en-US"/>
        </w:rPr>
        <w:t>catalogo</w:t>
      </w:r>
      <w:proofErr w:type="spellEnd"/>
    </w:p>
    <w:p w14:paraId="72B3B394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731EC">
        <w:rPr>
          <w:rFonts w:ascii="Aptos" w:hAnsi="Aptos"/>
          <w:sz w:val="20"/>
          <w:szCs w:val="20"/>
          <w:lang w:val="en-US"/>
        </w:rPr>
        <w:t xml:space="preserve">context </w:t>
      </w:r>
      <w:proofErr w:type="gramStart"/>
      <w:r w:rsidRPr="002731EC">
        <w:rPr>
          <w:rFonts w:ascii="Aptos" w:hAnsi="Aptos"/>
          <w:sz w:val="20"/>
          <w:szCs w:val="20"/>
          <w:lang w:val="en-US"/>
        </w:rPr>
        <w:t>Catalogue::</w:t>
      </w:r>
      <w:proofErr w:type="spellStart"/>
      <w:proofErr w:type="gramEnd"/>
      <w:r w:rsidRPr="002731EC">
        <w:rPr>
          <w:rFonts w:ascii="Aptos" w:hAnsi="Aptos"/>
          <w:sz w:val="20"/>
          <w:szCs w:val="20"/>
          <w:lang w:val="en-US"/>
        </w:rPr>
        <w:t>updateMovie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 xml:space="preserve">(movie: Movie,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newTitle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 xml:space="preserve">: String,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newDescription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 xml:space="preserve">: String,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newPrice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>: Real): Boolean</w:t>
      </w:r>
    </w:p>
    <w:p w14:paraId="72FD18A4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</w:rPr>
      </w:pPr>
      <w:r w:rsidRPr="002731EC">
        <w:rPr>
          <w:rFonts w:ascii="Aptos" w:hAnsi="Aptos"/>
          <w:sz w:val="20"/>
          <w:szCs w:val="20"/>
        </w:rPr>
        <w:t>-- Precondizioni</w:t>
      </w:r>
    </w:p>
    <w:p w14:paraId="72A750B9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</w:rPr>
      </w:pPr>
      <w:proofErr w:type="spellStart"/>
      <w:r w:rsidRPr="002731EC">
        <w:rPr>
          <w:rFonts w:ascii="Aptos" w:hAnsi="Aptos"/>
          <w:sz w:val="20"/>
          <w:szCs w:val="20"/>
        </w:rPr>
        <w:t>pre</w:t>
      </w:r>
      <w:proofErr w:type="spellEnd"/>
      <w:r w:rsidRPr="002731EC">
        <w:rPr>
          <w:rFonts w:ascii="Aptos" w:hAnsi="Aptos"/>
          <w:sz w:val="20"/>
          <w:szCs w:val="20"/>
        </w:rPr>
        <w:t xml:space="preserve">: </w:t>
      </w:r>
      <w:proofErr w:type="spellStart"/>
      <w:r w:rsidRPr="002731EC">
        <w:rPr>
          <w:rFonts w:ascii="Aptos" w:hAnsi="Aptos"/>
          <w:sz w:val="20"/>
          <w:szCs w:val="20"/>
        </w:rPr>
        <w:t>Movie.allInstances</w:t>
      </w:r>
      <w:proofErr w:type="spellEnd"/>
      <w:proofErr w:type="gramStart"/>
      <w:r w:rsidRPr="002731EC">
        <w:rPr>
          <w:rFonts w:ascii="Aptos" w:hAnsi="Aptos"/>
          <w:sz w:val="20"/>
          <w:szCs w:val="20"/>
        </w:rPr>
        <w:t>()-</w:t>
      </w:r>
      <w:proofErr w:type="gramEnd"/>
      <w:r w:rsidRPr="002731EC">
        <w:rPr>
          <w:rFonts w:ascii="Aptos" w:hAnsi="Aptos"/>
          <w:sz w:val="20"/>
          <w:szCs w:val="20"/>
        </w:rPr>
        <w:t>&gt;</w:t>
      </w:r>
      <w:proofErr w:type="spellStart"/>
      <w:r w:rsidRPr="002731EC">
        <w:rPr>
          <w:rFonts w:ascii="Aptos" w:hAnsi="Aptos"/>
          <w:sz w:val="20"/>
          <w:szCs w:val="20"/>
        </w:rPr>
        <w:t>includes</w:t>
      </w:r>
      <w:proofErr w:type="spellEnd"/>
      <w:r w:rsidRPr="002731EC">
        <w:rPr>
          <w:rFonts w:ascii="Aptos" w:hAnsi="Aptos"/>
          <w:sz w:val="20"/>
          <w:szCs w:val="20"/>
        </w:rPr>
        <w:t>(movie) -- Il film deve esistere nel catalogo</w:t>
      </w:r>
    </w:p>
    <w:p w14:paraId="17D0C0DF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</w:rPr>
      </w:pPr>
      <w:proofErr w:type="spellStart"/>
      <w:r w:rsidRPr="002731EC">
        <w:rPr>
          <w:rFonts w:ascii="Aptos" w:hAnsi="Aptos"/>
          <w:sz w:val="20"/>
          <w:szCs w:val="20"/>
        </w:rPr>
        <w:t>pre</w:t>
      </w:r>
      <w:proofErr w:type="spellEnd"/>
      <w:r w:rsidRPr="002731EC">
        <w:rPr>
          <w:rFonts w:ascii="Aptos" w:hAnsi="Aptos"/>
          <w:sz w:val="20"/>
          <w:szCs w:val="20"/>
        </w:rPr>
        <w:t xml:space="preserve">: </w:t>
      </w:r>
      <w:proofErr w:type="spellStart"/>
      <w:r w:rsidRPr="002731EC">
        <w:rPr>
          <w:rFonts w:ascii="Aptos" w:hAnsi="Aptos"/>
          <w:sz w:val="20"/>
          <w:szCs w:val="20"/>
        </w:rPr>
        <w:t>newTitle</w:t>
      </w:r>
      <w:proofErr w:type="spellEnd"/>
      <w:r w:rsidRPr="002731EC">
        <w:rPr>
          <w:rFonts w:ascii="Aptos" w:hAnsi="Aptos"/>
          <w:sz w:val="20"/>
          <w:szCs w:val="20"/>
        </w:rPr>
        <w:t xml:space="preserve"> &lt;&gt; '' and </w:t>
      </w:r>
      <w:proofErr w:type="spellStart"/>
      <w:r w:rsidRPr="002731EC">
        <w:rPr>
          <w:rFonts w:ascii="Aptos" w:hAnsi="Aptos"/>
          <w:sz w:val="20"/>
          <w:szCs w:val="20"/>
        </w:rPr>
        <w:t>newDescription</w:t>
      </w:r>
      <w:proofErr w:type="spellEnd"/>
      <w:r w:rsidRPr="002731EC">
        <w:rPr>
          <w:rFonts w:ascii="Aptos" w:hAnsi="Aptos"/>
          <w:sz w:val="20"/>
          <w:szCs w:val="20"/>
        </w:rPr>
        <w:t xml:space="preserve"> &lt;&gt; '' -- Il nuovo titolo e la nuova descrizione non devono essere vuoti</w:t>
      </w:r>
    </w:p>
    <w:p w14:paraId="4E70E56D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</w:rPr>
      </w:pPr>
    </w:p>
    <w:p w14:paraId="5C1E648E" w14:textId="77777777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</w:rPr>
      </w:pPr>
      <w:r w:rsidRPr="002731EC">
        <w:rPr>
          <w:rFonts w:ascii="Aptos" w:hAnsi="Aptos"/>
          <w:sz w:val="20"/>
          <w:szCs w:val="20"/>
        </w:rPr>
        <w:t xml:space="preserve">-- </w:t>
      </w:r>
      <w:proofErr w:type="spellStart"/>
      <w:r w:rsidRPr="002731EC">
        <w:rPr>
          <w:rFonts w:ascii="Aptos" w:hAnsi="Aptos"/>
          <w:sz w:val="20"/>
          <w:szCs w:val="20"/>
        </w:rPr>
        <w:t>Postcondizioni</w:t>
      </w:r>
      <w:proofErr w:type="spellEnd"/>
    </w:p>
    <w:p w14:paraId="77E3D95E" w14:textId="15049340" w:rsidR="002731EC" w:rsidRPr="002731EC" w:rsidRDefault="002731EC" w:rsidP="002731EC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731EC">
        <w:rPr>
          <w:rFonts w:ascii="Aptos" w:hAnsi="Aptos"/>
          <w:sz w:val="20"/>
          <w:szCs w:val="20"/>
          <w:lang w:val="en-US"/>
        </w:rPr>
        <w:t xml:space="preserve">post: </w:t>
      </w:r>
      <w:proofErr w:type="spellStart"/>
      <w:proofErr w:type="gramStart"/>
      <w:r w:rsidRPr="002731EC">
        <w:rPr>
          <w:rFonts w:ascii="Aptos" w:hAnsi="Aptos"/>
          <w:sz w:val="20"/>
          <w:szCs w:val="20"/>
          <w:lang w:val="en-US"/>
        </w:rPr>
        <w:t>movie.title</w:t>
      </w:r>
      <w:proofErr w:type="spellEnd"/>
      <w:proofErr w:type="gramEnd"/>
      <w:r w:rsidRPr="002731EC">
        <w:rPr>
          <w:rFonts w:ascii="Aptos" w:hAnsi="Aptos"/>
          <w:sz w:val="20"/>
          <w:szCs w:val="20"/>
          <w:lang w:val="en-US"/>
        </w:rPr>
        <w:t xml:space="preserve"> =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newTitle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 xml:space="preserve"> and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movie.description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 xml:space="preserve"> =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newDescription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 xml:space="preserve"> and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movie.price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 xml:space="preserve"> =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newPrice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 xml:space="preserve"> -- I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dettagli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 xml:space="preserve"> del film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vengono</w:t>
      </w:r>
      <w:proofErr w:type="spellEnd"/>
      <w:r w:rsidRPr="002731EC">
        <w:rPr>
          <w:rFonts w:ascii="Aptos" w:hAnsi="Aptos"/>
          <w:sz w:val="20"/>
          <w:szCs w:val="20"/>
          <w:lang w:val="en-US"/>
        </w:rPr>
        <w:t xml:space="preserve"> </w:t>
      </w:r>
      <w:proofErr w:type="spellStart"/>
      <w:r w:rsidRPr="002731EC">
        <w:rPr>
          <w:rFonts w:ascii="Aptos" w:hAnsi="Aptos"/>
          <w:sz w:val="20"/>
          <w:szCs w:val="20"/>
          <w:lang w:val="en-US"/>
        </w:rPr>
        <w:t>aggiornati</w:t>
      </w:r>
      <w:proofErr w:type="spellEnd"/>
    </w:p>
    <w:p w14:paraId="7793AE09" w14:textId="77777777" w:rsidR="002731EC" w:rsidRDefault="002731EC" w:rsidP="002731EC">
      <w:pPr>
        <w:pStyle w:val="Paragrafoelenco"/>
        <w:ind w:left="1440"/>
        <w:rPr>
          <w:rFonts w:ascii="Aptos" w:hAnsi="Aptos"/>
          <w:sz w:val="28"/>
          <w:szCs w:val="28"/>
          <w:lang w:val="en-US"/>
        </w:rPr>
      </w:pPr>
    </w:p>
    <w:p w14:paraId="29DDA302" w14:textId="4E75DB8F" w:rsidR="002C54D5" w:rsidRPr="002C54D5" w:rsidRDefault="002C54D5" w:rsidP="002C54D5">
      <w:pPr>
        <w:pStyle w:val="Paragrafoelenco"/>
        <w:numPr>
          <w:ilvl w:val="1"/>
          <w:numId w:val="96"/>
        </w:numPr>
        <w:rPr>
          <w:rFonts w:ascii="Aptos" w:hAnsi="Aptos"/>
          <w:sz w:val="28"/>
          <w:szCs w:val="28"/>
          <w:lang w:val="en-US"/>
        </w:rPr>
      </w:pPr>
      <w:proofErr w:type="spellStart"/>
      <w:r w:rsidRPr="002C54D5">
        <w:rPr>
          <w:rFonts w:ascii="Aptos" w:hAnsi="Aptos"/>
          <w:sz w:val="28"/>
          <w:szCs w:val="28"/>
          <w:lang w:val="en-US"/>
        </w:rPr>
        <w:t>Ricerca</w:t>
      </w:r>
      <w:proofErr w:type="spellEnd"/>
      <w:r w:rsidRPr="002C54D5">
        <w:rPr>
          <w:rFonts w:ascii="Aptos" w:hAnsi="Aptos"/>
          <w:sz w:val="28"/>
          <w:szCs w:val="28"/>
          <w:lang w:val="en-US"/>
        </w:rPr>
        <w:t xml:space="preserve"> in </w:t>
      </w:r>
      <w:proofErr w:type="spellStart"/>
      <w:r w:rsidRPr="002C54D5">
        <w:rPr>
          <w:rFonts w:ascii="Aptos" w:hAnsi="Aptos"/>
          <w:sz w:val="28"/>
          <w:szCs w:val="28"/>
          <w:lang w:val="en-US"/>
        </w:rPr>
        <w:t>catalogo</w:t>
      </w:r>
      <w:proofErr w:type="spellEnd"/>
    </w:p>
    <w:p w14:paraId="33399EAF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context </w:t>
      </w:r>
      <w:proofErr w:type="gramStart"/>
      <w:r w:rsidRPr="002C54D5">
        <w:rPr>
          <w:rFonts w:ascii="Aptos" w:hAnsi="Aptos"/>
          <w:sz w:val="20"/>
          <w:szCs w:val="20"/>
          <w:lang w:val="en-US"/>
        </w:rPr>
        <w:t>Catalogue::</w:t>
      </w:r>
      <w:proofErr w:type="gramEnd"/>
      <w:r w:rsidRPr="002C54D5">
        <w:rPr>
          <w:rFonts w:ascii="Aptos" w:hAnsi="Aptos"/>
          <w:sz w:val="20"/>
          <w:szCs w:val="20"/>
          <w:lang w:val="en-US"/>
        </w:rPr>
        <w:t>search(query: String): Set(Movie)</w:t>
      </w:r>
    </w:p>
    <w:p w14:paraId="4489699A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  <w:r w:rsidRPr="002C54D5">
        <w:rPr>
          <w:rFonts w:ascii="Aptos" w:hAnsi="Aptos"/>
          <w:sz w:val="20"/>
          <w:szCs w:val="20"/>
        </w:rPr>
        <w:t>-- Precondizioni</w:t>
      </w:r>
    </w:p>
    <w:p w14:paraId="66A52477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  <w:proofErr w:type="spellStart"/>
      <w:r w:rsidRPr="002C54D5">
        <w:rPr>
          <w:rFonts w:ascii="Aptos" w:hAnsi="Aptos"/>
          <w:sz w:val="20"/>
          <w:szCs w:val="20"/>
        </w:rPr>
        <w:t>pre</w:t>
      </w:r>
      <w:proofErr w:type="spellEnd"/>
      <w:r w:rsidRPr="002C54D5">
        <w:rPr>
          <w:rFonts w:ascii="Aptos" w:hAnsi="Aptos"/>
          <w:sz w:val="20"/>
          <w:szCs w:val="20"/>
        </w:rPr>
        <w:t>: query &lt;&gt; '' -- La query non può essere vuota</w:t>
      </w:r>
    </w:p>
    <w:p w14:paraId="6874DC2B" w14:textId="77777777" w:rsidR="002C54D5" w:rsidRPr="002C54D5" w:rsidRDefault="002C54D5" w:rsidP="002C54D5">
      <w:pPr>
        <w:pStyle w:val="Paragrafoelenco"/>
        <w:rPr>
          <w:rFonts w:ascii="Aptos" w:hAnsi="Aptos"/>
          <w:sz w:val="20"/>
          <w:szCs w:val="20"/>
        </w:rPr>
      </w:pPr>
    </w:p>
    <w:p w14:paraId="662F4FE2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--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Postcondizioni</w:t>
      </w:r>
      <w:proofErr w:type="spellEnd"/>
    </w:p>
    <w:p w14:paraId="480DDAF9" w14:textId="529CB43C" w:rsid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post: result =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Movie.allInstances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()-&gt;</w:t>
      </w:r>
      <w:proofErr w:type="gramStart"/>
      <w:r w:rsidRPr="002C54D5">
        <w:rPr>
          <w:rFonts w:ascii="Aptos" w:hAnsi="Aptos"/>
          <w:sz w:val="20"/>
          <w:szCs w:val="20"/>
          <w:lang w:val="en-US"/>
        </w:rPr>
        <w:t>select(</w:t>
      </w:r>
      <w:proofErr w:type="gramEnd"/>
      <w:r w:rsidRPr="002C54D5">
        <w:rPr>
          <w:rFonts w:ascii="Aptos" w:hAnsi="Aptos"/>
          <w:sz w:val="20"/>
          <w:szCs w:val="20"/>
          <w:lang w:val="en-US"/>
        </w:rPr>
        <w:t xml:space="preserve">m |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m.title.contains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(query)</w:t>
      </w:r>
    </w:p>
    <w:p w14:paraId="391C9150" w14:textId="77777777" w:rsidR="002731EC" w:rsidRPr="002C54D5" w:rsidRDefault="002731EC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</w:p>
    <w:p w14:paraId="1CF6FCC5" w14:textId="05EB8650" w:rsidR="002C54D5" w:rsidRPr="002731EC" w:rsidRDefault="002C54D5" w:rsidP="002731EC">
      <w:pPr>
        <w:pStyle w:val="Paragrafoelenco"/>
        <w:numPr>
          <w:ilvl w:val="0"/>
          <w:numId w:val="96"/>
        </w:numPr>
        <w:rPr>
          <w:rFonts w:ascii="Aptos" w:hAnsi="Aptos"/>
          <w:sz w:val="28"/>
          <w:szCs w:val="28"/>
          <w:lang w:val="en-US"/>
        </w:rPr>
      </w:pPr>
      <w:r w:rsidRPr="002731EC">
        <w:rPr>
          <w:rFonts w:ascii="Aptos" w:hAnsi="Aptos"/>
          <w:sz w:val="28"/>
          <w:szCs w:val="28"/>
          <w:lang w:val="en-US"/>
        </w:rPr>
        <w:t>Order management</w:t>
      </w:r>
    </w:p>
    <w:p w14:paraId="7353A412" w14:textId="608813C9" w:rsidR="002C54D5" w:rsidRDefault="002C54D5" w:rsidP="002C54D5">
      <w:pPr>
        <w:pStyle w:val="Paragrafoelenco"/>
        <w:numPr>
          <w:ilvl w:val="1"/>
          <w:numId w:val="96"/>
        </w:numPr>
        <w:rPr>
          <w:rFonts w:ascii="Aptos" w:hAnsi="Aptos"/>
          <w:sz w:val="28"/>
          <w:szCs w:val="28"/>
          <w:lang w:val="en-US"/>
        </w:rPr>
      </w:pPr>
      <w:proofErr w:type="spellStart"/>
      <w:r>
        <w:rPr>
          <w:rFonts w:ascii="Aptos" w:hAnsi="Aptos"/>
          <w:sz w:val="28"/>
          <w:szCs w:val="28"/>
          <w:lang w:val="en-US"/>
        </w:rPr>
        <w:t>Aggiungi</w:t>
      </w:r>
      <w:proofErr w:type="spellEnd"/>
      <w:r>
        <w:rPr>
          <w:rFonts w:ascii="Aptos" w:hAnsi="Aptos"/>
          <w:sz w:val="28"/>
          <w:szCs w:val="28"/>
          <w:lang w:val="en-US"/>
        </w:rPr>
        <w:t xml:space="preserve"> al </w:t>
      </w:r>
      <w:proofErr w:type="spellStart"/>
      <w:r>
        <w:rPr>
          <w:rFonts w:ascii="Aptos" w:hAnsi="Aptos"/>
          <w:sz w:val="28"/>
          <w:szCs w:val="28"/>
          <w:lang w:val="en-US"/>
        </w:rPr>
        <w:t>carrello</w:t>
      </w:r>
      <w:proofErr w:type="spellEnd"/>
    </w:p>
    <w:p w14:paraId="437F5976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context </w:t>
      </w:r>
      <w:proofErr w:type="gramStart"/>
      <w:r w:rsidRPr="002C54D5">
        <w:rPr>
          <w:rFonts w:ascii="Aptos" w:hAnsi="Aptos"/>
          <w:sz w:val="20"/>
          <w:szCs w:val="20"/>
          <w:lang w:val="en-US"/>
        </w:rPr>
        <w:t>Cart::</w:t>
      </w:r>
      <w:proofErr w:type="spellStart"/>
      <w:proofErr w:type="gramEnd"/>
      <w:r w:rsidRPr="002C54D5">
        <w:rPr>
          <w:rFonts w:ascii="Aptos" w:hAnsi="Aptos"/>
          <w:sz w:val="20"/>
          <w:szCs w:val="20"/>
          <w:lang w:val="en-US"/>
        </w:rPr>
        <w:t>addToCart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(user: User, movie: Movie): Boolean</w:t>
      </w:r>
    </w:p>
    <w:p w14:paraId="0797DC10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--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Precondizioni</w:t>
      </w:r>
      <w:proofErr w:type="spellEnd"/>
    </w:p>
    <w:p w14:paraId="67E1FD45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pre: not </w:t>
      </w:r>
      <w:proofErr w:type="spellStart"/>
      <w:proofErr w:type="gramStart"/>
      <w:r w:rsidRPr="002C54D5">
        <w:rPr>
          <w:rFonts w:ascii="Aptos" w:hAnsi="Aptos"/>
          <w:sz w:val="20"/>
          <w:szCs w:val="20"/>
          <w:lang w:val="en-US"/>
        </w:rPr>
        <w:t>user.cart</w:t>
      </w:r>
      <w:proofErr w:type="gramEnd"/>
      <w:r w:rsidRPr="002C54D5">
        <w:rPr>
          <w:rFonts w:ascii="Aptos" w:hAnsi="Aptos"/>
          <w:sz w:val="20"/>
          <w:szCs w:val="20"/>
          <w:lang w:val="en-US"/>
        </w:rPr>
        <w:t>.items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-&gt;includes(movie)</w:t>
      </w:r>
    </w:p>
    <w:p w14:paraId="63BE2764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pre: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Catalogue.allInstances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()-&gt;</w:t>
      </w:r>
      <w:proofErr w:type="gramStart"/>
      <w:r w:rsidRPr="002C54D5">
        <w:rPr>
          <w:rFonts w:ascii="Aptos" w:hAnsi="Aptos"/>
          <w:sz w:val="20"/>
          <w:szCs w:val="20"/>
          <w:lang w:val="en-US"/>
        </w:rPr>
        <w:t>exists(</w:t>
      </w:r>
      <w:proofErr w:type="gramEnd"/>
      <w:r w:rsidRPr="002C54D5">
        <w:rPr>
          <w:rFonts w:ascii="Aptos" w:hAnsi="Aptos"/>
          <w:sz w:val="20"/>
          <w:szCs w:val="20"/>
          <w:lang w:val="en-US"/>
        </w:rPr>
        <w:t xml:space="preserve">c |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c.movies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-&gt;includes(movie))</w:t>
      </w:r>
    </w:p>
    <w:p w14:paraId="10FA13AD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</w:p>
    <w:p w14:paraId="64D1A059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--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Postcondizioni</w:t>
      </w:r>
      <w:proofErr w:type="spellEnd"/>
    </w:p>
    <w:p w14:paraId="590161A1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post: </w:t>
      </w:r>
      <w:proofErr w:type="spellStart"/>
      <w:proofErr w:type="gramStart"/>
      <w:r w:rsidRPr="002C54D5">
        <w:rPr>
          <w:rFonts w:ascii="Aptos" w:hAnsi="Aptos"/>
          <w:sz w:val="20"/>
          <w:szCs w:val="20"/>
          <w:lang w:val="en-US"/>
        </w:rPr>
        <w:t>user.cart</w:t>
      </w:r>
      <w:proofErr w:type="gramEnd"/>
      <w:r w:rsidRPr="002C54D5">
        <w:rPr>
          <w:rFonts w:ascii="Aptos" w:hAnsi="Aptos"/>
          <w:sz w:val="20"/>
          <w:szCs w:val="20"/>
          <w:lang w:val="en-US"/>
        </w:rPr>
        <w:t>.items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-&gt;includes(movie)</w:t>
      </w:r>
    </w:p>
    <w:p w14:paraId="250B3B86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</w:p>
    <w:p w14:paraId="3AF75BF2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context </w:t>
      </w:r>
      <w:proofErr w:type="gramStart"/>
      <w:r w:rsidRPr="002C54D5">
        <w:rPr>
          <w:rFonts w:ascii="Aptos" w:hAnsi="Aptos"/>
          <w:sz w:val="20"/>
          <w:szCs w:val="20"/>
          <w:lang w:val="en-US"/>
        </w:rPr>
        <w:t>Cart::</w:t>
      </w:r>
      <w:proofErr w:type="spellStart"/>
      <w:proofErr w:type="gramEnd"/>
      <w:r w:rsidRPr="002C54D5">
        <w:rPr>
          <w:rFonts w:ascii="Aptos" w:hAnsi="Aptos"/>
          <w:sz w:val="20"/>
          <w:szCs w:val="20"/>
          <w:lang w:val="en-US"/>
        </w:rPr>
        <w:t>removeFromCart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(user: User, movie: Movie): Boolean</w:t>
      </w:r>
    </w:p>
    <w:p w14:paraId="3E8F2BB4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  <w:r w:rsidRPr="002C54D5">
        <w:rPr>
          <w:rFonts w:ascii="Aptos" w:hAnsi="Aptos"/>
          <w:sz w:val="20"/>
          <w:szCs w:val="20"/>
        </w:rPr>
        <w:t>-- Precondizioni</w:t>
      </w:r>
    </w:p>
    <w:p w14:paraId="158C7B99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  <w:proofErr w:type="spellStart"/>
      <w:r w:rsidRPr="002C54D5">
        <w:rPr>
          <w:rFonts w:ascii="Aptos" w:hAnsi="Aptos"/>
          <w:sz w:val="20"/>
          <w:szCs w:val="20"/>
        </w:rPr>
        <w:t>pre</w:t>
      </w:r>
      <w:proofErr w:type="spellEnd"/>
      <w:r w:rsidRPr="002C54D5">
        <w:rPr>
          <w:rFonts w:ascii="Aptos" w:hAnsi="Aptos"/>
          <w:sz w:val="20"/>
          <w:szCs w:val="20"/>
        </w:rPr>
        <w:t xml:space="preserve">: </w:t>
      </w:r>
      <w:proofErr w:type="spellStart"/>
      <w:proofErr w:type="gramStart"/>
      <w:r w:rsidRPr="002C54D5">
        <w:rPr>
          <w:rFonts w:ascii="Aptos" w:hAnsi="Aptos"/>
          <w:sz w:val="20"/>
          <w:szCs w:val="20"/>
        </w:rPr>
        <w:t>user.cart</w:t>
      </w:r>
      <w:proofErr w:type="gramEnd"/>
      <w:r w:rsidRPr="002C54D5">
        <w:rPr>
          <w:rFonts w:ascii="Aptos" w:hAnsi="Aptos"/>
          <w:sz w:val="20"/>
          <w:szCs w:val="20"/>
        </w:rPr>
        <w:t>.items</w:t>
      </w:r>
      <w:proofErr w:type="spellEnd"/>
      <w:r w:rsidRPr="002C54D5">
        <w:rPr>
          <w:rFonts w:ascii="Aptos" w:hAnsi="Aptos"/>
          <w:sz w:val="20"/>
          <w:szCs w:val="20"/>
        </w:rPr>
        <w:t>-&gt;</w:t>
      </w:r>
      <w:proofErr w:type="spellStart"/>
      <w:r w:rsidRPr="002C54D5">
        <w:rPr>
          <w:rFonts w:ascii="Aptos" w:hAnsi="Aptos"/>
          <w:sz w:val="20"/>
          <w:szCs w:val="20"/>
        </w:rPr>
        <w:t>includes</w:t>
      </w:r>
      <w:proofErr w:type="spellEnd"/>
      <w:r w:rsidRPr="002C54D5">
        <w:rPr>
          <w:rFonts w:ascii="Aptos" w:hAnsi="Aptos"/>
          <w:sz w:val="20"/>
          <w:szCs w:val="20"/>
        </w:rPr>
        <w:t>(movie)</w:t>
      </w:r>
    </w:p>
    <w:p w14:paraId="496E62F0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</w:p>
    <w:p w14:paraId="2AD68088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  <w:r w:rsidRPr="002C54D5">
        <w:rPr>
          <w:rFonts w:ascii="Aptos" w:hAnsi="Aptos"/>
          <w:sz w:val="20"/>
          <w:szCs w:val="20"/>
        </w:rPr>
        <w:t xml:space="preserve">-- </w:t>
      </w:r>
      <w:proofErr w:type="spellStart"/>
      <w:r w:rsidRPr="002C54D5">
        <w:rPr>
          <w:rFonts w:ascii="Aptos" w:hAnsi="Aptos"/>
          <w:sz w:val="20"/>
          <w:szCs w:val="20"/>
        </w:rPr>
        <w:t>Postcondizioni</w:t>
      </w:r>
      <w:proofErr w:type="spellEnd"/>
    </w:p>
    <w:p w14:paraId="66F614CF" w14:textId="020DB81A" w:rsid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post: not </w:t>
      </w:r>
      <w:proofErr w:type="spellStart"/>
      <w:proofErr w:type="gramStart"/>
      <w:r w:rsidRPr="002C54D5">
        <w:rPr>
          <w:rFonts w:ascii="Aptos" w:hAnsi="Aptos"/>
          <w:sz w:val="20"/>
          <w:szCs w:val="20"/>
          <w:lang w:val="en-US"/>
        </w:rPr>
        <w:t>user.cart</w:t>
      </w:r>
      <w:proofErr w:type="gramEnd"/>
      <w:r w:rsidRPr="002C54D5">
        <w:rPr>
          <w:rFonts w:ascii="Aptos" w:hAnsi="Aptos"/>
          <w:sz w:val="20"/>
          <w:szCs w:val="20"/>
          <w:lang w:val="en-US"/>
        </w:rPr>
        <w:t>.items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-&gt;includes(movie)</w:t>
      </w:r>
    </w:p>
    <w:p w14:paraId="577C07D4" w14:textId="77777777" w:rsid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</w:p>
    <w:p w14:paraId="1341354C" w14:textId="006A8504" w:rsidR="002C54D5" w:rsidRDefault="002C54D5" w:rsidP="002C54D5">
      <w:pPr>
        <w:pStyle w:val="Paragrafoelenco"/>
        <w:numPr>
          <w:ilvl w:val="1"/>
          <w:numId w:val="96"/>
        </w:numPr>
        <w:rPr>
          <w:rFonts w:ascii="Aptos" w:hAnsi="Aptos"/>
          <w:sz w:val="28"/>
          <w:szCs w:val="28"/>
          <w:lang w:val="en-US"/>
        </w:rPr>
      </w:pPr>
      <w:proofErr w:type="spellStart"/>
      <w:r>
        <w:rPr>
          <w:rFonts w:ascii="Aptos" w:hAnsi="Aptos"/>
          <w:sz w:val="28"/>
          <w:szCs w:val="28"/>
          <w:lang w:val="en-US"/>
        </w:rPr>
        <w:t>Rimuovi</w:t>
      </w:r>
      <w:proofErr w:type="spellEnd"/>
      <w:r>
        <w:rPr>
          <w:rFonts w:ascii="Aptos" w:hAnsi="Aptos"/>
          <w:sz w:val="28"/>
          <w:szCs w:val="28"/>
          <w:lang w:val="en-US"/>
        </w:rPr>
        <w:t xml:space="preserve"> dal </w:t>
      </w:r>
      <w:proofErr w:type="spellStart"/>
      <w:r>
        <w:rPr>
          <w:rFonts w:ascii="Aptos" w:hAnsi="Aptos"/>
          <w:sz w:val="28"/>
          <w:szCs w:val="28"/>
          <w:lang w:val="en-US"/>
        </w:rPr>
        <w:t>carrello</w:t>
      </w:r>
      <w:proofErr w:type="spellEnd"/>
    </w:p>
    <w:p w14:paraId="154E4318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context </w:t>
      </w:r>
      <w:proofErr w:type="gramStart"/>
      <w:r w:rsidRPr="002C54D5">
        <w:rPr>
          <w:rFonts w:ascii="Aptos" w:hAnsi="Aptos"/>
          <w:sz w:val="20"/>
          <w:szCs w:val="20"/>
          <w:lang w:val="en-US"/>
        </w:rPr>
        <w:t>Cart::</w:t>
      </w:r>
      <w:proofErr w:type="spellStart"/>
      <w:proofErr w:type="gramEnd"/>
      <w:r w:rsidRPr="002C54D5">
        <w:rPr>
          <w:rFonts w:ascii="Aptos" w:hAnsi="Aptos"/>
          <w:sz w:val="20"/>
          <w:szCs w:val="20"/>
          <w:lang w:val="en-US"/>
        </w:rPr>
        <w:t>removeFromCart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(user: User, movie: Movie): Boolean</w:t>
      </w:r>
    </w:p>
    <w:p w14:paraId="76709E9F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  <w:r w:rsidRPr="002C54D5">
        <w:rPr>
          <w:rFonts w:ascii="Aptos" w:hAnsi="Aptos"/>
          <w:sz w:val="20"/>
          <w:szCs w:val="20"/>
        </w:rPr>
        <w:t>-- Precondizioni</w:t>
      </w:r>
    </w:p>
    <w:p w14:paraId="59822EB9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  <w:proofErr w:type="spellStart"/>
      <w:r w:rsidRPr="002C54D5">
        <w:rPr>
          <w:rFonts w:ascii="Aptos" w:hAnsi="Aptos"/>
          <w:sz w:val="20"/>
          <w:szCs w:val="20"/>
        </w:rPr>
        <w:t>pre</w:t>
      </w:r>
      <w:proofErr w:type="spellEnd"/>
      <w:r w:rsidRPr="002C54D5">
        <w:rPr>
          <w:rFonts w:ascii="Aptos" w:hAnsi="Aptos"/>
          <w:sz w:val="20"/>
          <w:szCs w:val="20"/>
        </w:rPr>
        <w:t xml:space="preserve">: </w:t>
      </w:r>
      <w:proofErr w:type="spellStart"/>
      <w:proofErr w:type="gramStart"/>
      <w:r w:rsidRPr="002C54D5">
        <w:rPr>
          <w:rFonts w:ascii="Aptos" w:hAnsi="Aptos"/>
          <w:sz w:val="20"/>
          <w:szCs w:val="20"/>
        </w:rPr>
        <w:t>user.cart</w:t>
      </w:r>
      <w:proofErr w:type="gramEnd"/>
      <w:r w:rsidRPr="002C54D5">
        <w:rPr>
          <w:rFonts w:ascii="Aptos" w:hAnsi="Aptos"/>
          <w:sz w:val="20"/>
          <w:szCs w:val="20"/>
        </w:rPr>
        <w:t>.items</w:t>
      </w:r>
      <w:proofErr w:type="spellEnd"/>
      <w:r w:rsidRPr="002C54D5">
        <w:rPr>
          <w:rFonts w:ascii="Aptos" w:hAnsi="Aptos"/>
          <w:sz w:val="20"/>
          <w:szCs w:val="20"/>
        </w:rPr>
        <w:t>-&gt;</w:t>
      </w:r>
      <w:proofErr w:type="spellStart"/>
      <w:r w:rsidRPr="002C54D5">
        <w:rPr>
          <w:rFonts w:ascii="Aptos" w:hAnsi="Aptos"/>
          <w:sz w:val="20"/>
          <w:szCs w:val="20"/>
        </w:rPr>
        <w:t>includes</w:t>
      </w:r>
      <w:proofErr w:type="spellEnd"/>
      <w:r w:rsidRPr="002C54D5">
        <w:rPr>
          <w:rFonts w:ascii="Aptos" w:hAnsi="Aptos"/>
          <w:sz w:val="20"/>
          <w:szCs w:val="20"/>
        </w:rPr>
        <w:t>(movie) -- Il film deve essere nel carrello dell'utente</w:t>
      </w:r>
    </w:p>
    <w:p w14:paraId="72475DE0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</w:p>
    <w:p w14:paraId="36E93F14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  <w:r w:rsidRPr="002C54D5">
        <w:rPr>
          <w:rFonts w:ascii="Aptos" w:hAnsi="Aptos"/>
          <w:sz w:val="20"/>
          <w:szCs w:val="20"/>
        </w:rPr>
        <w:t xml:space="preserve">-- </w:t>
      </w:r>
      <w:proofErr w:type="spellStart"/>
      <w:r w:rsidRPr="002C54D5">
        <w:rPr>
          <w:rFonts w:ascii="Aptos" w:hAnsi="Aptos"/>
          <w:sz w:val="20"/>
          <w:szCs w:val="20"/>
        </w:rPr>
        <w:t>Postcondizioni</w:t>
      </w:r>
      <w:proofErr w:type="spellEnd"/>
    </w:p>
    <w:p w14:paraId="2D25C0E7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  <w:r w:rsidRPr="002C54D5">
        <w:rPr>
          <w:rFonts w:ascii="Aptos" w:hAnsi="Aptos"/>
          <w:sz w:val="20"/>
          <w:szCs w:val="20"/>
        </w:rPr>
        <w:t xml:space="preserve">post: </w:t>
      </w:r>
      <w:proofErr w:type="spellStart"/>
      <w:r w:rsidRPr="002C54D5">
        <w:rPr>
          <w:rFonts w:ascii="Aptos" w:hAnsi="Aptos"/>
          <w:sz w:val="20"/>
          <w:szCs w:val="20"/>
        </w:rPr>
        <w:t>not</w:t>
      </w:r>
      <w:proofErr w:type="spellEnd"/>
      <w:r w:rsidRPr="002C54D5">
        <w:rPr>
          <w:rFonts w:ascii="Aptos" w:hAnsi="Aptos"/>
          <w:sz w:val="20"/>
          <w:szCs w:val="20"/>
        </w:rPr>
        <w:t xml:space="preserve"> </w:t>
      </w:r>
      <w:proofErr w:type="spellStart"/>
      <w:proofErr w:type="gramStart"/>
      <w:r w:rsidRPr="002C54D5">
        <w:rPr>
          <w:rFonts w:ascii="Aptos" w:hAnsi="Aptos"/>
          <w:sz w:val="20"/>
          <w:szCs w:val="20"/>
        </w:rPr>
        <w:t>user.cart</w:t>
      </w:r>
      <w:proofErr w:type="gramEnd"/>
      <w:r w:rsidRPr="002C54D5">
        <w:rPr>
          <w:rFonts w:ascii="Aptos" w:hAnsi="Aptos"/>
          <w:sz w:val="20"/>
          <w:szCs w:val="20"/>
        </w:rPr>
        <w:t>.items</w:t>
      </w:r>
      <w:proofErr w:type="spellEnd"/>
      <w:r w:rsidRPr="002C54D5">
        <w:rPr>
          <w:rFonts w:ascii="Aptos" w:hAnsi="Aptos"/>
          <w:sz w:val="20"/>
          <w:szCs w:val="20"/>
        </w:rPr>
        <w:t>-&gt;</w:t>
      </w:r>
      <w:proofErr w:type="spellStart"/>
      <w:r w:rsidRPr="002C54D5">
        <w:rPr>
          <w:rFonts w:ascii="Aptos" w:hAnsi="Aptos"/>
          <w:sz w:val="20"/>
          <w:szCs w:val="20"/>
        </w:rPr>
        <w:t>includes</w:t>
      </w:r>
      <w:proofErr w:type="spellEnd"/>
      <w:r w:rsidRPr="002C54D5">
        <w:rPr>
          <w:rFonts w:ascii="Aptos" w:hAnsi="Aptos"/>
          <w:sz w:val="20"/>
          <w:szCs w:val="20"/>
        </w:rPr>
        <w:t>(movie) -- Il film viene rimosso dal carrello</w:t>
      </w:r>
    </w:p>
    <w:p w14:paraId="1A6B6D49" w14:textId="1C662135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  <w:r w:rsidRPr="002C54D5">
        <w:rPr>
          <w:rFonts w:ascii="Aptos" w:hAnsi="Aptos"/>
          <w:sz w:val="20"/>
          <w:szCs w:val="20"/>
        </w:rPr>
        <w:t xml:space="preserve">post: </w:t>
      </w:r>
      <w:proofErr w:type="spellStart"/>
      <w:proofErr w:type="gramStart"/>
      <w:r w:rsidRPr="002C54D5">
        <w:rPr>
          <w:rFonts w:ascii="Aptos" w:hAnsi="Aptos"/>
          <w:sz w:val="20"/>
          <w:szCs w:val="20"/>
        </w:rPr>
        <w:t>user.cart</w:t>
      </w:r>
      <w:proofErr w:type="gramEnd"/>
      <w:r w:rsidRPr="002C54D5">
        <w:rPr>
          <w:rFonts w:ascii="Aptos" w:hAnsi="Aptos"/>
          <w:sz w:val="20"/>
          <w:szCs w:val="20"/>
        </w:rPr>
        <w:t>.items</w:t>
      </w:r>
      <w:proofErr w:type="spellEnd"/>
      <w:r w:rsidRPr="002C54D5">
        <w:rPr>
          <w:rFonts w:ascii="Aptos" w:hAnsi="Aptos"/>
          <w:sz w:val="20"/>
          <w:szCs w:val="20"/>
        </w:rPr>
        <w:t xml:space="preserve"> = @pre.user.cart.items - movie -- Gli altri film nel carrello rimangono invariati</w:t>
      </w:r>
    </w:p>
    <w:p w14:paraId="304FA902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</w:p>
    <w:p w14:paraId="0DCE4125" w14:textId="77777777" w:rsidR="002731EC" w:rsidRDefault="002731EC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br w:type="page"/>
      </w:r>
    </w:p>
    <w:p w14:paraId="4D06D816" w14:textId="60BB558F" w:rsidR="002C54D5" w:rsidRDefault="002C54D5" w:rsidP="002C54D5">
      <w:pPr>
        <w:pStyle w:val="Paragrafoelenco"/>
        <w:numPr>
          <w:ilvl w:val="1"/>
          <w:numId w:val="96"/>
        </w:numPr>
        <w:rPr>
          <w:rFonts w:ascii="Aptos" w:hAnsi="Aptos"/>
          <w:sz w:val="28"/>
          <w:szCs w:val="28"/>
          <w:lang w:val="en-US"/>
        </w:rPr>
      </w:pPr>
      <w:proofErr w:type="spellStart"/>
      <w:r>
        <w:rPr>
          <w:rFonts w:ascii="Aptos" w:hAnsi="Aptos"/>
          <w:sz w:val="28"/>
          <w:szCs w:val="28"/>
          <w:lang w:val="en-US"/>
        </w:rPr>
        <w:lastRenderedPageBreak/>
        <w:t>Effettua</w:t>
      </w:r>
      <w:proofErr w:type="spellEnd"/>
      <w:r>
        <w:rPr>
          <w:rFonts w:ascii="Aptos" w:hAnsi="Aptos"/>
          <w:sz w:val="28"/>
          <w:szCs w:val="28"/>
          <w:lang w:val="en-US"/>
        </w:rPr>
        <w:t xml:space="preserve"> </w:t>
      </w:r>
      <w:proofErr w:type="spellStart"/>
      <w:r>
        <w:rPr>
          <w:rFonts w:ascii="Aptos" w:hAnsi="Aptos"/>
          <w:sz w:val="28"/>
          <w:szCs w:val="28"/>
          <w:lang w:val="en-US"/>
        </w:rPr>
        <w:t>ordine</w:t>
      </w:r>
      <w:proofErr w:type="spellEnd"/>
    </w:p>
    <w:p w14:paraId="1AE93A62" w14:textId="04CC715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context </w:t>
      </w:r>
      <w:proofErr w:type="gramStart"/>
      <w:r w:rsidRPr="002C54D5">
        <w:rPr>
          <w:rFonts w:ascii="Aptos" w:hAnsi="Aptos"/>
          <w:sz w:val="20"/>
          <w:szCs w:val="20"/>
          <w:lang w:val="en-US"/>
        </w:rPr>
        <w:t>Order::</w:t>
      </w:r>
      <w:proofErr w:type="spellStart"/>
      <w:proofErr w:type="gramEnd"/>
      <w:r>
        <w:rPr>
          <w:rFonts w:ascii="Aptos" w:hAnsi="Aptos"/>
          <w:sz w:val="20"/>
          <w:szCs w:val="20"/>
          <w:lang w:val="en-US"/>
        </w:rPr>
        <w:t>place</w:t>
      </w:r>
      <w:r w:rsidRPr="002C54D5">
        <w:rPr>
          <w:rFonts w:ascii="Aptos" w:hAnsi="Aptos"/>
          <w:sz w:val="20"/>
          <w:szCs w:val="20"/>
          <w:lang w:val="en-US"/>
        </w:rPr>
        <w:t>Order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(user: User): Boolean</w:t>
      </w:r>
    </w:p>
    <w:p w14:paraId="007190CE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  <w:r w:rsidRPr="002C54D5">
        <w:rPr>
          <w:rFonts w:ascii="Aptos" w:hAnsi="Aptos"/>
          <w:sz w:val="20"/>
          <w:szCs w:val="20"/>
        </w:rPr>
        <w:t>-- Precondizioni</w:t>
      </w:r>
    </w:p>
    <w:p w14:paraId="1FCCEFEA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  <w:proofErr w:type="spellStart"/>
      <w:r w:rsidRPr="002C54D5">
        <w:rPr>
          <w:rFonts w:ascii="Aptos" w:hAnsi="Aptos"/>
          <w:sz w:val="20"/>
          <w:szCs w:val="20"/>
        </w:rPr>
        <w:t>pre</w:t>
      </w:r>
      <w:proofErr w:type="spellEnd"/>
      <w:r w:rsidRPr="002C54D5">
        <w:rPr>
          <w:rFonts w:ascii="Aptos" w:hAnsi="Aptos"/>
          <w:sz w:val="20"/>
          <w:szCs w:val="20"/>
        </w:rPr>
        <w:t xml:space="preserve">: </w:t>
      </w:r>
      <w:proofErr w:type="spellStart"/>
      <w:proofErr w:type="gramStart"/>
      <w:r w:rsidRPr="002C54D5">
        <w:rPr>
          <w:rFonts w:ascii="Aptos" w:hAnsi="Aptos"/>
          <w:sz w:val="20"/>
          <w:szCs w:val="20"/>
        </w:rPr>
        <w:t>user.cart</w:t>
      </w:r>
      <w:proofErr w:type="gramEnd"/>
      <w:r w:rsidRPr="002C54D5">
        <w:rPr>
          <w:rFonts w:ascii="Aptos" w:hAnsi="Aptos"/>
          <w:sz w:val="20"/>
          <w:szCs w:val="20"/>
        </w:rPr>
        <w:t>.items</w:t>
      </w:r>
      <w:proofErr w:type="spellEnd"/>
      <w:r w:rsidRPr="002C54D5">
        <w:rPr>
          <w:rFonts w:ascii="Aptos" w:hAnsi="Aptos"/>
          <w:sz w:val="20"/>
          <w:szCs w:val="20"/>
        </w:rPr>
        <w:t>-&gt;</w:t>
      </w:r>
      <w:proofErr w:type="spellStart"/>
      <w:r w:rsidRPr="002C54D5">
        <w:rPr>
          <w:rFonts w:ascii="Aptos" w:hAnsi="Aptos"/>
          <w:sz w:val="20"/>
          <w:szCs w:val="20"/>
        </w:rPr>
        <w:t>notEmpty</w:t>
      </w:r>
      <w:proofErr w:type="spellEnd"/>
      <w:r w:rsidRPr="002C54D5">
        <w:rPr>
          <w:rFonts w:ascii="Aptos" w:hAnsi="Aptos"/>
          <w:sz w:val="20"/>
          <w:szCs w:val="20"/>
        </w:rPr>
        <w:t>()</w:t>
      </w:r>
    </w:p>
    <w:p w14:paraId="141CA144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</w:p>
    <w:p w14:paraId="29636C58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--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Postcondizioni</w:t>
      </w:r>
      <w:proofErr w:type="spellEnd"/>
    </w:p>
    <w:p w14:paraId="6640401C" w14:textId="77777777" w:rsidR="002C54D5" w:rsidRP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2C54D5">
        <w:rPr>
          <w:rFonts w:ascii="Aptos" w:hAnsi="Aptos"/>
          <w:sz w:val="20"/>
          <w:szCs w:val="20"/>
          <w:lang w:val="en-US"/>
        </w:rPr>
        <w:t xml:space="preserve">post: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Order.allInstances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()-&gt;</w:t>
      </w:r>
      <w:proofErr w:type="gramStart"/>
      <w:r w:rsidRPr="002C54D5">
        <w:rPr>
          <w:rFonts w:ascii="Aptos" w:hAnsi="Aptos"/>
          <w:sz w:val="20"/>
          <w:szCs w:val="20"/>
          <w:lang w:val="en-US"/>
        </w:rPr>
        <w:t>exists(</w:t>
      </w:r>
      <w:proofErr w:type="gramEnd"/>
      <w:r w:rsidRPr="002C54D5">
        <w:rPr>
          <w:rFonts w:ascii="Aptos" w:hAnsi="Aptos"/>
          <w:sz w:val="20"/>
          <w:szCs w:val="20"/>
          <w:lang w:val="en-US"/>
        </w:rPr>
        <w:t xml:space="preserve">o |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o.user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 = user and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o.items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 xml:space="preserve"> = </w:t>
      </w:r>
      <w:proofErr w:type="spellStart"/>
      <w:r w:rsidRPr="002C54D5">
        <w:rPr>
          <w:rFonts w:ascii="Aptos" w:hAnsi="Aptos"/>
          <w:sz w:val="20"/>
          <w:szCs w:val="20"/>
          <w:lang w:val="en-US"/>
        </w:rPr>
        <w:t>user.cart.items</w:t>
      </w:r>
      <w:proofErr w:type="spellEnd"/>
      <w:r w:rsidRPr="002C54D5">
        <w:rPr>
          <w:rFonts w:ascii="Aptos" w:hAnsi="Aptos"/>
          <w:sz w:val="20"/>
          <w:szCs w:val="20"/>
          <w:lang w:val="en-US"/>
        </w:rPr>
        <w:t>)</w:t>
      </w:r>
    </w:p>
    <w:p w14:paraId="346B930D" w14:textId="49E871B3" w:rsidR="002C54D5" w:rsidRDefault="002C54D5" w:rsidP="002C54D5">
      <w:pPr>
        <w:pStyle w:val="Paragrafoelenco"/>
        <w:ind w:left="1440"/>
        <w:rPr>
          <w:rFonts w:ascii="Aptos" w:hAnsi="Aptos"/>
          <w:sz w:val="20"/>
          <w:szCs w:val="20"/>
        </w:rPr>
      </w:pPr>
      <w:r w:rsidRPr="002C54D5">
        <w:rPr>
          <w:rFonts w:ascii="Aptos" w:hAnsi="Aptos"/>
          <w:sz w:val="20"/>
          <w:szCs w:val="20"/>
        </w:rPr>
        <w:t xml:space="preserve">post: </w:t>
      </w:r>
      <w:proofErr w:type="spellStart"/>
      <w:proofErr w:type="gramStart"/>
      <w:r w:rsidRPr="002C54D5">
        <w:rPr>
          <w:rFonts w:ascii="Aptos" w:hAnsi="Aptos"/>
          <w:sz w:val="20"/>
          <w:szCs w:val="20"/>
        </w:rPr>
        <w:t>user.cart</w:t>
      </w:r>
      <w:proofErr w:type="gramEnd"/>
      <w:r w:rsidRPr="002C54D5">
        <w:rPr>
          <w:rFonts w:ascii="Aptos" w:hAnsi="Aptos"/>
          <w:sz w:val="20"/>
          <w:szCs w:val="20"/>
        </w:rPr>
        <w:t>.items</w:t>
      </w:r>
      <w:proofErr w:type="spellEnd"/>
      <w:r w:rsidRPr="002C54D5">
        <w:rPr>
          <w:rFonts w:ascii="Aptos" w:hAnsi="Aptos"/>
          <w:sz w:val="20"/>
          <w:szCs w:val="20"/>
        </w:rPr>
        <w:t>-&gt;</w:t>
      </w:r>
      <w:proofErr w:type="spellStart"/>
      <w:r w:rsidRPr="002C54D5">
        <w:rPr>
          <w:rFonts w:ascii="Aptos" w:hAnsi="Aptos"/>
          <w:sz w:val="20"/>
          <w:szCs w:val="20"/>
        </w:rPr>
        <w:t>isEmpty</w:t>
      </w:r>
      <w:proofErr w:type="spellEnd"/>
      <w:r w:rsidRPr="002C54D5">
        <w:rPr>
          <w:rFonts w:ascii="Aptos" w:hAnsi="Aptos"/>
          <w:sz w:val="20"/>
          <w:szCs w:val="20"/>
        </w:rPr>
        <w:t>() -- Il carrello viene svuotato dopo l'ordine</w:t>
      </w:r>
    </w:p>
    <w:p w14:paraId="44494EC1" w14:textId="77777777" w:rsidR="00D476FC" w:rsidRDefault="00D476FC" w:rsidP="002C54D5">
      <w:pPr>
        <w:pStyle w:val="Paragrafoelenco"/>
        <w:ind w:left="1440"/>
        <w:rPr>
          <w:rFonts w:ascii="Aptos" w:hAnsi="Aptos"/>
          <w:sz w:val="20"/>
          <w:szCs w:val="20"/>
        </w:rPr>
      </w:pPr>
    </w:p>
    <w:p w14:paraId="1A9DB2DE" w14:textId="23233164" w:rsidR="00D476FC" w:rsidRDefault="00D476FC" w:rsidP="00D476FC">
      <w:pPr>
        <w:pStyle w:val="Paragrafoelenco"/>
        <w:numPr>
          <w:ilvl w:val="1"/>
          <w:numId w:val="96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Visualizza ordini</w:t>
      </w:r>
    </w:p>
    <w:p w14:paraId="22EC7435" w14:textId="77777777" w:rsidR="00D476FC" w:rsidRPr="00D476FC" w:rsidRDefault="00D476FC" w:rsidP="00D476FC">
      <w:pPr>
        <w:pStyle w:val="Paragrafoelenco"/>
        <w:ind w:left="1440"/>
        <w:rPr>
          <w:rFonts w:ascii="Aptos" w:hAnsi="Aptos"/>
          <w:sz w:val="20"/>
          <w:szCs w:val="20"/>
          <w:lang w:val="en-US"/>
        </w:rPr>
      </w:pPr>
      <w:r w:rsidRPr="00D476FC">
        <w:rPr>
          <w:rFonts w:ascii="Aptos" w:hAnsi="Aptos"/>
          <w:sz w:val="20"/>
          <w:szCs w:val="20"/>
          <w:lang w:val="en-US"/>
        </w:rPr>
        <w:t xml:space="preserve">context </w:t>
      </w:r>
      <w:proofErr w:type="gramStart"/>
      <w:r w:rsidRPr="00D476FC">
        <w:rPr>
          <w:rFonts w:ascii="Aptos" w:hAnsi="Aptos"/>
          <w:sz w:val="20"/>
          <w:szCs w:val="20"/>
          <w:lang w:val="en-US"/>
        </w:rPr>
        <w:t>Order::</w:t>
      </w:r>
      <w:proofErr w:type="spellStart"/>
      <w:proofErr w:type="gramEnd"/>
      <w:r w:rsidRPr="00D476FC">
        <w:rPr>
          <w:rFonts w:ascii="Aptos" w:hAnsi="Aptos"/>
          <w:sz w:val="20"/>
          <w:szCs w:val="20"/>
          <w:lang w:val="en-US"/>
        </w:rPr>
        <w:t>viewOrders</w:t>
      </w:r>
      <w:proofErr w:type="spellEnd"/>
      <w:r w:rsidRPr="00D476FC">
        <w:rPr>
          <w:rFonts w:ascii="Aptos" w:hAnsi="Aptos"/>
          <w:sz w:val="20"/>
          <w:szCs w:val="20"/>
          <w:lang w:val="en-US"/>
        </w:rPr>
        <w:t>(user: User): Set(Order)</w:t>
      </w:r>
    </w:p>
    <w:p w14:paraId="6432E893" w14:textId="77777777" w:rsidR="00D476FC" w:rsidRPr="00D476FC" w:rsidRDefault="00D476FC" w:rsidP="00D476FC">
      <w:pPr>
        <w:pStyle w:val="Paragrafoelenco"/>
        <w:ind w:left="1440"/>
        <w:rPr>
          <w:rFonts w:ascii="Aptos" w:hAnsi="Aptos"/>
          <w:sz w:val="20"/>
          <w:szCs w:val="20"/>
        </w:rPr>
      </w:pPr>
      <w:r w:rsidRPr="00D476FC">
        <w:rPr>
          <w:rFonts w:ascii="Aptos" w:hAnsi="Aptos"/>
          <w:sz w:val="20"/>
          <w:szCs w:val="20"/>
        </w:rPr>
        <w:t>-- Precondizioni</w:t>
      </w:r>
    </w:p>
    <w:p w14:paraId="101128A5" w14:textId="77777777" w:rsidR="00D476FC" w:rsidRPr="00D476FC" w:rsidRDefault="00D476FC" w:rsidP="00D476FC">
      <w:pPr>
        <w:pStyle w:val="Paragrafoelenco"/>
        <w:ind w:left="1440"/>
        <w:rPr>
          <w:rFonts w:ascii="Aptos" w:hAnsi="Aptos"/>
          <w:sz w:val="20"/>
          <w:szCs w:val="20"/>
        </w:rPr>
      </w:pPr>
      <w:proofErr w:type="spellStart"/>
      <w:r w:rsidRPr="00D476FC">
        <w:rPr>
          <w:rFonts w:ascii="Aptos" w:hAnsi="Aptos"/>
          <w:sz w:val="20"/>
          <w:szCs w:val="20"/>
        </w:rPr>
        <w:t>pre</w:t>
      </w:r>
      <w:proofErr w:type="spellEnd"/>
      <w:r w:rsidRPr="00D476FC">
        <w:rPr>
          <w:rFonts w:ascii="Aptos" w:hAnsi="Aptos"/>
          <w:sz w:val="20"/>
          <w:szCs w:val="20"/>
        </w:rPr>
        <w:t xml:space="preserve">: </w:t>
      </w:r>
      <w:proofErr w:type="spellStart"/>
      <w:r w:rsidRPr="00D476FC">
        <w:rPr>
          <w:rFonts w:ascii="Aptos" w:hAnsi="Aptos"/>
          <w:sz w:val="20"/>
          <w:szCs w:val="20"/>
        </w:rPr>
        <w:t>Order.allInstances</w:t>
      </w:r>
      <w:proofErr w:type="spellEnd"/>
      <w:proofErr w:type="gramStart"/>
      <w:r w:rsidRPr="00D476FC">
        <w:rPr>
          <w:rFonts w:ascii="Aptos" w:hAnsi="Aptos"/>
          <w:sz w:val="20"/>
          <w:szCs w:val="20"/>
        </w:rPr>
        <w:t>()-</w:t>
      </w:r>
      <w:proofErr w:type="gramEnd"/>
      <w:r w:rsidRPr="00D476FC">
        <w:rPr>
          <w:rFonts w:ascii="Aptos" w:hAnsi="Aptos"/>
          <w:sz w:val="20"/>
          <w:szCs w:val="20"/>
        </w:rPr>
        <w:t>&gt;</w:t>
      </w:r>
      <w:proofErr w:type="spellStart"/>
      <w:r w:rsidRPr="00D476FC">
        <w:rPr>
          <w:rFonts w:ascii="Aptos" w:hAnsi="Aptos"/>
          <w:sz w:val="20"/>
          <w:szCs w:val="20"/>
        </w:rPr>
        <w:t>exists</w:t>
      </w:r>
      <w:proofErr w:type="spellEnd"/>
      <w:r w:rsidRPr="00D476FC">
        <w:rPr>
          <w:rFonts w:ascii="Aptos" w:hAnsi="Aptos"/>
          <w:sz w:val="20"/>
          <w:szCs w:val="20"/>
        </w:rPr>
        <w:t xml:space="preserve">(o | </w:t>
      </w:r>
      <w:proofErr w:type="spellStart"/>
      <w:r w:rsidRPr="00D476FC">
        <w:rPr>
          <w:rFonts w:ascii="Aptos" w:hAnsi="Aptos"/>
          <w:sz w:val="20"/>
          <w:szCs w:val="20"/>
        </w:rPr>
        <w:t>o.user</w:t>
      </w:r>
      <w:proofErr w:type="spellEnd"/>
      <w:r w:rsidRPr="00D476FC">
        <w:rPr>
          <w:rFonts w:ascii="Aptos" w:hAnsi="Aptos"/>
          <w:sz w:val="20"/>
          <w:szCs w:val="20"/>
        </w:rPr>
        <w:t xml:space="preserve"> = user) -- Esistono ordini associati all'utente</w:t>
      </w:r>
    </w:p>
    <w:p w14:paraId="7D51023A" w14:textId="77777777" w:rsidR="00D476FC" w:rsidRPr="00D476FC" w:rsidRDefault="00D476FC" w:rsidP="00D476FC">
      <w:pPr>
        <w:pStyle w:val="Paragrafoelenco"/>
        <w:ind w:left="1440"/>
        <w:rPr>
          <w:rFonts w:ascii="Aptos" w:hAnsi="Aptos"/>
          <w:sz w:val="20"/>
          <w:szCs w:val="20"/>
        </w:rPr>
      </w:pPr>
    </w:p>
    <w:p w14:paraId="27CF656E" w14:textId="77777777" w:rsidR="00D476FC" w:rsidRPr="00D476FC" w:rsidRDefault="00D476FC" w:rsidP="00D476FC">
      <w:pPr>
        <w:pStyle w:val="Paragrafoelenco"/>
        <w:ind w:left="1440"/>
        <w:rPr>
          <w:rFonts w:ascii="Aptos" w:hAnsi="Aptos"/>
          <w:sz w:val="20"/>
          <w:szCs w:val="20"/>
        </w:rPr>
      </w:pPr>
      <w:r w:rsidRPr="00D476FC">
        <w:rPr>
          <w:rFonts w:ascii="Aptos" w:hAnsi="Aptos"/>
          <w:sz w:val="20"/>
          <w:szCs w:val="20"/>
        </w:rPr>
        <w:t xml:space="preserve">-- </w:t>
      </w:r>
      <w:proofErr w:type="spellStart"/>
      <w:r w:rsidRPr="00D476FC">
        <w:rPr>
          <w:rFonts w:ascii="Aptos" w:hAnsi="Aptos"/>
          <w:sz w:val="20"/>
          <w:szCs w:val="20"/>
        </w:rPr>
        <w:t>Postcondizioni</w:t>
      </w:r>
      <w:proofErr w:type="spellEnd"/>
    </w:p>
    <w:p w14:paraId="35B16694" w14:textId="5A72F843" w:rsidR="00D476FC" w:rsidRPr="00D476FC" w:rsidRDefault="00D476FC" w:rsidP="00D476FC">
      <w:pPr>
        <w:pStyle w:val="Paragrafoelenco"/>
        <w:ind w:left="1440"/>
        <w:rPr>
          <w:rFonts w:ascii="Aptos" w:hAnsi="Aptos"/>
          <w:sz w:val="20"/>
          <w:szCs w:val="20"/>
        </w:rPr>
      </w:pPr>
      <w:r w:rsidRPr="00D476FC">
        <w:rPr>
          <w:rFonts w:ascii="Aptos" w:hAnsi="Aptos"/>
          <w:sz w:val="20"/>
          <w:szCs w:val="20"/>
        </w:rPr>
        <w:t xml:space="preserve">post: </w:t>
      </w:r>
      <w:proofErr w:type="spellStart"/>
      <w:r w:rsidRPr="00D476FC">
        <w:rPr>
          <w:rFonts w:ascii="Aptos" w:hAnsi="Aptos"/>
          <w:sz w:val="20"/>
          <w:szCs w:val="20"/>
        </w:rPr>
        <w:t>result</w:t>
      </w:r>
      <w:proofErr w:type="spellEnd"/>
      <w:r w:rsidRPr="00D476FC">
        <w:rPr>
          <w:rFonts w:ascii="Aptos" w:hAnsi="Aptos"/>
          <w:sz w:val="20"/>
          <w:szCs w:val="20"/>
        </w:rPr>
        <w:t xml:space="preserve"> = </w:t>
      </w:r>
      <w:proofErr w:type="spellStart"/>
      <w:r w:rsidRPr="00D476FC">
        <w:rPr>
          <w:rFonts w:ascii="Aptos" w:hAnsi="Aptos"/>
          <w:sz w:val="20"/>
          <w:szCs w:val="20"/>
        </w:rPr>
        <w:t>Order.allInstances</w:t>
      </w:r>
      <w:proofErr w:type="spellEnd"/>
      <w:proofErr w:type="gramStart"/>
      <w:r w:rsidRPr="00D476FC">
        <w:rPr>
          <w:rFonts w:ascii="Aptos" w:hAnsi="Aptos"/>
          <w:sz w:val="20"/>
          <w:szCs w:val="20"/>
        </w:rPr>
        <w:t>()-</w:t>
      </w:r>
      <w:proofErr w:type="gramEnd"/>
      <w:r w:rsidRPr="00D476FC">
        <w:rPr>
          <w:rFonts w:ascii="Aptos" w:hAnsi="Aptos"/>
          <w:sz w:val="20"/>
          <w:szCs w:val="20"/>
        </w:rPr>
        <w:t>&gt;</w:t>
      </w:r>
      <w:proofErr w:type="spellStart"/>
      <w:r w:rsidRPr="00D476FC">
        <w:rPr>
          <w:rFonts w:ascii="Aptos" w:hAnsi="Aptos"/>
          <w:sz w:val="20"/>
          <w:szCs w:val="20"/>
        </w:rPr>
        <w:t>select</w:t>
      </w:r>
      <w:proofErr w:type="spellEnd"/>
      <w:r w:rsidRPr="00D476FC">
        <w:rPr>
          <w:rFonts w:ascii="Aptos" w:hAnsi="Aptos"/>
          <w:sz w:val="20"/>
          <w:szCs w:val="20"/>
        </w:rPr>
        <w:t xml:space="preserve">(o | </w:t>
      </w:r>
      <w:proofErr w:type="spellStart"/>
      <w:r w:rsidRPr="00D476FC">
        <w:rPr>
          <w:rFonts w:ascii="Aptos" w:hAnsi="Aptos"/>
          <w:sz w:val="20"/>
          <w:szCs w:val="20"/>
        </w:rPr>
        <w:t>o.user</w:t>
      </w:r>
      <w:proofErr w:type="spellEnd"/>
      <w:r w:rsidRPr="00D476FC">
        <w:rPr>
          <w:rFonts w:ascii="Aptos" w:hAnsi="Aptos"/>
          <w:sz w:val="20"/>
          <w:szCs w:val="20"/>
        </w:rPr>
        <w:t xml:space="preserve"> = user) -- Restituisce tutti gli ordini dell'utente</w:t>
      </w:r>
    </w:p>
    <w:p w14:paraId="44425775" w14:textId="77777777" w:rsidR="002C54D5" w:rsidRPr="002C54D5" w:rsidRDefault="002C54D5" w:rsidP="002C54D5">
      <w:pPr>
        <w:rPr>
          <w:rFonts w:ascii="Aptos" w:hAnsi="Aptos"/>
          <w:sz w:val="28"/>
          <w:szCs w:val="28"/>
          <w:lang w:val="en-US"/>
        </w:rPr>
      </w:pPr>
    </w:p>
    <w:sectPr w:rsidR="002C54D5" w:rsidRPr="002C54D5" w:rsidSect="00B517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6330F" w14:textId="77777777" w:rsidR="00801F8F" w:rsidRDefault="00801F8F">
      <w:r>
        <w:separator/>
      </w:r>
    </w:p>
  </w:endnote>
  <w:endnote w:type="continuationSeparator" w:id="0">
    <w:p w14:paraId="60B53E86" w14:textId="77777777" w:rsidR="00801F8F" w:rsidRDefault="00801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E6A3CAC" w14:textId="77777777" w:rsidTr="00472CF2">
      <w:trPr>
        <w:trHeight w:val="293"/>
      </w:trPr>
      <w:tc>
        <w:tcPr>
          <w:tcW w:w="3212" w:type="dxa"/>
          <w:vMerge w:val="restart"/>
        </w:tcPr>
        <w:p w14:paraId="6A9EDCB2" w14:textId="77777777" w:rsidR="008B36D5" w:rsidRPr="00472CF2" w:rsidRDefault="008B36D5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  <w:vMerge w:val="restart"/>
        </w:tcPr>
        <w:p w14:paraId="6B859677" w14:textId="77777777" w:rsidR="008B36D5" w:rsidRPr="00472CF2" w:rsidRDefault="008B36D5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7EEA5275" w14:textId="77777777" w:rsidR="008B36D5" w:rsidRPr="00472CF2" w:rsidRDefault="008B36D5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4CA6A186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9C3A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929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272C3" w:rsidRPr="00472CF2" w14:paraId="0FBE5111" w14:textId="77777777" w:rsidTr="008E3B9C">
      <w:trPr>
        <w:trHeight w:val="293"/>
      </w:trPr>
      <w:tc>
        <w:tcPr>
          <w:tcW w:w="3212" w:type="dxa"/>
        </w:tcPr>
        <w:p w14:paraId="424C8DAA" w14:textId="77777777" w:rsidR="004272C3" w:rsidRPr="00472CF2" w:rsidRDefault="004272C3" w:rsidP="004272C3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</w:tcPr>
        <w:p w14:paraId="0DE38A81" w14:textId="77777777" w:rsidR="004272C3" w:rsidRPr="00472CF2" w:rsidRDefault="004272C3" w:rsidP="004272C3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</w:tcPr>
        <w:p w14:paraId="6D451EDF" w14:textId="77777777" w:rsidR="004272C3" w:rsidRPr="00472CF2" w:rsidRDefault="004272C3" w:rsidP="004272C3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1F853DF8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108DC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41F7B" w14:textId="77777777" w:rsidR="00801F8F" w:rsidRDefault="00801F8F">
      <w:r>
        <w:separator/>
      </w:r>
    </w:p>
  </w:footnote>
  <w:footnote w:type="continuationSeparator" w:id="0">
    <w:p w14:paraId="115A1DE9" w14:textId="77777777" w:rsidR="00801F8F" w:rsidRDefault="00801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212EC27B" w14:textId="77777777" w:rsidTr="008A0C44">
      <w:trPr>
        <w:trHeight w:val="244"/>
      </w:trPr>
      <w:tc>
        <w:tcPr>
          <w:tcW w:w="6745" w:type="dxa"/>
          <w:vMerge w:val="restart"/>
        </w:tcPr>
        <w:p w14:paraId="5F3042E6" w14:textId="1F8D917C" w:rsidR="008B36D5" w:rsidRPr="008D4EC1" w:rsidRDefault="008B36D5" w:rsidP="00093D9B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 xml:space="preserve">Progetto: </w:t>
          </w:r>
          <w:proofErr w:type="spellStart"/>
          <w:r w:rsidR="00082792" w:rsidRPr="008D4EC1">
            <w:rPr>
              <w:rFonts w:ascii="Aptos" w:hAnsi="Aptos"/>
              <w:b w:val="0"/>
              <w:sz w:val="20"/>
            </w:rPr>
            <w:t>Mockbuster</w:t>
          </w:r>
          <w:proofErr w:type="spellEnd"/>
        </w:p>
      </w:tc>
      <w:tc>
        <w:tcPr>
          <w:tcW w:w="2892" w:type="dxa"/>
          <w:vMerge w:val="restart"/>
        </w:tcPr>
        <w:p w14:paraId="598367B7" w14:textId="2FFB9132" w:rsidR="008B36D5" w:rsidRPr="008D4EC1" w:rsidRDefault="008B36D5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>Versione:</w:t>
          </w:r>
          <w:r w:rsidR="00082792" w:rsidRPr="008D4EC1">
            <w:rPr>
              <w:rFonts w:ascii="Aptos" w:hAnsi="Aptos"/>
              <w:b w:val="0"/>
              <w:sz w:val="20"/>
            </w:rPr>
            <w:t xml:space="preserve"> </w:t>
          </w:r>
          <w:r w:rsidR="00A46527">
            <w:rPr>
              <w:rFonts w:ascii="Aptos" w:hAnsi="Aptos"/>
              <w:b w:val="0"/>
              <w:sz w:val="20"/>
            </w:rPr>
            <w:t>0</w:t>
          </w:r>
          <w:r w:rsidR="00F87222">
            <w:rPr>
              <w:rFonts w:ascii="Aptos" w:hAnsi="Aptos"/>
              <w:b w:val="0"/>
              <w:sz w:val="20"/>
            </w:rPr>
            <w:t>.1</w:t>
          </w:r>
        </w:p>
      </w:tc>
    </w:tr>
    <w:tr w:rsidR="008B36D5" w14:paraId="687880A2" w14:textId="77777777" w:rsidTr="008A0C44">
      <w:trPr>
        <w:trHeight w:val="244"/>
      </w:trPr>
      <w:tc>
        <w:tcPr>
          <w:tcW w:w="6745" w:type="dxa"/>
          <w:vMerge w:val="restart"/>
        </w:tcPr>
        <w:p w14:paraId="19E7AAD9" w14:textId="0B0B4574" w:rsidR="004F0C25" w:rsidRPr="008D4EC1" w:rsidRDefault="008B36D5" w:rsidP="00093D9B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Documento: </w:t>
          </w:r>
          <w:r w:rsidR="00565C90" w:rsidRPr="00565C90">
            <w:rPr>
              <w:rFonts w:ascii="Aptos" w:hAnsi="Aptos"/>
              <w:sz w:val="20"/>
            </w:rPr>
            <w:t>Test Plan</w:t>
          </w:r>
          <w:r w:rsidR="00565C90">
            <w:rPr>
              <w:rFonts w:ascii="Aptos" w:hAnsi="Aptos"/>
              <w:sz w:val="20"/>
            </w:rPr>
            <w:t xml:space="preserve"> </w:t>
          </w:r>
          <w:proofErr w:type="spellStart"/>
          <w:r w:rsidR="00292E36" w:rsidRPr="00292E36">
            <w:rPr>
              <w:rFonts w:ascii="Aptos" w:hAnsi="Aptos"/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</w:tcPr>
        <w:p w14:paraId="67920937" w14:textId="0B9A0E78" w:rsidR="008B36D5" w:rsidRPr="008D4EC1" w:rsidRDefault="004D1EA6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Data: </w:t>
          </w:r>
          <w:r w:rsidR="00565C90">
            <w:rPr>
              <w:rFonts w:ascii="Aptos" w:hAnsi="Aptos"/>
              <w:sz w:val="20"/>
            </w:rPr>
            <w:t>1</w:t>
          </w:r>
          <w:r w:rsidR="00F87222">
            <w:rPr>
              <w:rFonts w:ascii="Aptos" w:hAnsi="Aptos"/>
              <w:sz w:val="20"/>
            </w:rPr>
            <w:t>6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1</w:t>
          </w:r>
          <w:r w:rsidR="00565C90">
            <w:rPr>
              <w:rFonts w:ascii="Aptos" w:hAnsi="Aptos"/>
              <w:sz w:val="20"/>
            </w:rPr>
            <w:t>2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2024</w:t>
          </w:r>
        </w:p>
      </w:tc>
    </w:tr>
  </w:tbl>
  <w:p w14:paraId="71EBB824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26F4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93CEB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AEE15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9646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59.6pt;height:125.4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73723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D9235E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1A39D5"/>
    <w:multiLevelType w:val="hybridMultilevel"/>
    <w:tmpl w:val="1BC83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C01BE5"/>
    <w:multiLevelType w:val="hybridMultilevel"/>
    <w:tmpl w:val="B3FEC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D17D91"/>
    <w:multiLevelType w:val="multilevel"/>
    <w:tmpl w:val="FC0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4F4D8F"/>
    <w:multiLevelType w:val="hybridMultilevel"/>
    <w:tmpl w:val="57524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76CB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343A3B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107CC"/>
    <w:multiLevelType w:val="hybridMultilevel"/>
    <w:tmpl w:val="587CE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D34440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5191F"/>
    <w:multiLevelType w:val="multilevel"/>
    <w:tmpl w:val="CA6AF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0BD4374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801EFB"/>
    <w:multiLevelType w:val="hybridMultilevel"/>
    <w:tmpl w:val="7D0C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D70D1B"/>
    <w:multiLevelType w:val="hybridMultilevel"/>
    <w:tmpl w:val="F57C17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E34C60"/>
    <w:multiLevelType w:val="hybridMultilevel"/>
    <w:tmpl w:val="9F4A821E"/>
    <w:lvl w:ilvl="0" w:tplc="A89CD40E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FA40B1"/>
    <w:multiLevelType w:val="hybridMultilevel"/>
    <w:tmpl w:val="F3140F7C"/>
    <w:lvl w:ilvl="0" w:tplc="764A81C8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2941F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D33AF1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0542B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5B31A6"/>
    <w:multiLevelType w:val="hybridMultilevel"/>
    <w:tmpl w:val="E244F160"/>
    <w:lvl w:ilvl="0" w:tplc="294E1D42">
      <w:numFmt w:val="bullet"/>
      <w:lvlText w:val="–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622EEB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8F5322"/>
    <w:multiLevelType w:val="multilevel"/>
    <w:tmpl w:val="EC2C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FA5661"/>
    <w:multiLevelType w:val="multilevel"/>
    <w:tmpl w:val="A72A6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8" w15:restartNumberingAfterBreak="0">
    <w:nsid w:val="191328A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3775A8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D52857"/>
    <w:multiLevelType w:val="hybridMultilevel"/>
    <w:tmpl w:val="971EE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42059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DA424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277D79"/>
    <w:multiLevelType w:val="hybridMultilevel"/>
    <w:tmpl w:val="412CAC8A"/>
    <w:lvl w:ilvl="0" w:tplc="764A81C8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EBC3A8D"/>
    <w:multiLevelType w:val="multilevel"/>
    <w:tmpl w:val="DC3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20A04F2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540219"/>
    <w:multiLevelType w:val="hybridMultilevel"/>
    <w:tmpl w:val="61E06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5350F5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0A0315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4133E5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804C3F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E47B60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D9576FD"/>
    <w:multiLevelType w:val="multilevel"/>
    <w:tmpl w:val="4F4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9E52C3"/>
    <w:multiLevelType w:val="hybridMultilevel"/>
    <w:tmpl w:val="B4E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2150084"/>
    <w:multiLevelType w:val="multilevel"/>
    <w:tmpl w:val="C84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F80629"/>
    <w:multiLevelType w:val="hybridMultilevel"/>
    <w:tmpl w:val="23642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81366A0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035934"/>
    <w:multiLevelType w:val="hybridMultilevel"/>
    <w:tmpl w:val="9D240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AA510E4"/>
    <w:multiLevelType w:val="hybridMultilevel"/>
    <w:tmpl w:val="46F22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B696378"/>
    <w:multiLevelType w:val="hybridMultilevel"/>
    <w:tmpl w:val="60D2F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B9587D"/>
    <w:multiLevelType w:val="hybridMultilevel"/>
    <w:tmpl w:val="A4C20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8F3B5B"/>
    <w:multiLevelType w:val="hybridMultilevel"/>
    <w:tmpl w:val="83084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EC0114A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CA0630"/>
    <w:multiLevelType w:val="multilevel"/>
    <w:tmpl w:val="1220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671BE6"/>
    <w:multiLevelType w:val="hybridMultilevel"/>
    <w:tmpl w:val="FB849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79D0AA1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897B8A"/>
    <w:multiLevelType w:val="hybridMultilevel"/>
    <w:tmpl w:val="D2B27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9BA2171"/>
    <w:multiLevelType w:val="hybridMultilevel"/>
    <w:tmpl w:val="66A68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5D5F78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DE72BD"/>
    <w:multiLevelType w:val="hybridMultilevel"/>
    <w:tmpl w:val="A4BAE2BE"/>
    <w:lvl w:ilvl="0" w:tplc="3064E512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AC51D6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8F4C36"/>
    <w:multiLevelType w:val="hybridMultilevel"/>
    <w:tmpl w:val="F6049A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1601791"/>
    <w:multiLevelType w:val="multilevel"/>
    <w:tmpl w:val="7DF0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E26296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845D33"/>
    <w:multiLevelType w:val="hybridMultilevel"/>
    <w:tmpl w:val="86F61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A302ADD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926176"/>
    <w:multiLevelType w:val="hybridMultilevel"/>
    <w:tmpl w:val="BC8E1E4A"/>
    <w:lvl w:ilvl="0" w:tplc="ECEEF732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070006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9B709F"/>
    <w:multiLevelType w:val="hybridMultilevel"/>
    <w:tmpl w:val="9A566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8B4C7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2E006A9"/>
    <w:multiLevelType w:val="hybridMultilevel"/>
    <w:tmpl w:val="5A12C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2369E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2E12B6"/>
    <w:multiLevelType w:val="multilevel"/>
    <w:tmpl w:val="0CC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7B7ED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6FC177D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7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8" w15:restartNumberingAfterBreak="0">
    <w:nsid w:val="6A4649C4"/>
    <w:multiLevelType w:val="multilevel"/>
    <w:tmpl w:val="66449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6BD2198B"/>
    <w:multiLevelType w:val="hybridMultilevel"/>
    <w:tmpl w:val="F11A27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6CCE723F"/>
    <w:multiLevelType w:val="hybridMultilevel"/>
    <w:tmpl w:val="D1DC8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E410FA3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00A6D7F"/>
    <w:multiLevelType w:val="hybridMultilevel"/>
    <w:tmpl w:val="2116B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0F53228"/>
    <w:multiLevelType w:val="hybridMultilevel"/>
    <w:tmpl w:val="B1E403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7B55E2"/>
    <w:multiLevelType w:val="hybridMultilevel"/>
    <w:tmpl w:val="B1E2B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9F381F"/>
    <w:multiLevelType w:val="hybridMultilevel"/>
    <w:tmpl w:val="F93AC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4830DAA"/>
    <w:multiLevelType w:val="hybridMultilevel"/>
    <w:tmpl w:val="D2DE1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F20FFE"/>
    <w:multiLevelType w:val="hybridMultilevel"/>
    <w:tmpl w:val="3E3E2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634051D"/>
    <w:multiLevelType w:val="hybridMultilevel"/>
    <w:tmpl w:val="CFEAC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C863DB"/>
    <w:multiLevelType w:val="hybridMultilevel"/>
    <w:tmpl w:val="C8D8C474"/>
    <w:lvl w:ilvl="0" w:tplc="94200630">
      <w:numFmt w:val="bullet"/>
      <w:lvlText w:val="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98D5B1C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745C1C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2" w15:restartNumberingAfterBreak="0">
    <w:nsid w:val="7D5159A0"/>
    <w:multiLevelType w:val="hybridMultilevel"/>
    <w:tmpl w:val="BA8C0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D574D43"/>
    <w:multiLevelType w:val="hybridMultilevel"/>
    <w:tmpl w:val="77B4C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DF909F5"/>
    <w:multiLevelType w:val="hybridMultilevel"/>
    <w:tmpl w:val="57A60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4671">
    <w:abstractNumId w:val="0"/>
  </w:num>
  <w:num w:numId="2" w16cid:durableId="1040519391">
    <w:abstractNumId w:val="1"/>
  </w:num>
  <w:num w:numId="3" w16cid:durableId="2005742754">
    <w:abstractNumId w:val="2"/>
  </w:num>
  <w:num w:numId="4" w16cid:durableId="1667826181">
    <w:abstractNumId w:val="3"/>
  </w:num>
  <w:num w:numId="5" w16cid:durableId="744302948">
    <w:abstractNumId w:val="4"/>
  </w:num>
  <w:num w:numId="6" w16cid:durableId="226499479">
    <w:abstractNumId w:val="55"/>
  </w:num>
  <w:num w:numId="7" w16cid:durableId="874002820">
    <w:abstractNumId w:val="77"/>
  </w:num>
  <w:num w:numId="8" w16cid:durableId="772676090">
    <w:abstractNumId w:val="35"/>
  </w:num>
  <w:num w:numId="9" w16cid:durableId="872156229">
    <w:abstractNumId w:val="35"/>
  </w:num>
  <w:num w:numId="10" w16cid:durableId="1913156841">
    <w:abstractNumId w:val="92"/>
  </w:num>
  <w:num w:numId="11" w16cid:durableId="257952679">
    <w:abstractNumId w:val="72"/>
  </w:num>
  <w:num w:numId="12" w16cid:durableId="1938443611">
    <w:abstractNumId w:val="86"/>
  </w:num>
  <w:num w:numId="13" w16cid:durableId="1302424463">
    <w:abstractNumId w:val="7"/>
  </w:num>
  <w:num w:numId="14" w16cid:durableId="2133279728">
    <w:abstractNumId w:val="53"/>
  </w:num>
  <w:num w:numId="15" w16cid:durableId="1935160745">
    <w:abstractNumId w:val="57"/>
  </w:num>
  <w:num w:numId="16" w16cid:durableId="1822885966">
    <w:abstractNumId w:val="75"/>
  </w:num>
  <w:num w:numId="17" w16cid:durableId="1845196716">
    <w:abstractNumId w:val="71"/>
  </w:num>
  <w:num w:numId="18" w16cid:durableId="379130668">
    <w:abstractNumId w:val="90"/>
  </w:num>
  <w:num w:numId="19" w16cid:durableId="1481968454">
    <w:abstractNumId w:val="32"/>
  </w:num>
  <w:num w:numId="20" w16cid:durableId="1340039542">
    <w:abstractNumId w:val="62"/>
  </w:num>
  <w:num w:numId="21" w16cid:durableId="93526880">
    <w:abstractNumId w:val="5"/>
  </w:num>
  <w:num w:numId="22" w16cid:durableId="1364284666">
    <w:abstractNumId w:val="23"/>
  </w:num>
  <w:num w:numId="23" w16cid:durableId="159271716">
    <w:abstractNumId w:val="81"/>
  </w:num>
  <w:num w:numId="24" w16cid:durableId="2050907830">
    <w:abstractNumId w:val="28"/>
  </w:num>
  <w:num w:numId="25" w16cid:durableId="1409693796">
    <w:abstractNumId w:val="38"/>
  </w:num>
  <w:num w:numId="26" w16cid:durableId="288895632">
    <w:abstractNumId w:val="11"/>
  </w:num>
  <w:num w:numId="27" w16cid:durableId="1928878473">
    <w:abstractNumId w:val="91"/>
  </w:num>
  <w:num w:numId="28" w16cid:durableId="1005016549">
    <w:abstractNumId w:val="94"/>
  </w:num>
  <w:num w:numId="29" w16cid:durableId="52388829">
    <w:abstractNumId w:val="40"/>
  </w:num>
  <w:num w:numId="30" w16cid:durableId="564725784">
    <w:abstractNumId w:val="12"/>
  </w:num>
  <w:num w:numId="31" w16cid:durableId="119150918">
    <w:abstractNumId w:val="16"/>
  </w:num>
  <w:num w:numId="32" w16cid:durableId="493574385">
    <w:abstractNumId w:val="67"/>
  </w:num>
  <w:num w:numId="33" w16cid:durableId="1878276497">
    <w:abstractNumId w:val="31"/>
  </w:num>
  <w:num w:numId="34" w16cid:durableId="1389496700">
    <w:abstractNumId w:val="42"/>
  </w:num>
  <w:num w:numId="35" w16cid:durableId="2146314113">
    <w:abstractNumId w:val="27"/>
  </w:num>
  <w:num w:numId="36" w16cid:durableId="1088648245">
    <w:abstractNumId w:val="76"/>
  </w:num>
  <w:num w:numId="37" w16cid:durableId="708191788">
    <w:abstractNumId w:val="24"/>
  </w:num>
  <w:num w:numId="38" w16cid:durableId="535435693">
    <w:abstractNumId w:val="54"/>
  </w:num>
  <w:num w:numId="39" w16cid:durableId="132873662">
    <w:abstractNumId w:val="52"/>
  </w:num>
  <w:num w:numId="40" w16cid:durableId="796337667">
    <w:abstractNumId w:val="78"/>
  </w:num>
  <w:num w:numId="41" w16cid:durableId="1447968204">
    <w:abstractNumId w:val="15"/>
  </w:num>
  <w:num w:numId="42" w16cid:durableId="1414741831">
    <w:abstractNumId w:val="50"/>
  </w:num>
  <w:num w:numId="43" w16cid:durableId="23098173">
    <w:abstractNumId w:val="89"/>
  </w:num>
  <w:num w:numId="44" w16cid:durableId="739447127">
    <w:abstractNumId w:val="79"/>
  </w:num>
  <w:num w:numId="45" w16cid:durableId="757486258">
    <w:abstractNumId w:val="63"/>
  </w:num>
  <w:num w:numId="46" w16cid:durableId="1712725208">
    <w:abstractNumId w:val="74"/>
  </w:num>
  <w:num w:numId="47" w16cid:durableId="1477646223">
    <w:abstractNumId w:val="47"/>
  </w:num>
  <w:num w:numId="48" w16cid:durableId="214437538">
    <w:abstractNumId w:val="25"/>
  </w:num>
  <w:num w:numId="49" w16cid:durableId="686641086">
    <w:abstractNumId w:val="88"/>
  </w:num>
  <w:num w:numId="50" w16cid:durableId="17856346">
    <w:abstractNumId w:val="61"/>
  </w:num>
  <w:num w:numId="51" w16cid:durableId="1021933238">
    <w:abstractNumId w:val="80"/>
  </w:num>
  <w:num w:numId="52" w16cid:durableId="1439792200">
    <w:abstractNumId w:val="30"/>
  </w:num>
  <w:num w:numId="53" w16cid:durableId="1962957701">
    <w:abstractNumId w:val="19"/>
  </w:num>
  <w:num w:numId="54" w16cid:durableId="1598832273">
    <w:abstractNumId w:val="82"/>
  </w:num>
  <w:num w:numId="55" w16cid:durableId="307368874">
    <w:abstractNumId w:val="17"/>
  </w:num>
  <w:num w:numId="56" w16cid:durableId="1101220528">
    <w:abstractNumId w:val="68"/>
  </w:num>
  <w:num w:numId="57" w16cid:durableId="648170258">
    <w:abstractNumId w:val="49"/>
  </w:num>
  <w:num w:numId="58" w16cid:durableId="1106076428">
    <w:abstractNumId w:val="18"/>
  </w:num>
  <w:num w:numId="59" w16cid:durableId="34041184">
    <w:abstractNumId w:val="33"/>
  </w:num>
  <w:num w:numId="60" w16cid:durableId="1197697088">
    <w:abstractNumId w:val="87"/>
  </w:num>
  <w:num w:numId="61" w16cid:durableId="1870951226">
    <w:abstractNumId w:val="59"/>
  </w:num>
  <w:num w:numId="62" w16cid:durableId="983197330">
    <w:abstractNumId w:val="10"/>
  </w:num>
  <w:num w:numId="63" w16cid:durableId="661931076">
    <w:abstractNumId w:val="44"/>
  </w:num>
  <w:num w:numId="64" w16cid:durableId="1836215628">
    <w:abstractNumId w:val="51"/>
  </w:num>
  <w:num w:numId="65" w16cid:durableId="1046102796">
    <w:abstractNumId w:val="70"/>
  </w:num>
  <w:num w:numId="66" w16cid:durableId="1991977923">
    <w:abstractNumId w:val="20"/>
  </w:num>
  <w:num w:numId="67" w16cid:durableId="922684195">
    <w:abstractNumId w:val="85"/>
  </w:num>
  <w:num w:numId="68" w16cid:durableId="130560065">
    <w:abstractNumId w:val="83"/>
  </w:num>
  <w:num w:numId="69" w16cid:durableId="1121074554">
    <w:abstractNumId w:val="13"/>
  </w:num>
  <w:num w:numId="70" w16cid:durableId="1969777991">
    <w:abstractNumId w:val="8"/>
  </w:num>
  <w:num w:numId="71" w16cid:durableId="112215362">
    <w:abstractNumId w:val="56"/>
  </w:num>
  <w:num w:numId="72" w16cid:durableId="668947471">
    <w:abstractNumId w:val="93"/>
  </w:num>
  <w:num w:numId="73" w16cid:durableId="801464033">
    <w:abstractNumId w:val="48"/>
  </w:num>
  <w:num w:numId="74" w16cid:durableId="1798520767">
    <w:abstractNumId w:val="46"/>
  </w:num>
  <w:num w:numId="75" w16cid:durableId="343827506">
    <w:abstractNumId w:val="37"/>
  </w:num>
  <w:num w:numId="76" w16cid:durableId="1151020987">
    <w:abstractNumId w:val="9"/>
  </w:num>
  <w:num w:numId="77" w16cid:durableId="1318998284">
    <w:abstractNumId w:val="64"/>
  </w:num>
  <w:num w:numId="78" w16cid:durableId="1401364071">
    <w:abstractNumId w:val="39"/>
  </w:num>
  <w:num w:numId="79" w16cid:durableId="1931739767">
    <w:abstractNumId w:val="34"/>
  </w:num>
  <w:num w:numId="80" w16cid:durableId="1772117448">
    <w:abstractNumId w:val="43"/>
  </w:num>
  <w:num w:numId="81" w16cid:durableId="659381515">
    <w:abstractNumId w:val="26"/>
  </w:num>
  <w:num w:numId="82" w16cid:durableId="1307272590">
    <w:abstractNumId w:val="45"/>
  </w:num>
  <w:num w:numId="83" w16cid:durableId="1287086163">
    <w:abstractNumId w:val="60"/>
  </w:num>
  <w:num w:numId="84" w16cid:durableId="299071135">
    <w:abstractNumId w:val="6"/>
  </w:num>
  <w:num w:numId="85" w16cid:durableId="1455447301">
    <w:abstractNumId w:val="73"/>
  </w:num>
  <w:num w:numId="86" w16cid:durableId="1336109311">
    <w:abstractNumId w:val="65"/>
  </w:num>
  <w:num w:numId="87" w16cid:durableId="1365011440">
    <w:abstractNumId w:val="36"/>
  </w:num>
  <w:num w:numId="88" w16cid:durableId="2036270949">
    <w:abstractNumId w:val="69"/>
  </w:num>
  <w:num w:numId="89" w16cid:durableId="914169571">
    <w:abstractNumId w:val="14"/>
  </w:num>
  <w:num w:numId="90" w16cid:durableId="644236402">
    <w:abstractNumId w:val="22"/>
  </w:num>
  <w:num w:numId="91" w16cid:durableId="1305282574">
    <w:abstractNumId w:val="41"/>
  </w:num>
  <w:num w:numId="92" w16cid:durableId="1602302485">
    <w:abstractNumId w:val="29"/>
  </w:num>
  <w:num w:numId="93" w16cid:durableId="2018144527">
    <w:abstractNumId w:val="21"/>
  </w:num>
  <w:num w:numId="94" w16cid:durableId="89815840">
    <w:abstractNumId w:val="84"/>
  </w:num>
  <w:num w:numId="95" w16cid:durableId="761608537">
    <w:abstractNumId w:val="66"/>
  </w:num>
  <w:num w:numId="96" w16cid:durableId="117415118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0AB"/>
    <w:rsid w:val="000078DA"/>
    <w:rsid w:val="000100D0"/>
    <w:rsid w:val="00014B0C"/>
    <w:rsid w:val="000244FE"/>
    <w:rsid w:val="00031D4A"/>
    <w:rsid w:val="000340F6"/>
    <w:rsid w:val="00034380"/>
    <w:rsid w:val="000408CE"/>
    <w:rsid w:val="00040904"/>
    <w:rsid w:val="00041BEF"/>
    <w:rsid w:val="000445E2"/>
    <w:rsid w:val="00061B90"/>
    <w:rsid w:val="0006403B"/>
    <w:rsid w:val="000735E9"/>
    <w:rsid w:val="00082792"/>
    <w:rsid w:val="00092410"/>
    <w:rsid w:val="00093D9B"/>
    <w:rsid w:val="00095DDC"/>
    <w:rsid w:val="000A5632"/>
    <w:rsid w:val="000B3946"/>
    <w:rsid w:val="000C22FC"/>
    <w:rsid w:val="000D21C5"/>
    <w:rsid w:val="000D2800"/>
    <w:rsid w:val="000D48C1"/>
    <w:rsid w:val="000D6E87"/>
    <w:rsid w:val="000E0DB5"/>
    <w:rsid w:val="000E4345"/>
    <w:rsid w:val="000F06DA"/>
    <w:rsid w:val="000F7C49"/>
    <w:rsid w:val="00113C47"/>
    <w:rsid w:val="00131D02"/>
    <w:rsid w:val="00132ECB"/>
    <w:rsid w:val="00143677"/>
    <w:rsid w:val="00143DB6"/>
    <w:rsid w:val="0014716B"/>
    <w:rsid w:val="00153A06"/>
    <w:rsid w:val="001765AE"/>
    <w:rsid w:val="00181B33"/>
    <w:rsid w:val="00182F58"/>
    <w:rsid w:val="0019547F"/>
    <w:rsid w:val="00197970"/>
    <w:rsid w:val="001A2307"/>
    <w:rsid w:val="001B500F"/>
    <w:rsid w:val="001B6CE4"/>
    <w:rsid w:val="001C2152"/>
    <w:rsid w:val="001C2780"/>
    <w:rsid w:val="001E10F1"/>
    <w:rsid w:val="001E7151"/>
    <w:rsid w:val="00226C2C"/>
    <w:rsid w:val="00241F91"/>
    <w:rsid w:val="002505A7"/>
    <w:rsid w:val="00257A3F"/>
    <w:rsid w:val="00265428"/>
    <w:rsid w:val="002713D8"/>
    <w:rsid w:val="00271E05"/>
    <w:rsid w:val="002731EC"/>
    <w:rsid w:val="00280A60"/>
    <w:rsid w:val="00292E36"/>
    <w:rsid w:val="00295523"/>
    <w:rsid w:val="002A4B82"/>
    <w:rsid w:val="002A61C5"/>
    <w:rsid w:val="002B4959"/>
    <w:rsid w:val="002C54D5"/>
    <w:rsid w:val="00304C0B"/>
    <w:rsid w:val="003051FB"/>
    <w:rsid w:val="003142DA"/>
    <w:rsid w:val="00315C88"/>
    <w:rsid w:val="003227DA"/>
    <w:rsid w:val="0033175A"/>
    <w:rsid w:val="003375B6"/>
    <w:rsid w:val="00350629"/>
    <w:rsid w:val="003578B4"/>
    <w:rsid w:val="00363BCA"/>
    <w:rsid w:val="00380C67"/>
    <w:rsid w:val="00381D6D"/>
    <w:rsid w:val="00384AE8"/>
    <w:rsid w:val="003A0B22"/>
    <w:rsid w:val="003A6945"/>
    <w:rsid w:val="003B2E46"/>
    <w:rsid w:val="003E00FB"/>
    <w:rsid w:val="003E134B"/>
    <w:rsid w:val="004129B7"/>
    <w:rsid w:val="004130D9"/>
    <w:rsid w:val="00413A45"/>
    <w:rsid w:val="004168E4"/>
    <w:rsid w:val="00422BA4"/>
    <w:rsid w:val="004272C3"/>
    <w:rsid w:val="00427D3C"/>
    <w:rsid w:val="004325EA"/>
    <w:rsid w:val="004436EB"/>
    <w:rsid w:val="00443865"/>
    <w:rsid w:val="00462F50"/>
    <w:rsid w:val="004646F8"/>
    <w:rsid w:val="00470B1A"/>
    <w:rsid w:val="00472CF2"/>
    <w:rsid w:val="00477BDA"/>
    <w:rsid w:val="004818F9"/>
    <w:rsid w:val="00484CD3"/>
    <w:rsid w:val="004A2A48"/>
    <w:rsid w:val="004A5F07"/>
    <w:rsid w:val="004B0130"/>
    <w:rsid w:val="004B13A5"/>
    <w:rsid w:val="004B5F23"/>
    <w:rsid w:val="004D1EA6"/>
    <w:rsid w:val="004D31A9"/>
    <w:rsid w:val="004D716C"/>
    <w:rsid w:val="004E5339"/>
    <w:rsid w:val="004F0C25"/>
    <w:rsid w:val="00505209"/>
    <w:rsid w:val="00524D56"/>
    <w:rsid w:val="00531739"/>
    <w:rsid w:val="00542EE3"/>
    <w:rsid w:val="00547F97"/>
    <w:rsid w:val="00554FE2"/>
    <w:rsid w:val="00556DE6"/>
    <w:rsid w:val="005613BD"/>
    <w:rsid w:val="00565C90"/>
    <w:rsid w:val="00592ABD"/>
    <w:rsid w:val="00593902"/>
    <w:rsid w:val="005A01C3"/>
    <w:rsid w:val="005A24AF"/>
    <w:rsid w:val="005A2836"/>
    <w:rsid w:val="005A5EF4"/>
    <w:rsid w:val="005E67CE"/>
    <w:rsid w:val="005F33D9"/>
    <w:rsid w:val="005F38DD"/>
    <w:rsid w:val="005F4FB1"/>
    <w:rsid w:val="00611C94"/>
    <w:rsid w:val="006167CE"/>
    <w:rsid w:val="006172BF"/>
    <w:rsid w:val="006218B7"/>
    <w:rsid w:val="00633BA0"/>
    <w:rsid w:val="006353D2"/>
    <w:rsid w:val="00636D4C"/>
    <w:rsid w:val="006705F6"/>
    <w:rsid w:val="00680E5D"/>
    <w:rsid w:val="00697A47"/>
    <w:rsid w:val="006A7B40"/>
    <w:rsid w:val="006C21DF"/>
    <w:rsid w:val="00707A64"/>
    <w:rsid w:val="00715ED3"/>
    <w:rsid w:val="00720C9C"/>
    <w:rsid w:val="00722195"/>
    <w:rsid w:val="00722326"/>
    <w:rsid w:val="00724A95"/>
    <w:rsid w:val="00747647"/>
    <w:rsid w:val="00747A43"/>
    <w:rsid w:val="00752023"/>
    <w:rsid w:val="00774FDB"/>
    <w:rsid w:val="00776B6E"/>
    <w:rsid w:val="00777F57"/>
    <w:rsid w:val="00793EE0"/>
    <w:rsid w:val="007A1ED4"/>
    <w:rsid w:val="007A40E9"/>
    <w:rsid w:val="007A6474"/>
    <w:rsid w:val="007B5AD0"/>
    <w:rsid w:val="007C3746"/>
    <w:rsid w:val="007D26BE"/>
    <w:rsid w:val="007E1D37"/>
    <w:rsid w:val="007F1985"/>
    <w:rsid w:val="00801F8F"/>
    <w:rsid w:val="00802138"/>
    <w:rsid w:val="00804C2B"/>
    <w:rsid w:val="00806CC9"/>
    <w:rsid w:val="0081697F"/>
    <w:rsid w:val="00820FDB"/>
    <w:rsid w:val="008322A6"/>
    <w:rsid w:val="008633B6"/>
    <w:rsid w:val="00873232"/>
    <w:rsid w:val="00887CEB"/>
    <w:rsid w:val="00896E6B"/>
    <w:rsid w:val="008A0C44"/>
    <w:rsid w:val="008A7C5A"/>
    <w:rsid w:val="008B2768"/>
    <w:rsid w:val="008B36D5"/>
    <w:rsid w:val="008B79D0"/>
    <w:rsid w:val="008C013D"/>
    <w:rsid w:val="008D17C3"/>
    <w:rsid w:val="008D4EC1"/>
    <w:rsid w:val="008F0A5D"/>
    <w:rsid w:val="008F1AD9"/>
    <w:rsid w:val="009109E9"/>
    <w:rsid w:val="009277F3"/>
    <w:rsid w:val="00932052"/>
    <w:rsid w:val="00933AFD"/>
    <w:rsid w:val="009A72FA"/>
    <w:rsid w:val="009B4CDA"/>
    <w:rsid w:val="009C2DBC"/>
    <w:rsid w:val="009D27BA"/>
    <w:rsid w:val="009D39EE"/>
    <w:rsid w:val="009F77ED"/>
    <w:rsid w:val="00A05EE0"/>
    <w:rsid w:val="00A063A6"/>
    <w:rsid w:val="00A46527"/>
    <w:rsid w:val="00A63FC1"/>
    <w:rsid w:val="00A677B6"/>
    <w:rsid w:val="00A73C86"/>
    <w:rsid w:val="00A759D0"/>
    <w:rsid w:val="00A863C6"/>
    <w:rsid w:val="00A87AB3"/>
    <w:rsid w:val="00A92DFD"/>
    <w:rsid w:val="00AB2CC4"/>
    <w:rsid w:val="00AD67C9"/>
    <w:rsid w:val="00B15808"/>
    <w:rsid w:val="00B20E8A"/>
    <w:rsid w:val="00B37833"/>
    <w:rsid w:val="00B50D15"/>
    <w:rsid w:val="00B51734"/>
    <w:rsid w:val="00B54ADD"/>
    <w:rsid w:val="00B62C75"/>
    <w:rsid w:val="00B92BD2"/>
    <w:rsid w:val="00BE7DCA"/>
    <w:rsid w:val="00BF1F43"/>
    <w:rsid w:val="00C27210"/>
    <w:rsid w:val="00C47CF1"/>
    <w:rsid w:val="00C62607"/>
    <w:rsid w:val="00C70267"/>
    <w:rsid w:val="00C76EC3"/>
    <w:rsid w:val="00C81764"/>
    <w:rsid w:val="00CB0252"/>
    <w:rsid w:val="00CB4995"/>
    <w:rsid w:val="00CC68A9"/>
    <w:rsid w:val="00CD4F61"/>
    <w:rsid w:val="00CE6D06"/>
    <w:rsid w:val="00D038D7"/>
    <w:rsid w:val="00D1464E"/>
    <w:rsid w:val="00D14717"/>
    <w:rsid w:val="00D15F88"/>
    <w:rsid w:val="00D1769F"/>
    <w:rsid w:val="00D259E1"/>
    <w:rsid w:val="00D37CE3"/>
    <w:rsid w:val="00D476FC"/>
    <w:rsid w:val="00D5010C"/>
    <w:rsid w:val="00D6671A"/>
    <w:rsid w:val="00D6743C"/>
    <w:rsid w:val="00D77A2E"/>
    <w:rsid w:val="00D96EAA"/>
    <w:rsid w:val="00DE31EE"/>
    <w:rsid w:val="00DF7BEB"/>
    <w:rsid w:val="00E005C7"/>
    <w:rsid w:val="00E234F9"/>
    <w:rsid w:val="00E31204"/>
    <w:rsid w:val="00E95A83"/>
    <w:rsid w:val="00EC114E"/>
    <w:rsid w:val="00EC4BF6"/>
    <w:rsid w:val="00ED27B8"/>
    <w:rsid w:val="00ED474E"/>
    <w:rsid w:val="00F074CB"/>
    <w:rsid w:val="00F11551"/>
    <w:rsid w:val="00F1663B"/>
    <w:rsid w:val="00F243E7"/>
    <w:rsid w:val="00F32B75"/>
    <w:rsid w:val="00F354DB"/>
    <w:rsid w:val="00F45291"/>
    <w:rsid w:val="00F8451B"/>
    <w:rsid w:val="00F87222"/>
    <w:rsid w:val="00F929A2"/>
    <w:rsid w:val="00FA6370"/>
    <w:rsid w:val="00FA7510"/>
    <w:rsid w:val="00FB7CEE"/>
    <w:rsid w:val="00FC0339"/>
    <w:rsid w:val="00FE107C"/>
    <w:rsid w:val="00FE1F88"/>
    <w:rsid w:val="00FE218A"/>
    <w:rsid w:val="00FE304A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003BE"/>
  <w14:defaultImageDpi w14:val="300"/>
  <w15:chartTrackingRefBased/>
  <w15:docId w15:val="{24B25DBF-6577-CE43-AC39-082546E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234F9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61C5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45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Theme="minorHAnsi" w:hAnsiTheme="minorHAnsi" w:cs="Times New Roman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Theme="minorHAnsi" w:hAnsiTheme="minorHAnsi" w:cs="Times New Roman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Theme="minorHAnsi" w:hAnsiTheme="minorHAnsi" w:cs="Times New Roman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ind w:left="720"/>
    </w:pPr>
    <w:rPr>
      <w:rFonts w:asciiTheme="minorHAnsi" w:hAnsiTheme="minorHAnsi" w:cs="Times New Roman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ind w:left="960"/>
    </w:pPr>
    <w:rPr>
      <w:rFonts w:asciiTheme="minorHAnsi" w:hAnsiTheme="minorHAnsi" w:cs="Times New Roman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Theme="minorHAnsi" w:hAnsiTheme="minorHAnsi"/>
      <w:sz w:val="20"/>
      <w:szCs w:val="20"/>
    </w:rPr>
  </w:style>
  <w:style w:type="character" w:customStyle="1" w:styleId="Titolo1Carattere">
    <w:name w:val="Titolo 1 Carattere"/>
    <w:link w:val="Titolo1"/>
    <w:uiPriority w:val="9"/>
    <w:rsid w:val="002A61C5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61C5"/>
    <w:pPr>
      <w:keepLines/>
      <w:spacing w:before="480" w:after="0" w:line="276" w:lineRule="auto"/>
      <w:outlineLvl w:val="9"/>
    </w:pPr>
    <w:rPr>
      <w:color w:val="0F4761"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8D4EC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E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4EC1"/>
    <w:rPr>
      <w:color w:val="96607D" w:themeColor="followedHyperlink"/>
      <w:u w:val="single"/>
    </w:rPr>
  </w:style>
  <w:style w:type="character" w:customStyle="1" w:styleId="uwuvyf">
    <w:name w:val="uwuvyf"/>
    <w:basedOn w:val="Carpredefinitoparagrafo"/>
    <w:rsid w:val="000F06DA"/>
  </w:style>
  <w:style w:type="table" w:styleId="Grigliatabella">
    <w:name w:val="Table Grid"/>
    <w:basedOn w:val="Tabellanormale"/>
    <w:uiPriority w:val="59"/>
    <w:rsid w:val="00ED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451B"/>
    <w:rPr>
      <w:rFonts w:asciiTheme="majorHAnsi" w:eastAsiaTheme="majorEastAsia" w:hAnsiTheme="majorHAnsi" w:cstheme="majorBidi"/>
      <w:i/>
      <w:iCs/>
      <w:color w:val="0F4761" w:themeColor="accent1" w:themeShade="BF"/>
      <w:kern w:val="1"/>
      <w:sz w:val="24"/>
      <w:szCs w:val="24"/>
    </w:rPr>
  </w:style>
  <w:style w:type="paragraph" w:styleId="Revisione">
    <w:name w:val="Revision"/>
    <w:hidden/>
    <w:uiPriority w:val="71"/>
    <w:rsid w:val="000735E9"/>
    <w:rPr>
      <w:rFonts w:eastAsia="Lucida Sans Unicode"/>
      <w:kern w:val="1"/>
      <w:sz w:val="24"/>
      <w:szCs w:val="24"/>
    </w:rPr>
  </w:style>
  <w:style w:type="paragraph" w:styleId="Paragrafoelenco">
    <w:name w:val="List Paragraph"/>
    <w:basedOn w:val="Normale"/>
    <w:uiPriority w:val="72"/>
    <w:qFormat/>
    <w:rsid w:val="00A863C6"/>
    <w:pPr>
      <w:ind w:left="720"/>
      <w:contextualSpacing/>
    </w:pPr>
  </w:style>
  <w:style w:type="paragraph" w:customStyle="1" w:styleId="Stile1">
    <w:name w:val="Stile1"/>
    <w:basedOn w:val="Titolo1"/>
    <w:qFormat/>
    <w:rsid w:val="005613BD"/>
    <w:rPr>
      <w:rFonts w:ascii="Aptos" w:hAnsi="Aptos"/>
      <w:bCs w:val="0"/>
      <w:sz w:val="36"/>
      <w:szCs w:val="28"/>
    </w:rPr>
  </w:style>
  <w:style w:type="paragraph" w:customStyle="1" w:styleId="Titolopersonale">
    <w:name w:val="Titolo personale"/>
    <w:basedOn w:val="Titolo2"/>
    <w:qFormat/>
    <w:rsid w:val="005613BD"/>
    <w:rPr>
      <w:rFonts w:ascii="Aptos" w:hAnsi="Aptos"/>
      <w:bCs w:val="0"/>
      <w:i w:val="0"/>
      <w:sz w:val="36"/>
    </w:rPr>
  </w:style>
  <w:style w:type="table" w:styleId="Tabellasemplice-3">
    <w:name w:val="Plain Table 3"/>
    <w:basedOn w:val="Tabellanormale"/>
    <w:uiPriority w:val="19"/>
    <w:qFormat/>
    <w:rsid w:val="00FE30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31"/>
    <w:qFormat/>
    <w:rsid w:val="00FE30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www.unisa.it%2F&amp;psig=AOvVaw2XsHXskvSy0ZoWr7fx9-o1&amp;ust=1728675745910000&amp;source=images&amp;cd=vfe&amp;opi=89978449&amp;ved=0CBQQjRxqFwoTCIjv0JDJhIkDFQAAAAAdAAAAABAE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FCB52-1A4F-9D45-B740-CDACB9DE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Ambrosino</cp:lastModifiedBy>
  <cp:revision>81</cp:revision>
  <cp:lastPrinted>2024-12-16T19:39:00Z</cp:lastPrinted>
  <dcterms:created xsi:type="dcterms:W3CDTF">2024-10-10T15:49:00Z</dcterms:created>
  <dcterms:modified xsi:type="dcterms:W3CDTF">2024-12-16T19:46:00Z</dcterms:modified>
</cp:coreProperties>
</file>