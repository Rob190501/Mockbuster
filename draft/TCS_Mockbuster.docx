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25AB2B8F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565C90" w:rsidRPr="00565C90">
        <w:rPr>
          <w:rFonts w:ascii="Aptos" w:hAnsi="Aptos"/>
          <w:b/>
          <w:sz w:val="36"/>
          <w:lang w:val="en-US"/>
        </w:rPr>
        <w:t xml:space="preserve">Test </w:t>
      </w:r>
      <w:r w:rsidR="00F942E0">
        <w:rPr>
          <w:rFonts w:ascii="Aptos" w:hAnsi="Aptos"/>
          <w:b/>
          <w:sz w:val="36"/>
          <w:lang w:val="en-US"/>
        </w:rPr>
        <w:t>Case</w:t>
      </w:r>
      <w:r w:rsidR="00565C90" w:rsidRPr="00565C90">
        <w:rPr>
          <w:rFonts w:ascii="Aptos" w:hAnsi="Aptos"/>
          <w:b/>
          <w:sz w:val="36"/>
          <w:lang w:val="en-US"/>
        </w:rPr>
        <w:t xml:space="preserve"> </w:t>
      </w:r>
      <w:r w:rsidR="00F942E0">
        <w:rPr>
          <w:rFonts w:ascii="Aptos" w:hAnsi="Aptos"/>
          <w:b/>
          <w:sz w:val="36"/>
          <w:lang w:val="en-US"/>
        </w:rPr>
        <w:t>Specification</w:t>
      </w:r>
    </w:p>
    <w:p w14:paraId="545891DA" w14:textId="73C78565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565C90">
        <w:rPr>
          <w:rFonts w:ascii="Aptos" w:hAnsi="Aptos"/>
          <w:b/>
          <w:sz w:val="36"/>
          <w:lang w:val="en-US"/>
        </w:rPr>
        <w:t>1</w:t>
      </w:r>
      <w:r w:rsidR="00A46527">
        <w:rPr>
          <w:rFonts w:ascii="Aptos" w:hAnsi="Aptos"/>
          <w:b/>
          <w:sz w:val="36"/>
          <w:lang w:val="en-US"/>
        </w:rPr>
        <w:t>.0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7BD561B5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A46527">
        <w:rPr>
          <w:rFonts w:ascii="Aptos" w:hAnsi="Aptos"/>
          <w:sz w:val="32"/>
        </w:rPr>
        <w:t>1</w:t>
      </w:r>
      <w:r w:rsidR="00F942E0">
        <w:rPr>
          <w:rFonts w:ascii="Aptos" w:hAnsi="Aptos"/>
          <w:sz w:val="32"/>
        </w:rPr>
        <w:t>7</w:t>
      </w:r>
      <w:r w:rsidRPr="008D4EC1">
        <w:rPr>
          <w:rFonts w:ascii="Aptos" w:hAnsi="Aptos"/>
          <w:sz w:val="32"/>
        </w:rPr>
        <w:t>/</w:t>
      </w:r>
      <w:r w:rsidR="00F942E0">
        <w:rPr>
          <w:rFonts w:ascii="Aptos" w:hAnsi="Aptos"/>
          <w:sz w:val="32"/>
        </w:rPr>
        <w:t>0</w:t>
      </w:r>
      <w:r w:rsidR="00082792" w:rsidRPr="008D4EC1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</w:t>
      </w:r>
      <w:r w:rsidR="00F942E0">
        <w:rPr>
          <w:rFonts w:ascii="Aptos" w:hAnsi="Aptos"/>
          <w:sz w:val="32"/>
        </w:rPr>
        <w:t>5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4A5F07" w:rsidRPr="008D4EC1" w14:paraId="15F9FC51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0F69CFF7" w14:textId="746E435A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</w:t>
            </w:r>
            <w:r w:rsidR="00F942E0">
              <w:rPr>
                <w:rFonts w:ascii="Aptos" w:hAnsi="Aptos"/>
                <w:sz w:val="20"/>
              </w:rPr>
              <w:t>7</w:t>
            </w:r>
            <w:r>
              <w:rPr>
                <w:rFonts w:ascii="Aptos" w:hAnsi="Aptos"/>
                <w:sz w:val="20"/>
              </w:rPr>
              <w:t>/</w:t>
            </w:r>
            <w:r w:rsidR="00F942E0">
              <w:rPr>
                <w:rFonts w:ascii="Aptos" w:hAnsi="Aptos"/>
                <w:sz w:val="20"/>
              </w:rPr>
              <w:t>0</w:t>
            </w:r>
            <w:r>
              <w:rPr>
                <w:rFonts w:ascii="Aptos" w:hAnsi="Aptos"/>
                <w:sz w:val="20"/>
              </w:rPr>
              <w:t>1/202</w:t>
            </w:r>
            <w:r w:rsidR="00F942E0">
              <w:rPr>
                <w:rFonts w:ascii="Aptos" w:hAnsi="Aptos"/>
                <w:sz w:val="20"/>
              </w:rPr>
              <w:t>5</w:t>
            </w:r>
          </w:p>
        </w:tc>
        <w:tc>
          <w:tcPr>
            <w:tcW w:w="964" w:type="dxa"/>
            <w:vAlign w:val="center"/>
          </w:tcPr>
          <w:p w14:paraId="695BEC4D" w14:textId="2D74FAA8" w:rsidR="004A5F07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0685414F" w14:textId="3ED78952" w:rsidR="004A5F07" w:rsidRPr="008D4EC1" w:rsidRDefault="004A5F07" w:rsidP="00F942E0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</w:t>
            </w:r>
            <w:r w:rsidRPr="004A5F07">
              <w:rPr>
                <w:rFonts w:ascii="Aptos" w:hAnsi="Aptos"/>
                <w:sz w:val="20"/>
              </w:rPr>
              <w:t xml:space="preserve"> </w:t>
            </w:r>
            <w:r w:rsidR="00F942E0">
              <w:rPr>
                <w:rFonts w:ascii="Aptos" w:hAnsi="Aptos"/>
                <w:sz w:val="20"/>
              </w:rPr>
              <w:t>casi di test e risultati dei test</w:t>
            </w:r>
          </w:p>
        </w:tc>
        <w:tc>
          <w:tcPr>
            <w:tcW w:w="2410" w:type="dxa"/>
            <w:vAlign w:val="center"/>
          </w:tcPr>
          <w:p w14:paraId="4127266D" w14:textId="22F23939" w:rsidR="004A5F07" w:rsidRPr="008D4EC1" w:rsidRDefault="004A5F0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02BF0B8" w14:textId="77777777" w:rsidR="000E0DB5" w:rsidRDefault="000E0DB5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8"/>
      </w:tblGrid>
      <w:tr w:rsidR="000E0DB5" w14:paraId="1F4E7698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0CD38B68" w14:textId="763B3C41" w:rsidR="000E0DB5" w:rsidRDefault="000E0DB5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 xml:space="preserve">1 </w:t>
            </w:r>
            <w:r w:rsidR="00F8149F">
              <w:rPr>
                <w:rFonts w:ascii="Aptos" w:hAnsi="Aptos"/>
                <w:b/>
                <w:bCs/>
                <w:sz w:val="28"/>
                <w:szCs w:val="28"/>
              </w:rPr>
              <w:t>–</w:t>
            </w:r>
            <w:r w:rsidRPr="00304C0B">
              <w:rPr>
                <w:rFonts w:ascii="Aptos" w:hAnsi="Aptos"/>
                <w:b/>
                <w:bCs/>
                <w:sz w:val="28"/>
                <w:szCs w:val="28"/>
              </w:rPr>
              <w:t xml:space="preserve"> </w:t>
            </w:r>
            <w:r w:rsidR="00F8149F">
              <w:rPr>
                <w:rFonts w:ascii="Aptos" w:hAnsi="Aptos"/>
                <w:b/>
                <w:bCs/>
                <w:sz w:val="28"/>
                <w:szCs w:val="28"/>
              </w:rPr>
              <w:t>Casi di test</w:t>
            </w:r>
          </w:p>
        </w:tc>
        <w:tc>
          <w:tcPr>
            <w:tcW w:w="3678" w:type="dxa"/>
            <w:vAlign w:val="center"/>
          </w:tcPr>
          <w:p w14:paraId="2A97DEE3" w14:textId="156BBA55" w:rsidR="000E0DB5" w:rsidRPr="000E0DB5" w:rsidRDefault="000E0DB5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 w:rsidRPr="000E0DB5">
              <w:rPr>
                <w:rFonts w:ascii="Aptos" w:hAnsi="Aptos"/>
                <w:sz w:val="28"/>
                <w:szCs w:val="28"/>
              </w:rPr>
              <w:t>4</w:t>
            </w:r>
          </w:p>
        </w:tc>
      </w:tr>
      <w:tr w:rsidR="000E0DB5" w14:paraId="22CF6C05" w14:textId="77777777" w:rsidTr="000E0DB5">
        <w:trPr>
          <w:trHeight w:val="567"/>
        </w:trPr>
        <w:tc>
          <w:tcPr>
            <w:tcW w:w="5949" w:type="dxa"/>
            <w:vAlign w:val="center"/>
          </w:tcPr>
          <w:p w14:paraId="20286DAD" w14:textId="5BA787DE" w:rsidR="000E0DB5" w:rsidRDefault="00F8149F" w:rsidP="000E0DB5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2 – Risultat</w:t>
            </w:r>
            <w:r w:rsidR="00F942E0">
              <w:rPr>
                <w:rFonts w:ascii="Aptos" w:hAnsi="Aptos"/>
                <w:b/>
                <w:bCs/>
                <w:sz w:val="28"/>
                <w:szCs w:val="28"/>
              </w:rPr>
              <w:t>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dei test</w:t>
            </w:r>
          </w:p>
        </w:tc>
        <w:tc>
          <w:tcPr>
            <w:tcW w:w="3678" w:type="dxa"/>
            <w:vAlign w:val="center"/>
          </w:tcPr>
          <w:p w14:paraId="4A045220" w14:textId="19E785D5" w:rsidR="000E0DB5" w:rsidRPr="000E0DB5" w:rsidRDefault="00A13801" w:rsidP="000E0DB5">
            <w:pPr>
              <w:jc w:val="right"/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10</w:t>
            </w:r>
          </w:p>
        </w:tc>
      </w:tr>
    </w:tbl>
    <w:p w14:paraId="7F2AF23D" w14:textId="2A51EEEE" w:rsidR="00F8149F" w:rsidRPr="00F8149F" w:rsidRDefault="005613BD" w:rsidP="00F8149F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="00F8149F">
        <w:rPr>
          <w:rFonts w:ascii="Aptos" w:hAnsi="Aptos"/>
          <w:b/>
          <w:bCs/>
          <w:sz w:val="40"/>
          <w:szCs w:val="40"/>
        </w:rPr>
        <w:lastRenderedPageBreak/>
        <w:t>1</w:t>
      </w:r>
      <w:r w:rsidR="00F8149F" w:rsidRPr="00F8149F">
        <w:rPr>
          <w:rFonts w:ascii="Aptos" w:hAnsi="Aptos"/>
          <w:b/>
          <w:bCs/>
          <w:sz w:val="40"/>
          <w:szCs w:val="40"/>
        </w:rPr>
        <w:t xml:space="preserve"> - Casi di test</w:t>
      </w:r>
    </w:p>
    <w:p w14:paraId="2D9C1508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7DFABF2" w14:textId="77777777" w:rsidR="00F8149F" w:rsidRPr="004A5F07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Accesso</w:t>
      </w:r>
      <w:r w:rsidRPr="002A4B82">
        <w:rPr>
          <w:rFonts w:ascii="Aptos" w:hAnsi="Aptos"/>
          <w:b/>
          <w:bCs/>
          <w:sz w:val="32"/>
          <w:szCs w:val="32"/>
        </w:rPr>
        <w:t xml:space="preserve"> degli Utenti</w:t>
      </w:r>
    </w:p>
    <w:p w14:paraId="3AD44D2A" w14:textId="77777777" w:rsidR="00F8149F" w:rsidRPr="004A2A48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PARAMETRI</w:t>
      </w:r>
    </w:p>
    <w:p w14:paraId="7DA10D76" w14:textId="77777777" w:rsidR="00F8149F" w:rsidRPr="002A4B82" w:rsidRDefault="00F8149F" w:rsidP="00F8149F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 xml:space="preserve">username: indirizzo </w:t>
      </w:r>
      <w:proofErr w:type="gramStart"/>
      <w:r w:rsidRPr="002A4B82">
        <w:rPr>
          <w:rFonts w:ascii="Aptos" w:hAnsi="Aptos"/>
          <w:sz w:val="28"/>
          <w:szCs w:val="28"/>
        </w:rPr>
        <w:t>email</w:t>
      </w:r>
      <w:proofErr w:type="gramEnd"/>
      <w:r w:rsidRPr="002A4B82">
        <w:rPr>
          <w:rFonts w:ascii="Aptos" w:hAnsi="Aptos"/>
          <w:sz w:val="28"/>
          <w:szCs w:val="28"/>
        </w:rPr>
        <w:t xml:space="preserve"> dell'utente</w:t>
      </w:r>
    </w:p>
    <w:p w14:paraId="268E5377" w14:textId="77777777" w:rsidR="00F8149F" w:rsidRPr="002A4B82" w:rsidRDefault="00F8149F" w:rsidP="00F8149F">
      <w:pPr>
        <w:pStyle w:val="Paragrafoelenco"/>
        <w:numPr>
          <w:ilvl w:val="0"/>
          <w:numId w:val="72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password: stringa per autenticazione</w:t>
      </w:r>
    </w:p>
    <w:p w14:paraId="3D24CFC7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4843CD13" w14:textId="77777777" w:rsidR="00F8149F" w:rsidRPr="004A2A48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OGGETTI DELL'AMBIENTE</w:t>
      </w:r>
    </w:p>
    <w:p w14:paraId="6C1F2C30" w14:textId="77777777" w:rsidR="00F8149F" w:rsidRPr="002A4B82" w:rsidRDefault="00F8149F" w:rsidP="00F8149F">
      <w:pPr>
        <w:pStyle w:val="Paragrafoelenco"/>
        <w:numPr>
          <w:ilvl w:val="0"/>
          <w:numId w:val="73"/>
        </w:numPr>
        <w:rPr>
          <w:rFonts w:ascii="Aptos" w:hAnsi="Aptos"/>
          <w:sz w:val="28"/>
          <w:szCs w:val="28"/>
        </w:rPr>
      </w:pPr>
      <w:r w:rsidRPr="002A4B82">
        <w:rPr>
          <w:rFonts w:ascii="Aptos" w:hAnsi="Aptos"/>
          <w:sz w:val="28"/>
          <w:szCs w:val="28"/>
        </w:rPr>
        <w:t>Database: contiene i dati degli utenti già registrati</w:t>
      </w:r>
    </w:p>
    <w:p w14:paraId="2C01A666" w14:textId="61F2724F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095305A4" w14:textId="77777777" w:rsidTr="00573310">
        <w:tc>
          <w:tcPr>
            <w:tcW w:w="4813" w:type="dxa"/>
            <w:vAlign w:val="center"/>
          </w:tcPr>
          <w:p w14:paraId="56596787" w14:textId="77777777" w:rsidR="00F8149F" w:rsidRPr="00FE304A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t>C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ategorie</w:t>
            </w:r>
          </w:p>
        </w:tc>
        <w:tc>
          <w:tcPr>
            <w:tcW w:w="4814" w:type="dxa"/>
            <w:vAlign w:val="center"/>
          </w:tcPr>
          <w:p w14:paraId="3EE59A08" w14:textId="77777777" w:rsidR="00F8149F" w:rsidRPr="00FE304A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E304A">
              <w:rPr>
                <w:rFonts w:ascii="Aptos" w:hAnsi="Aptos"/>
                <w:b/>
                <w:bCs/>
                <w:sz w:val="28"/>
                <w:szCs w:val="28"/>
              </w:rPr>
              <w:t>S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celte</w:t>
            </w:r>
          </w:p>
        </w:tc>
      </w:tr>
      <w:tr w:rsidR="00F8149F" w14:paraId="22C28795" w14:textId="77777777" w:rsidTr="00573310">
        <w:tc>
          <w:tcPr>
            <w:tcW w:w="4813" w:type="dxa"/>
            <w:vAlign w:val="center"/>
          </w:tcPr>
          <w:p w14:paraId="510C2B29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Categoria 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</w:t>
            </w:r>
          </w:p>
        </w:tc>
        <w:tc>
          <w:tcPr>
            <w:tcW w:w="4814" w:type="dxa"/>
            <w:vAlign w:val="center"/>
          </w:tcPr>
          <w:p w14:paraId="5AE0A1C7" w14:textId="77777777" w:rsidR="00F8149F" w:rsidRPr="00FE304A" w:rsidRDefault="00F8149F" w:rsidP="00F8149F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EP1: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presente nel database</w:t>
            </w:r>
          </w:p>
          <w:p w14:paraId="76AB3FFB" w14:textId="77777777" w:rsidR="00F8149F" w:rsidRPr="00FE304A" w:rsidRDefault="00F8149F" w:rsidP="00F8149F">
            <w:pPr>
              <w:pStyle w:val="Paragrafoelenco"/>
              <w:numPr>
                <w:ilvl w:val="0"/>
                <w:numId w:val="73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 xml:space="preserve">EP2: </w:t>
            </w:r>
            <w:proofErr w:type="gramStart"/>
            <w:r w:rsidRPr="00FE304A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E304A">
              <w:rPr>
                <w:rFonts w:ascii="Aptos" w:hAnsi="Aptos"/>
                <w:sz w:val="28"/>
                <w:szCs w:val="28"/>
              </w:rPr>
              <w:t xml:space="preserve"> assente nel database</w:t>
            </w:r>
          </w:p>
        </w:tc>
      </w:tr>
      <w:tr w:rsidR="00F8149F" w14:paraId="48440826" w14:textId="77777777" w:rsidTr="00573310">
        <w:tc>
          <w:tcPr>
            <w:tcW w:w="4813" w:type="dxa"/>
            <w:vAlign w:val="center"/>
          </w:tcPr>
          <w:p w14:paraId="1BD81B4D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Categoria 2: Password</w:t>
            </w:r>
          </w:p>
        </w:tc>
        <w:tc>
          <w:tcPr>
            <w:tcW w:w="4814" w:type="dxa"/>
            <w:vAlign w:val="center"/>
          </w:tcPr>
          <w:p w14:paraId="4C9C06FA" w14:textId="77777777" w:rsidR="00F8149F" w:rsidRPr="00FE304A" w:rsidRDefault="00F8149F" w:rsidP="00F8149F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PW1: Password corretta</w:t>
            </w:r>
          </w:p>
          <w:p w14:paraId="18C492E5" w14:textId="77777777" w:rsidR="00F8149F" w:rsidRPr="00FE304A" w:rsidRDefault="00F8149F" w:rsidP="00F8149F">
            <w:pPr>
              <w:pStyle w:val="Paragrafoelenco"/>
              <w:numPr>
                <w:ilvl w:val="0"/>
                <w:numId w:val="74"/>
              </w:numPr>
              <w:rPr>
                <w:rFonts w:ascii="Aptos" w:hAnsi="Aptos"/>
                <w:sz w:val="28"/>
                <w:szCs w:val="28"/>
              </w:rPr>
            </w:pPr>
            <w:r w:rsidRPr="00FE304A">
              <w:rPr>
                <w:rFonts w:ascii="Aptos" w:hAnsi="Aptos"/>
                <w:sz w:val="28"/>
                <w:szCs w:val="28"/>
              </w:rPr>
              <w:t>PW2: Password errata</w:t>
            </w:r>
          </w:p>
        </w:tc>
      </w:tr>
    </w:tbl>
    <w:p w14:paraId="74F9730B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20BF53A6" w14:textId="77777777" w:rsidR="00F8149F" w:rsidRPr="002A4B82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401E433" w14:textId="77777777" w:rsidTr="00573310">
        <w:tc>
          <w:tcPr>
            <w:tcW w:w="9627" w:type="dxa"/>
            <w:gridSpan w:val="2"/>
            <w:vAlign w:val="center"/>
          </w:tcPr>
          <w:p w14:paraId="66F8DB4C" w14:textId="77777777" w:rsidR="00F8149F" w:rsidRPr="002A4B82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14:paraId="7E3B41FE" w14:textId="77777777" w:rsidTr="00573310">
        <w:tc>
          <w:tcPr>
            <w:tcW w:w="4813" w:type="dxa"/>
            <w:tcBorders>
              <w:bottom w:val="single" w:sz="4" w:space="0" w:color="auto"/>
            </w:tcBorders>
            <w:vAlign w:val="center"/>
          </w:tcPr>
          <w:p w14:paraId="079C6075" w14:textId="77777777" w:rsidR="00F8149F" w:rsidRPr="002A4B82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tcBorders>
              <w:bottom w:val="single" w:sz="4" w:space="0" w:color="auto"/>
            </w:tcBorders>
            <w:vAlign w:val="center"/>
          </w:tcPr>
          <w:p w14:paraId="152D1996" w14:textId="77777777" w:rsidR="00F8149F" w:rsidRPr="002A4B82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2A4B82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14:paraId="413217AE" w14:textId="77777777" w:rsidTr="00573310">
        <w:tc>
          <w:tcPr>
            <w:tcW w:w="4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5F9772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PW1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41D916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Accesso effettuato con successo</w:t>
            </w:r>
          </w:p>
        </w:tc>
      </w:tr>
      <w:tr w:rsidR="00F8149F" w14:paraId="577127D3" w14:textId="77777777" w:rsidTr="00573310">
        <w:tc>
          <w:tcPr>
            <w:tcW w:w="48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3D43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EP1, PW2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11FF0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  <w:tr w:rsidR="00F8149F" w14:paraId="4C5F9283" w14:textId="77777777" w:rsidTr="00573310">
        <w:tc>
          <w:tcPr>
            <w:tcW w:w="48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11AEA8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EP2, PW1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066372D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rPr>
                <w:rFonts w:ascii="Aptos" w:hAnsi="Aptos"/>
                <w:sz w:val="28"/>
                <w:szCs w:val="28"/>
              </w:rPr>
              <w:t xml:space="preserve"> Email e/o </w:t>
            </w:r>
            <w:r w:rsidRPr="00422BA4">
              <w:rPr>
                <w:rFonts w:ascii="Aptos" w:hAnsi="Aptos"/>
                <w:sz w:val="28"/>
                <w:szCs w:val="28"/>
              </w:rPr>
              <w:t>Password errata"</w:t>
            </w:r>
          </w:p>
        </w:tc>
      </w:tr>
    </w:tbl>
    <w:p w14:paraId="09848B47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3CDFD48C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71E9C9B6" w14:textId="77777777" w:rsidR="00F8149F" w:rsidRPr="002A4B82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2A4B82">
        <w:rPr>
          <w:rFonts w:ascii="Aptos" w:hAnsi="Aptos"/>
          <w:b/>
          <w:bCs/>
          <w:sz w:val="28"/>
          <w:szCs w:val="28"/>
        </w:rPr>
        <w:t>TEST CASE</w:t>
      </w:r>
    </w:p>
    <w:p w14:paraId="30EC3691" w14:textId="77777777" w:rsidR="00F8149F" w:rsidRPr="004A2A48" w:rsidRDefault="00F8149F" w:rsidP="00F8149F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TC1: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"Pluto123" – in DB presente la coppia (email =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 = "Pluto123") – ORACOLO: Accesso effettuato con successo</w:t>
      </w:r>
    </w:p>
    <w:p w14:paraId="70F61E48" w14:textId="77777777" w:rsidR="00F8149F" w:rsidRPr="004A2A48" w:rsidRDefault="00F8149F" w:rsidP="00F8149F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t xml:space="preserve">TC2: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"Topolino456" – in DB presente l'utente con email "pippo@example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 xml:space="preserve">com" ma password diversa – ORACOLO: Messaggio di errore "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2CF4A68B" w14:textId="77777777" w:rsidR="00F8149F" w:rsidRDefault="00F8149F" w:rsidP="00F8149F">
      <w:pPr>
        <w:pStyle w:val="Paragrafoelenco"/>
        <w:numPr>
          <w:ilvl w:val="0"/>
          <w:numId w:val="75"/>
        </w:numPr>
        <w:rPr>
          <w:rFonts w:ascii="Aptos" w:hAnsi="Aptos"/>
          <w:sz w:val="28"/>
          <w:szCs w:val="28"/>
        </w:rPr>
      </w:pPr>
      <w:r w:rsidRPr="00422BA4">
        <w:rPr>
          <w:rFonts w:ascii="Aptos" w:hAnsi="Aptos"/>
          <w:sz w:val="28"/>
          <w:szCs w:val="28"/>
        </w:rPr>
        <w:lastRenderedPageBreak/>
        <w:t xml:space="preserve">TC3: </w:t>
      </w:r>
      <w:proofErr w:type="gramStart"/>
      <w:r w:rsidRPr="00422BA4">
        <w:rPr>
          <w:rFonts w:ascii="Aptos" w:hAnsi="Aptos"/>
          <w:sz w:val="28"/>
          <w:szCs w:val="28"/>
        </w:rPr>
        <w:t>email</w:t>
      </w:r>
      <w:proofErr w:type="gramEnd"/>
      <w:r w:rsidRPr="00422BA4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>com", password: "Pluto12</w:t>
      </w:r>
      <w:r>
        <w:rPr>
          <w:rFonts w:ascii="Aptos" w:hAnsi="Aptos"/>
          <w:sz w:val="28"/>
          <w:szCs w:val="28"/>
        </w:rPr>
        <w:t>3</w:t>
      </w:r>
      <w:r w:rsidRPr="00422BA4">
        <w:rPr>
          <w:rFonts w:ascii="Aptos" w:hAnsi="Aptos"/>
          <w:sz w:val="28"/>
          <w:szCs w:val="28"/>
        </w:rPr>
        <w:t>" – in DB assente l'utente con email "nuovo@example</w:t>
      </w:r>
      <w:r>
        <w:rPr>
          <w:rFonts w:ascii="Aptos" w:hAnsi="Aptos"/>
          <w:sz w:val="28"/>
          <w:szCs w:val="28"/>
        </w:rPr>
        <w:t>.</w:t>
      </w:r>
      <w:r w:rsidRPr="00422BA4">
        <w:rPr>
          <w:rFonts w:ascii="Aptos" w:hAnsi="Aptos"/>
          <w:sz w:val="28"/>
          <w:szCs w:val="28"/>
        </w:rPr>
        <w:t xml:space="preserve">com" – ORACOLO: Messaggio di errore " </w:t>
      </w:r>
      <w:r>
        <w:rPr>
          <w:rFonts w:ascii="Aptos" w:hAnsi="Aptos"/>
          <w:sz w:val="28"/>
          <w:szCs w:val="28"/>
        </w:rPr>
        <w:t xml:space="preserve">Email e/o </w:t>
      </w:r>
      <w:r w:rsidRPr="00422BA4">
        <w:rPr>
          <w:rFonts w:ascii="Aptos" w:hAnsi="Aptos"/>
          <w:sz w:val="28"/>
          <w:szCs w:val="28"/>
        </w:rPr>
        <w:t>Password errata"</w:t>
      </w:r>
    </w:p>
    <w:p w14:paraId="40A5FC09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3AC2C16F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5C8382D5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 w:rsidRPr="003578B4">
        <w:rPr>
          <w:rFonts w:ascii="Aptos" w:hAnsi="Aptos"/>
          <w:b/>
          <w:bCs/>
          <w:sz w:val="32"/>
          <w:szCs w:val="32"/>
        </w:rPr>
        <w:t>Registrazione degli Utenti</w:t>
      </w:r>
    </w:p>
    <w:p w14:paraId="3C3F1878" w14:textId="77777777" w:rsidR="00F8149F" w:rsidRPr="003578B4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3578B4">
        <w:rPr>
          <w:rFonts w:ascii="Aptos" w:hAnsi="Aptos"/>
          <w:b/>
          <w:bCs/>
          <w:sz w:val="28"/>
          <w:szCs w:val="28"/>
        </w:rPr>
        <w:t>PARAMETRI</w:t>
      </w:r>
    </w:p>
    <w:p w14:paraId="5B9A8D6E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proofErr w:type="gramStart"/>
      <w:r w:rsidRPr="003578B4">
        <w:rPr>
          <w:rFonts w:ascii="Aptos" w:hAnsi="Aptos"/>
          <w:sz w:val="28"/>
          <w:szCs w:val="28"/>
        </w:rPr>
        <w:t>email</w:t>
      </w:r>
      <w:proofErr w:type="gramEnd"/>
      <w:r w:rsidRPr="003578B4">
        <w:rPr>
          <w:rFonts w:ascii="Aptos" w:hAnsi="Aptos"/>
          <w:sz w:val="28"/>
          <w:szCs w:val="28"/>
        </w:rPr>
        <w:t>: indirizzo email dell'utente</w:t>
      </w:r>
    </w:p>
    <w:p w14:paraId="5330ACFF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password: stringa per autenticazione</w:t>
      </w:r>
    </w:p>
    <w:p w14:paraId="0D698C08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nome: nome dell'utente</w:t>
      </w:r>
    </w:p>
    <w:p w14:paraId="252DB6C5" w14:textId="77777777" w:rsidR="00F8149F" w:rsidRPr="003578B4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cognome: cognome dell'utente</w:t>
      </w:r>
    </w:p>
    <w:p w14:paraId="65C96F51" w14:textId="77777777" w:rsidR="00F8149F" w:rsidRDefault="00F8149F" w:rsidP="00F8149F">
      <w:pPr>
        <w:numPr>
          <w:ilvl w:val="0"/>
          <w:numId w:val="76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Indirizzo</w:t>
      </w:r>
      <w:r>
        <w:rPr>
          <w:rFonts w:ascii="Aptos" w:hAnsi="Aptos"/>
          <w:sz w:val="28"/>
          <w:szCs w:val="28"/>
        </w:rPr>
        <w:t xml:space="preserve"> </w:t>
      </w:r>
      <w:r w:rsidRPr="003578B4">
        <w:rPr>
          <w:rFonts w:ascii="Aptos" w:hAnsi="Aptos"/>
          <w:sz w:val="28"/>
          <w:szCs w:val="28"/>
        </w:rPr>
        <w:t>fatturazione: stringa che rappresenta l'indirizzo di fatturazione dell'utente</w:t>
      </w:r>
    </w:p>
    <w:p w14:paraId="7BC068C3" w14:textId="77777777" w:rsidR="00F8149F" w:rsidRPr="003578B4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OGGETTI DELL'AMBIENTE</w:t>
      </w:r>
    </w:p>
    <w:p w14:paraId="1F800816" w14:textId="77777777" w:rsidR="00F8149F" w:rsidRPr="003578B4" w:rsidRDefault="00F8149F" w:rsidP="00F8149F">
      <w:pPr>
        <w:numPr>
          <w:ilvl w:val="0"/>
          <w:numId w:val="77"/>
        </w:numPr>
        <w:rPr>
          <w:rFonts w:ascii="Aptos" w:hAnsi="Aptos"/>
          <w:sz w:val="28"/>
          <w:szCs w:val="28"/>
        </w:rPr>
      </w:pPr>
      <w:r w:rsidRPr="003578B4">
        <w:rPr>
          <w:rFonts w:ascii="Aptos" w:hAnsi="Aptos"/>
          <w:sz w:val="28"/>
          <w:szCs w:val="28"/>
        </w:rPr>
        <w:t>Database: contiene i dati degli utenti già registrati</w:t>
      </w:r>
    </w:p>
    <w:p w14:paraId="0DC30897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97BFA90" w14:textId="77777777" w:rsidTr="00573310">
        <w:tc>
          <w:tcPr>
            <w:tcW w:w="4813" w:type="dxa"/>
            <w:vAlign w:val="center"/>
          </w:tcPr>
          <w:p w14:paraId="0E2D3F1B" w14:textId="77777777" w:rsidR="00F8149F" w:rsidRPr="00F1663B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Categori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4814" w:type="dxa"/>
            <w:vAlign w:val="center"/>
          </w:tcPr>
          <w:p w14:paraId="78DAB5C3" w14:textId="77777777" w:rsidR="00F8149F" w:rsidRPr="00F1663B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F1663B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1D54A9BD" w14:textId="77777777" w:rsidTr="00573310">
        <w:tc>
          <w:tcPr>
            <w:tcW w:w="4813" w:type="dxa"/>
            <w:vAlign w:val="center"/>
          </w:tcPr>
          <w:p w14:paraId="244868C4" w14:textId="77777777" w:rsidR="00F8149F" w:rsidRPr="003578B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1: Formato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</w:p>
          <w:p w14:paraId="08E7E3D3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</w:p>
        </w:tc>
        <w:tc>
          <w:tcPr>
            <w:tcW w:w="4814" w:type="dxa"/>
            <w:vAlign w:val="center"/>
          </w:tcPr>
          <w:p w14:paraId="431BC71B" w14:textId="77777777" w:rsidR="00F8149F" w:rsidRPr="003578B4" w:rsidRDefault="00F8149F" w:rsidP="00F8149F">
            <w:pPr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EM1: </w:t>
            </w:r>
            <w:proofErr w:type="gramStart"/>
            <w:r w:rsidRPr="003578B4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3578B4">
              <w:rPr>
                <w:rFonts w:ascii="Aptos" w:hAnsi="Aptos"/>
                <w:sz w:val="28"/>
                <w:szCs w:val="28"/>
              </w:rPr>
              <w:t xml:space="preserve"> corretta</w:t>
            </w:r>
          </w:p>
          <w:p w14:paraId="1BB22C28" w14:textId="77777777" w:rsidR="00F8149F" w:rsidRPr="00F1663B" w:rsidRDefault="00F8149F" w:rsidP="00F8149F">
            <w:pPr>
              <w:pStyle w:val="Paragrafoelenco"/>
              <w:numPr>
                <w:ilvl w:val="0"/>
                <w:numId w:val="78"/>
              </w:numPr>
              <w:rPr>
                <w:rFonts w:ascii="Aptos" w:hAnsi="Aptos"/>
                <w:sz w:val="28"/>
                <w:szCs w:val="28"/>
              </w:rPr>
            </w:pPr>
            <w:r w:rsidRPr="00F1663B">
              <w:rPr>
                <w:rFonts w:ascii="Aptos" w:hAnsi="Aptos"/>
                <w:sz w:val="28"/>
                <w:szCs w:val="28"/>
              </w:rPr>
              <w:t xml:space="preserve">EM2: </w:t>
            </w:r>
            <w:proofErr w:type="gramStart"/>
            <w:r w:rsidRPr="00F1663B">
              <w:rPr>
                <w:rFonts w:ascii="Aptos" w:hAnsi="Aptos"/>
                <w:sz w:val="28"/>
                <w:szCs w:val="28"/>
              </w:rPr>
              <w:t>Email</w:t>
            </w:r>
            <w:proofErr w:type="gramEnd"/>
            <w:r w:rsidRPr="00F1663B">
              <w:rPr>
                <w:rFonts w:ascii="Aptos" w:hAnsi="Aptos"/>
                <w:sz w:val="28"/>
                <w:szCs w:val="28"/>
              </w:rPr>
              <w:t xml:space="preserve"> non corretta</w:t>
            </w:r>
          </w:p>
        </w:tc>
      </w:tr>
      <w:tr w:rsidR="00F8149F" w14:paraId="1BE9384D" w14:textId="77777777" w:rsidTr="00573310">
        <w:tc>
          <w:tcPr>
            <w:tcW w:w="4813" w:type="dxa"/>
            <w:vAlign w:val="center"/>
          </w:tcPr>
          <w:p w14:paraId="54007BC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>
              <w:rPr>
                <w:rFonts w:ascii="Aptos" w:hAnsi="Aptos"/>
                <w:sz w:val="28"/>
                <w:szCs w:val="28"/>
              </w:rPr>
              <w:t>2</w:t>
            </w:r>
            <w:r w:rsidRPr="003578B4">
              <w:rPr>
                <w:rFonts w:ascii="Aptos" w:hAnsi="Aptos"/>
                <w:sz w:val="28"/>
                <w:szCs w:val="28"/>
              </w:rPr>
              <w:t>: Password</w:t>
            </w:r>
          </w:p>
        </w:tc>
        <w:tc>
          <w:tcPr>
            <w:tcW w:w="4814" w:type="dxa"/>
            <w:vAlign w:val="center"/>
          </w:tcPr>
          <w:p w14:paraId="319912AD" w14:textId="77777777" w:rsidR="00F8149F" w:rsidRPr="003578B4" w:rsidRDefault="00F8149F" w:rsidP="00F8149F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PW1: Password valida (lunghezza ≥ 8)</w:t>
            </w:r>
          </w:p>
          <w:p w14:paraId="586E5615" w14:textId="77777777" w:rsidR="00F8149F" w:rsidRPr="00F1663B" w:rsidRDefault="00F8149F" w:rsidP="00F8149F">
            <w:pPr>
              <w:numPr>
                <w:ilvl w:val="0"/>
                <w:numId w:val="80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PW2: Password NON valida</w:t>
            </w:r>
          </w:p>
        </w:tc>
      </w:tr>
      <w:tr w:rsidR="00F8149F" w14:paraId="2320B948" w14:textId="77777777" w:rsidTr="00573310">
        <w:tc>
          <w:tcPr>
            <w:tcW w:w="4813" w:type="dxa"/>
            <w:vAlign w:val="center"/>
          </w:tcPr>
          <w:p w14:paraId="5D219F30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>
              <w:rPr>
                <w:rFonts w:ascii="Aptos" w:hAnsi="Aptos"/>
                <w:sz w:val="28"/>
                <w:szCs w:val="28"/>
              </w:rPr>
              <w:t>3</w:t>
            </w:r>
            <w:r w:rsidRPr="003578B4">
              <w:rPr>
                <w:rFonts w:ascii="Aptos" w:hAnsi="Aptos"/>
                <w:sz w:val="28"/>
                <w:szCs w:val="28"/>
              </w:rPr>
              <w:t>: Nome e Cognome</w:t>
            </w:r>
          </w:p>
        </w:tc>
        <w:tc>
          <w:tcPr>
            <w:tcW w:w="4814" w:type="dxa"/>
            <w:vAlign w:val="center"/>
          </w:tcPr>
          <w:p w14:paraId="6DE4DDA2" w14:textId="77777777" w:rsidR="00F8149F" w:rsidRPr="003578B4" w:rsidRDefault="00F8149F" w:rsidP="00F8149F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NC1: Nome e cognome validi (non vuoti)</w:t>
            </w:r>
          </w:p>
          <w:p w14:paraId="001790F5" w14:textId="77777777" w:rsidR="00F8149F" w:rsidRPr="00F1663B" w:rsidRDefault="00F8149F" w:rsidP="00F8149F">
            <w:pPr>
              <w:numPr>
                <w:ilvl w:val="0"/>
                <w:numId w:val="81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NC2: Nome e/o cognome non validi (vuoti)</w:t>
            </w:r>
          </w:p>
        </w:tc>
      </w:tr>
      <w:tr w:rsidR="00F8149F" w14:paraId="09F5DC51" w14:textId="77777777" w:rsidTr="00573310">
        <w:tc>
          <w:tcPr>
            <w:tcW w:w="4813" w:type="dxa"/>
            <w:vAlign w:val="center"/>
          </w:tcPr>
          <w:p w14:paraId="3970D46D" w14:textId="77777777" w:rsidR="00F8149F" w:rsidRPr="003578B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 xml:space="preserve">Categoria </w:t>
            </w:r>
            <w:r>
              <w:rPr>
                <w:rFonts w:ascii="Aptos" w:hAnsi="Aptos"/>
                <w:sz w:val="28"/>
                <w:szCs w:val="28"/>
              </w:rPr>
              <w:t>4</w:t>
            </w:r>
            <w:r w:rsidRPr="003578B4">
              <w:rPr>
                <w:rFonts w:ascii="Aptos" w:hAnsi="Aptos"/>
                <w:sz w:val="28"/>
                <w:szCs w:val="28"/>
              </w:rPr>
              <w:t>: Indirizzo di Fatturazione</w:t>
            </w:r>
          </w:p>
        </w:tc>
        <w:tc>
          <w:tcPr>
            <w:tcW w:w="4814" w:type="dxa"/>
            <w:vAlign w:val="center"/>
          </w:tcPr>
          <w:p w14:paraId="389235D6" w14:textId="77777777" w:rsidR="00F8149F" w:rsidRPr="003578B4" w:rsidRDefault="00F8149F" w:rsidP="00F8149F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IF1: Indirizzo valido (non vuoto)</w:t>
            </w:r>
          </w:p>
          <w:p w14:paraId="5C281D38" w14:textId="77777777" w:rsidR="00F8149F" w:rsidRPr="00F1663B" w:rsidRDefault="00F8149F" w:rsidP="00F8149F">
            <w:pPr>
              <w:numPr>
                <w:ilvl w:val="0"/>
                <w:numId w:val="82"/>
              </w:numPr>
              <w:rPr>
                <w:rFonts w:ascii="Aptos" w:hAnsi="Aptos"/>
                <w:sz w:val="28"/>
                <w:szCs w:val="28"/>
              </w:rPr>
            </w:pPr>
            <w:r w:rsidRPr="003578B4">
              <w:rPr>
                <w:rFonts w:ascii="Aptos" w:hAnsi="Aptos"/>
                <w:sz w:val="28"/>
                <w:szCs w:val="28"/>
              </w:rPr>
              <w:t>IF2: Indirizzo non valido (vuoto)</w:t>
            </w:r>
          </w:p>
        </w:tc>
      </w:tr>
    </w:tbl>
    <w:p w14:paraId="3811C347" w14:textId="77777777" w:rsidR="00F8149F" w:rsidRPr="003578B4" w:rsidRDefault="00F8149F" w:rsidP="00F8149F">
      <w:pPr>
        <w:rPr>
          <w:rFonts w:ascii="Aptos" w:hAnsi="Aptos"/>
          <w:sz w:val="28"/>
          <w:szCs w:val="28"/>
        </w:rPr>
      </w:pPr>
    </w:p>
    <w:p w14:paraId="1C7D48F2" w14:textId="77777777" w:rsidR="00F8149F" w:rsidRPr="00153A06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371"/>
      </w:tblGrid>
      <w:tr w:rsidR="00F8149F" w:rsidRPr="00153A06" w14:paraId="57AD1320" w14:textId="77777777" w:rsidTr="0057331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6430B4" w14:textId="77777777" w:rsidR="00F8149F" w:rsidRPr="00153A06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:rsidRPr="00153A06" w14:paraId="51558193" w14:textId="77777777" w:rsidTr="00573310">
        <w:trPr>
          <w:tblCellSpacing w:w="15" w:type="dxa"/>
        </w:trPr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39322" w14:textId="77777777" w:rsidR="00F8149F" w:rsidRPr="00153A06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6326" w:type="dxa"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5AF05764" w14:textId="77777777" w:rsidR="00F8149F" w:rsidRPr="00153A06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153A06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:rsidRPr="00153A06" w14:paraId="49FBA5D8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58D3F8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</w:t>
            </w:r>
            <w:r>
              <w:rPr>
                <w:rFonts w:ascii="Aptos" w:hAnsi="Aptos"/>
                <w:sz w:val="28"/>
                <w:szCs w:val="28"/>
                <w:lang w:val="en-US"/>
              </w:rPr>
              <w:t xml:space="preserve">, </w:t>
            </w:r>
            <w:r w:rsidRPr="00153A06">
              <w:rPr>
                <w:rFonts w:ascii="Aptos" w:hAnsi="Aptos"/>
                <w:sz w:val="28"/>
                <w:szCs w:val="28"/>
                <w:lang w:val="en-US"/>
              </w:rPr>
              <w:t>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2C8BCB0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già registrata"</w:t>
            </w:r>
          </w:p>
        </w:tc>
      </w:tr>
      <w:tr w:rsidR="00F8149F" w:rsidRPr="00153A06" w14:paraId="63356745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163D9D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468A53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Registrazione effettuata con successo</w:t>
            </w:r>
          </w:p>
        </w:tc>
      </w:tr>
      <w:tr w:rsidR="00F8149F" w:rsidRPr="00153A06" w14:paraId="1D290ACA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C7A919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EM2, PW1,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AECE32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"Email non corretta"</w:t>
            </w:r>
          </w:p>
        </w:tc>
      </w:tr>
      <w:tr w:rsidR="00F8149F" w:rsidRPr="00153A06" w14:paraId="7CA3AA51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8FAAD1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PW2, NC1,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99000D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"Password non valida"</w:t>
            </w:r>
          </w:p>
        </w:tc>
      </w:tr>
      <w:tr w:rsidR="00F8149F" w:rsidRPr="00153A06" w14:paraId="34A86D9F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DC9DD16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lastRenderedPageBreak/>
              <w:t>EM1, PW1, NC2, IF1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343371FB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 xml:space="preserve">Messaggio di errore: "Nome </w:t>
            </w:r>
            <w:r>
              <w:rPr>
                <w:rFonts w:ascii="Aptos" w:hAnsi="Aptos"/>
                <w:sz w:val="28"/>
                <w:szCs w:val="28"/>
              </w:rPr>
              <w:t>non valido</w:t>
            </w:r>
            <w:r w:rsidRPr="00153A06">
              <w:rPr>
                <w:rFonts w:ascii="Aptos" w:hAnsi="Aptos"/>
                <w:sz w:val="28"/>
                <w:szCs w:val="28"/>
              </w:rPr>
              <w:t>"</w:t>
            </w:r>
            <w:r>
              <w:rPr>
                <w:rFonts w:ascii="Aptos" w:hAnsi="Aptos"/>
                <w:sz w:val="28"/>
                <w:szCs w:val="28"/>
              </w:rPr>
              <w:t xml:space="preserve"> o “Cognome non valido”</w:t>
            </w:r>
          </w:p>
        </w:tc>
      </w:tr>
      <w:tr w:rsidR="00F8149F" w:rsidRPr="00153A06" w14:paraId="436CD317" w14:textId="77777777" w:rsidTr="00573310">
        <w:trPr>
          <w:tblCellSpacing w:w="15" w:type="dxa"/>
        </w:trPr>
        <w:tc>
          <w:tcPr>
            <w:tcW w:w="32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823285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  <w:lang w:val="en-US"/>
              </w:rPr>
            </w:pPr>
            <w:r w:rsidRPr="00153A06">
              <w:rPr>
                <w:rFonts w:ascii="Aptos" w:hAnsi="Aptos"/>
                <w:sz w:val="28"/>
                <w:szCs w:val="28"/>
                <w:lang w:val="en-US"/>
              </w:rPr>
              <w:t>EM1, PW1, NC1, IF2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  <w:hideMark/>
          </w:tcPr>
          <w:p w14:paraId="69D8F646" w14:textId="77777777" w:rsidR="00F8149F" w:rsidRPr="00153A06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153A06">
              <w:rPr>
                <w:rFonts w:ascii="Aptos" w:hAnsi="Aptos"/>
                <w:sz w:val="28"/>
                <w:szCs w:val="28"/>
              </w:rPr>
              <w:t>Messaggio di errore: "</w:t>
            </w:r>
            <w:r>
              <w:t xml:space="preserve"> </w:t>
            </w:r>
            <w:r w:rsidRPr="000B2089">
              <w:rPr>
                <w:rFonts w:ascii="Aptos" w:hAnsi="Aptos"/>
                <w:sz w:val="28"/>
                <w:szCs w:val="28"/>
              </w:rPr>
              <w:t>Indirizzo non valido</w:t>
            </w:r>
            <w:r w:rsidRPr="00153A06">
              <w:rPr>
                <w:rFonts w:ascii="Aptos" w:hAnsi="Aptos"/>
                <w:sz w:val="28"/>
                <w:szCs w:val="28"/>
              </w:rPr>
              <w:t>"</w:t>
            </w:r>
          </w:p>
        </w:tc>
      </w:tr>
    </w:tbl>
    <w:p w14:paraId="40EAF644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10F67189" w14:textId="77777777" w:rsidR="00F8149F" w:rsidRPr="00153A06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153A06">
        <w:rPr>
          <w:rFonts w:ascii="Aptos" w:hAnsi="Aptos"/>
          <w:b/>
          <w:bCs/>
          <w:sz w:val="28"/>
          <w:szCs w:val="28"/>
        </w:rPr>
        <w:t>TEST CASE</w:t>
      </w:r>
    </w:p>
    <w:p w14:paraId="596E5EA6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4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"pippo@example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"Pippo", cognome: "Rossi", indirizzo fatturazione: "</w:t>
      </w:r>
      <w:r w:rsidRPr="00B41979">
        <w:t xml:space="preserve"> </w:t>
      </w:r>
      <w:r w:rsidRPr="00B41979">
        <w:rPr>
          <w:rFonts w:ascii="Aptos" w:hAnsi="Aptos"/>
          <w:sz w:val="28"/>
          <w:szCs w:val="28"/>
        </w:rPr>
        <w:t xml:space="preserve">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in DB presente l'utente con email "pippo@example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 – ORACOLO: Messaggio di errore "Email già registrata"</w:t>
      </w:r>
    </w:p>
    <w:p w14:paraId="7A31E3E3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5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"Mario", cognome: "Bianchi", indirizzo fatturazione: "</w:t>
      </w:r>
      <w:r w:rsidRPr="00B41979">
        <w:rPr>
          <w:rFonts w:ascii="Aptos" w:hAnsi="Aptos"/>
          <w:sz w:val="28"/>
          <w:szCs w:val="28"/>
        </w:rPr>
        <w:t xml:space="preserve">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in DB assente l'utente con email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 – ORACOLO: Registrazione effettuata con successo</w:t>
      </w:r>
    </w:p>
    <w:p w14:paraId="670076A5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6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"errata", password: "Pluto123", nome: "Luigi", cognome: "Verdi", indirizzo fatturazione: "</w:t>
      </w:r>
      <w:r w:rsidRPr="00B41979">
        <w:rPr>
          <w:rFonts w:ascii="Aptos" w:hAnsi="Aptos"/>
          <w:sz w:val="28"/>
          <w:szCs w:val="28"/>
        </w:rPr>
        <w:t xml:space="preserve"> 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 xml:space="preserve">" – ORACOLO: Messaggio di errore "Email non </w:t>
      </w:r>
      <w:r>
        <w:rPr>
          <w:rFonts w:ascii="Aptos" w:hAnsi="Aptos"/>
          <w:sz w:val="28"/>
          <w:szCs w:val="28"/>
        </w:rPr>
        <w:t>valida</w:t>
      </w:r>
      <w:r w:rsidRPr="00153A06">
        <w:rPr>
          <w:rFonts w:ascii="Aptos" w:hAnsi="Aptos"/>
          <w:sz w:val="28"/>
          <w:szCs w:val="28"/>
        </w:rPr>
        <w:t>"</w:t>
      </w:r>
    </w:p>
    <w:p w14:paraId="17D48976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7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</w:t>
      </w:r>
      <w:r>
        <w:rPr>
          <w:rFonts w:ascii="Aptos" w:hAnsi="Aptos"/>
          <w:sz w:val="28"/>
          <w:szCs w:val="28"/>
        </w:rPr>
        <w:t>aa</w:t>
      </w:r>
      <w:r w:rsidRPr="00153A06">
        <w:rPr>
          <w:rFonts w:ascii="Aptos" w:hAnsi="Aptos"/>
          <w:sz w:val="28"/>
          <w:szCs w:val="28"/>
        </w:rPr>
        <w:t>", nome: "Giulia", cognome: "Ferrari", indirizzo fatturazione: "</w:t>
      </w:r>
      <w:r w:rsidRPr="00B41979">
        <w:rPr>
          <w:rFonts w:ascii="Aptos" w:hAnsi="Aptos"/>
          <w:sz w:val="28"/>
          <w:szCs w:val="28"/>
        </w:rPr>
        <w:t xml:space="preserve"> 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>" – ORACOLO: Messaggio di errore "</w:t>
      </w:r>
      <w:r w:rsidRPr="000B2089">
        <w:rPr>
          <w:rFonts w:ascii="Aptos" w:hAnsi="Aptos"/>
          <w:sz w:val="28"/>
          <w:szCs w:val="28"/>
        </w:rPr>
        <w:t>Password non valida</w:t>
      </w:r>
      <w:r w:rsidRPr="00153A06">
        <w:rPr>
          <w:rFonts w:ascii="Aptos" w:hAnsi="Aptos"/>
          <w:sz w:val="28"/>
          <w:szCs w:val="28"/>
        </w:rPr>
        <w:t>"</w:t>
      </w:r>
    </w:p>
    <w:p w14:paraId="4FAA2E76" w14:textId="77777777" w:rsidR="00F8149F" w:rsidRPr="00153A06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8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"", cognome: "Verdi", indirizzo fatturazione: "</w:t>
      </w:r>
      <w:r w:rsidRPr="00B41979">
        <w:rPr>
          <w:rFonts w:ascii="Aptos" w:hAnsi="Aptos"/>
          <w:sz w:val="28"/>
          <w:szCs w:val="28"/>
        </w:rPr>
        <w:t xml:space="preserve">Via </w:t>
      </w:r>
      <w:r>
        <w:rPr>
          <w:rFonts w:ascii="Aptos" w:hAnsi="Aptos"/>
          <w:sz w:val="28"/>
          <w:szCs w:val="28"/>
        </w:rPr>
        <w:t>Roma</w:t>
      </w:r>
      <w:r w:rsidRPr="00B41979">
        <w:rPr>
          <w:rFonts w:ascii="Aptos" w:hAnsi="Aptos"/>
          <w:sz w:val="28"/>
          <w:szCs w:val="28"/>
        </w:rPr>
        <w:t xml:space="preserve"> 12 40100 Bologna</w:t>
      </w:r>
      <w:r w:rsidRPr="00153A06">
        <w:rPr>
          <w:rFonts w:ascii="Aptos" w:hAnsi="Aptos"/>
          <w:sz w:val="28"/>
          <w:szCs w:val="28"/>
        </w:rPr>
        <w:t xml:space="preserve">" – ORACOLO: Messaggio di errore "Nome </w:t>
      </w:r>
      <w:r>
        <w:rPr>
          <w:rFonts w:ascii="Aptos" w:hAnsi="Aptos"/>
          <w:sz w:val="28"/>
          <w:szCs w:val="28"/>
        </w:rPr>
        <w:t>non valido</w:t>
      </w:r>
      <w:r w:rsidRPr="00153A06">
        <w:rPr>
          <w:rFonts w:ascii="Aptos" w:hAnsi="Aptos"/>
          <w:sz w:val="28"/>
          <w:szCs w:val="28"/>
        </w:rPr>
        <w:t>"</w:t>
      </w:r>
    </w:p>
    <w:p w14:paraId="4EC5405B" w14:textId="77777777" w:rsidR="00F8149F" w:rsidRDefault="00F8149F" w:rsidP="00F8149F">
      <w:pPr>
        <w:numPr>
          <w:ilvl w:val="0"/>
          <w:numId w:val="83"/>
        </w:numPr>
        <w:rPr>
          <w:rFonts w:ascii="Aptos" w:hAnsi="Aptos"/>
          <w:sz w:val="28"/>
          <w:szCs w:val="28"/>
        </w:rPr>
      </w:pPr>
      <w:r w:rsidRPr="00153A06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9</w:t>
      </w:r>
      <w:r w:rsidRPr="00153A06">
        <w:rPr>
          <w:rFonts w:ascii="Aptos" w:hAnsi="Aptos"/>
          <w:sz w:val="28"/>
          <w:szCs w:val="28"/>
        </w:rPr>
        <w:t xml:space="preserve">: </w:t>
      </w:r>
      <w:proofErr w:type="gramStart"/>
      <w:r w:rsidRPr="00153A06">
        <w:rPr>
          <w:rFonts w:ascii="Aptos" w:hAnsi="Aptos"/>
          <w:sz w:val="28"/>
          <w:szCs w:val="28"/>
        </w:rPr>
        <w:t>email</w:t>
      </w:r>
      <w:proofErr w:type="gramEnd"/>
      <w:r w:rsidRPr="00153A06">
        <w:rPr>
          <w:rFonts w:ascii="Aptos" w:hAnsi="Aptos"/>
          <w:sz w:val="28"/>
          <w:szCs w:val="28"/>
        </w:rPr>
        <w:t>: "nuovo@example</w:t>
      </w:r>
      <w:r>
        <w:rPr>
          <w:rFonts w:ascii="Aptos" w:hAnsi="Aptos"/>
          <w:sz w:val="28"/>
          <w:szCs w:val="28"/>
        </w:rPr>
        <w:t>.</w:t>
      </w:r>
      <w:r w:rsidRPr="00153A06">
        <w:rPr>
          <w:rFonts w:ascii="Aptos" w:hAnsi="Aptos"/>
          <w:sz w:val="28"/>
          <w:szCs w:val="28"/>
        </w:rPr>
        <w:t>com", password: "Pluto123", nome: "Anna", cognome: "Bianchi", indirizzo fatturazione: "" – ORACOLO: Messaggio di errore "</w:t>
      </w:r>
      <w:r w:rsidRPr="000B2089">
        <w:rPr>
          <w:rFonts w:ascii="Aptos" w:hAnsi="Aptos"/>
          <w:sz w:val="28"/>
          <w:szCs w:val="28"/>
        </w:rPr>
        <w:t>Indirizzo non valido</w:t>
      </w:r>
      <w:r w:rsidRPr="00153A06">
        <w:rPr>
          <w:rFonts w:ascii="Aptos" w:hAnsi="Aptos"/>
          <w:sz w:val="28"/>
          <w:szCs w:val="28"/>
        </w:rPr>
        <w:t>"</w:t>
      </w:r>
    </w:p>
    <w:p w14:paraId="0042B496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1A168396" w14:textId="77777777" w:rsidR="00F8149F" w:rsidRPr="00153A06" w:rsidRDefault="00F8149F" w:rsidP="00F8149F">
      <w:pPr>
        <w:rPr>
          <w:rFonts w:ascii="Aptos" w:hAnsi="Aptos"/>
          <w:sz w:val="28"/>
          <w:szCs w:val="28"/>
        </w:rPr>
      </w:pPr>
    </w:p>
    <w:p w14:paraId="15A1598D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7ECBD87F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69B98F10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6CC2C198" w14:textId="6D3D74DF" w:rsidR="00F8149F" w:rsidRPr="00505209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Visualizzazione e Ricerca nel Catalogo</w:t>
      </w:r>
    </w:p>
    <w:p w14:paraId="0689E3F5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72FADDBB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1D1943D3" w14:textId="77777777" w:rsidR="00F8149F" w:rsidRPr="00505209" w:rsidRDefault="00F8149F" w:rsidP="00F8149F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query: stringa di ricerca per titolo</w:t>
      </w:r>
    </w:p>
    <w:p w14:paraId="6D4BB6EA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0CB510DE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1954D0AB" w14:textId="77777777" w:rsidR="00F8149F" w:rsidRPr="00505209" w:rsidRDefault="00F8149F" w:rsidP="00F8149F">
      <w:pPr>
        <w:pStyle w:val="Paragrafoelenco"/>
        <w:numPr>
          <w:ilvl w:val="0"/>
          <w:numId w:val="84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Database: contiene i dati del catalogo</w:t>
      </w:r>
    </w:p>
    <w:p w14:paraId="65D5F68D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2B078E3" w14:textId="77777777" w:rsidTr="00573310">
        <w:tc>
          <w:tcPr>
            <w:tcW w:w="4813" w:type="dxa"/>
            <w:vAlign w:val="center"/>
          </w:tcPr>
          <w:p w14:paraId="5C607588" w14:textId="77777777" w:rsidR="00F8149F" w:rsidRPr="00505209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vAlign w:val="center"/>
          </w:tcPr>
          <w:p w14:paraId="7B89DB56" w14:textId="77777777" w:rsidR="00F8149F" w:rsidRPr="00505209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505209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24CBABF6" w14:textId="77777777" w:rsidTr="00573310">
        <w:tc>
          <w:tcPr>
            <w:tcW w:w="4813" w:type="dxa"/>
            <w:vAlign w:val="center"/>
          </w:tcPr>
          <w:p w14:paraId="771A8609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Query</w:t>
            </w:r>
          </w:p>
        </w:tc>
        <w:tc>
          <w:tcPr>
            <w:tcW w:w="4814" w:type="dxa"/>
            <w:vAlign w:val="center"/>
          </w:tcPr>
          <w:p w14:paraId="4F9504EC" w14:textId="77777777" w:rsidR="00F8149F" w:rsidRPr="00505209" w:rsidRDefault="00F8149F" w:rsidP="00F8149F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Q1: Query valida (titolo esistente)</w:t>
            </w:r>
          </w:p>
          <w:p w14:paraId="22EAC31A" w14:textId="77777777" w:rsidR="00F8149F" w:rsidRPr="00505209" w:rsidRDefault="00F8149F" w:rsidP="00F8149F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Q2: Query non valida (titolo inesistente)</w:t>
            </w:r>
          </w:p>
          <w:p w14:paraId="234B8F78" w14:textId="77777777" w:rsidR="00F8149F" w:rsidRPr="00505209" w:rsidRDefault="00F8149F" w:rsidP="00F8149F">
            <w:pPr>
              <w:pStyle w:val="Paragrafoelenco"/>
              <w:numPr>
                <w:ilvl w:val="0"/>
                <w:numId w:val="84"/>
              </w:numPr>
              <w:rPr>
                <w:rFonts w:ascii="Aptos" w:hAnsi="Aptos"/>
                <w:sz w:val="28"/>
                <w:szCs w:val="28"/>
              </w:rPr>
            </w:pPr>
            <w:r w:rsidRPr="00505209">
              <w:rPr>
                <w:rFonts w:ascii="Aptos" w:hAnsi="Aptos"/>
                <w:sz w:val="28"/>
                <w:szCs w:val="28"/>
              </w:rPr>
              <w:t>Q3: Query vuota</w:t>
            </w:r>
          </w:p>
        </w:tc>
      </w:tr>
    </w:tbl>
    <w:p w14:paraId="3490CD24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321AB093" w14:textId="77777777" w:rsidR="00F8149F" w:rsidRPr="00422BA4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W w:w="97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4967"/>
      </w:tblGrid>
      <w:tr w:rsidR="00F8149F" w:rsidRPr="00422BA4" w14:paraId="7EF7EA19" w14:textId="77777777" w:rsidTr="00573310">
        <w:trPr>
          <w:trHeight w:val="441"/>
          <w:tblCellSpacing w:w="15" w:type="dxa"/>
        </w:trPr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 w14:paraId="44F4D0B8" w14:textId="77777777" w:rsidR="00F8149F" w:rsidRPr="00422BA4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:rsidRPr="00422BA4" w14:paraId="54BD30BB" w14:textId="77777777" w:rsidTr="00573310">
        <w:trPr>
          <w:trHeight w:val="441"/>
          <w:tblCellSpacing w:w="15" w:type="dxa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CB753" w14:textId="77777777" w:rsidR="00F8149F" w:rsidRPr="00422BA4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Combinazione</w:t>
            </w:r>
            <w:r>
              <w:rPr>
                <w:rFonts w:ascii="Aptos" w:hAnsi="Aptos"/>
                <w:b/>
                <w:bCs/>
                <w:sz w:val="28"/>
                <w:szCs w:val="28"/>
              </w:rPr>
              <w:t xml:space="preserve"> scelte</w:t>
            </w:r>
          </w:p>
        </w:tc>
        <w:tc>
          <w:tcPr>
            <w:tcW w:w="492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9719064" w14:textId="77777777" w:rsidR="00F8149F" w:rsidRPr="00422BA4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22BA4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:rsidRPr="00422BA4" w14:paraId="0E29BF09" w14:textId="77777777" w:rsidTr="00573310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35F0E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Q1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1629639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dei film corrispondenti</w:t>
            </w:r>
          </w:p>
        </w:tc>
      </w:tr>
      <w:tr w:rsidR="00F8149F" w:rsidRPr="00422BA4" w14:paraId="0413884D" w14:textId="77777777" w:rsidTr="00573310">
        <w:trPr>
          <w:trHeight w:val="462"/>
          <w:tblCellSpacing w:w="15" w:type="dxa"/>
        </w:trPr>
        <w:tc>
          <w:tcPr>
            <w:tcW w:w="477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263D4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Q2</w:t>
            </w:r>
          </w:p>
        </w:tc>
        <w:tc>
          <w:tcPr>
            <w:tcW w:w="4922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50CB89E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Messaggio di "Nessun risultato trovato"</w:t>
            </w:r>
          </w:p>
        </w:tc>
      </w:tr>
      <w:tr w:rsidR="00F8149F" w:rsidRPr="00422BA4" w14:paraId="65DED8CC" w14:textId="77777777" w:rsidTr="00573310">
        <w:trPr>
          <w:trHeight w:val="441"/>
          <w:tblCellSpacing w:w="15" w:type="dxa"/>
        </w:trPr>
        <w:tc>
          <w:tcPr>
            <w:tcW w:w="4770" w:type="dxa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C60B208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Q3</w:t>
            </w:r>
          </w:p>
        </w:tc>
        <w:tc>
          <w:tcPr>
            <w:tcW w:w="4922" w:type="dxa"/>
            <w:vAlign w:val="center"/>
            <w:hideMark/>
          </w:tcPr>
          <w:p w14:paraId="249AE8B9" w14:textId="77777777" w:rsidR="00F8149F" w:rsidRPr="00422BA4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422BA4">
              <w:rPr>
                <w:rFonts w:ascii="Aptos" w:hAnsi="Aptos"/>
                <w:sz w:val="28"/>
                <w:szCs w:val="28"/>
              </w:rPr>
              <w:t>Visualizzazione del</w:t>
            </w:r>
            <w:r>
              <w:rPr>
                <w:rFonts w:ascii="Aptos" w:hAnsi="Aptos"/>
                <w:sz w:val="28"/>
                <w:szCs w:val="28"/>
              </w:rPr>
              <w:t>l’intero</w:t>
            </w:r>
            <w:r w:rsidRPr="00422BA4">
              <w:rPr>
                <w:rFonts w:ascii="Aptos" w:hAnsi="Aptos"/>
                <w:sz w:val="28"/>
                <w:szCs w:val="28"/>
              </w:rPr>
              <w:t xml:space="preserve"> catalogo</w:t>
            </w:r>
          </w:p>
        </w:tc>
      </w:tr>
    </w:tbl>
    <w:p w14:paraId="312FF0EA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1739FC94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269B7CC1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TEST CASE</w:t>
      </w:r>
    </w:p>
    <w:p w14:paraId="360DBA6D" w14:textId="77777777" w:rsidR="00F8149F" w:rsidRPr="00505209" w:rsidRDefault="00F8149F" w:rsidP="00F8149F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10</w:t>
      </w:r>
      <w:r w:rsidRPr="00505209">
        <w:rPr>
          <w:rFonts w:ascii="Aptos" w:hAnsi="Aptos"/>
          <w:sz w:val="28"/>
          <w:szCs w:val="28"/>
        </w:rPr>
        <w:t>: query: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 – presente nel catalogo – ORACOLO: Visualizzazione del film "</w:t>
      </w:r>
      <w:proofErr w:type="spellStart"/>
      <w:r w:rsidRPr="00505209">
        <w:rPr>
          <w:rFonts w:ascii="Aptos" w:hAnsi="Aptos"/>
          <w:sz w:val="28"/>
          <w:szCs w:val="28"/>
        </w:rPr>
        <w:t>Inception</w:t>
      </w:r>
      <w:proofErr w:type="spellEnd"/>
      <w:r w:rsidRPr="00505209">
        <w:rPr>
          <w:rFonts w:ascii="Aptos" w:hAnsi="Aptos"/>
          <w:sz w:val="28"/>
          <w:szCs w:val="28"/>
        </w:rPr>
        <w:t>"</w:t>
      </w:r>
    </w:p>
    <w:p w14:paraId="47B5B7EC" w14:textId="77777777" w:rsidR="00F8149F" w:rsidRPr="00505209" w:rsidRDefault="00F8149F" w:rsidP="00F8149F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11</w:t>
      </w:r>
      <w:r w:rsidRPr="00505209">
        <w:rPr>
          <w:rFonts w:ascii="Aptos" w:hAnsi="Aptos"/>
          <w:sz w:val="28"/>
          <w:szCs w:val="28"/>
        </w:rPr>
        <w:t>: query: "</w:t>
      </w:r>
      <w:proofErr w:type="spellStart"/>
      <w:r w:rsidRPr="00505209">
        <w:rPr>
          <w:rFonts w:ascii="Aptos" w:hAnsi="Aptos"/>
          <w:sz w:val="28"/>
          <w:szCs w:val="28"/>
        </w:rPr>
        <w:t>FilmNonEsistente</w:t>
      </w:r>
      <w:proofErr w:type="spellEnd"/>
      <w:r w:rsidRPr="00505209">
        <w:rPr>
          <w:rFonts w:ascii="Aptos" w:hAnsi="Aptos"/>
          <w:sz w:val="28"/>
          <w:szCs w:val="28"/>
        </w:rPr>
        <w:t>" – assente nel catalogo – ORACOLO: Messaggio "Nessun risultato trovato"</w:t>
      </w:r>
    </w:p>
    <w:p w14:paraId="215DA7C9" w14:textId="77777777" w:rsidR="00F8149F" w:rsidRPr="00505209" w:rsidRDefault="00F8149F" w:rsidP="00F8149F">
      <w:pPr>
        <w:pStyle w:val="Paragrafoelenco"/>
        <w:numPr>
          <w:ilvl w:val="0"/>
          <w:numId w:val="85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12</w:t>
      </w:r>
      <w:r w:rsidRPr="00505209">
        <w:rPr>
          <w:rFonts w:ascii="Aptos" w:hAnsi="Aptos"/>
          <w:sz w:val="28"/>
          <w:szCs w:val="28"/>
        </w:rPr>
        <w:t>: query: "" (vuota) – ORACOLO: Visualizzazione dell'intero catalogo</w:t>
      </w:r>
    </w:p>
    <w:p w14:paraId="20FA95B3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67C0A625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39DBFD11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484DB909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511E7737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0A091F58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68C07345" w14:textId="18D04C3B" w:rsidR="00F8149F" w:rsidRPr="00505209" w:rsidRDefault="00F8149F" w:rsidP="00F8149F">
      <w:pPr>
        <w:jc w:val="center"/>
        <w:rPr>
          <w:rFonts w:ascii="Aptos" w:hAnsi="Aptos"/>
          <w:sz w:val="32"/>
          <w:szCs w:val="32"/>
        </w:rPr>
      </w:pPr>
      <w:r w:rsidRPr="00505209">
        <w:rPr>
          <w:rFonts w:ascii="Aptos" w:hAnsi="Aptos"/>
          <w:b/>
          <w:bCs/>
          <w:sz w:val="32"/>
          <w:szCs w:val="32"/>
        </w:rPr>
        <w:t>Gestione del Carrello e Finalizzazione degli Ordini</w:t>
      </w:r>
    </w:p>
    <w:p w14:paraId="3A131893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09A29892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PARAMETRI</w:t>
      </w:r>
    </w:p>
    <w:p w14:paraId="3DC3D25C" w14:textId="77777777" w:rsidR="00F8149F" w:rsidRPr="00505209" w:rsidRDefault="00F8149F" w:rsidP="00F8149F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 xml:space="preserve">carrello: memorizza </w:t>
      </w:r>
      <w:r>
        <w:rPr>
          <w:rFonts w:ascii="Aptos" w:hAnsi="Aptos"/>
          <w:sz w:val="28"/>
          <w:szCs w:val="28"/>
        </w:rPr>
        <w:t xml:space="preserve">i film </w:t>
      </w:r>
      <w:r w:rsidRPr="00505209">
        <w:rPr>
          <w:rFonts w:ascii="Aptos" w:hAnsi="Aptos"/>
          <w:sz w:val="28"/>
          <w:szCs w:val="28"/>
        </w:rPr>
        <w:t>selezionati</w:t>
      </w:r>
      <w:r>
        <w:rPr>
          <w:rFonts w:ascii="Aptos" w:hAnsi="Aptos"/>
          <w:sz w:val="28"/>
          <w:szCs w:val="28"/>
        </w:rPr>
        <w:t xml:space="preserve"> per l’acquisto o il noleggio</w:t>
      </w:r>
    </w:p>
    <w:p w14:paraId="1C69EB8A" w14:textId="77777777" w:rsidR="00F8149F" w:rsidRPr="00505209" w:rsidRDefault="00F8149F" w:rsidP="00F8149F">
      <w:pPr>
        <w:pStyle w:val="Paragrafoelenco"/>
        <w:numPr>
          <w:ilvl w:val="0"/>
          <w:numId w:val="86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film: film da aggiungere o rimuovere</w:t>
      </w:r>
    </w:p>
    <w:p w14:paraId="267DD7FD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44D3C9FE" w14:textId="77777777" w:rsidR="00F8149F" w:rsidRPr="00505209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505209">
        <w:rPr>
          <w:rFonts w:ascii="Aptos" w:hAnsi="Aptos"/>
          <w:b/>
          <w:bCs/>
          <w:sz w:val="28"/>
          <w:szCs w:val="28"/>
        </w:rPr>
        <w:t>OGGETTI DELL'AMBIENTE</w:t>
      </w:r>
    </w:p>
    <w:p w14:paraId="0BF90140" w14:textId="77777777" w:rsidR="00F8149F" w:rsidRPr="00505209" w:rsidRDefault="00F8149F" w:rsidP="00F8149F">
      <w:pPr>
        <w:pStyle w:val="Paragrafoelenco"/>
        <w:numPr>
          <w:ilvl w:val="0"/>
          <w:numId w:val="87"/>
        </w:numPr>
        <w:rPr>
          <w:rFonts w:ascii="Aptos" w:hAnsi="Aptos"/>
          <w:sz w:val="28"/>
          <w:szCs w:val="28"/>
        </w:rPr>
      </w:pPr>
      <w:r w:rsidRPr="00505209">
        <w:rPr>
          <w:rFonts w:ascii="Aptos" w:hAnsi="Aptos"/>
          <w:sz w:val="28"/>
          <w:szCs w:val="28"/>
        </w:rPr>
        <w:t>Carrell</w:t>
      </w:r>
      <w:r>
        <w:rPr>
          <w:rFonts w:ascii="Aptos" w:hAnsi="Aptos"/>
          <w:sz w:val="28"/>
          <w:szCs w:val="28"/>
        </w:rPr>
        <w:t>o</w:t>
      </w:r>
      <w:r w:rsidRPr="00505209">
        <w:rPr>
          <w:rFonts w:ascii="Aptos" w:hAnsi="Aptos"/>
          <w:sz w:val="28"/>
          <w:szCs w:val="28"/>
        </w:rPr>
        <w:t xml:space="preserve">: memorizza </w:t>
      </w:r>
      <w:r>
        <w:rPr>
          <w:rFonts w:ascii="Aptos" w:hAnsi="Aptos"/>
          <w:sz w:val="28"/>
          <w:szCs w:val="28"/>
        </w:rPr>
        <w:t xml:space="preserve">i film </w:t>
      </w:r>
      <w:r w:rsidRPr="00505209">
        <w:rPr>
          <w:rFonts w:ascii="Aptos" w:hAnsi="Aptos"/>
          <w:sz w:val="28"/>
          <w:szCs w:val="28"/>
        </w:rPr>
        <w:t>selezionati</w:t>
      </w:r>
      <w:r>
        <w:rPr>
          <w:rFonts w:ascii="Aptos" w:hAnsi="Aptos"/>
          <w:sz w:val="28"/>
          <w:szCs w:val="28"/>
        </w:rPr>
        <w:t xml:space="preserve"> per l’acquisto o il noleggio</w:t>
      </w:r>
    </w:p>
    <w:p w14:paraId="6AB19DE8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CEFC7AB" w14:textId="77777777" w:rsidTr="00573310">
        <w:tc>
          <w:tcPr>
            <w:tcW w:w="4813" w:type="dxa"/>
            <w:vAlign w:val="center"/>
          </w:tcPr>
          <w:p w14:paraId="3B03CD2F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vAlign w:val="center"/>
          </w:tcPr>
          <w:p w14:paraId="1BE3603D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2B3FD8BD" w14:textId="77777777" w:rsidTr="00573310">
        <w:tc>
          <w:tcPr>
            <w:tcW w:w="4813" w:type="dxa"/>
            <w:vAlign w:val="center"/>
          </w:tcPr>
          <w:p w14:paraId="15CBDE37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Stato del Carrello</w:t>
            </w:r>
          </w:p>
        </w:tc>
        <w:tc>
          <w:tcPr>
            <w:tcW w:w="4814" w:type="dxa"/>
            <w:vAlign w:val="center"/>
          </w:tcPr>
          <w:p w14:paraId="49189775" w14:textId="77777777" w:rsidR="00F8149F" w:rsidRPr="004A2A48" w:rsidRDefault="00F8149F" w:rsidP="00F8149F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C1: Carrello vuoto</w:t>
            </w:r>
          </w:p>
          <w:p w14:paraId="4F77352D" w14:textId="77777777" w:rsidR="00F8149F" w:rsidRPr="004A2A48" w:rsidRDefault="00F8149F" w:rsidP="00F8149F">
            <w:pPr>
              <w:pStyle w:val="Paragrafoelenco"/>
              <w:numPr>
                <w:ilvl w:val="0"/>
                <w:numId w:val="87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C2: Carrello con articoli</w:t>
            </w:r>
          </w:p>
        </w:tc>
      </w:tr>
      <w:tr w:rsidR="00F8149F" w14:paraId="6731B500" w14:textId="77777777" w:rsidTr="00573310">
        <w:tc>
          <w:tcPr>
            <w:tcW w:w="4813" w:type="dxa"/>
            <w:vAlign w:val="center"/>
          </w:tcPr>
          <w:p w14:paraId="4B6A98E3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Azione</w:t>
            </w:r>
          </w:p>
        </w:tc>
        <w:tc>
          <w:tcPr>
            <w:tcW w:w="4814" w:type="dxa"/>
            <w:vAlign w:val="center"/>
          </w:tcPr>
          <w:p w14:paraId="53780837" w14:textId="77777777" w:rsidR="00F8149F" w:rsidRPr="004A2A48" w:rsidRDefault="00F8149F" w:rsidP="00F8149F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A1: Aggiungere un articolo</w:t>
            </w:r>
          </w:p>
          <w:p w14:paraId="3EE01852" w14:textId="77777777" w:rsidR="00F8149F" w:rsidRPr="004A2A48" w:rsidRDefault="00F8149F" w:rsidP="00F8149F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A2: Rimuovere un articolo</w:t>
            </w:r>
          </w:p>
          <w:p w14:paraId="3611E2AC" w14:textId="77777777" w:rsidR="00F8149F" w:rsidRPr="004A2A48" w:rsidRDefault="00F8149F" w:rsidP="00F8149F">
            <w:pPr>
              <w:pStyle w:val="Paragrafoelenco"/>
              <w:numPr>
                <w:ilvl w:val="0"/>
                <w:numId w:val="88"/>
              </w:numPr>
              <w:rPr>
                <w:rFonts w:ascii="Aptos" w:hAnsi="Aptos"/>
                <w:sz w:val="28"/>
                <w:szCs w:val="28"/>
              </w:rPr>
            </w:pPr>
            <w:r w:rsidRPr="004A2A48">
              <w:rPr>
                <w:rFonts w:ascii="Aptos" w:hAnsi="Aptos"/>
                <w:sz w:val="28"/>
                <w:szCs w:val="28"/>
              </w:rPr>
              <w:t>A3: Procedere con l'ordine</w:t>
            </w:r>
          </w:p>
        </w:tc>
      </w:tr>
    </w:tbl>
    <w:p w14:paraId="78F9BD01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1FD4C0CF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47291643" w14:textId="77777777" w:rsidTr="00573310">
        <w:tc>
          <w:tcPr>
            <w:tcW w:w="9627" w:type="dxa"/>
            <w:gridSpan w:val="2"/>
            <w:vAlign w:val="center"/>
          </w:tcPr>
          <w:p w14:paraId="3FF578D3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14:paraId="4CAB1DAC" w14:textId="77777777" w:rsidTr="00573310">
        <w:tc>
          <w:tcPr>
            <w:tcW w:w="4813" w:type="dxa"/>
            <w:vAlign w:val="center"/>
          </w:tcPr>
          <w:p w14:paraId="0E47D97E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756F5F62" w14:textId="77777777" w:rsidR="00F8149F" w:rsidRPr="004A2A48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4A2A48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14:paraId="69363A55" w14:textId="77777777" w:rsidTr="00573310">
        <w:tc>
          <w:tcPr>
            <w:tcW w:w="4813" w:type="dxa"/>
            <w:vAlign w:val="center"/>
          </w:tcPr>
          <w:p w14:paraId="5B9E3F0D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A1</w:t>
            </w:r>
          </w:p>
        </w:tc>
        <w:tc>
          <w:tcPr>
            <w:tcW w:w="4814" w:type="dxa"/>
            <w:vAlign w:val="center"/>
          </w:tcPr>
          <w:p w14:paraId="60E5C151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F8149F" w14:paraId="0262F5B7" w14:textId="77777777" w:rsidTr="00573310">
        <w:tc>
          <w:tcPr>
            <w:tcW w:w="4813" w:type="dxa"/>
            <w:vAlign w:val="center"/>
          </w:tcPr>
          <w:p w14:paraId="6068BD06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A2</w:t>
            </w:r>
          </w:p>
        </w:tc>
        <w:tc>
          <w:tcPr>
            <w:tcW w:w="4814" w:type="dxa"/>
            <w:vAlign w:val="center"/>
          </w:tcPr>
          <w:p w14:paraId="2D286978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  <w:tr w:rsidR="00F8149F" w14:paraId="03783200" w14:textId="77777777" w:rsidTr="00573310">
        <w:tc>
          <w:tcPr>
            <w:tcW w:w="4813" w:type="dxa"/>
            <w:vAlign w:val="center"/>
          </w:tcPr>
          <w:p w14:paraId="29792E2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C1, A3</w:t>
            </w:r>
          </w:p>
        </w:tc>
        <w:tc>
          <w:tcPr>
            <w:tcW w:w="4814" w:type="dxa"/>
            <w:vAlign w:val="center"/>
          </w:tcPr>
          <w:p w14:paraId="28EC11EB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"Carrello vuoto"</w:t>
            </w:r>
          </w:p>
        </w:tc>
      </w:tr>
      <w:tr w:rsidR="00F8149F" w14:paraId="0D0B919B" w14:textId="77777777" w:rsidTr="00573310">
        <w:tc>
          <w:tcPr>
            <w:tcW w:w="4813" w:type="dxa"/>
            <w:vAlign w:val="center"/>
          </w:tcPr>
          <w:p w14:paraId="3522E45F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C2, A3</w:t>
            </w:r>
          </w:p>
        </w:tc>
        <w:tc>
          <w:tcPr>
            <w:tcW w:w="4814" w:type="dxa"/>
            <w:vAlign w:val="center"/>
          </w:tcPr>
          <w:p w14:paraId="169FD719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Ordine completato con successo</w:t>
            </w:r>
          </w:p>
        </w:tc>
      </w:tr>
    </w:tbl>
    <w:p w14:paraId="0FDDB1A4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46F49B3F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30F4A258" w14:textId="77777777" w:rsidR="00F8149F" w:rsidRPr="004A2A48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4A2A48">
        <w:rPr>
          <w:rFonts w:ascii="Aptos" w:hAnsi="Aptos"/>
          <w:b/>
          <w:bCs/>
          <w:sz w:val="28"/>
          <w:szCs w:val="28"/>
        </w:rPr>
        <w:t>TEST CASE</w:t>
      </w:r>
    </w:p>
    <w:p w14:paraId="3404D75F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TC1</w:t>
      </w:r>
      <w:r>
        <w:rPr>
          <w:rFonts w:ascii="Aptos" w:hAnsi="Aptos"/>
          <w:sz w:val="28"/>
          <w:szCs w:val="28"/>
        </w:rPr>
        <w:t>3</w:t>
      </w:r>
      <w:r w:rsidRPr="004A2A48">
        <w:rPr>
          <w:rFonts w:ascii="Aptos" w:hAnsi="Aptos"/>
          <w:sz w:val="28"/>
          <w:szCs w:val="28"/>
        </w:rPr>
        <w:t>: carrello vuoto, azione: aggiungi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aggiunto con successo</w:t>
      </w:r>
    </w:p>
    <w:p w14:paraId="38C72357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14</w:t>
      </w:r>
      <w:r w:rsidRPr="004A2A48">
        <w:rPr>
          <w:rFonts w:ascii="Aptos" w:hAnsi="Aptos"/>
          <w:sz w:val="28"/>
          <w:szCs w:val="28"/>
        </w:rPr>
        <w:t>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rimuovi film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 – ORACOLO: Film rimosso con successo</w:t>
      </w:r>
    </w:p>
    <w:p w14:paraId="4AA3938D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15</w:t>
      </w:r>
      <w:r w:rsidRPr="004A2A48">
        <w:rPr>
          <w:rFonts w:ascii="Aptos" w:hAnsi="Aptos"/>
          <w:sz w:val="28"/>
          <w:szCs w:val="28"/>
        </w:rPr>
        <w:t>: carrello vuoto, azione: procedi all'ordine – ORACOLO: Messaggio di errore "Carrello vuoto"</w:t>
      </w:r>
    </w:p>
    <w:p w14:paraId="006064FD" w14:textId="77777777" w:rsidR="00F8149F" w:rsidRPr="004A2A48" w:rsidRDefault="00F8149F" w:rsidP="00F8149F">
      <w:pPr>
        <w:pStyle w:val="Paragrafoelenco"/>
        <w:numPr>
          <w:ilvl w:val="0"/>
          <w:numId w:val="89"/>
        </w:numPr>
        <w:rPr>
          <w:rFonts w:ascii="Aptos" w:hAnsi="Aptos"/>
          <w:sz w:val="28"/>
          <w:szCs w:val="28"/>
        </w:rPr>
      </w:pPr>
      <w:r w:rsidRPr="004A2A48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16</w:t>
      </w:r>
      <w:r w:rsidRPr="004A2A48">
        <w:rPr>
          <w:rFonts w:ascii="Aptos" w:hAnsi="Aptos"/>
          <w:sz w:val="28"/>
          <w:szCs w:val="28"/>
        </w:rPr>
        <w:t>: carrello con "</w:t>
      </w:r>
      <w:proofErr w:type="spellStart"/>
      <w:r w:rsidRPr="004A2A48">
        <w:rPr>
          <w:rFonts w:ascii="Aptos" w:hAnsi="Aptos"/>
          <w:sz w:val="28"/>
          <w:szCs w:val="28"/>
        </w:rPr>
        <w:t>Inception</w:t>
      </w:r>
      <w:proofErr w:type="spellEnd"/>
      <w:r w:rsidRPr="004A2A48">
        <w:rPr>
          <w:rFonts w:ascii="Aptos" w:hAnsi="Aptos"/>
          <w:sz w:val="28"/>
          <w:szCs w:val="28"/>
        </w:rPr>
        <w:t>", azione: procedi all'ordine – ORACOLO: Ordine completato con successo</w:t>
      </w:r>
    </w:p>
    <w:p w14:paraId="0D0EEC72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0BCD57DD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0C9FD9A8" w14:textId="77777777" w:rsidR="00F8149F" w:rsidRDefault="00F8149F" w:rsidP="00F8149F">
      <w:pPr>
        <w:pBdr>
          <w:bottom w:val="single" w:sz="6" w:space="1" w:color="auto"/>
        </w:pBdr>
        <w:rPr>
          <w:rFonts w:ascii="Aptos" w:hAnsi="Aptos"/>
          <w:sz w:val="28"/>
          <w:szCs w:val="28"/>
        </w:rPr>
      </w:pPr>
    </w:p>
    <w:p w14:paraId="10917D2D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6A325566" w14:textId="77777777" w:rsidR="00F8149F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</w:p>
    <w:p w14:paraId="387BEC33" w14:textId="6B6DB129" w:rsidR="00F8149F" w:rsidRPr="004A2A48" w:rsidRDefault="00F8149F" w:rsidP="00F8149F">
      <w:pPr>
        <w:jc w:val="center"/>
        <w:rPr>
          <w:rFonts w:ascii="Aptos" w:hAnsi="Aptos"/>
          <w:b/>
          <w:bCs/>
          <w:sz w:val="32"/>
          <w:szCs w:val="32"/>
        </w:rPr>
      </w:pPr>
      <w:r w:rsidRPr="004A2A48">
        <w:rPr>
          <w:rFonts w:ascii="Aptos" w:hAnsi="Aptos"/>
          <w:b/>
          <w:bCs/>
          <w:sz w:val="32"/>
          <w:szCs w:val="32"/>
        </w:rPr>
        <w:t>Gestione del Catalogo da Parte dei Gestori</w:t>
      </w:r>
    </w:p>
    <w:p w14:paraId="0521285A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6415A8F5" w14:textId="77777777" w:rsidR="00F8149F" w:rsidRPr="000408CE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PARAMETRI</w:t>
      </w:r>
    </w:p>
    <w:p w14:paraId="2DFFBBE9" w14:textId="77777777" w:rsidR="00F8149F" w:rsidRPr="000408CE" w:rsidRDefault="00F8149F" w:rsidP="00F8149F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film: dettagli del film (titolo, descrizione, prezzo</w:t>
      </w:r>
      <w:r>
        <w:rPr>
          <w:rFonts w:ascii="Aptos" w:hAnsi="Aptos"/>
          <w:sz w:val="28"/>
          <w:szCs w:val="28"/>
        </w:rPr>
        <w:t>, numero licenze</w:t>
      </w:r>
      <w:r w:rsidRPr="000408CE">
        <w:rPr>
          <w:rFonts w:ascii="Aptos" w:hAnsi="Aptos"/>
          <w:sz w:val="28"/>
          <w:szCs w:val="28"/>
        </w:rPr>
        <w:t>)</w:t>
      </w:r>
    </w:p>
    <w:p w14:paraId="46D8AB9E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013C9B4D" w14:textId="77777777" w:rsidR="00F8149F" w:rsidRPr="000408CE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OGGETTI DELL'AMBIENTE</w:t>
      </w:r>
    </w:p>
    <w:p w14:paraId="0D1E96B8" w14:textId="77777777" w:rsidR="00F8149F" w:rsidRPr="000408CE" w:rsidRDefault="00F8149F" w:rsidP="00F8149F">
      <w:pPr>
        <w:pStyle w:val="Paragrafoelenco"/>
        <w:numPr>
          <w:ilvl w:val="0"/>
          <w:numId w:val="90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Database: contiene i dati del catalogo</w:t>
      </w:r>
    </w:p>
    <w:p w14:paraId="6988B7BB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5BF46D4A" w14:textId="77777777" w:rsidTr="00573310">
        <w:tc>
          <w:tcPr>
            <w:tcW w:w="4813" w:type="dxa"/>
            <w:vAlign w:val="center"/>
          </w:tcPr>
          <w:p w14:paraId="3CFD70B1" w14:textId="77777777" w:rsidR="00F8149F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lastRenderedPageBreak/>
              <w:t>Categorie</w:t>
            </w:r>
          </w:p>
        </w:tc>
        <w:tc>
          <w:tcPr>
            <w:tcW w:w="4814" w:type="dxa"/>
            <w:vAlign w:val="center"/>
          </w:tcPr>
          <w:p w14:paraId="61D8F9CF" w14:textId="77777777" w:rsidR="00F8149F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>
              <w:rPr>
                <w:rFonts w:ascii="Aptos" w:hAnsi="Aptos"/>
                <w:b/>
                <w:bCs/>
                <w:sz w:val="28"/>
                <w:szCs w:val="28"/>
              </w:rPr>
              <w:t>Scelte</w:t>
            </w:r>
          </w:p>
        </w:tc>
      </w:tr>
      <w:tr w:rsidR="00F8149F" w14:paraId="63B20D9A" w14:textId="77777777" w:rsidTr="00573310">
        <w:tc>
          <w:tcPr>
            <w:tcW w:w="4813" w:type="dxa"/>
          </w:tcPr>
          <w:p w14:paraId="4B1189B9" w14:textId="77777777" w:rsidR="00F8149F" w:rsidRPr="000408CE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1: Azione</w:t>
            </w:r>
          </w:p>
        </w:tc>
        <w:tc>
          <w:tcPr>
            <w:tcW w:w="4814" w:type="dxa"/>
          </w:tcPr>
          <w:p w14:paraId="7ADD4FE0" w14:textId="77777777" w:rsidR="00F8149F" w:rsidRPr="000408CE" w:rsidRDefault="00F8149F" w:rsidP="00F8149F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A1: Aggiungere un film</w:t>
            </w:r>
          </w:p>
          <w:p w14:paraId="174E4421" w14:textId="77777777" w:rsidR="00F8149F" w:rsidRPr="000408CE" w:rsidRDefault="00F8149F" w:rsidP="00F8149F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A2: Modificare un film</w:t>
            </w:r>
          </w:p>
          <w:p w14:paraId="3098744A" w14:textId="77777777" w:rsidR="00F8149F" w:rsidRPr="000408CE" w:rsidRDefault="00F8149F" w:rsidP="00F8149F">
            <w:pPr>
              <w:pStyle w:val="Paragrafoelenco"/>
              <w:numPr>
                <w:ilvl w:val="0"/>
                <w:numId w:val="90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A3: Rimuovere un film</w:t>
            </w:r>
          </w:p>
        </w:tc>
      </w:tr>
      <w:tr w:rsidR="00F8149F" w14:paraId="00FDBCAF" w14:textId="77777777" w:rsidTr="00573310">
        <w:tc>
          <w:tcPr>
            <w:tcW w:w="4813" w:type="dxa"/>
          </w:tcPr>
          <w:p w14:paraId="40C0BB2A" w14:textId="77777777" w:rsidR="00F8149F" w:rsidRPr="000408CE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Categoria 2: Validità Dati</w:t>
            </w:r>
          </w:p>
        </w:tc>
        <w:tc>
          <w:tcPr>
            <w:tcW w:w="4814" w:type="dxa"/>
          </w:tcPr>
          <w:p w14:paraId="3CD91B84" w14:textId="77777777" w:rsidR="00F8149F" w:rsidRPr="000408CE" w:rsidRDefault="00F8149F" w:rsidP="00F8149F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VD1: Dati validi</w:t>
            </w:r>
          </w:p>
          <w:p w14:paraId="700167F3" w14:textId="77777777" w:rsidR="00F8149F" w:rsidRPr="000408CE" w:rsidRDefault="00F8149F" w:rsidP="00F8149F">
            <w:pPr>
              <w:pStyle w:val="Paragrafoelenco"/>
              <w:numPr>
                <w:ilvl w:val="0"/>
                <w:numId w:val="91"/>
              </w:numPr>
              <w:rPr>
                <w:rFonts w:ascii="Aptos" w:hAnsi="Aptos"/>
                <w:sz w:val="28"/>
                <w:szCs w:val="28"/>
              </w:rPr>
            </w:pPr>
            <w:r w:rsidRPr="000408CE">
              <w:rPr>
                <w:rFonts w:ascii="Aptos" w:hAnsi="Aptos"/>
                <w:sz w:val="28"/>
                <w:szCs w:val="28"/>
              </w:rPr>
              <w:t>VD2: Dati non validi</w:t>
            </w:r>
          </w:p>
        </w:tc>
      </w:tr>
    </w:tbl>
    <w:p w14:paraId="213C2C2A" w14:textId="77777777" w:rsidR="00F8149F" w:rsidRDefault="00F8149F" w:rsidP="00F8149F">
      <w:pPr>
        <w:rPr>
          <w:rFonts w:ascii="Aptos" w:hAnsi="Aptos"/>
          <w:sz w:val="28"/>
          <w:szCs w:val="28"/>
        </w:rPr>
      </w:pPr>
    </w:p>
    <w:p w14:paraId="1C770FA4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8149F" w14:paraId="7516DA20" w14:textId="77777777" w:rsidTr="00573310">
        <w:tc>
          <w:tcPr>
            <w:tcW w:w="9627" w:type="dxa"/>
            <w:gridSpan w:val="2"/>
            <w:vAlign w:val="center"/>
          </w:tcPr>
          <w:p w14:paraId="1E9FD764" w14:textId="77777777" w:rsidR="00F8149F" w:rsidRPr="000408CE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TEST FRAME</w:t>
            </w:r>
          </w:p>
        </w:tc>
      </w:tr>
      <w:tr w:rsidR="00F8149F" w14:paraId="204EC328" w14:textId="77777777" w:rsidTr="00573310">
        <w:tc>
          <w:tcPr>
            <w:tcW w:w="4813" w:type="dxa"/>
            <w:vAlign w:val="center"/>
          </w:tcPr>
          <w:p w14:paraId="08BAE810" w14:textId="77777777" w:rsidR="00F8149F" w:rsidRPr="000408CE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Combinazione scelte</w:t>
            </w:r>
          </w:p>
        </w:tc>
        <w:tc>
          <w:tcPr>
            <w:tcW w:w="4814" w:type="dxa"/>
            <w:vAlign w:val="center"/>
          </w:tcPr>
          <w:p w14:paraId="05657539" w14:textId="77777777" w:rsidR="00F8149F" w:rsidRPr="000408CE" w:rsidRDefault="00F8149F" w:rsidP="00573310">
            <w:pPr>
              <w:jc w:val="center"/>
              <w:rPr>
                <w:rFonts w:ascii="Aptos" w:hAnsi="Aptos"/>
                <w:b/>
                <w:bCs/>
                <w:sz w:val="28"/>
                <w:szCs w:val="28"/>
              </w:rPr>
            </w:pPr>
            <w:r w:rsidRPr="000408CE">
              <w:rPr>
                <w:rFonts w:ascii="Aptos" w:hAnsi="Aptos"/>
                <w:b/>
                <w:bCs/>
                <w:sz w:val="28"/>
                <w:szCs w:val="28"/>
              </w:rPr>
              <w:t>Oracolo</w:t>
            </w:r>
          </w:p>
        </w:tc>
      </w:tr>
      <w:tr w:rsidR="00F8149F" w14:paraId="739D4A43" w14:textId="77777777" w:rsidTr="00573310">
        <w:tc>
          <w:tcPr>
            <w:tcW w:w="4813" w:type="dxa"/>
          </w:tcPr>
          <w:p w14:paraId="08A198E5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A1, VD1</w:t>
            </w:r>
          </w:p>
        </w:tc>
        <w:tc>
          <w:tcPr>
            <w:tcW w:w="4814" w:type="dxa"/>
          </w:tcPr>
          <w:p w14:paraId="3A7347FB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aggiunto con successo</w:t>
            </w:r>
          </w:p>
        </w:tc>
      </w:tr>
      <w:tr w:rsidR="00F8149F" w14:paraId="1190AC1A" w14:textId="77777777" w:rsidTr="00573310">
        <w:tc>
          <w:tcPr>
            <w:tcW w:w="4813" w:type="dxa"/>
          </w:tcPr>
          <w:p w14:paraId="7436E39F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A2, VD2</w:t>
            </w:r>
          </w:p>
        </w:tc>
        <w:tc>
          <w:tcPr>
            <w:tcW w:w="4814" w:type="dxa"/>
          </w:tcPr>
          <w:p w14:paraId="78C7518E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Messaggio di errore: "Dati non validi"</w:t>
            </w:r>
          </w:p>
        </w:tc>
      </w:tr>
      <w:tr w:rsidR="00F8149F" w14:paraId="256EA5EB" w14:textId="77777777" w:rsidTr="00573310">
        <w:tc>
          <w:tcPr>
            <w:tcW w:w="4813" w:type="dxa"/>
          </w:tcPr>
          <w:p w14:paraId="76270A21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A3, VD1</w:t>
            </w:r>
          </w:p>
        </w:tc>
        <w:tc>
          <w:tcPr>
            <w:tcW w:w="4814" w:type="dxa"/>
          </w:tcPr>
          <w:p w14:paraId="52BC8607" w14:textId="77777777" w:rsidR="00F8149F" w:rsidRDefault="00F8149F" w:rsidP="00573310">
            <w:pPr>
              <w:rPr>
                <w:rFonts w:ascii="Aptos" w:hAnsi="Aptos"/>
                <w:sz w:val="28"/>
                <w:szCs w:val="28"/>
              </w:rPr>
            </w:pPr>
            <w:r w:rsidRPr="00FE1F88">
              <w:rPr>
                <w:rFonts w:ascii="Aptos" w:hAnsi="Aptos"/>
                <w:sz w:val="28"/>
                <w:szCs w:val="28"/>
              </w:rPr>
              <w:t>Film rimosso con successo</w:t>
            </w:r>
          </w:p>
        </w:tc>
      </w:tr>
    </w:tbl>
    <w:p w14:paraId="20DFE703" w14:textId="77777777" w:rsidR="00F8149F" w:rsidRPr="00FE1F88" w:rsidRDefault="00F8149F" w:rsidP="00F8149F">
      <w:pPr>
        <w:rPr>
          <w:rFonts w:ascii="Aptos" w:hAnsi="Aptos"/>
          <w:sz w:val="28"/>
          <w:szCs w:val="28"/>
        </w:rPr>
      </w:pPr>
    </w:p>
    <w:p w14:paraId="48AE323C" w14:textId="77777777" w:rsidR="00F8149F" w:rsidRDefault="00F8149F" w:rsidP="00F8149F">
      <w:pPr>
        <w:rPr>
          <w:rFonts w:ascii="Aptos" w:hAnsi="Aptos"/>
          <w:b/>
          <w:bCs/>
          <w:sz w:val="28"/>
          <w:szCs w:val="28"/>
        </w:rPr>
      </w:pPr>
    </w:p>
    <w:p w14:paraId="5DCA00F6" w14:textId="77777777" w:rsidR="00F8149F" w:rsidRPr="000408CE" w:rsidRDefault="00F8149F" w:rsidP="00F8149F">
      <w:pPr>
        <w:rPr>
          <w:rFonts w:ascii="Aptos" w:hAnsi="Aptos"/>
          <w:b/>
          <w:bCs/>
          <w:sz w:val="28"/>
          <w:szCs w:val="28"/>
        </w:rPr>
      </w:pPr>
      <w:r w:rsidRPr="000408CE">
        <w:rPr>
          <w:rFonts w:ascii="Aptos" w:hAnsi="Aptos"/>
          <w:b/>
          <w:bCs/>
          <w:sz w:val="28"/>
          <w:szCs w:val="28"/>
        </w:rPr>
        <w:t>TEST CASE</w:t>
      </w:r>
    </w:p>
    <w:p w14:paraId="2993BD0D" w14:textId="77777777" w:rsidR="00F8149F" w:rsidRPr="000408CE" w:rsidRDefault="00F8149F" w:rsidP="00F8149F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TC1</w:t>
      </w:r>
      <w:r>
        <w:rPr>
          <w:rFonts w:ascii="Aptos" w:hAnsi="Aptos"/>
          <w:sz w:val="28"/>
          <w:szCs w:val="28"/>
        </w:rPr>
        <w:t>7</w:t>
      </w:r>
      <w:r w:rsidRPr="000408CE">
        <w:rPr>
          <w:rFonts w:ascii="Aptos" w:hAnsi="Aptos"/>
          <w:sz w:val="28"/>
          <w:szCs w:val="28"/>
        </w:rPr>
        <w:t>: azione: aggiungi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validi – ORACOLO: Film aggiunto con successo</w:t>
      </w:r>
    </w:p>
    <w:p w14:paraId="23C873D7" w14:textId="77777777" w:rsidR="00F8149F" w:rsidRPr="000408CE" w:rsidRDefault="00F8149F" w:rsidP="00F8149F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18</w:t>
      </w:r>
      <w:r w:rsidRPr="000408CE">
        <w:rPr>
          <w:rFonts w:ascii="Aptos" w:hAnsi="Aptos"/>
          <w:sz w:val="28"/>
          <w:szCs w:val="28"/>
        </w:rPr>
        <w:t>: azione: modifica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 con dati invalidi – ORACOLO: Messaggio di errore "Dati non validi"</w:t>
      </w:r>
    </w:p>
    <w:p w14:paraId="619D482A" w14:textId="12165ABE" w:rsidR="00F8149F" w:rsidRDefault="00F8149F" w:rsidP="00F8149F">
      <w:pPr>
        <w:pStyle w:val="Paragrafoelenco"/>
        <w:numPr>
          <w:ilvl w:val="0"/>
          <w:numId w:val="92"/>
        </w:numPr>
        <w:rPr>
          <w:rFonts w:ascii="Aptos" w:hAnsi="Aptos"/>
          <w:sz w:val="28"/>
          <w:szCs w:val="28"/>
        </w:rPr>
      </w:pPr>
      <w:r w:rsidRPr="000408CE">
        <w:rPr>
          <w:rFonts w:ascii="Aptos" w:hAnsi="Aptos"/>
          <w:sz w:val="28"/>
          <w:szCs w:val="28"/>
        </w:rPr>
        <w:t>TC</w:t>
      </w:r>
      <w:r>
        <w:rPr>
          <w:rFonts w:ascii="Aptos" w:hAnsi="Aptos"/>
          <w:sz w:val="28"/>
          <w:szCs w:val="28"/>
        </w:rPr>
        <w:t>19</w:t>
      </w:r>
      <w:r w:rsidRPr="000408CE">
        <w:rPr>
          <w:rFonts w:ascii="Aptos" w:hAnsi="Aptos"/>
          <w:sz w:val="28"/>
          <w:szCs w:val="28"/>
        </w:rPr>
        <w:t>: azione: rimuovi film "</w:t>
      </w:r>
      <w:proofErr w:type="spellStart"/>
      <w:r w:rsidRPr="000408CE">
        <w:rPr>
          <w:rFonts w:ascii="Aptos" w:hAnsi="Aptos"/>
          <w:sz w:val="28"/>
          <w:szCs w:val="28"/>
        </w:rPr>
        <w:t>Inception</w:t>
      </w:r>
      <w:proofErr w:type="spellEnd"/>
      <w:r w:rsidRPr="000408CE">
        <w:rPr>
          <w:rFonts w:ascii="Aptos" w:hAnsi="Aptos"/>
          <w:sz w:val="28"/>
          <w:szCs w:val="28"/>
        </w:rPr>
        <w:t>"</w:t>
      </w:r>
      <w:r>
        <w:rPr>
          <w:rFonts w:ascii="Aptos" w:hAnsi="Aptos"/>
          <w:sz w:val="28"/>
          <w:szCs w:val="28"/>
        </w:rPr>
        <w:t xml:space="preserve"> </w:t>
      </w:r>
      <w:r w:rsidRPr="000408CE">
        <w:rPr>
          <w:rFonts w:ascii="Aptos" w:hAnsi="Aptos"/>
          <w:sz w:val="28"/>
          <w:szCs w:val="28"/>
        </w:rPr>
        <w:t>– ORACOLO: Film rimosso con successo</w:t>
      </w:r>
    </w:p>
    <w:p w14:paraId="7EA3E8B0" w14:textId="77777777" w:rsidR="00F8149F" w:rsidRDefault="00F8149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br w:type="page"/>
      </w:r>
    </w:p>
    <w:p w14:paraId="23A87ED4" w14:textId="46E7FAEB" w:rsidR="00DC2461" w:rsidRDefault="00F942E0" w:rsidP="00F8149F">
      <w:pPr>
        <w:pBdr>
          <w:bottom w:val="single" w:sz="6" w:space="1" w:color="auto"/>
        </w:pBd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sz w:val="40"/>
          <w:szCs w:val="40"/>
        </w:rPr>
        <w:lastRenderedPageBreak/>
        <w:t>2</w:t>
      </w:r>
      <w:r w:rsidR="00F8149F" w:rsidRPr="00F8149F">
        <w:rPr>
          <w:rFonts w:ascii="Aptos" w:hAnsi="Aptos"/>
          <w:b/>
          <w:bCs/>
          <w:sz w:val="40"/>
          <w:szCs w:val="40"/>
        </w:rPr>
        <w:t xml:space="preserve"> - </w:t>
      </w:r>
      <w:r w:rsidR="00F8149F">
        <w:rPr>
          <w:rFonts w:ascii="Aptos" w:hAnsi="Aptos"/>
          <w:b/>
          <w:bCs/>
          <w:sz w:val="40"/>
          <w:szCs w:val="40"/>
        </w:rPr>
        <w:t>Risultati</w:t>
      </w:r>
      <w:r w:rsidR="00F8149F" w:rsidRPr="00F8149F">
        <w:rPr>
          <w:rFonts w:ascii="Aptos" w:hAnsi="Aptos"/>
          <w:b/>
          <w:bCs/>
          <w:sz w:val="40"/>
          <w:szCs w:val="40"/>
        </w:rPr>
        <w:t xml:space="preserve"> d</w:t>
      </w:r>
      <w:r w:rsidR="00F8149F">
        <w:rPr>
          <w:rFonts w:ascii="Aptos" w:hAnsi="Aptos"/>
          <w:b/>
          <w:bCs/>
          <w:sz w:val="40"/>
          <w:szCs w:val="40"/>
        </w:rPr>
        <w:t>e</w:t>
      </w:r>
      <w:r w:rsidR="00F8149F" w:rsidRPr="00F8149F">
        <w:rPr>
          <w:rFonts w:ascii="Aptos" w:hAnsi="Aptos"/>
          <w:b/>
          <w:bCs/>
          <w:sz w:val="40"/>
          <w:szCs w:val="40"/>
        </w:rPr>
        <w:t>i test</w:t>
      </w:r>
    </w:p>
    <w:p w14:paraId="57EE2259" w14:textId="77777777" w:rsidR="00F8149F" w:rsidRDefault="00F8149F" w:rsidP="00F8149F">
      <w:pPr>
        <w:rPr>
          <w:rFonts w:ascii="Aptos" w:hAnsi="Aptos"/>
          <w:b/>
          <w:bCs/>
          <w:sz w:val="40"/>
          <w:szCs w:val="40"/>
        </w:rPr>
      </w:pPr>
    </w:p>
    <w:p w14:paraId="0DAFACD3" w14:textId="52FF7CA2" w:rsidR="00F8149F" w:rsidRDefault="00F8149F" w:rsidP="00F8149F">
      <w:pPr>
        <w:rPr>
          <w:rFonts w:ascii="Aptos" w:hAnsi="Aptos"/>
          <w:b/>
          <w:bCs/>
          <w:sz w:val="40"/>
          <w:szCs w:val="40"/>
        </w:rPr>
      </w:pPr>
      <w:r>
        <w:rPr>
          <w:rFonts w:ascii="Aptos" w:hAnsi="Aptos"/>
          <w:b/>
          <w:bCs/>
          <w:noProof/>
          <w:sz w:val="40"/>
          <w:szCs w:val="40"/>
        </w:rPr>
        <w:drawing>
          <wp:inline distT="0" distB="0" distL="0" distR="0" wp14:anchorId="2E5D3E4D" wp14:editId="014333DC">
            <wp:extent cx="6119495" cy="2440940"/>
            <wp:effectExtent l="0" t="0" r="1905" b="0"/>
            <wp:docPr id="88814297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42972" name="Immagine 1" descr="Immagine che contiene testo, schermata, Caratte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5941" w14:textId="77777777" w:rsidR="00F942E0" w:rsidRDefault="00F942E0" w:rsidP="00F8149F">
      <w:pPr>
        <w:rPr>
          <w:rFonts w:ascii="Aptos" w:hAnsi="Aptos"/>
          <w:b/>
          <w:bCs/>
          <w:sz w:val="40"/>
          <w:szCs w:val="40"/>
        </w:rPr>
      </w:pPr>
    </w:p>
    <w:p w14:paraId="22AD8165" w14:textId="70CE1DCC" w:rsidR="00F942E0" w:rsidRPr="00F942E0" w:rsidRDefault="00F942E0" w:rsidP="00F942E0">
      <w:pPr>
        <w:rPr>
          <w:rFonts w:ascii="Aptos" w:hAnsi="Aptos"/>
          <w:sz w:val="28"/>
          <w:szCs w:val="28"/>
        </w:rPr>
      </w:pPr>
      <w:r w:rsidRPr="00F942E0">
        <w:rPr>
          <w:rFonts w:ascii="Aptos" w:hAnsi="Aptos"/>
          <w:sz w:val="28"/>
          <w:szCs w:val="28"/>
        </w:rPr>
        <w:t xml:space="preserve">I test sono stati eseguiti utilizzando </w:t>
      </w:r>
      <w:proofErr w:type="spellStart"/>
      <w:r w:rsidRPr="00F942E0">
        <w:rPr>
          <w:rFonts w:ascii="Aptos" w:hAnsi="Aptos"/>
          <w:sz w:val="28"/>
          <w:szCs w:val="28"/>
        </w:rPr>
        <w:t>JUnit</w:t>
      </w:r>
      <w:proofErr w:type="spellEnd"/>
      <w:r w:rsidRPr="00F942E0">
        <w:rPr>
          <w:rFonts w:ascii="Aptos" w:hAnsi="Aptos"/>
          <w:sz w:val="28"/>
          <w:szCs w:val="28"/>
        </w:rPr>
        <w:t xml:space="preserve"> e </w:t>
      </w:r>
      <w:proofErr w:type="spellStart"/>
      <w:r w:rsidRPr="00F942E0">
        <w:rPr>
          <w:rFonts w:ascii="Aptos" w:hAnsi="Aptos"/>
          <w:sz w:val="28"/>
          <w:szCs w:val="28"/>
        </w:rPr>
        <w:t>Mockito</w:t>
      </w:r>
      <w:proofErr w:type="spellEnd"/>
      <w:r w:rsidRPr="00F942E0">
        <w:rPr>
          <w:rFonts w:ascii="Aptos" w:hAnsi="Aptos"/>
          <w:sz w:val="28"/>
          <w:szCs w:val="28"/>
        </w:rPr>
        <w:t>.</w:t>
      </w:r>
    </w:p>
    <w:p w14:paraId="7549BA82" w14:textId="77777777" w:rsidR="00F942E0" w:rsidRPr="00F942E0" w:rsidRDefault="00F942E0" w:rsidP="00F942E0">
      <w:pPr>
        <w:rPr>
          <w:rFonts w:ascii="Aptos" w:hAnsi="Aptos"/>
          <w:sz w:val="28"/>
          <w:szCs w:val="28"/>
        </w:rPr>
      </w:pPr>
    </w:p>
    <w:p w14:paraId="2884FD9F" w14:textId="55FD5FD7" w:rsidR="00F942E0" w:rsidRPr="00F942E0" w:rsidRDefault="00F942E0" w:rsidP="00F942E0">
      <w:pPr>
        <w:pStyle w:val="Paragrafoelenco"/>
        <w:numPr>
          <w:ilvl w:val="0"/>
          <w:numId w:val="95"/>
        </w:numPr>
        <w:rPr>
          <w:rFonts w:ascii="Aptos" w:hAnsi="Aptos"/>
          <w:sz w:val="28"/>
          <w:szCs w:val="28"/>
        </w:rPr>
      </w:pPr>
      <w:proofErr w:type="spellStart"/>
      <w:r w:rsidRPr="00F942E0">
        <w:rPr>
          <w:rFonts w:ascii="Aptos" w:hAnsi="Aptos"/>
          <w:sz w:val="28"/>
          <w:szCs w:val="28"/>
        </w:rPr>
        <w:t>JUnit</w:t>
      </w:r>
      <w:proofErr w:type="spellEnd"/>
      <w:r w:rsidRPr="00F942E0">
        <w:rPr>
          <w:rFonts w:ascii="Aptos" w:hAnsi="Aptos"/>
          <w:sz w:val="28"/>
          <w:szCs w:val="28"/>
        </w:rPr>
        <w:t xml:space="preserve"> è stato utilizzato per strutturare ed eseguire i test unitari, garantendo la copertura </w:t>
      </w:r>
      <w:r>
        <w:rPr>
          <w:rFonts w:ascii="Aptos" w:hAnsi="Aptos"/>
          <w:sz w:val="28"/>
          <w:szCs w:val="28"/>
        </w:rPr>
        <w:t>del</w:t>
      </w:r>
      <w:r w:rsidRPr="00F942E0">
        <w:rPr>
          <w:rFonts w:ascii="Aptos" w:hAnsi="Aptos"/>
          <w:sz w:val="28"/>
          <w:szCs w:val="28"/>
        </w:rPr>
        <w:t>le principali funzionalità dei metodi.</w:t>
      </w:r>
    </w:p>
    <w:p w14:paraId="110281EC" w14:textId="705DCDC8" w:rsidR="00F942E0" w:rsidRPr="00F942E0" w:rsidRDefault="00F942E0" w:rsidP="00F942E0">
      <w:pPr>
        <w:pStyle w:val="Paragrafoelenco"/>
        <w:numPr>
          <w:ilvl w:val="0"/>
          <w:numId w:val="95"/>
        </w:numPr>
        <w:rPr>
          <w:rFonts w:ascii="Aptos" w:hAnsi="Aptos"/>
          <w:sz w:val="28"/>
          <w:szCs w:val="28"/>
        </w:rPr>
      </w:pPr>
      <w:proofErr w:type="spellStart"/>
      <w:r w:rsidRPr="00F942E0">
        <w:rPr>
          <w:rFonts w:ascii="Aptos" w:hAnsi="Aptos"/>
          <w:sz w:val="28"/>
          <w:szCs w:val="28"/>
        </w:rPr>
        <w:t>Mockito</w:t>
      </w:r>
      <w:proofErr w:type="spellEnd"/>
      <w:r w:rsidRPr="00F942E0">
        <w:rPr>
          <w:rFonts w:ascii="Aptos" w:hAnsi="Aptos"/>
          <w:sz w:val="28"/>
          <w:szCs w:val="28"/>
        </w:rPr>
        <w:t xml:space="preserve"> è stato impiegato per simulare le dipendenze esterne, come </w:t>
      </w:r>
      <w:r>
        <w:rPr>
          <w:rFonts w:ascii="Aptos" w:hAnsi="Aptos"/>
          <w:sz w:val="28"/>
          <w:szCs w:val="28"/>
        </w:rPr>
        <w:t>servizi o persistenza</w:t>
      </w:r>
      <w:r w:rsidRPr="00F942E0">
        <w:rPr>
          <w:rFonts w:ascii="Aptos" w:hAnsi="Aptos"/>
          <w:sz w:val="28"/>
          <w:szCs w:val="28"/>
        </w:rPr>
        <w:t>, al fine di isolare il comportamento dell</w:t>
      </w:r>
      <w:r>
        <w:rPr>
          <w:rFonts w:ascii="Aptos" w:hAnsi="Aptos"/>
          <w:sz w:val="28"/>
          <w:szCs w:val="28"/>
        </w:rPr>
        <w:t>e</w:t>
      </w:r>
      <w:r w:rsidRPr="00F942E0">
        <w:rPr>
          <w:rFonts w:ascii="Aptos" w:hAnsi="Aptos"/>
          <w:sz w:val="28"/>
          <w:szCs w:val="28"/>
        </w:rPr>
        <w:t xml:space="preserve"> class</w:t>
      </w:r>
      <w:r>
        <w:rPr>
          <w:rFonts w:ascii="Aptos" w:hAnsi="Aptos"/>
          <w:sz w:val="28"/>
          <w:szCs w:val="28"/>
        </w:rPr>
        <w:t>i</w:t>
      </w:r>
      <w:r w:rsidRPr="00F942E0">
        <w:rPr>
          <w:rFonts w:ascii="Aptos" w:hAnsi="Aptos"/>
          <w:sz w:val="28"/>
          <w:szCs w:val="28"/>
        </w:rPr>
        <w:t xml:space="preserve"> e verificare il corretto funzionamento del codice senza dipendere da implementazioni reali.</w:t>
      </w:r>
    </w:p>
    <w:p w14:paraId="283F0750" w14:textId="77777777" w:rsidR="00F942E0" w:rsidRPr="00F942E0" w:rsidRDefault="00F942E0" w:rsidP="00F942E0">
      <w:pPr>
        <w:rPr>
          <w:rFonts w:ascii="Aptos" w:hAnsi="Aptos"/>
          <w:sz w:val="28"/>
          <w:szCs w:val="28"/>
        </w:rPr>
      </w:pPr>
    </w:p>
    <w:p w14:paraId="773ED9F8" w14:textId="72695B3F" w:rsidR="00F942E0" w:rsidRPr="00F942E0" w:rsidRDefault="00F942E0" w:rsidP="00F942E0">
      <w:pPr>
        <w:rPr>
          <w:rFonts w:ascii="Aptos" w:hAnsi="Aptos"/>
          <w:sz w:val="28"/>
          <w:szCs w:val="28"/>
        </w:rPr>
      </w:pPr>
      <w:r w:rsidRPr="00F942E0">
        <w:rPr>
          <w:rFonts w:ascii="Aptos" w:hAnsi="Aptos"/>
          <w:sz w:val="28"/>
          <w:szCs w:val="28"/>
        </w:rPr>
        <w:t xml:space="preserve">Tutti i test hanno fornito esiti positivi, senza rilevare particolari errori o malfunzionamenti. Le operazioni </w:t>
      </w:r>
      <w:r>
        <w:rPr>
          <w:rFonts w:ascii="Aptos" w:hAnsi="Aptos"/>
          <w:sz w:val="28"/>
          <w:szCs w:val="28"/>
        </w:rPr>
        <w:t xml:space="preserve">sono risultate </w:t>
      </w:r>
      <w:r w:rsidRPr="00F942E0">
        <w:rPr>
          <w:rFonts w:ascii="Aptos" w:hAnsi="Aptos"/>
          <w:sz w:val="28"/>
          <w:szCs w:val="28"/>
        </w:rPr>
        <w:t>conformi alle specifiche definite</w:t>
      </w:r>
      <w:r>
        <w:rPr>
          <w:rFonts w:ascii="Aptos" w:hAnsi="Aptos"/>
          <w:sz w:val="28"/>
          <w:szCs w:val="28"/>
        </w:rPr>
        <w:t xml:space="preserve"> nei test case</w:t>
      </w:r>
      <w:r w:rsidRPr="00F942E0">
        <w:rPr>
          <w:rFonts w:ascii="Aptos" w:hAnsi="Aptos"/>
          <w:sz w:val="28"/>
          <w:szCs w:val="28"/>
        </w:rPr>
        <w:t>.</w:t>
      </w:r>
    </w:p>
    <w:sectPr w:rsidR="00F942E0" w:rsidRPr="00F942E0" w:rsidSect="00B5173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8565B" w14:textId="77777777" w:rsidR="001C78C0" w:rsidRDefault="001C78C0">
      <w:r>
        <w:separator/>
      </w:r>
    </w:p>
  </w:endnote>
  <w:endnote w:type="continuationSeparator" w:id="0">
    <w:p w14:paraId="6F49D504" w14:textId="77777777" w:rsidR="001C78C0" w:rsidRDefault="001C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FA19B" w14:textId="77777777" w:rsidR="001C78C0" w:rsidRDefault="001C78C0">
      <w:r>
        <w:separator/>
      </w:r>
    </w:p>
  </w:footnote>
  <w:footnote w:type="continuationSeparator" w:id="0">
    <w:p w14:paraId="2726CBE5" w14:textId="77777777" w:rsidR="001C78C0" w:rsidRDefault="001C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2F4E8A48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565C90">
            <w:rPr>
              <w:rFonts w:ascii="Aptos" w:hAnsi="Aptos"/>
              <w:b w:val="0"/>
              <w:sz w:val="20"/>
            </w:rPr>
            <w:t>1</w:t>
          </w:r>
          <w:r w:rsidR="00A46527">
            <w:rPr>
              <w:rFonts w:ascii="Aptos" w:hAnsi="Aptos"/>
              <w:b w:val="0"/>
              <w:sz w:val="20"/>
            </w:rPr>
            <w:t>.0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0D2AE49D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565C90" w:rsidRPr="00565C90">
            <w:rPr>
              <w:rFonts w:ascii="Aptos" w:hAnsi="Aptos"/>
              <w:sz w:val="20"/>
            </w:rPr>
            <w:t xml:space="preserve">Test </w:t>
          </w:r>
          <w:r w:rsidR="00F942E0">
            <w:rPr>
              <w:rFonts w:ascii="Aptos" w:hAnsi="Aptos"/>
              <w:sz w:val="20"/>
            </w:rPr>
            <w:t xml:space="preserve">Case </w:t>
          </w:r>
          <w:proofErr w:type="spellStart"/>
          <w:r w:rsidR="00F942E0">
            <w:rPr>
              <w:rFonts w:ascii="Aptos" w:hAnsi="Aptos"/>
              <w:sz w:val="20"/>
            </w:rPr>
            <w:t>Specification</w:t>
          </w:r>
          <w:proofErr w:type="spellEnd"/>
        </w:p>
      </w:tc>
      <w:tc>
        <w:tcPr>
          <w:tcW w:w="2892" w:type="dxa"/>
          <w:vMerge w:val="restart"/>
        </w:tcPr>
        <w:p w14:paraId="67920937" w14:textId="0ADA3028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565C90">
            <w:rPr>
              <w:rFonts w:ascii="Aptos" w:hAnsi="Aptos"/>
              <w:sz w:val="20"/>
            </w:rPr>
            <w:t>1</w:t>
          </w:r>
          <w:r w:rsidR="00F942E0">
            <w:rPr>
              <w:rFonts w:ascii="Aptos" w:hAnsi="Aptos"/>
              <w:sz w:val="20"/>
            </w:rPr>
            <w:t>7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F942E0">
            <w:rPr>
              <w:rFonts w:ascii="Aptos" w:hAnsi="Aptos"/>
              <w:sz w:val="20"/>
            </w:rPr>
            <w:t>0</w:t>
          </w:r>
          <w:r w:rsidR="00082792" w:rsidRPr="008D4EC1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</w:t>
          </w:r>
          <w:r w:rsidR="00F942E0">
            <w:rPr>
              <w:rFonts w:ascii="Aptos" w:hAnsi="Aptos"/>
              <w:sz w:val="20"/>
            </w:rPr>
            <w:t>5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1" type="#_x0000_t75" style="width:159.55pt;height:125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D9235E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C01BE5"/>
    <w:multiLevelType w:val="hybridMultilevel"/>
    <w:tmpl w:val="B3FEC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D17D91"/>
    <w:multiLevelType w:val="multilevel"/>
    <w:tmpl w:val="FC0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4F4D8F"/>
    <w:multiLevelType w:val="hybridMultilevel"/>
    <w:tmpl w:val="57524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107CC"/>
    <w:multiLevelType w:val="hybridMultilevel"/>
    <w:tmpl w:val="587CE8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D34440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01EFB"/>
    <w:multiLevelType w:val="hybridMultilevel"/>
    <w:tmpl w:val="7D0C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70D1B"/>
    <w:multiLevelType w:val="hybridMultilevel"/>
    <w:tmpl w:val="F57C1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E34C60"/>
    <w:multiLevelType w:val="hybridMultilevel"/>
    <w:tmpl w:val="9F4A821E"/>
    <w:lvl w:ilvl="0" w:tplc="A89CD40E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FA40B1"/>
    <w:multiLevelType w:val="hybridMultilevel"/>
    <w:tmpl w:val="F3140F7C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2941F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D33AF1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8F5322"/>
    <w:multiLevelType w:val="multilevel"/>
    <w:tmpl w:val="EC2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8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3775A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D52857"/>
    <w:multiLevelType w:val="hybridMultilevel"/>
    <w:tmpl w:val="971EE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277D79"/>
    <w:multiLevelType w:val="hybridMultilevel"/>
    <w:tmpl w:val="412CAC8A"/>
    <w:lvl w:ilvl="0" w:tplc="764A81C8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BC3A8D"/>
    <w:multiLevelType w:val="multilevel"/>
    <w:tmpl w:val="DC3C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20A04F2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540219"/>
    <w:multiLevelType w:val="hybridMultilevel"/>
    <w:tmpl w:val="61E06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0A0315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9804C3F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9576FD"/>
    <w:multiLevelType w:val="multilevel"/>
    <w:tmpl w:val="4F4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9E52C3"/>
    <w:multiLevelType w:val="hybridMultilevel"/>
    <w:tmpl w:val="B4E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2150084"/>
    <w:multiLevelType w:val="multilevel"/>
    <w:tmpl w:val="C84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F97216"/>
    <w:multiLevelType w:val="hybridMultilevel"/>
    <w:tmpl w:val="E6F6F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F80629"/>
    <w:multiLevelType w:val="hybridMultilevel"/>
    <w:tmpl w:val="23642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035934"/>
    <w:multiLevelType w:val="hybridMultilevel"/>
    <w:tmpl w:val="9D240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AA510E4"/>
    <w:multiLevelType w:val="hybridMultilevel"/>
    <w:tmpl w:val="46F22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BB9587D"/>
    <w:multiLevelType w:val="hybridMultilevel"/>
    <w:tmpl w:val="A4C20F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671BE6"/>
    <w:multiLevelType w:val="hybridMultilevel"/>
    <w:tmpl w:val="FB8498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BA2171"/>
    <w:multiLevelType w:val="hybridMultilevel"/>
    <w:tmpl w:val="66A68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5D5F78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DE72BD"/>
    <w:multiLevelType w:val="hybridMultilevel"/>
    <w:tmpl w:val="A4BAE2BE"/>
    <w:lvl w:ilvl="0" w:tplc="3064E51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1601791"/>
    <w:multiLevelType w:val="multilevel"/>
    <w:tmpl w:val="7D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E26296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926176"/>
    <w:multiLevelType w:val="hybridMultilevel"/>
    <w:tmpl w:val="BC8E1E4A"/>
    <w:lvl w:ilvl="0" w:tplc="ECEEF732">
      <w:numFmt w:val="bullet"/>
      <w:lvlText w:val="-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70006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9B709F"/>
    <w:multiLevelType w:val="hybridMultilevel"/>
    <w:tmpl w:val="9A566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2369E7"/>
    <w:multiLevelType w:val="multilevel"/>
    <w:tmpl w:val="D16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7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CCE723F"/>
    <w:multiLevelType w:val="hybridMultilevel"/>
    <w:tmpl w:val="D1DC8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A6D7F"/>
    <w:multiLevelType w:val="hybridMultilevel"/>
    <w:tmpl w:val="2116B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F53228"/>
    <w:multiLevelType w:val="hybridMultilevel"/>
    <w:tmpl w:val="B1E40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7B55E2"/>
    <w:multiLevelType w:val="hybridMultilevel"/>
    <w:tmpl w:val="B1E2B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9F381F"/>
    <w:multiLevelType w:val="hybridMultilevel"/>
    <w:tmpl w:val="F93A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F20FFE"/>
    <w:multiLevelType w:val="hybridMultilevel"/>
    <w:tmpl w:val="3E3E2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34051D"/>
    <w:multiLevelType w:val="hybridMultilevel"/>
    <w:tmpl w:val="CFEAC8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1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574D43"/>
    <w:multiLevelType w:val="hybridMultilevel"/>
    <w:tmpl w:val="77B4C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56"/>
  </w:num>
  <w:num w:numId="7" w16cid:durableId="874002820">
    <w:abstractNumId w:val="76"/>
  </w:num>
  <w:num w:numId="8" w16cid:durableId="772676090">
    <w:abstractNumId w:val="35"/>
  </w:num>
  <w:num w:numId="9" w16cid:durableId="872156229">
    <w:abstractNumId w:val="35"/>
  </w:num>
  <w:num w:numId="10" w16cid:durableId="1913156841">
    <w:abstractNumId w:val="91"/>
  </w:num>
  <w:num w:numId="11" w16cid:durableId="257952679">
    <w:abstractNumId w:val="71"/>
  </w:num>
  <w:num w:numId="12" w16cid:durableId="1938443611">
    <w:abstractNumId w:val="85"/>
  </w:num>
  <w:num w:numId="13" w16cid:durableId="1302424463">
    <w:abstractNumId w:val="7"/>
  </w:num>
  <w:num w:numId="14" w16cid:durableId="2133279728">
    <w:abstractNumId w:val="54"/>
  </w:num>
  <w:num w:numId="15" w16cid:durableId="1935160745">
    <w:abstractNumId w:val="58"/>
  </w:num>
  <w:num w:numId="16" w16cid:durableId="1822885966">
    <w:abstractNumId w:val="74"/>
  </w:num>
  <w:num w:numId="17" w16cid:durableId="1845196716">
    <w:abstractNumId w:val="70"/>
  </w:num>
  <w:num w:numId="18" w16cid:durableId="379130668">
    <w:abstractNumId w:val="89"/>
  </w:num>
  <w:num w:numId="19" w16cid:durableId="1481968454">
    <w:abstractNumId w:val="32"/>
  </w:num>
  <w:num w:numId="20" w16cid:durableId="1340039542">
    <w:abstractNumId w:val="62"/>
  </w:num>
  <w:num w:numId="21" w16cid:durableId="93526880">
    <w:abstractNumId w:val="5"/>
  </w:num>
  <w:num w:numId="22" w16cid:durableId="1364284666">
    <w:abstractNumId w:val="23"/>
  </w:num>
  <w:num w:numId="23" w16cid:durableId="159271716">
    <w:abstractNumId w:val="80"/>
  </w:num>
  <w:num w:numId="24" w16cid:durableId="2050907830">
    <w:abstractNumId w:val="28"/>
  </w:num>
  <w:num w:numId="25" w16cid:durableId="1409693796">
    <w:abstractNumId w:val="38"/>
  </w:num>
  <w:num w:numId="26" w16cid:durableId="288895632">
    <w:abstractNumId w:val="11"/>
  </w:num>
  <w:num w:numId="27" w16cid:durableId="1928878473">
    <w:abstractNumId w:val="90"/>
  </w:num>
  <w:num w:numId="28" w16cid:durableId="1005016549">
    <w:abstractNumId w:val="93"/>
  </w:num>
  <w:num w:numId="29" w16cid:durableId="52388829">
    <w:abstractNumId w:val="40"/>
  </w:num>
  <w:num w:numId="30" w16cid:durableId="564725784">
    <w:abstractNumId w:val="12"/>
  </w:num>
  <w:num w:numId="31" w16cid:durableId="119150918">
    <w:abstractNumId w:val="16"/>
  </w:num>
  <w:num w:numId="32" w16cid:durableId="493574385">
    <w:abstractNumId w:val="66"/>
  </w:num>
  <w:num w:numId="33" w16cid:durableId="1878276497">
    <w:abstractNumId w:val="31"/>
  </w:num>
  <w:num w:numId="34" w16cid:durableId="1389496700">
    <w:abstractNumId w:val="42"/>
  </w:num>
  <w:num w:numId="35" w16cid:durableId="2146314113">
    <w:abstractNumId w:val="27"/>
  </w:num>
  <w:num w:numId="36" w16cid:durableId="1088648245">
    <w:abstractNumId w:val="75"/>
  </w:num>
  <w:num w:numId="37" w16cid:durableId="708191788">
    <w:abstractNumId w:val="24"/>
  </w:num>
  <w:num w:numId="38" w16cid:durableId="535435693">
    <w:abstractNumId w:val="55"/>
  </w:num>
  <w:num w:numId="39" w16cid:durableId="132873662">
    <w:abstractNumId w:val="53"/>
  </w:num>
  <w:num w:numId="40" w16cid:durableId="796337667">
    <w:abstractNumId w:val="77"/>
  </w:num>
  <w:num w:numId="41" w16cid:durableId="1447968204">
    <w:abstractNumId w:val="15"/>
  </w:num>
  <w:num w:numId="42" w16cid:durableId="1414741831">
    <w:abstractNumId w:val="51"/>
  </w:num>
  <w:num w:numId="43" w16cid:durableId="23098173">
    <w:abstractNumId w:val="88"/>
  </w:num>
  <w:num w:numId="44" w16cid:durableId="739447127">
    <w:abstractNumId w:val="78"/>
  </w:num>
  <w:num w:numId="45" w16cid:durableId="757486258">
    <w:abstractNumId w:val="63"/>
  </w:num>
  <w:num w:numId="46" w16cid:durableId="1712725208">
    <w:abstractNumId w:val="73"/>
  </w:num>
  <w:num w:numId="47" w16cid:durableId="1477646223">
    <w:abstractNumId w:val="48"/>
  </w:num>
  <w:num w:numId="48" w16cid:durableId="214437538">
    <w:abstractNumId w:val="25"/>
  </w:num>
  <w:num w:numId="49" w16cid:durableId="686641086">
    <w:abstractNumId w:val="87"/>
  </w:num>
  <w:num w:numId="50" w16cid:durableId="17856346">
    <w:abstractNumId w:val="61"/>
  </w:num>
  <w:num w:numId="51" w16cid:durableId="1021933238">
    <w:abstractNumId w:val="79"/>
  </w:num>
  <w:num w:numId="52" w16cid:durableId="1439792200">
    <w:abstractNumId w:val="30"/>
  </w:num>
  <w:num w:numId="53" w16cid:durableId="1962957701">
    <w:abstractNumId w:val="19"/>
  </w:num>
  <w:num w:numId="54" w16cid:durableId="1598832273">
    <w:abstractNumId w:val="81"/>
  </w:num>
  <w:num w:numId="55" w16cid:durableId="307368874">
    <w:abstractNumId w:val="17"/>
  </w:num>
  <w:num w:numId="56" w16cid:durableId="1101220528">
    <w:abstractNumId w:val="67"/>
  </w:num>
  <w:num w:numId="57" w16cid:durableId="648170258">
    <w:abstractNumId w:val="50"/>
  </w:num>
  <w:num w:numId="58" w16cid:durableId="1106076428">
    <w:abstractNumId w:val="18"/>
  </w:num>
  <w:num w:numId="59" w16cid:durableId="34041184">
    <w:abstractNumId w:val="33"/>
  </w:num>
  <w:num w:numId="60" w16cid:durableId="1197697088">
    <w:abstractNumId w:val="86"/>
  </w:num>
  <w:num w:numId="61" w16cid:durableId="1870951226">
    <w:abstractNumId w:val="59"/>
  </w:num>
  <w:num w:numId="62" w16cid:durableId="983197330">
    <w:abstractNumId w:val="10"/>
  </w:num>
  <w:num w:numId="63" w16cid:durableId="661931076">
    <w:abstractNumId w:val="44"/>
  </w:num>
  <w:num w:numId="64" w16cid:durableId="1836215628">
    <w:abstractNumId w:val="52"/>
  </w:num>
  <w:num w:numId="65" w16cid:durableId="1046102796">
    <w:abstractNumId w:val="69"/>
  </w:num>
  <w:num w:numId="66" w16cid:durableId="1991977923">
    <w:abstractNumId w:val="20"/>
  </w:num>
  <w:num w:numId="67" w16cid:durableId="922684195">
    <w:abstractNumId w:val="84"/>
  </w:num>
  <w:num w:numId="68" w16cid:durableId="130560065">
    <w:abstractNumId w:val="82"/>
  </w:num>
  <w:num w:numId="69" w16cid:durableId="1121074554">
    <w:abstractNumId w:val="13"/>
  </w:num>
  <w:num w:numId="70" w16cid:durableId="1969777991">
    <w:abstractNumId w:val="8"/>
  </w:num>
  <w:num w:numId="71" w16cid:durableId="112215362">
    <w:abstractNumId w:val="57"/>
  </w:num>
  <w:num w:numId="72" w16cid:durableId="668947471">
    <w:abstractNumId w:val="92"/>
  </w:num>
  <w:num w:numId="73" w16cid:durableId="801464033">
    <w:abstractNumId w:val="49"/>
  </w:num>
  <w:num w:numId="74" w16cid:durableId="1798520767">
    <w:abstractNumId w:val="47"/>
  </w:num>
  <w:num w:numId="75" w16cid:durableId="343827506">
    <w:abstractNumId w:val="37"/>
  </w:num>
  <w:num w:numId="76" w16cid:durableId="1151020987">
    <w:abstractNumId w:val="9"/>
  </w:num>
  <w:num w:numId="77" w16cid:durableId="1318998284">
    <w:abstractNumId w:val="64"/>
  </w:num>
  <w:num w:numId="78" w16cid:durableId="1401364071">
    <w:abstractNumId w:val="39"/>
  </w:num>
  <w:num w:numId="79" w16cid:durableId="1931739767">
    <w:abstractNumId w:val="34"/>
  </w:num>
  <w:num w:numId="80" w16cid:durableId="1772117448">
    <w:abstractNumId w:val="43"/>
  </w:num>
  <w:num w:numId="81" w16cid:durableId="659381515">
    <w:abstractNumId w:val="26"/>
  </w:num>
  <w:num w:numId="82" w16cid:durableId="1307272590">
    <w:abstractNumId w:val="45"/>
  </w:num>
  <w:num w:numId="83" w16cid:durableId="1287086163">
    <w:abstractNumId w:val="60"/>
  </w:num>
  <w:num w:numId="84" w16cid:durableId="299071135">
    <w:abstractNumId w:val="6"/>
  </w:num>
  <w:num w:numId="85" w16cid:durableId="1455447301">
    <w:abstractNumId w:val="72"/>
  </w:num>
  <w:num w:numId="86" w16cid:durableId="1336109311">
    <w:abstractNumId w:val="65"/>
  </w:num>
  <w:num w:numId="87" w16cid:durableId="1365011440">
    <w:abstractNumId w:val="36"/>
  </w:num>
  <w:num w:numId="88" w16cid:durableId="2036270949">
    <w:abstractNumId w:val="68"/>
  </w:num>
  <w:num w:numId="89" w16cid:durableId="914169571">
    <w:abstractNumId w:val="14"/>
  </w:num>
  <w:num w:numId="90" w16cid:durableId="644236402">
    <w:abstractNumId w:val="22"/>
  </w:num>
  <w:num w:numId="91" w16cid:durableId="1305282574">
    <w:abstractNumId w:val="41"/>
  </w:num>
  <w:num w:numId="92" w16cid:durableId="1602302485">
    <w:abstractNumId w:val="29"/>
  </w:num>
  <w:num w:numId="93" w16cid:durableId="2018144527">
    <w:abstractNumId w:val="21"/>
  </w:num>
  <w:num w:numId="94" w16cid:durableId="89815840">
    <w:abstractNumId w:val="83"/>
  </w:num>
  <w:num w:numId="95" w16cid:durableId="81841882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8CE"/>
    <w:rsid w:val="00040904"/>
    <w:rsid w:val="00041BEF"/>
    <w:rsid w:val="000445E2"/>
    <w:rsid w:val="00061B90"/>
    <w:rsid w:val="0006403B"/>
    <w:rsid w:val="000735E9"/>
    <w:rsid w:val="00082792"/>
    <w:rsid w:val="00092410"/>
    <w:rsid w:val="0009290C"/>
    <w:rsid w:val="00093D9B"/>
    <w:rsid w:val="00095DDC"/>
    <w:rsid w:val="000A5632"/>
    <w:rsid w:val="000B2089"/>
    <w:rsid w:val="000B3946"/>
    <w:rsid w:val="000C22FC"/>
    <w:rsid w:val="000D21C5"/>
    <w:rsid w:val="000D2800"/>
    <w:rsid w:val="000D48C1"/>
    <w:rsid w:val="000D6E87"/>
    <w:rsid w:val="000E0DB5"/>
    <w:rsid w:val="000E4345"/>
    <w:rsid w:val="000F06DA"/>
    <w:rsid w:val="000F7C49"/>
    <w:rsid w:val="00113C47"/>
    <w:rsid w:val="00131D02"/>
    <w:rsid w:val="00132ECB"/>
    <w:rsid w:val="00143677"/>
    <w:rsid w:val="00143DB6"/>
    <w:rsid w:val="0014716B"/>
    <w:rsid w:val="00153A06"/>
    <w:rsid w:val="001765AE"/>
    <w:rsid w:val="00181B33"/>
    <w:rsid w:val="00182F58"/>
    <w:rsid w:val="0019547F"/>
    <w:rsid w:val="00197970"/>
    <w:rsid w:val="001A2307"/>
    <w:rsid w:val="001B500F"/>
    <w:rsid w:val="001B6CE4"/>
    <w:rsid w:val="001C2152"/>
    <w:rsid w:val="001C2780"/>
    <w:rsid w:val="001C78C0"/>
    <w:rsid w:val="001E10F1"/>
    <w:rsid w:val="001E7151"/>
    <w:rsid w:val="00226C2C"/>
    <w:rsid w:val="00241F91"/>
    <w:rsid w:val="002505A7"/>
    <w:rsid w:val="00257A3F"/>
    <w:rsid w:val="00265428"/>
    <w:rsid w:val="002713D8"/>
    <w:rsid w:val="00271E05"/>
    <w:rsid w:val="00280A60"/>
    <w:rsid w:val="00292E36"/>
    <w:rsid w:val="00295523"/>
    <w:rsid w:val="002A4B82"/>
    <w:rsid w:val="002A61C5"/>
    <w:rsid w:val="002B4959"/>
    <w:rsid w:val="00304C0B"/>
    <w:rsid w:val="003051FB"/>
    <w:rsid w:val="003142DA"/>
    <w:rsid w:val="00315C88"/>
    <w:rsid w:val="003227DA"/>
    <w:rsid w:val="0033175A"/>
    <w:rsid w:val="003375B6"/>
    <w:rsid w:val="00350629"/>
    <w:rsid w:val="003578B4"/>
    <w:rsid w:val="00363BCA"/>
    <w:rsid w:val="0037669A"/>
    <w:rsid w:val="00380C67"/>
    <w:rsid w:val="00381D6D"/>
    <w:rsid w:val="00384AE8"/>
    <w:rsid w:val="003A0B22"/>
    <w:rsid w:val="003A6945"/>
    <w:rsid w:val="003B2E46"/>
    <w:rsid w:val="003E00FB"/>
    <w:rsid w:val="003E012F"/>
    <w:rsid w:val="003E134B"/>
    <w:rsid w:val="004129B7"/>
    <w:rsid w:val="004130D9"/>
    <w:rsid w:val="00413A45"/>
    <w:rsid w:val="004168E4"/>
    <w:rsid w:val="00422BA4"/>
    <w:rsid w:val="004272C3"/>
    <w:rsid w:val="00427D3C"/>
    <w:rsid w:val="004325EA"/>
    <w:rsid w:val="004436EB"/>
    <w:rsid w:val="00443865"/>
    <w:rsid w:val="004569EB"/>
    <w:rsid w:val="00462F50"/>
    <w:rsid w:val="004646F8"/>
    <w:rsid w:val="00470B1A"/>
    <w:rsid w:val="00472CF2"/>
    <w:rsid w:val="00477BDA"/>
    <w:rsid w:val="004818F9"/>
    <w:rsid w:val="00484CD3"/>
    <w:rsid w:val="004A2A48"/>
    <w:rsid w:val="004A5F07"/>
    <w:rsid w:val="004B0130"/>
    <w:rsid w:val="004B13A5"/>
    <w:rsid w:val="004B5F23"/>
    <w:rsid w:val="004D1EA6"/>
    <w:rsid w:val="004D31A9"/>
    <w:rsid w:val="004D716C"/>
    <w:rsid w:val="004E5339"/>
    <w:rsid w:val="004F0C25"/>
    <w:rsid w:val="00505209"/>
    <w:rsid w:val="00524D56"/>
    <w:rsid w:val="00531739"/>
    <w:rsid w:val="00542EE3"/>
    <w:rsid w:val="00547F97"/>
    <w:rsid w:val="00554FE2"/>
    <w:rsid w:val="00556DE6"/>
    <w:rsid w:val="005613BD"/>
    <w:rsid w:val="00565C90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55A41"/>
    <w:rsid w:val="006705F6"/>
    <w:rsid w:val="00680E5D"/>
    <w:rsid w:val="00697A47"/>
    <w:rsid w:val="006A7B40"/>
    <w:rsid w:val="006C038B"/>
    <w:rsid w:val="006C21DF"/>
    <w:rsid w:val="00707A64"/>
    <w:rsid w:val="00715ED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93EE0"/>
    <w:rsid w:val="007A1ED4"/>
    <w:rsid w:val="007A40E9"/>
    <w:rsid w:val="007A6474"/>
    <w:rsid w:val="007B5AD0"/>
    <w:rsid w:val="007C3746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87CEB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F0A5D"/>
    <w:rsid w:val="008F1AD9"/>
    <w:rsid w:val="009109E9"/>
    <w:rsid w:val="009277F3"/>
    <w:rsid w:val="00932052"/>
    <w:rsid w:val="00933AFD"/>
    <w:rsid w:val="009A72FA"/>
    <w:rsid w:val="009B4CDA"/>
    <w:rsid w:val="009C1485"/>
    <w:rsid w:val="009C2DBC"/>
    <w:rsid w:val="009D39EE"/>
    <w:rsid w:val="009F77ED"/>
    <w:rsid w:val="00A05EE0"/>
    <w:rsid w:val="00A063A6"/>
    <w:rsid w:val="00A13801"/>
    <w:rsid w:val="00A13A40"/>
    <w:rsid w:val="00A46527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B15808"/>
    <w:rsid w:val="00B20E8A"/>
    <w:rsid w:val="00B37833"/>
    <w:rsid w:val="00B41979"/>
    <w:rsid w:val="00B50D15"/>
    <w:rsid w:val="00B51734"/>
    <w:rsid w:val="00B54ADD"/>
    <w:rsid w:val="00B62C75"/>
    <w:rsid w:val="00B92BD2"/>
    <w:rsid w:val="00BC6A65"/>
    <w:rsid w:val="00BE7DCA"/>
    <w:rsid w:val="00BF1F43"/>
    <w:rsid w:val="00C27210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1769F"/>
    <w:rsid w:val="00D259E1"/>
    <w:rsid w:val="00D37CE3"/>
    <w:rsid w:val="00D5010C"/>
    <w:rsid w:val="00D6671A"/>
    <w:rsid w:val="00D6743C"/>
    <w:rsid w:val="00D77A2E"/>
    <w:rsid w:val="00D96EAA"/>
    <w:rsid w:val="00DC2461"/>
    <w:rsid w:val="00DE31EE"/>
    <w:rsid w:val="00DF7BEB"/>
    <w:rsid w:val="00E005C7"/>
    <w:rsid w:val="00E234F9"/>
    <w:rsid w:val="00E95A83"/>
    <w:rsid w:val="00EC114E"/>
    <w:rsid w:val="00EC4BF6"/>
    <w:rsid w:val="00ED27B8"/>
    <w:rsid w:val="00ED474E"/>
    <w:rsid w:val="00F074CB"/>
    <w:rsid w:val="00F11551"/>
    <w:rsid w:val="00F1663B"/>
    <w:rsid w:val="00F243E7"/>
    <w:rsid w:val="00F32B75"/>
    <w:rsid w:val="00F354DB"/>
    <w:rsid w:val="00F45291"/>
    <w:rsid w:val="00F8149F"/>
    <w:rsid w:val="00F8451B"/>
    <w:rsid w:val="00F929A2"/>
    <w:rsid w:val="00F942E0"/>
    <w:rsid w:val="00FA6370"/>
    <w:rsid w:val="00FA7510"/>
    <w:rsid w:val="00FB7CEE"/>
    <w:rsid w:val="00FC0339"/>
    <w:rsid w:val="00FE107C"/>
    <w:rsid w:val="00FE1F88"/>
    <w:rsid w:val="00FE218A"/>
    <w:rsid w:val="00FE304A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012F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paragraph" w:customStyle="1" w:styleId="Stile1">
    <w:name w:val="Stile1"/>
    <w:basedOn w:val="Titolo1"/>
    <w:qFormat/>
    <w:rsid w:val="005613BD"/>
    <w:rPr>
      <w:rFonts w:ascii="Aptos" w:hAnsi="Aptos"/>
      <w:bCs w:val="0"/>
      <w:sz w:val="36"/>
      <w:szCs w:val="28"/>
    </w:rPr>
  </w:style>
  <w:style w:type="paragraph" w:customStyle="1" w:styleId="Titolopersonale">
    <w:name w:val="Titolo personale"/>
    <w:basedOn w:val="Titolo2"/>
    <w:qFormat/>
    <w:rsid w:val="005613BD"/>
    <w:rPr>
      <w:rFonts w:ascii="Aptos" w:hAnsi="Aptos"/>
      <w:bCs w:val="0"/>
      <w:i w:val="0"/>
      <w:sz w:val="36"/>
    </w:rPr>
  </w:style>
  <w:style w:type="table" w:styleId="Tabellasemplice-3">
    <w:name w:val="Plain Table 3"/>
    <w:basedOn w:val="Tabellanormale"/>
    <w:uiPriority w:val="19"/>
    <w:qFormat/>
    <w:rsid w:val="00FE3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31"/>
    <w:qFormat/>
    <w:rsid w:val="00FE3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nfasigrassetto">
    <w:name w:val="Strong"/>
    <w:basedOn w:val="Carpredefinitoparagrafo"/>
    <w:uiPriority w:val="22"/>
    <w:qFormat/>
    <w:rsid w:val="00655A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55A41"/>
    <w:rPr>
      <w:rFonts w:ascii="Courier New" w:eastAsia="Times New Roman" w:hAnsi="Courier New" w:cs="Courier New"/>
      <w:sz w:val="20"/>
      <w:szCs w:val="20"/>
    </w:rPr>
  </w:style>
  <w:style w:type="table" w:styleId="Tabellasemplice4">
    <w:name w:val="Plain Table 4"/>
    <w:basedOn w:val="Tabellanormale"/>
    <w:uiPriority w:val="21"/>
    <w:qFormat/>
    <w:rsid w:val="003E01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32"/>
    <w:qFormat/>
    <w:rsid w:val="003E01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10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83</cp:revision>
  <cp:lastPrinted>2024-11-04T19:30:00Z</cp:lastPrinted>
  <dcterms:created xsi:type="dcterms:W3CDTF">2024-10-10T15:49:00Z</dcterms:created>
  <dcterms:modified xsi:type="dcterms:W3CDTF">2025-01-17T22:20:00Z</dcterms:modified>
</cp:coreProperties>
</file>