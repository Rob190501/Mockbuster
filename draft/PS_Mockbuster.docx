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651D" w14:textId="77777777" w:rsidR="008B36D5" w:rsidRDefault="008B36D5">
      <w:bookmarkStart w:id="0" w:name="_top"/>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rsidRPr="008D4EC1" w14:paraId="25EE316B" w14:textId="77777777" w:rsidTr="000F06DA">
        <w:trPr>
          <w:trHeight w:val="488"/>
        </w:trPr>
        <w:tc>
          <w:tcPr>
            <w:tcW w:w="9637" w:type="dxa"/>
            <w:vMerge w:val="restart"/>
          </w:tcPr>
          <w:p w14:paraId="1E2AE52D" w14:textId="279D82A6" w:rsidR="008B36D5" w:rsidRPr="008D4EC1" w:rsidRDefault="000F06DA">
            <w:pPr>
              <w:rPr>
                <w:rFonts w:ascii="Aptos" w:hAnsi="Aptos"/>
                <w:b/>
                <w:sz w:val="40"/>
              </w:rPr>
            </w:pPr>
            <w:r>
              <w:rPr>
                <w:noProof/>
                <w:color w:val="0000FF"/>
              </w:rPr>
              <w:drawing>
                <wp:anchor distT="0" distB="0" distL="114300" distR="114300" simplePos="0" relativeHeight="251658240" behindDoc="0" locked="0" layoutInCell="1" allowOverlap="1" wp14:anchorId="065A7AFD" wp14:editId="57754953">
                  <wp:simplePos x="0" y="0"/>
                  <wp:positionH relativeFrom="column">
                    <wp:posOffset>-31750</wp:posOffset>
                  </wp:positionH>
                  <wp:positionV relativeFrom="paragraph">
                    <wp:posOffset>50800</wp:posOffset>
                  </wp:positionV>
                  <wp:extent cx="981075" cy="981075"/>
                  <wp:effectExtent l="0" t="0" r="0" b="0"/>
                  <wp:wrapSquare wrapText="bothSides"/>
                  <wp:docPr id="343034792" name="Immagine 2"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34792" name="Immagine 2"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p>
          <w:p w14:paraId="6EA6A871" w14:textId="48B6CB2E" w:rsidR="008B36D5" w:rsidRPr="008D4EC1" w:rsidRDefault="000F06DA">
            <w:pPr>
              <w:jc w:val="right"/>
              <w:rPr>
                <w:rFonts w:ascii="Aptos" w:hAnsi="Aptos"/>
                <w:b/>
              </w:rPr>
            </w:pPr>
            <w:r>
              <w:rPr>
                <w:color w:val="0000FF"/>
              </w:rPr>
              <w:fldChar w:fldCharType="begin"/>
            </w:r>
            <w:r>
              <w:rPr>
                <w:color w:val="0000FF"/>
              </w:rPr>
              <w:instrText xml:space="preserve"> INCLUDEPICTURE "https://www.unisa.it/rescue/img/logo_standard.png" \* MERGEFORMATINET </w:instrText>
            </w:r>
            <w:r>
              <w:rPr>
                <w:color w:val="0000FF"/>
              </w:rPr>
              <w:fldChar w:fldCharType="separate"/>
            </w:r>
            <w:r>
              <w:rPr>
                <w:color w:val="0000FF"/>
              </w:rPr>
              <w:fldChar w:fldCharType="end"/>
            </w:r>
            <w:r w:rsidR="008B36D5" w:rsidRPr="008D4EC1">
              <w:rPr>
                <w:rFonts w:ascii="Aptos" w:hAnsi="Aptos"/>
                <w:b/>
                <w:sz w:val="40"/>
              </w:rPr>
              <w:t>Università degli Studi di Salerno</w:t>
            </w:r>
            <w:r w:rsidR="008B36D5" w:rsidRPr="008D4EC1">
              <w:rPr>
                <w:rFonts w:ascii="Aptos" w:hAnsi="Aptos"/>
                <w:b/>
                <w:sz w:val="40"/>
              </w:rPr>
              <w:br/>
            </w:r>
            <w:r w:rsidR="008B36D5" w:rsidRPr="008D4EC1">
              <w:rPr>
                <w:rFonts w:ascii="Aptos" w:hAnsi="Aptos"/>
                <w:b/>
              </w:rPr>
              <w:t>Corso di Ingegneria del Software</w:t>
            </w:r>
          </w:p>
          <w:p w14:paraId="0A98E0A1" w14:textId="77777777" w:rsidR="008B36D5" w:rsidRPr="008D4EC1" w:rsidRDefault="008B36D5">
            <w:pPr>
              <w:jc w:val="right"/>
              <w:rPr>
                <w:rFonts w:ascii="Aptos" w:hAnsi="Aptos"/>
                <w:b/>
                <w:sz w:val="40"/>
              </w:rPr>
            </w:pPr>
          </w:p>
        </w:tc>
      </w:tr>
    </w:tbl>
    <w:p w14:paraId="3DEAA0CD" w14:textId="77777777" w:rsidR="008B36D5" w:rsidRPr="008D4EC1" w:rsidRDefault="008B36D5">
      <w:pPr>
        <w:rPr>
          <w:rFonts w:ascii="Aptos" w:hAnsi="Aptos"/>
        </w:rPr>
      </w:pPr>
    </w:p>
    <w:p w14:paraId="6D27A486" w14:textId="77777777" w:rsidR="008B36D5" w:rsidRPr="008D4EC1" w:rsidRDefault="008B36D5">
      <w:pPr>
        <w:rPr>
          <w:rFonts w:ascii="Aptos" w:hAnsi="Aptos"/>
        </w:rPr>
      </w:pPr>
    </w:p>
    <w:p w14:paraId="24DF9088" w14:textId="77777777" w:rsidR="008B36D5" w:rsidRPr="008D4EC1" w:rsidRDefault="008B36D5">
      <w:pPr>
        <w:rPr>
          <w:rFonts w:ascii="Aptos" w:hAnsi="Aptos"/>
        </w:rPr>
      </w:pPr>
    </w:p>
    <w:p w14:paraId="2FB881CE" w14:textId="77777777" w:rsidR="008B36D5" w:rsidRPr="008D4EC1" w:rsidRDefault="008B36D5">
      <w:pPr>
        <w:rPr>
          <w:rFonts w:ascii="Aptos" w:hAnsi="Aptos"/>
        </w:rPr>
      </w:pPr>
    </w:p>
    <w:p w14:paraId="545891DA" w14:textId="7D9CE9FE" w:rsidR="001765AE" w:rsidRPr="008D4EC1" w:rsidRDefault="00082792" w:rsidP="001B500F">
      <w:pPr>
        <w:tabs>
          <w:tab w:val="left" w:pos="3015"/>
          <w:tab w:val="left" w:pos="3195"/>
          <w:tab w:val="center" w:pos="4998"/>
          <w:tab w:val="center" w:pos="5359"/>
        </w:tabs>
        <w:jc w:val="right"/>
        <w:rPr>
          <w:rFonts w:ascii="Arial" w:hAnsi="Arial"/>
          <w:b/>
          <w:sz w:val="36"/>
        </w:rPr>
      </w:pPr>
      <w:proofErr w:type="spellStart"/>
      <w:r w:rsidRPr="008D4EC1">
        <w:rPr>
          <w:rFonts w:ascii="Aptos" w:hAnsi="Aptos"/>
          <w:b/>
          <w:sz w:val="36"/>
        </w:rPr>
        <w:t>Mockbuster</w:t>
      </w:r>
      <w:proofErr w:type="spellEnd"/>
      <w:r w:rsidR="008B36D5" w:rsidRPr="008D4EC1">
        <w:rPr>
          <w:rFonts w:ascii="Aptos" w:hAnsi="Aptos"/>
          <w:b/>
          <w:sz w:val="36"/>
        </w:rPr>
        <w:br/>
      </w:r>
      <w:proofErr w:type="spellStart"/>
      <w:r w:rsidRPr="008D4EC1">
        <w:rPr>
          <w:rFonts w:ascii="Aptos" w:hAnsi="Aptos"/>
          <w:b/>
          <w:sz w:val="36"/>
        </w:rPr>
        <w:t>Problem</w:t>
      </w:r>
      <w:proofErr w:type="spellEnd"/>
      <w:r w:rsidRPr="008D4EC1">
        <w:rPr>
          <w:rFonts w:ascii="Aptos" w:hAnsi="Aptos"/>
          <w:b/>
          <w:sz w:val="36"/>
        </w:rPr>
        <w:t xml:space="preserve"> Statement</w:t>
      </w:r>
      <w:r w:rsidR="008B36D5" w:rsidRPr="008D4EC1">
        <w:rPr>
          <w:rFonts w:ascii="Aptos" w:hAnsi="Aptos"/>
          <w:b/>
          <w:sz w:val="36"/>
        </w:rPr>
        <w:br/>
        <w:t>Version</w:t>
      </w:r>
      <w:r w:rsidR="008D4EC1" w:rsidRPr="008D4EC1">
        <w:rPr>
          <w:rFonts w:ascii="Aptos" w:hAnsi="Aptos"/>
          <w:b/>
          <w:sz w:val="36"/>
        </w:rPr>
        <w:t>e</w:t>
      </w:r>
      <w:r w:rsidR="008B36D5" w:rsidRPr="008D4EC1">
        <w:rPr>
          <w:rFonts w:ascii="Aptos" w:hAnsi="Aptos"/>
          <w:b/>
          <w:sz w:val="36"/>
        </w:rPr>
        <w:t xml:space="preserve"> </w:t>
      </w:r>
      <w:r w:rsidR="00896E6B">
        <w:rPr>
          <w:rFonts w:ascii="Aptos" w:hAnsi="Aptos"/>
          <w:b/>
          <w:sz w:val="36"/>
        </w:rPr>
        <w:t>1</w:t>
      </w:r>
      <w:r w:rsidR="008B36D5" w:rsidRPr="008D4EC1">
        <w:rPr>
          <w:rFonts w:ascii="Aptos" w:hAnsi="Aptos"/>
          <w:b/>
          <w:sz w:val="36"/>
        </w:rPr>
        <w:t>.</w:t>
      </w:r>
      <w:r w:rsidR="0064716D">
        <w:rPr>
          <w:rFonts w:ascii="Aptos" w:hAnsi="Aptos"/>
          <w:b/>
          <w:sz w:val="36"/>
        </w:rPr>
        <w:t>2</w:t>
      </w:r>
      <w:r w:rsidR="008B36D5" w:rsidRPr="008D4EC1">
        <w:rPr>
          <w:rFonts w:ascii="Arial" w:hAnsi="Arial"/>
          <w:b/>
          <w:sz w:val="36"/>
        </w:rPr>
        <w:br/>
      </w:r>
    </w:p>
    <w:p w14:paraId="64E0461D" w14:textId="77777777" w:rsidR="00D15F88" w:rsidRPr="008D4EC1" w:rsidRDefault="001765AE" w:rsidP="00D15F88">
      <w:pPr>
        <w:tabs>
          <w:tab w:val="left" w:pos="3015"/>
          <w:tab w:val="left" w:pos="3195"/>
          <w:tab w:val="center" w:pos="4998"/>
          <w:tab w:val="center" w:pos="5359"/>
        </w:tabs>
        <w:jc w:val="center"/>
        <w:rPr>
          <w:b/>
          <w:color w:val="FF0000"/>
          <w:sz w:val="28"/>
          <w:szCs w:val="28"/>
        </w:rPr>
      </w:pPr>
      <w:r w:rsidRPr="008D4EC1">
        <w:rPr>
          <w:rFonts w:ascii="Arial" w:hAnsi="Arial"/>
          <w:b/>
          <w:sz w:val="36"/>
        </w:rPr>
        <w:br/>
      </w:r>
    </w:p>
    <w:p w14:paraId="0AEEB249" w14:textId="77777777" w:rsidR="001B500F" w:rsidRPr="008D4EC1" w:rsidRDefault="001B500F" w:rsidP="001B500F">
      <w:pPr>
        <w:tabs>
          <w:tab w:val="left" w:pos="3015"/>
          <w:tab w:val="left" w:pos="3195"/>
          <w:tab w:val="center" w:pos="4998"/>
          <w:tab w:val="center" w:pos="5359"/>
        </w:tabs>
        <w:jc w:val="center"/>
        <w:rPr>
          <w:rFonts w:ascii="Arial" w:hAnsi="Arial"/>
          <w:b/>
          <w:sz w:val="36"/>
        </w:rPr>
      </w:pPr>
    </w:p>
    <w:p w14:paraId="023A55A4" w14:textId="77777777" w:rsidR="001765AE" w:rsidRPr="008D4EC1" w:rsidRDefault="001765AE" w:rsidP="001765AE">
      <w:pPr>
        <w:jc w:val="center"/>
        <w:rPr>
          <w:b/>
          <w:color w:val="FF0000"/>
          <w:sz w:val="28"/>
          <w:szCs w:val="28"/>
        </w:rPr>
      </w:pPr>
    </w:p>
    <w:p w14:paraId="12F4341F" w14:textId="0C240D27" w:rsidR="001765AE" w:rsidRDefault="008D4EC1" w:rsidP="001765AE">
      <w:pPr>
        <w:jc w:val="center"/>
        <w:rPr>
          <w:b/>
          <w:color w:val="FF0000"/>
          <w:sz w:val="28"/>
          <w:szCs w:val="28"/>
        </w:rPr>
      </w:pPr>
      <w:r>
        <w:rPr>
          <w:b/>
          <w:noProof/>
          <w:color w:val="FF0000"/>
          <w:sz w:val="28"/>
          <w:szCs w:val="28"/>
        </w:rPr>
        <w:drawing>
          <wp:inline distT="0" distB="0" distL="0" distR="0" wp14:anchorId="0BB94002" wp14:editId="17134A76">
            <wp:extent cx="5842000" cy="1066800"/>
            <wp:effectExtent l="0" t="0" r="0" b="0"/>
            <wp:docPr id="170709184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1843" name="Immagine 1707091843"/>
                    <pic:cNvPicPr/>
                  </pic:nvPicPr>
                  <pic:blipFill>
                    <a:blip r:embed="rId10"/>
                    <a:stretch>
                      <a:fillRect/>
                    </a:stretch>
                  </pic:blipFill>
                  <pic:spPr>
                    <a:xfrm>
                      <a:off x="0" y="0"/>
                      <a:ext cx="5842000" cy="1066800"/>
                    </a:xfrm>
                    <a:prstGeom prst="rect">
                      <a:avLst/>
                    </a:prstGeom>
                  </pic:spPr>
                </pic:pic>
              </a:graphicData>
            </a:graphic>
          </wp:inline>
        </w:drawing>
      </w:r>
    </w:p>
    <w:p w14:paraId="3D803DF0" w14:textId="77777777" w:rsidR="001765AE" w:rsidRDefault="001765AE" w:rsidP="001765AE">
      <w:pPr>
        <w:jc w:val="center"/>
        <w:rPr>
          <w:b/>
          <w:color w:val="FF0000"/>
          <w:sz w:val="28"/>
          <w:szCs w:val="28"/>
        </w:rPr>
      </w:pPr>
    </w:p>
    <w:p w14:paraId="7BD50543" w14:textId="77777777" w:rsidR="001765AE" w:rsidRDefault="001765AE" w:rsidP="001765AE">
      <w:pPr>
        <w:rPr>
          <w:b/>
          <w:color w:val="FF0000"/>
          <w:sz w:val="28"/>
          <w:szCs w:val="28"/>
        </w:rPr>
      </w:pPr>
    </w:p>
    <w:p w14:paraId="3637DCD1" w14:textId="77777777" w:rsidR="001765AE" w:rsidRDefault="001765AE" w:rsidP="001765AE">
      <w:pPr>
        <w:rPr>
          <w:b/>
          <w:color w:val="FF0000"/>
          <w:sz w:val="36"/>
          <w:szCs w:val="36"/>
        </w:rPr>
      </w:pPr>
    </w:p>
    <w:p w14:paraId="181F12F9" w14:textId="77777777" w:rsidR="001765AE" w:rsidRDefault="001765AE" w:rsidP="001765AE">
      <w:pPr>
        <w:jc w:val="center"/>
        <w:rPr>
          <w:b/>
          <w:color w:val="FF0000"/>
          <w:sz w:val="28"/>
          <w:szCs w:val="28"/>
        </w:rPr>
      </w:pPr>
    </w:p>
    <w:p w14:paraId="7B279426" w14:textId="77777777" w:rsidR="001765AE" w:rsidRDefault="001765AE" w:rsidP="001765AE">
      <w:pPr>
        <w:jc w:val="center"/>
        <w:rPr>
          <w:b/>
          <w:color w:val="FF0000"/>
          <w:sz w:val="28"/>
          <w:szCs w:val="28"/>
        </w:rPr>
      </w:pPr>
    </w:p>
    <w:p w14:paraId="386B70C3" w14:textId="77777777" w:rsidR="001765AE" w:rsidRDefault="001765AE" w:rsidP="001765AE">
      <w:pPr>
        <w:jc w:val="center"/>
        <w:rPr>
          <w:b/>
          <w:color w:val="FF0000"/>
          <w:sz w:val="28"/>
          <w:szCs w:val="28"/>
        </w:rPr>
      </w:pPr>
    </w:p>
    <w:p w14:paraId="0CD1C588" w14:textId="77777777" w:rsidR="001765AE" w:rsidRDefault="001765AE" w:rsidP="001765AE"/>
    <w:p w14:paraId="669399F7" w14:textId="77777777" w:rsidR="008B36D5" w:rsidRDefault="008B36D5" w:rsidP="001765AE">
      <w:pPr>
        <w:rPr>
          <w:rFonts w:ascii="Arial" w:hAnsi="Arial"/>
          <w:b/>
          <w:sz w:val="36"/>
        </w:rPr>
      </w:pPr>
    </w:p>
    <w:p w14:paraId="47869556" w14:textId="77777777" w:rsidR="008B36D5" w:rsidRDefault="008B36D5">
      <w:pPr>
        <w:jc w:val="center"/>
      </w:pPr>
    </w:p>
    <w:p w14:paraId="111BE0B5" w14:textId="77777777" w:rsidR="008B36D5" w:rsidRDefault="008B36D5">
      <w:pPr>
        <w:jc w:val="center"/>
      </w:pPr>
    </w:p>
    <w:p w14:paraId="758838C5" w14:textId="499F99C3" w:rsidR="008B36D5" w:rsidRPr="008D4EC1" w:rsidRDefault="008B36D5" w:rsidP="001B500F">
      <w:pPr>
        <w:jc w:val="center"/>
        <w:rPr>
          <w:rFonts w:ascii="Aptos" w:hAnsi="Aptos"/>
          <w:sz w:val="32"/>
        </w:rPr>
      </w:pPr>
      <w:r w:rsidRPr="008D4EC1">
        <w:rPr>
          <w:rFonts w:ascii="Aptos" w:hAnsi="Aptos"/>
          <w:sz w:val="32"/>
        </w:rPr>
        <w:t xml:space="preserve">Data: </w:t>
      </w:r>
      <w:r w:rsidR="0064716D">
        <w:rPr>
          <w:rFonts w:ascii="Aptos" w:hAnsi="Aptos"/>
          <w:sz w:val="32"/>
        </w:rPr>
        <w:t>3</w:t>
      </w:r>
      <w:r w:rsidRPr="008D4EC1">
        <w:rPr>
          <w:rFonts w:ascii="Aptos" w:hAnsi="Aptos"/>
          <w:sz w:val="32"/>
        </w:rPr>
        <w:t>/</w:t>
      </w:r>
      <w:r w:rsidR="00082792" w:rsidRPr="008D4EC1">
        <w:rPr>
          <w:rFonts w:ascii="Aptos" w:hAnsi="Aptos"/>
          <w:sz w:val="32"/>
        </w:rPr>
        <w:t>1</w:t>
      </w:r>
      <w:r w:rsidR="0064716D">
        <w:rPr>
          <w:rFonts w:ascii="Aptos" w:hAnsi="Aptos"/>
          <w:sz w:val="32"/>
        </w:rPr>
        <w:t>1</w:t>
      </w:r>
      <w:r w:rsidRPr="008D4EC1">
        <w:rPr>
          <w:rFonts w:ascii="Aptos" w:hAnsi="Aptos"/>
          <w:sz w:val="32"/>
        </w:rPr>
        <w:t>/</w:t>
      </w:r>
      <w:r w:rsidR="00082792" w:rsidRPr="008D4EC1">
        <w:rPr>
          <w:rFonts w:ascii="Aptos" w:hAnsi="Aptos"/>
          <w:sz w:val="32"/>
        </w:rPr>
        <w:t>2024</w:t>
      </w:r>
    </w:p>
    <w:p w14:paraId="05F6E68A" w14:textId="77777777" w:rsidR="00B51734" w:rsidRPr="008D4EC1" w:rsidRDefault="00B51734" w:rsidP="001B500F">
      <w:pPr>
        <w:jc w:val="center"/>
        <w:rPr>
          <w:rFonts w:ascii="Aptos" w:hAnsi="Aptos"/>
          <w:sz w:val="32"/>
        </w:rPr>
      </w:pPr>
    </w:p>
    <w:p w14:paraId="6BF6F11B" w14:textId="77777777" w:rsidR="00B51734" w:rsidRPr="008D4EC1" w:rsidRDefault="00B51734" w:rsidP="001B500F">
      <w:pPr>
        <w:jc w:val="center"/>
        <w:rPr>
          <w:rFonts w:ascii="Aptos" w:hAnsi="Aptos"/>
          <w:sz w:val="32"/>
        </w:rPr>
      </w:pPr>
    </w:p>
    <w:p w14:paraId="7B8C82C1" w14:textId="77777777" w:rsidR="00B51734" w:rsidRPr="008D4EC1" w:rsidRDefault="00B51734" w:rsidP="001B500F">
      <w:pPr>
        <w:jc w:val="center"/>
        <w:rPr>
          <w:rFonts w:ascii="Aptos" w:hAnsi="Aptos"/>
          <w:sz w:val="32"/>
        </w:rPr>
      </w:pPr>
    </w:p>
    <w:p w14:paraId="5881202C" w14:textId="77777777" w:rsidR="00B51734" w:rsidRPr="008D4EC1" w:rsidRDefault="00B51734" w:rsidP="00B51734">
      <w:pPr>
        <w:jc w:val="center"/>
        <w:rPr>
          <w:rFonts w:ascii="Aptos" w:hAnsi="Aptos"/>
          <w:sz w:val="32"/>
        </w:rPr>
        <w:sectPr w:rsidR="00B51734" w:rsidRPr="008D4EC1">
          <w:footnotePr>
            <w:pos w:val="beneathText"/>
          </w:footnotePr>
          <w:pgSz w:w="11905" w:h="16837"/>
          <w:pgMar w:top="1134" w:right="1134" w:bottom="1134" w:left="1134" w:header="720" w:footer="720" w:gutter="0"/>
          <w:cols w:space="720"/>
          <w:formProt w:val="0"/>
          <w:docGrid w:linePitch="312" w:charSpace="-6145"/>
        </w:sectPr>
      </w:pPr>
    </w:p>
    <w:p w14:paraId="6CBC0DC6" w14:textId="77777777" w:rsidR="008B36D5" w:rsidRPr="008D4EC1" w:rsidRDefault="008B36D5">
      <w:pPr>
        <w:rPr>
          <w:rFonts w:ascii="Aptos" w:hAnsi="Aptos"/>
        </w:rPr>
      </w:pPr>
    </w:p>
    <w:p w14:paraId="05696450" w14:textId="77777777" w:rsidR="008B36D5" w:rsidRPr="008D4EC1" w:rsidRDefault="008B36D5">
      <w:pPr>
        <w:rPr>
          <w:rFonts w:ascii="Aptos" w:hAnsi="Aptos"/>
        </w:rPr>
      </w:pPr>
    </w:p>
    <w:p w14:paraId="3739FC72" w14:textId="77777777" w:rsidR="008B36D5" w:rsidRPr="008D4EC1" w:rsidRDefault="008B36D5">
      <w:pPr>
        <w:rPr>
          <w:rFonts w:ascii="Aptos" w:hAnsi="Aptos"/>
          <w:b/>
        </w:rPr>
      </w:pPr>
      <w:r w:rsidRPr="008D4EC1">
        <w:rPr>
          <w:rFonts w:ascii="Aptos" w:hAnsi="Aptos"/>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0F674C66" w14:textId="77777777" w:rsidTr="0064716D">
        <w:trPr>
          <w:trHeight w:val="244"/>
        </w:trPr>
        <w:tc>
          <w:tcPr>
            <w:tcW w:w="6745" w:type="dxa"/>
            <w:vMerge w:val="restart"/>
          </w:tcPr>
          <w:p w14:paraId="469681C6"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Pr>
          <w:p w14:paraId="16FD5309"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1765AE" w:rsidRPr="008D4EC1" w14:paraId="1B1E890B" w14:textId="77777777" w:rsidTr="0064716D">
        <w:trPr>
          <w:trHeight w:val="230"/>
        </w:trPr>
        <w:tc>
          <w:tcPr>
            <w:tcW w:w="6745" w:type="dxa"/>
          </w:tcPr>
          <w:p w14:paraId="08EAAD84" w14:textId="77777777" w:rsidR="001765AE" w:rsidRPr="008D4EC1" w:rsidRDefault="001765AE" w:rsidP="008B36D5">
            <w:pPr>
              <w:pStyle w:val="Contenutotabella"/>
              <w:rPr>
                <w:rFonts w:ascii="Aptos" w:hAnsi="Aptos"/>
                <w:sz w:val="20"/>
              </w:rPr>
            </w:pPr>
          </w:p>
        </w:tc>
        <w:tc>
          <w:tcPr>
            <w:tcW w:w="2892" w:type="dxa"/>
          </w:tcPr>
          <w:p w14:paraId="2E0F46DE" w14:textId="77777777" w:rsidR="001765AE" w:rsidRPr="008D4EC1" w:rsidRDefault="001765AE" w:rsidP="008B36D5">
            <w:pPr>
              <w:pStyle w:val="Contenutotabella"/>
              <w:rPr>
                <w:rFonts w:ascii="Aptos" w:hAnsi="Aptos"/>
                <w:sz w:val="20"/>
              </w:rPr>
            </w:pPr>
          </w:p>
        </w:tc>
      </w:tr>
      <w:tr w:rsidR="001765AE" w:rsidRPr="008D4EC1" w14:paraId="4AD838CA" w14:textId="77777777" w:rsidTr="0064716D">
        <w:trPr>
          <w:trHeight w:val="244"/>
        </w:trPr>
        <w:tc>
          <w:tcPr>
            <w:tcW w:w="6745" w:type="dxa"/>
            <w:vMerge w:val="restart"/>
          </w:tcPr>
          <w:p w14:paraId="7D7C2F07" w14:textId="77777777" w:rsidR="001765AE" w:rsidRPr="008D4EC1" w:rsidRDefault="001765AE" w:rsidP="008B36D5">
            <w:pPr>
              <w:pStyle w:val="Contenutotabella"/>
              <w:rPr>
                <w:rFonts w:ascii="Aptos" w:hAnsi="Aptos"/>
                <w:sz w:val="20"/>
              </w:rPr>
            </w:pPr>
          </w:p>
        </w:tc>
        <w:tc>
          <w:tcPr>
            <w:tcW w:w="2892" w:type="dxa"/>
            <w:vMerge w:val="restart"/>
          </w:tcPr>
          <w:p w14:paraId="20251D0D" w14:textId="77777777" w:rsidR="001765AE" w:rsidRPr="008D4EC1" w:rsidRDefault="001765AE" w:rsidP="008B36D5">
            <w:pPr>
              <w:pStyle w:val="Contenutotabella"/>
              <w:rPr>
                <w:rFonts w:ascii="Aptos" w:hAnsi="Aptos"/>
                <w:sz w:val="20"/>
              </w:rPr>
            </w:pPr>
          </w:p>
        </w:tc>
      </w:tr>
    </w:tbl>
    <w:p w14:paraId="640778A5" w14:textId="77777777" w:rsidR="008B36D5" w:rsidRPr="008D4EC1" w:rsidRDefault="008B36D5">
      <w:pPr>
        <w:rPr>
          <w:rFonts w:ascii="Aptos" w:hAnsi="Aptos"/>
          <w:b/>
        </w:rPr>
      </w:pPr>
    </w:p>
    <w:p w14:paraId="0DAC34ED" w14:textId="77777777" w:rsidR="008B36D5" w:rsidRPr="00472CF2" w:rsidRDefault="008B36D5">
      <w:pPr>
        <w:rPr>
          <w:rFonts w:ascii="Aptos" w:hAnsi="Aptos"/>
          <w:b/>
        </w:rPr>
      </w:pPr>
      <w:r w:rsidRPr="00472CF2">
        <w:rPr>
          <w:rFonts w:ascii="Aptos" w:hAnsi="Aptos"/>
          <w:b/>
        </w:rPr>
        <w:t>Partecipanti:</w:t>
      </w: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8D4EC1" w14:paraId="24F48F3F" w14:textId="77777777" w:rsidTr="0064716D">
        <w:trPr>
          <w:trHeight w:val="244"/>
        </w:trPr>
        <w:tc>
          <w:tcPr>
            <w:tcW w:w="6745" w:type="dxa"/>
            <w:vMerge w:val="restart"/>
          </w:tcPr>
          <w:p w14:paraId="2277198D" w14:textId="77777777" w:rsidR="008B36D5" w:rsidRPr="008D4EC1" w:rsidRDefault="008B36D5">
            <w:pPr>
              <w:pStyle w:val="Intestazionetabella"/>
              <w:jc w:val="left"/>
              <w:rPr>
                <w:rFonts w:ascii="Aptos" w:hAnsi="Aptos"/>
                <w:sz w:val="20"/>
              </w:rPr>
            </w:pPr>
            <w:r w:rsidRPr="008D4EC1">
              <w:rPr>
                <w:rFonts w:ascii="Aptos" w:hAnsi="Aptos"/>
                <w:sz w:val="20"/>
              </w:rPr>
              <w:t xml:space="preserve"> Nome</w:t>
            </w:r>
          </w:p>
        </w:tc>
        <w:tc>
          <w:tcPr>
            <w:tcW w:w="2892" w:type="dxa"/>
            <w:vMerge w:val="restart"/>
          </w:tcPr>
          <w:p w14:paraId="4E1C0B91" w14:textId="77777777" w:rsidR="008B36D5" w:rsidRPr="008D4EC1" w:rsidRDefault="008B36D5">
            <w:pPr>
              <w:pStyle w:val="Intestazionetabella"/>
              <w:jc w:val="left"/>
              <w:rPr>
                <w:rFonts w:ascii="Aptos" w:hAnsi="Aptos"/>
                <w:sz w:val="20"/>
              </w:rPr>
            </w:pPr>
            <w:r w:rsidRPr="008D4EC1">
              <w:rPr>
                <w:rFonts w:ascii="Aptos" w:hAnsi="Aptos"/>
                <w:sz w:val="20"/>
              </w:rPr>
              <w:t xml:space="preserve"> Matricola</w:t>
            </w:r>
          </w:p>
        </w:tc>
      </w:tr>
      <w:tr w:rsidR="00D1464E" w:rsidRPr="008D4EC1" w14:paraId="2C01619F" w14:textId="77777777" w:rsidTr="0064716D">
        <w:trPr>
          <w:trHeight w:val="230"/>
        </w:trPr>
        <w:tc>
          <w:tcPr>
            <w:tcW w:w="6745" w:type="dxa"/>
          </w:tcPr>
          <w:p w14:paraId="552827FF" w14:textId="19CE4DB6" w:rsidR="00D1464E" w:rsidRPr="008D4EC1" w:rsidRDefault="00082792" w:rsidP="000A5632">
            <w:pPr>
              <w:pStyle w:val="Contenutotabella"/>
              <w:rPr>
                <w:rFonts w:ascii="Aptos" w:hAnsi="Aptos"/>
                <w:sz w:val="20"/>
              </w:rPr>
            </w:pPr>
            <w:r w:rsidRPr="008D4EC1">
              <w:rPr>
                <w:rFonts w:ascii="Aptos" w:hAnsi="Aptos"/>
                <w:sz w:val="20"/>
              </w:rPr>
              <w:t>Roberto Ambrosino</w:t>
            </w:r>
          </w:p>
        </w:tc>
        <w:tc>
          <w:tcPr>
            <w:tcW w:w="2892" w:type="dxa"/>
          </w:tcPr>
          <w:p w14:paraId="00933FC0" w14:textId="1CA6D862" w:rsidR="00D1464E" w:rsidRPr="008D4EC1" w:rsidRDefault="00082792" w:rsidP="000A5632">
            <w:pPr>
              <w:pStyle w:val="Contenutotabella"/>
              <w:rPr>
                <w:rFonts w:ascii="Aptos" w:hAnsi="Aptos"/>
                <w:sz w:val="20"/>
              </w:rPr>
            </w:pPr>
            <w:r w:rsidRPr="008D4EC1">
              <w:rPr>
                <w:rFonts w:ascii="Aptos" w:hAnsi="Aptos"/>
                <w:sz w:val="20"/>
              </w:rPr>
              <w:t>0512117886</w:t>
            </w:r>
          </w:p>
        </w:tc>
      </w:tr>
    </w:tbl>
    <w:p w14:paraId="0C9847DC" w14:textId="77777777" w:rsidR="008B36D5" w:rsidRPr="008D4EC1" w:rsidRDefault="008B36D5">
      <w:pPr>
        <w:rPr>
          <w:rFonts w:ascii="Aptos" w:hAnsi="Aptos"/>
          <w:b/>
          <w:sz w:val="20"/>
        </w:rPr>
      </w:pPr>
    </w:p>
    <w:p w14:paraId="490978B8" w14:textId="77777777" w:rsidR="008B36D5" w:rsidRPr="008D4EC1" w:rsidRDefault="008B36D5">
      <w:pPr>
        <w:rPr>
          <w:rFonts w:ascii="Aptos" w:hAnsi="Aptos"/>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8D4EC1" w14:paraId="6C2BF1E0" w14:textId="77777777" w:rsidTr="0064716D">
        <w:trPr>
          <w:trHeight w:val="244"/>
        </w:trPr>
        <w:tc>
          <w:tcPr>
            <w:tcW w:w="2891" w:type="dxa"/>
            <w:vMerge w:val="restart"/>
          </w:tcPr>
          <w:p w14:paraId="0B6914B9" w14:textId="77777777" w:rsidR="008B36D5" w:rsidRPr="008D4EC1" w:rsidRDefault="008B36D5">
            <w:pPr>
              <w:pStyle w:val="Contenutotabella"/>
              <w:rPr>
                <w:rFonts w:ascii="Aptos" w:hAnsi="Aptos"/>
                <w:b/>
                <w:sz w:val="20"/>
              </w:rPr>
            </w:pPr>
            <w:r w:rsidRPr="008D4EC1">
              <w:rPr>
                <w:rFonts w:ascii="Aptos" w:hAnsi="Aptos"/>
                <w:b/>
                <w:sz w:val="20"/>
              </w:rPr>
              <w:t xml:space="preserve"> Scritto da:</w:t>
            </w:r>
          </w:p>
        </w:tc>
        <w:tc>
          <w:tcPr>
            <w:tcW w:w="6746" w:type="dxa"/>
            <w:vMerge w:val="restart"/>
          </w:tcPr>
          <w:p w14:paraId="594CA392" w14:textId="3A814FAC" w:rsidR="008B36D5" w:rsidRPr="008D4EC1" w:rsidRDefault="00082792">
            <w:pPr>
              <w:pStyle w:val="Contenutotabella"/>
              <w:rPr>
                <w:rFonts w:ascii="Aptos" w:hAnsi="Aptos"/>
                <w:sz w:val="20"/>
              </w:rPr>
            </w:pPr>
            <w:r w:rsidRPr="008D4EC1">
              <w:rPr>
                <w:rFonts w:ascii="Aptos" w:hAnsi="Aptos"/>
                <w:sz w:val="20"/>
              </w:rPr>
              <w:t>Roberto Ambrosino</w:t>
            </w:r>
          </w:p>
        </w:tc>
      </w:tr>
    </w:tbl>
    <w:p w14:paraId="6CEB1668" w14:textId="77777777" w:rsidR="008B36D5" w:rsidRPr="008D4EC1" w:rsidRDefault="008B36D5">
      <w:pPr>
        <w:rPr>
          <w:rFonts w:ascii="Aptos" w:hAnsi="Aptos"/>
          <w:b/>
          <w:sz w:val="20"/>
        </w:rPr>
      </w:pPr>
    </w:p>
    <w:p w14:paraId="11C7938A" w14:textId="77777777" w:rsidR="008B36D5" w:rsidRPr="008D4EC1" w:rsidRDefault="008B36D5">
      <w:pPr>
        <w:rPr>
          <w:rFonts w:ascii="Aptos" w:hAnsi="Aptos"/>
          <w:b/>
          <w:sz w:val="20"/>
        </w:rPr>
      </w:pPr>
    </w:p>
    <w:p w14:paraId="3073BD12" w14:textId="77777777" w:rsidR="008B36D5" w:rsidRPr="008D4EC1" w:rsidRDefault="008B36D5">
      <w:pPr>
        <w:rPr>
          <w:rFonts w:ascii="Aptos" w:hAnsi="Aptos"/>
          <w:b/>
          <w:sz w:val="20"/>
        </w:rPr>
      </w:pPr>
    </w:p>
    <w:p w14:paraId="63292E42" w14:textId="77777777" w:rsidR="008B36D5" w:rsidRPr="008D4EC1" w:rsidRDefault="008B36D5">
      <w:pPr>
        <w:rPr>
          <w:rFonts w:ascii="Aptos" w:hAnsi="Aptos"/>
          <w:b/>
          <w:sz w:val="20"/>
        </w:rPr>
      </w:pPr>
    </w:p>
    <w:p w14:paraId="3DE08832" w14:textId="77777777" w:rsidR="008B36D5" w:rsidRPr="008D4EC1" w:rsidRDefault="008B36D5">
      <w:pPr>
        <w:jc w:val="center"/>
        <w:rPr>
          <w:rFonts w:ascii="Aptos" w:hAnsi="Aptos"/>
          <w:b/>
          <w:sz w:val="32"/>
        </w:rPr>
      </w:pPr>
      <w:proofErr w:type="spellStart"/>
      <w:r w:rsidRPr="008D4EC1">
        <w:rPr>
          <w:rFonts w:ascii="Aptos" w:hAnsi="Aptos"/>
          <w:b/>
          <w:sz w:val="32"/>
        </w:rPr>
        <w:t>Revision</w:t>
      </w:r>
      <w:proofErr w:type="spellEnd"/>
      <w:r w:rsidRPr="008D4EC1">
        <w:rPr>
          <w:rFonts w:ascii="Aptos" w:hAnsi="Aptos"/>
          <w:b/>
          <w:sz w:val="32"/>
        </w:rPr>
        <w:t xml:space="preserve"> History</w:t>
      </w:r>
    </w:p>
    <w:tbl>
      <w:tblPr>
        <w:tblW w:w="963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8D4EC1" w14:paraId="30E9C00C" w14:textId="77777777" w:rsidTr="0064716D">
        <w:trPr>
          <w:trHeight w:val="244"/>
        </w:trPr>
        <w:tc>
          <w:tcPr>
            <w:tcW w:w="1927" w:type="dxa"/>
            <w:vMerge w:val="restart"/>
          </w:tcPr>
          <w:p w14:paraId="69D5C76B" w14:textId="77777777" w:rsidR="008B36D5" w:rsidRPr="008D4EC1" w:rsidRDefault="008B36D5">
            <w:pPr>
              <w:pStyle w:val="Intestazionetabella"/>
              <w:rPr>
                <w:rFonts w:ascii="Aptos" w:hAnsi="Aptos"/>
                <w:sz w:val="20"/>
              </w:rPr>
            </w:pPr>
            <w:r w:rsidRPr="008D4EC1">
              <w:rPr>
                <w:rFonts w:ascii="Aptos" w:hAnsi="Aptos"/>
                <w:sz w:val="20"/>
              </w:rPr>
              <w:t>Data</w:t>
            </w:r>
          </w:p>
        </w:tc>
        <w:tc>
          <w:tcPr>
            <w:tcW w:w="964" w:type="dxa"/>
            <w:vMerge w:val="restart"/>
          </w:tcPr>
          <w:p w14:paraId="49504B3B" w14:textId="77777777" w:rsidR="008B36D5" w:rsidRPr="008D4EC1" w:rsidRDefault="008B36D5">
            <w:pPr>
              <w:pStyle w:val="Intestazionetabella"/>
              <w:rPr>
                <w:rFonts w:ascii="Aptos" w:hAnsi="Aptos"/>
                <w:sz w:val="20"/>
              </w:rPr>
            </w:pPr>
            <w:r w:rsidRPr="008D4EC1">
              <w:rPr>
                <w:rFonts w:ascii="Aptos" w:hAnsi="Aptos"/>
                <w:sz w:val="20"/>
              </w:rPr>
              <w:t>Versione</w:t>
            </w:r>
          </w:p>
        </w:tc>
        <w:tc>
          <w:tcPr>
            <w:tcW w:w="4336" w:type="dxa"/>
            <w:vMerge w:val="restart"/>
          </w:tcPr>
          <w:p w14:paraId="2862FDD6" w14:textId="77777777" w:rsidR="008B36D5" w:rsidRPr="008D4EC1" w:rsidRDefault="008B36D5">
            <w:pPr>
              <w:pStyle w:val="Intestazionetabella"/>
              <w:rPr>
                <w:rFonts w:ascii="Aptos" w:hAnsi="Aptos"/>
                <w:sz w:val="20"/>
              </w:rPr>
            </w:pPr>
            <w:r w:rsidRPr="008D4EC1">
              <w:rPr>
                <w:rFonts w:ascii="Aptos" w:hAnsi="Aptos"/>
                <w:sz w:val="20"/>
              </w:rPr>
              <w:t>Descrizione</w:t>
            </w:r>
          </w:p>
        </w:tc>
        <w:tc>
          <w:tcPr>
            <w:tcW w:w="2410" w:type="dxa"/>
            <w:vMerge w:val="restart"/>
          </w:tcPr>
          <w:p w14:paraId="78B0C7B1" w14:textId="77777777" w:rsidR="008B36D5" w:rsidRPr="008D4EC1" w:rsidRDefault="008B36D5">
            <w:pPr>
              <w:pStyle w:val="Intestazionetabella"/>
              <w:rPr>
                <w:rFonts w:ascii="Aptos" w:hAnsi="Aptos"/>
                <w:sz w:val="20"/>
              </w:rPr>
            </w:pPr>
            <w:r w:rsidRPr="008D4EC1">
              <w:rPr>
                <w:rFonts w:ascii="Aptos" w:hAnsi="Aptos"/>
                <w:sz w:val="20"/>
              </w:rPr>
              <w:t>Autore</w:t>
            </w:r>
          </w:p>
        </w:tc>
      </w:tr>
      <w:tr w:rsidR="008B36D5" w:rsidRPr="008D4EC1" w14:paraId="1D48C03B" w14:textId="77777777" w:rsidTr="0064716D">
        <w:trPr>
          <w:trHeight w:val="244"/>
        </w:trPr>
        <w:tc>
          <w:tcPr>
            <w:tcW w:w="1927" w:type="dxa"/>
            <w:vMerge w:val="restart"/>
          </w:tcPr>
          <w:p w14:paraId="127951AC" w14:textId="5ECD7348" w:rsidR="008B36D5" w:rsidRPr="008D4EC1" w:rsidRDefault="00082792">
            <w:pPr>
              <w:pStyle w:val="Contenutotabella"/>
              <w:rPr>
                <w:rFonts w:ascii="Aptos" w:hAnsi="Aptos"/>
                <w:sz w:val="20"/>
              </w:rPr>
            </w:pPr>
            <w:r w:rsidRPr="008D4EC1">
              <w:rPr>
                <w:rFonts w:ascii="Aptos" w:hAnsi="Aptos"/>
                <w:sz w:val="20"/>
              </w:rPr>
              <w:t>10/10/2024</w:t>
            </w:r>
          </w:p>
        </w:tc>
        <w:tc>
          <w:tcPr>
            <w:tcW w:w="964" w:type="dxa"/>
            <w:vMerge w:val="restart"/>
          </w:tcPr>
          <w:p w14:paraId="533EE7A2" w14:textId="115F9CB7" w:rsidR="008B36D5" w:rsidRPr="008D4EC1" w:rsidRDefault="00082792">
            <w:pPr>
              <w:pStyle w:val="Contenutotabella"/>
              <w:rPr>
                <w:rFonts w:ascii="Aptos" w:hAnsi="Aptos"/>
                <w:sz w:val="20"/>
              </w:rPr>
            </w:pPr>
            <w:r w:rsidRPr="008D4EC1">
              <w:rPr>
                <w:rFonts w:ascii="Aptos" w:hAnsi="Aptos"/>
                <w:sz w:val="20"/>
              </w:rPr>
              <w:t>0.1</w:t>
            </w:r>
          </w:p>
        </w:tc>
        <w:tc>
          <w:tcPr>
            <w:tcW w:w="4336" w:type="dxa"/>
            <w:vMerge w:val="restart"/>
          </w:tcPr>
          <w:p w14:paraId="2F491BE0" w14:textId="36B4CB61" w:rsidR="008B36D5" w:rsidRPr="008D4EC1" w:rsidRDefault="00082792">
            <w:pPr>
              <w:pStyle w:val="Contenutotabella"/>
              <w:rPr>
                <w:rFonts w:ascii="Aptos" w:hAnsi="Aptos"/>
                <w:sz w:val="20"/>
              </w:rPr>
            </w:pPr>
            <w:r w:rsidRPr="008D4EC1">
              <w:rPr>
                <w:rFonts w:ascii="Aptos" w:hAnsi="Aptos"/>
                <w:sz w:val="20"/>
              </w:rPr>
              <w:t>Prima stesura del documento</w:t>
            </w:r>
          </w:p>
        </w:tc>
        <w:tc>
          <w:tcPr>
            <w:tcW w:w="2410" w:type="dxa"/>
            <w:vMerge w:val="restart"/>
          </w:tcPr>
          <w:p w14:paraId="22BF3B0A" w14:textId="3C9BB56D" w:rsidR="008B36D5" w:rsidRPr="008D4EC1" w:rsidRDefault="00082792">
            <w:pPr>
              <w:pStyle w:val="Contenutotabella"/>
              <w:rPr>
                <w:rFonts w:ascii="Aptos" w:hAnsi="Aptos"/>
                <w:sz w:val="20"/>
              </w:rPr>
            </w:pPr>
            <w:r w:rsidRPr="008D4EC1">
              <w:rPr>
                <w:rFonts w:ascii="Aptos" w:hAnsi="Aptos"/>
                <w:sz w:val="20"/>
              </w:rPr>
              <w:t>Roberto Ambrosino</w:t>
            </w:r>
          </w:p>
        </w:tc>
      </w:tr>
      <w:tr w:rsidR="008B36D5" w:rsidRPr="008D4EC1" w14:paraId="4C43A951" w14:textId="77777777" w:rsidTr="0064716D">
        <w:trPr>
          <w:trHeight w:val="244"/>
        </w:trPr>
        <w:tc>
          <w:tcPr>
            <w:tcW w:w="1927" w:type="dxa"/>
            <w:vMerge w:val="restart"/>
          </w:tcPr>
          <w:p w14:paraId="0B0369DC" w14:textId="571C8842" w:rsidR="008B36D5" w:rsidRPr="008D4EC1" w:rsidRDefault="000F06DA">
            <w:pPr>
              <w:pStyle w:val="Contenutotabella"/>
              <w:rPr>
                <w:rFonts w:ascii="Aptos" w:hAnsi="Aptos"/>
                <w:sz w:val="20"/>
              </w:rPr>
            </w:pPr>
            <w:r>
              <w:rPr>
                <w:rFonts w:ascii="Aptos" w:hAnsi="Aptos"/>
                <w:sz w:val="20"/>
              </w:rPr>
              <w:t>1</w:t>
            </w:r>
            <w:r w:rsidR="00484CD3">
              <w:rPr>
                <w:rFonts w:ascii="Aptos" w:hAnsi="Aptos"/>
                <w:sz w:val="20"/>
              </w:rPr>
              <w:t>1</w:t>
            </w:r>
            <w:r>
              <w:rPr>
                <w:rFonts w:ascii="Aptos" w:hAnsi="Aptos"/>
                <w:sz w:val="20"/>
              </w:rPr>
              <w:t>/10/2024</w:t>
            </w:r>
          </w:p>
        </w:tc>
        <w:tc>
          <w:tcPr>
            <w:tcW w:w="964" w:type="dxa"/>
            <w:vMerge w:val="restart"/>
          </w:tcPr>
          <w:p w14:paraId="1D00C8E8" w14:textId="64DC22C3" w:rsidR="008B36D5" w:rsidRPr="008D4EC1" w:rsidRDefault="000F06DA">
            <w:pPr>
              <w:pStyle w:val="Contenutotabella"/>
              <w:rPr>
                <w:rFonts w:ascii="Aptos" w:hAnsi="Aptos"/>
                <w:sz w:val="20"/>
              </w:rPr>
            </w:pPr>
            <w:r>
              <w:rPr>
                <w:rFonts w:ascii="Aptos" w:hAnsi="Aptos"/>
                <w:sz w:val="20"/>
              </w:rPr>
              <w:t>0.2</w:t>
            </w:r>
          </w:p>
        </w:tc>
        <w:tc>
          <w:tcPr>
            <w:tcW w:w="4336" w:type="dxa"/>
            <w:vMerge w:val="restart"/>
          </w:tcPr>
          <w:p w14:paraId="422837A9" w14:textId="75ACFCC1" w:rsidR="008B36D5" w:rsidRPr="008D4EC1" w:rsidRDefault="000F06DA">
            <w:pPr>
              <w:pStyle w:val="Contenutotabella"/>
              <w:rPr>
                <w:rFonts w:ascii="Aptos" w:hAnsi="Aptos"/>
                <w:sz w:val="20"/>
              </w:rPr>
            </w:pPr>
            <w:r>
              <w:rPr>
                <w:rFonts w:ascii="Aptos" w:hAnsi="Aptos"/>
                <w:sz w:val="20"/>
              </w:rPr>
              <w:t xml:space="preserve">Aggiunto </w:t>
            </w:r>
            <w:r w:rsidR="00CE6D06">
              <w:rPr>
                <w:rFonts w:ascii="Aptos" w:hAnsi="Aptos"/>
                <w:sz w:val="20"/>
              </w:rPr>
              <w:t>dominio del problema</w:t>
            </w:r>
          </w:p>
        </w:tc>
        <w:tc>
          <w:tcPr>
            <w:tcW w:w="2410" w:type="dxa"/>
            <w:vMerge w:val="restart"/>
          </w:tcPr>
          <w:p w14:paraId="1BEC1DE5" w14:textId="1D68CA52" w:rsidR="008B36D5" w:rsidRPr="008D4EC1" w:rsidRDefault="00CE6D06">
            <w:pPr>
              <w:pStyle w:val="Contenutotabella"/>
              <w:rPr>
                <w:rFonts w:ascii="Aptos" w:hAnsi="Aptos"/>
                <w:sz w:val="20"/>
              </w:rPr>
            </w:pPr>
            <w:r>
              <w:rPr>
                <w:rFonts w:ascii="Aptos" w:hAnsi="Aptos"/>
                <w:sz w:val="20"/>
              </w:rPr>
              <w:t>Roberto Ambrosino</w:t>
            </w:r>
          </w:p>
        </w:tc>
      </w:tr>
      <w:tr w:rsidR="008B36D5" w:rsidRPr="008D4EC1" w14:paraId="249020CB" w14:textId="77777777" w:rsidTr="0064716D">
        <w:trPr>
          <w:trHeight w:val="244"/>
        </w:trPr>
        <w:tc>
          <w:tcPr>
            <w:tcW w:w="1927" w:type="dxa"/>
            <w:vMerge w:val="restart"/>
          </w:tcPr>
          <w:p w14:paraId="5AC35B12" w14:textId="372EB5B8" w:rsidR="008B36D5" w:rsidRPr="008D4EC1" w:rsidRDefault="00484CD3">
            <w:pPr>
              <w:pStyle w:val="Contenutotabella"/>
              <w:rPr>
                <w:rFonts w:ascii="Aptos" w:hAnsi="Aptos"/>
                <w:sz w:val="20"/>
              </w:rPr>
            </w:pPr>
            <w:r>
              <w:rPr>
                <w:rFonts w:ascii="Aptos" w:hAnsi="Aptos"/>
                <w:sz w:val="20"/>
              </w:rPr>
              <w:t>11/10/2024</w:t>
            </w:r>
          </w:p>
        </w:tc>
        <w:tc>
          <w:tcPr>
            <w:tcW w:w="964" w:type="dxa"/>
            <w:vMerge w:val="restart"/>
          </w:tcPr>
          <w:p w14:paraId="1389A8CB" w14:textId="0385F335" w:rsidR="008B36D5" w:rsidRPr="008D4EC1" w:rsidRDefault="00484CD3">
            <w:pPr>
              <w:pStyle w:val="Contenutotabella"/>
              <w:rPr>
                <w:rFonts w:ascii="Aptos" w:hAnsi="Aptos"/>
                <w:sz w:val="20"/>
              </w:rPr>
            </w:pPr>
            <w:r>
              <w:rPr>
                <w:rFonts w:ascii="Aptos" w:hAnsi="Aptos"/>
                <w:sz w:val="20"/>
              </w:rPr>
              <w:t>0.3</w:t>
            </w:r>
          </w:p>
        </w:tc>
        <w:tc>
          <w:tcPr>
            <w:tcW w:w="4336" w:type="dxa"/>
            <w:vMerge w:val="restart"/>
          </w:tcPr>
          <w:p w14:paraId="231D32C3" w14:textId="072BBBE8" w:rsidR="008B36D5" w:rsidRPr="008D4EC1" w:rsidRDefault="00484CD3">
            <w:pPr>
              <w:pStyle w:val="Contenutotabella"/>
              <w:rPr>
                <w:rFonts w:ascii="Aptos" w:hAnsi="Aptos"/>
                <w:sz w:val="20"/>
              </w:rPr>
            </w:pPr>
            <w:r>
              <w:rPr>
                <w:rFonts w:ascii="Aptos" w:hAnsi="Aptos"/>
                <w:sz w:val="20"/>
              </w:rPr>
              <w:t>Aggiunti scenari</w:t>
            </w:r>
          </w:p>
        </w:tc>
        <w:tc>
          <w:tcPr>
            <w:tcW w:w="2410" w:type="dxa"/>
            <w:vMerge w:val="restart"/>
          </w:tcPr>
          <w:p w14:paraId="32313377" w14:textId="57174F57" w:rsidR="008B36D5" w:rsidRPr="008D4EC1" w:rsidRDefault="00484CD3">
            <w:pPr>
              <w:pStyle w:val="Contenutotabella"/>
              <w:rPr>
                <w:rFonts w:ascii="Aptos" w:hAnsi="Aptos"/>
                <w:sz w:val="20"/>
              </w:rPr>
            </w:pPr>
            <w:r>
              <w:rPr>
                <w:rFonts w:ascii="Aptos" w:hAnsi="Aptos"/>
                <w:sz w:val="20"/>
              </w:rPr>
              <w:t>Roberto Ambrosino</w:t>
            </w:r>
          </w:p>
        </w:tc>
      </w:tr>
      <w:tr w:rsidR="008B36D5" w:rsidRPr="008D4EC1" w14:paraId="1F5D0251" w14:textId="77777777" w:rsidTr="0064716D">
        <w:trPr>
          <w:trHeight w:val="244"/>
        </w:trPr>
        <w:tc>
          <w:tcPr>
            <w:tcW w:w="1927" w:type="dxa"/>
            <w:vMerge w:val="restart"/>
          </w:tcPr>
          <w:p w14:paraId="4846C6F0" w14:textId="4F3DFC52" w:rsidR="008B36D5" w:rsidRPr="008D4EC1" w:rsidRDefault="00873232">
            <w:pPr>
              <w:pStyle w:val="Contenutotabella"/>
              <w:rPr>
                <w:rFonts w:ascii="Aptos" w:hAnsi="Aptos"/>
                <w:sz w:val="20"/>
              </w:rPr>
            </w:pPr>
            <w:r>
              <w:rPr>
                <w:rFonts w:ascii="Aptos" w:hAnsi="Aptos"/>
                <w:sz w:val="20"/>
              </w:rPr>
              <w:t>11/10/2024</w:t>
            </w:r>
          </w:p>
        </w:tc>
        <w:tc>
          <w:tcPr>
            <w:tcW w:w="964" w:type="dxa"/>
            <w:vMerge w:val="restart"/>
          </w:tcPr>
          <w:p w14:paraId="5E4AD20F" w14:textId="773CB351" w:rsidR="008B36D5" w:rsidRPr="008D4EC1" w:rsidRDefault="00873232">
            <w:pPr>
              <w:pStyle w:val="Contenutotabella"/>
              <w:rPr>
                <w:rFonts w:ascii="Aptos" w:hAnsi="Aptos"/>
                <w:sz w:val="20"/>
              </w:rPr>
            </w:pPr>
            <w:r>
              <w:rPr>
                <w:rFonts w:ascii="Aptos" w:hAnsi="Aptos"/>
                <w:sz w:val="20"/>
              </w:rPr>
              <w:t>0.4</w:t>
            </w:r>
          </w:p>
        </w:tc>
        <w:tc>
          <w:tcPr>
            <w:tcW w:w="4336" w:type="dxa"/>
            <w:vMerge w:val="restart"/>
          </w:tcPr>
          <w:p w14:paraId="7769605D" w14:textId="5BA9668E" w:rsidR="008B36D5" w:rsidRPr="008D4EC1" w:rsidRDefault="00873232">
            <w:pPr>
              <w:pStyle w:val="Contenutotabella"/>
              <w:rPr>
                <w:rFonts w:ascii="Aptos" w:hAnsi="Aptos"/>
                <w:sz w:val="20"/>
              </w:rPr>
            </w:pPr>
            <w:r>
              <w:rPr>
                <w:rFonts w:ascii="Aptos" w:hAnsi="Aptos"/>
                <w:sz w:val="20"/>
              </w:rPr>
              <w:t>Aggiunti requisiti funzionali</w:t>
            </w:r>
          </w:p>
        </w:tc>
        <w:tc>
          <w:tcPr>
            <w:tcW w:w="2410" w:type="dxa"/>
            <w:vMerge w:val="restart"/>
          </w:tcPr>
          <w:p w14:paraId="20A2C49A" w14:textId="14C7721A"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033C1363" w14:textId="77777777" w:rsidTr="0064716D">
        <w:trPr>
          <w:trHeight w:val="244"/>
        </w:trPr>
        <w:tc>
          <w:tcPr>
            <w:tcW w:w="1927" w:type="dxa"/>
            <w:vMerge w:val="restart"/>
          </w:tcPr>
          <w:p w14:paraId="4E2EA402" w14:textId="08D141A0" w:rsidR="008B36D5" w:rsidRPr="008D4EC1" w:rsidRDefault="00873232">
            <w:pPr>
              <w:pStyle w:val="Contenutotabella"/>
              <w:rPr>
                <w:rFonts w:ascii="Aptos" w:hAnsi="Aptos"/>
                <w:sz w:val="20"/>
              </w:rPr>
            </w:pPr>
            <w:r>
              <w:rPr>
                <w:rFonts w:ascii="Aptos" w:hAnsi="Aptos"/>
                <w:sz w:val="20"/>
              </w:rPr>
              <w:t>11/10/2024</w:t>
            </w:r>
          </w:p>
        </w:tc>
        <w:tc>
          <w:tcPr>
            <w:tcW w:w="964" w:type="dxa"/>
            <w:vMerge w:val="restart"/>
          </w:tcPr>
          <w:p w14:paraId="6E56BE9C" w14:textId="01C0F269" w:rsidR="008B36D5" w:rsidRPr="008D4EC1" w:rsidRDefault="00873232">
            <w:pPr>
              <w:pStyle w:val="Contenutotabella"/>
              <w:rPr>
                <w:rFonts w:ascii="Aptos" w:hAnsi="Aptos"/>
                <w:sz w:val="20"/>
              </w:rPr>
            </w:pPr>
            <w:r>
              <w:rPr>
                <w:rFonts w:ascii="Aptos" w:hAnsi="Aptos"/>
                <w:sz w:val="20"/>
              </w:rPr>
              <w:t>0.5</w:t>
            </w:r>
          </w:p>
        </w:tc>
        <w:tc>
          <w:tcPr>
            <w:tcW w:w="4336" w:type="dxa"/>
            <w:vMerge w:val="restart"/>
          </w:tcPr>
          <w:p w14:paraId="10DB575E" w14:textId="5764246A" w:rsidR="008B36D5" w:rsidRPr="008D4EC1" w:rsidRDefault="00873232">
            <w:pPr>
              <w:pStyle w:val="Contenutotabella"/>
              <w:rPr>
                <w:rFonts w:ascii="Aptos" w:hAnsi="Aptos"/>
                <w:sz w:val="20"/>
              </w:rPr>
            </w:pPr>
            <w:r>
              <w:rPr>
                <w:rFonts w:ascii="Aptos" w:hAnsi="Aptos"/>
                <w:sz w:val="20"/>
              </w:rPr>
              <w:t>Aggiunti requisiti non funzionali</w:t>
            </w:r>
          </w:p>
        </w:tc>
        <w:tc>
          <w:tcPr>
            <w:tcW w:w="2410" w:type="dxa"/>
            <w:vMerge w:val="restart"/>
          </w:tcPr>
          <w:p w14:paraId="49B36BD1" w14:textId="65635081" w:rsidR="008B36D5" w:rsidRPr="008D4EC1" w:rsidRDefault="00873232">
            <w:pPr>
              <w:pStyle w:val="Contenutotabella"/>
              <w:rPr>
                <w:rFonts w:ascii="Aptos" w:hAnsi="Aptos"/>
                <w:sz w:val="20"/>
              </w:rPr>
            </w:pPr>
            <w:r>
              <w:rPr>
                <w:rFonts w:ascii="Aptos" w:hAnsi="Aptos"/>
                <w:sz w:val="20"/>
              </w:rPr>
              <w:t>Roberto Ambrosino</w:t>
            </w:r>
          </w:p>
        </w:tc>
      </w:tr>
      <w:tr w:rsidR="008B36D5" w:rsidRPr="008D4EC1" w14:paraId="4D72E722" w14:textId="77777777" w:rsidTr="0064716D">
        <w:trPr>
          <w:trHeight w:val="244"/>
        </w:trPr>
        <w:tc>
          <w:tcPr>
            <w:tcW w:w="1927" w:type="dxa"/>
          </w:tcPr>
          <w:p w14:paraId="32C06401" w14:textId="6E264385" w:rsidR="008B36D5" w:rsidRPr="008D4EC1" w:rsidRDefault="000244FE">
            <w:pPr>
              <w:pStyle w:val="Contenutotabella"/>
              <w:rPr>
                <w:rFonts w:ascii="Aptos" w:hAnsi="Aptos"/>
                <w:sz w:val="20"/>
              </w:rPr>
            </w:pPr>
            <w:r>
              <w:rPr>
                <w:rFonts w:ascii="Aptos" w:hAnsi="Aptos"/>
                <w:sz w:val="20"/>
              </w:rPr>
              <w:t>11/10/2024</w:t>
            </w:r>
          </w:p>
        </w:tc>
        <w:tc>
          <w:tcPr>
            <w:tcW w:w="964" w:type="dxa"/>
          </w:tcPr>
          <w:p w14:paraId="19C94632" w14:textId="38B24A7E" w:rsidR="008B36D5" w:rsidRPr="008D4EC1" w:rsidRDefault="00896E6B">
            <w:pPr>
              <w:pStyle w:val="Contenutotabella"/>
              <w:rPr>
                <w:rFonts w:ascii="Aptos" w:hAnsi="Aptos"/>
                <w:sz w:val="20"/>
              </w:rPr>
            </w:pPr>
            <w:r>
              <w:rPr>
                <w:rFonts w:ascii="Aptos" w:hAnsi="Aptos"/>
                <w:sz w:val="20"/>
              </w:rPr>
              <w:t>1.0</w:t>
            </w:r>
          </w:p>
        </w:tc>
        <w:tc>
          <w:tcPr>
            <w:tcW w:w="4336" w:type="dxa"/>
          </w:tcPr>
          <w:p w14:paraId="5996AFC0" w14:textId="0C930FFE" w:rsidR="008B36D5" w:rsidRPr="008D4EC1" w:rsidRDefault="001A2307">
            <w:pPr>
              <w:pStyle w:val="Contenutotabella"/>
              <w:rPr>
                <w:rFonts w:ascii="Aptos" w:hAnsi="Aptos"/>
                <w:sz w:val="20"/>
              </w:rPr>
            </w:pPr>
            <w:r>
              <w:rPr>
                <w:rFonts w:ascii="Aptos" w:hAnsi="Aptos"/>
                <w:sz w:val="20"/>
              </w:rPr>
              <w:t>Aggiunti ambiente di destinazione e consegn</w:t>
            </w:r>
            <w:r w:rsidR="00C62607">
              <w:rPr>
                <w:rFonts w:ascii="Aptos" w:hAnsi="Aptos"/>
                <w:sz w:val="20"/>
              </w:rPr>
              <w:t>e</w:t>
            </w:r>
            <w:r>
              <w:rPr>
                <w:rFonts w:ascii="Aptos" w:hAnsi="Aptos"/>
                <w:sz w:val="20"/>
              </w:rPr>
              <w:t xml:space="preserve"> e scadenze</w:t>
            </w:r>
          </w:p>
        </w:tc>
        <w:tc>
          <w:tcPr>
            <w:tcW w:w="2410" w:type="dxa"/>
          </w:tcPr>
          <w:p w14:paraId="04E12C73" w14:textId="57FC4602" w:rsidR="008B36D5" w:rsidRPr="008D4EC1" w:rsidRDefault="001A2307">
            <w:pPr>
              <w:pStyle w:val="Contenutotabella"/>
              <w:rPr>
                <w:rFonts w:ascii="Aptos" w:hAnsi="Aptos"/>
                <w:sz w:val="20"/>
              </w:rPr>
            </w:pPr>
            <w:r>
              <w:rPr>
                <w:rFonts w:ascii="Aptos" w:hAnsi="Aptos"/>
                <w:sz w:val="20"/>
              </w:rPr>
              <w:t>Roberto Ambrosino</w:t>
            </w:r>
          </w:p>
        </w:tc>
      </w:tr>
      <w:tr w:rsidR="00BC6E6E" w:rsidRPr="008D4EC1" w14:paraId="65401289" w14:textId="77777777" w:rsidTr="0064716D">
        <w:trPr>
          <w:trHeight w:val="244"/>
        </w:trPr>
        <w:tc>
          <w:tcPr>
            <w:tcW w:w="1927" w:type="dxa"/>
          </w:tcPr>
          <w:p w14:paraId="476EEDE1" w14:textId="45BF1EE4" w:rsidR="00BC6E6E" w:rsidRDefault="00BC6E6E">
            <w:pPr>
              <w:pStyle w:val="Contenutotabella"/>
              <w:rPr>
                <w:rFonts w:ascii="Aptos" w:hAnsi="Aptos"/>
                <w:sz w:val="20"/>
              </w:rPr>
            </w:pPr>
            <w:r>
              <w:rPr>
                <w:rFonts w:ascii="Aptos" w:hAnsi="Aptos"/>
                <w:sz w:val="20"/>
              </w:rPr>
              <w:t>21/10/2024</w:t>
            </w:r>
          </w:p>
        </w:tc>
        <w:tc>
          <w:tcPr>
            <w:tcW w:w="964" w:type="dxa"/>
          </w:tcPr>
          <w:p w14:paraId="05A8B140" w14:textId="0D5D944F" w:rsidR="00BC6E6E" w:rsidRDefault="00BC6E6E">
            <w:pPr>
              <w:pStyle w:val="Contenutotabella"/>
              <w:rPr>
                <w:rFonts w:ascii="Aptos" w:hAnsi="Aptos"/>
                <w:sz w:val="20"/>
              </w:rPr>
            </w:pPr>
            <w:r>
              <w:rPr>
                <w:rFonts w:ascii="Aptos" w:hAnsi="Aptos"/>
                <w:sz w:val="20"/>
              </w:rPr>
              <w:t>1.1</w:t>
            </w:r>
          </w:p>
        </w:tc>
        <w:tc>
          <w:tcPr>
            <w:tcW w:w="4336" w:type="dxa"/>
          </w:tcPr>
          <w:p w14:paraId="33A495EE" w14:textId="703D967C" w:rsidR="00BC6E6E" w:rsidRDefault="00BC6E6E">
            <w:pPr>
              <w:pStyle w:val="Contenutotabella"/>
              <w:rPr>
                <w:rFonts w:ascii="Aptos" w:hAnsi="Aptos"/>
                <w:sz w:val="20"/>
              </w:rPr>
            </w:pPr>
            <w:r>
              <w:rPr>
                <w:rFonts w:ascii="Aptos" w:hAnsi="Aptos"/>
                <w:sz w:val="20"/>
              </w:rPr>
              <w:t>Corretti refusi ed errori, migliorati scenari</w:t>
            </w:r>
          </w:p>
        </w:tc>
        <w:tc>
          <w:tcPr>
            <w:tcW w:w="2410" w:type="dxa"/>
          </w:tcPr>
          <w:p w14:paraId="4C188F58" w14:textId="13454336" w:rsidR="00BC6E6E" w:rsidRDefault="00BC6E6E">
            <w:pPr>
              <w:pStyle w:val="Contenutotabella"/>
              <w:rPr>
                <w:rFonts w:ascii="Aptos" w:hAnsi="Aptos"/>
                <w:sz w:val="20"/>
              </w:rPr>
            </w:pPr>
            <w:r>
              <w:rPr>
                <w:rFonts w:ascii="Aptos" w:hAnsi="Aptos"/>
                <w:sz w:val="20"/>
              </w:rPr>
              <w:t>Roberto Ambrosino</w:t>
            </w:r>
          </w:p>
        </w:tc>
      </w:tr>
      <w:tr w:rsidR="0064716D" w:rsidRPr="008D4EC1" w14:paraId="25BC93C3" w14:textId="77777777" w:rsidTr="0064716D">
        <w:trPr>
          <w:trHeight w:val="244"/>
        </w:trPr>
        <w:tc>
          <w:tcPr>
            <w:tcW w:w="1927" w:type="dxa"/>
          </w:tcPr>
          <w:p w14:paraId="1B3D1269" w14:textId="7886F77A" w:rsidR="0064716D" w:rsidRDefault="0064716D">
            <w:pPr>
              <w:pStyle w:val="Contenutotabella"/>
              <w:rPr>
                <w:rFonts w:ascii="Aptos" w:hAnsi="Aptos"/>
                <w:sz w:val="20"/>
              </w:rPr>
            </w:pPr>
            <w:r>
              <w:rPr>
                <w:rFonts w:ascii="Aptos" w:hAnsi="Aptos"/>
                <w:sz w:val="20"/>
              </w:rPr>
              <w:t>3/11/2024</w:t>
            </w:r>
          </w:p>
        </w:tc>
        <w:tc>
          <w:tcPr>
            <w:tcW w:w="964" w:type="dxa"/>
          </w:tcPr>
          <w:p w14:paraId="10F80B62" w14:textId="2CE5F37E" w:rsidR="0064716D" w:rsidRDefault="0064716D">
            <w:pPr>
              <w:pStyle w:val="Contenutotabella"/>
              <w:rPr>
                <w:rFonts w:ascii="Aptos" w:hAnsi="Aptos"/>
                <w:sz w:val="20"/>
              </w:rPr>
            </w:pPr>
            <w:r>
              <w:rPr>
                <w:rFonts w:ascii="Aptos" w:hAnsi="Aptos"/>
                <w:sz w:val="20"/>
              </w:rPr>
              <w:t>1.2</w:t>
            </w:r>
          </w:p>
        </w:tc>
        <w:tc>
          <w:tcPr>
            <w:tcW w:w="4336" w:type="dxa"/>
          </w:tcPr>
          <w:p w14:paraId="16D95BC9" w14:textId="5EB8AED9" w:rsidR="0064716D" w:rsidRDefault="0064716D">
            <w:pPr>
              <w:pStyle w:val="Contenutotabella"/>
              <w:rPr>
                <w:rFonts w:ascii="Aptos" w:hAnsi="Aptos"/>
                <w:sz w:val="20"/>
              </w:rPr>
            </w:pPr>
            <w:r>
              <w:rPr>
                <w:rFonts w:ascii="Aptos" w:hAnsi="Aptos"/>
                <w:sz w:val="20"/>
              </w:rPr>
              <w:t>Modificata nomenclatura di SC, RF e RNF</w:t>
            </w:r>
          </w:p>
        </w:tc>
        <w:tc>
          <w:tcPr>
            <w:tcW w:w="2410" w:type="dxa"/>
          </w:tcPr>
          <w:p w14:paraId="2BA2F5CD" w14:textId="7810A590" w:rsidR="0064716D" w:rsidRDefault="0064716D">
            <w:pPr>
              <w:pStyle w:val="Contenutotabella"/>
              <w:rPr>
                <w:rFonts w:ascii="Aptos" w:hAnsi="Aptos"/>
                <w:sz w:val="20"/>
              </w:rPr>
            </w:pPr>
            <w:r>
              <w:rPr>
                <w:rFonts w:ascii="Aptos" w:hAnsi="Aptos"/>
                <w:sz w:val="20"/>
              </w:rPr>
              <w:t>Roberto Ambrosino</w:t>
            </w:r>
          </w:p>
        </w:tc>
      </w:tr>
    </w:tbl>
    <w:p w14:paraId="2E808919" w14:textId="499664C2" w:rsidR="008D4EC1" w:rsidRPr="008D4EC1" w:rsidRDefault="008D4EC1" w:rsidP="002A61C5">
      <w:pPr>
        <w:rPr>
          <w:rFonts w:ascii="Aptos" w:hAnsi="Aptos"/>
          <w:b/>
          <w:sz w:val="32"/>
        </w:rPr>
        <w:sectPr w:rsidR="008D4EC1" w:rsidRPr="008D4EC1">
          <w:headerReference w:type="default" r:id="rId11"/>
          <w:footerReference w:type="default" r:id="rId12"/>
          <w:headerReference w:type="first" r:id="rId13"/>
          <w:footerReference w:type="first" r:id="rId14"/>
          <w:footnotePr>
            <w:pos w:val="beneathText"/>
          </w:footnotePr>
          <w:pgSz w:w="11905" w:h="16837"/>
          <w:pgMar w:top="2095" w:right="1134" w:bottom="1798" w:left="1134" w:header="1134" w:footer="1134" w:gutter="0"/>
          <w:cols w:space="720"/>
          <w:formProt w:val="0"/>
          <w:docGrid w:linePitch="312" w:charSpace="-6145"/>
        </w:sectPr>
      </w:pPr>
    </w:p>
    <w:p w14:paraId="0C3BDD45" w14:textId="77777777" w:rsidR="00B51734" w:rsidRPr="008D4EC1" w:rsidRDefault="00B51734" w:rsidP="00B51734">
      <w:pPr>
        <w:pStyle w:val="Intestazioneindice"/>
        <w:rPr>
          <w:rFonts w:ascii="Aptos" w:hAnsi="Aptos"/>
        </w:rPr>
        <w:sectPr w:rsidR="00B51734" w:rsidRPr="008D4EC1" w:rsidSect="001765AE">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560" w:right="1134" w:bottom="1798" w:left="1134" w:header="1134" w:footer="1134" w:gutter="0"/>
          <w:cols w:space="720"/>
          <w:formProt w:val="0"/>
          <w:docGrid w:linePitch="312" w:charSpace="-6145"/>
        </w:sectPr>
      </w:pPr>
    </w:p>
    <w:p w14:paraId="3029612D" w14:textId="08548098" w:rsidR="008D4EC1" w:rsidRPr="00ED27B8" w:rsidRDefault="008D4EC1" w:rsidP="008D4EC1">
      <w:pPr>
        <w:pStyle w:val="Sommario1"/>
        <w:tabs>
          <w:tab w:val="right" w:leader="dot" w:pos="9637"/>
        </w:tabs>
        <w:outlineLvl w:val="1"/>
        <w:rPr>
          <w:i w:val="0"/>
          <w:iCs w:val="0"/>
        </w:rPr>
      </w:pPr>
      <w:bookmarkStart w:id="1" w:name="Indice"/>
      <w:bookmarkEnd w:id="1"/>
      <w:proofErr w:type="spellStart"/>
      <w:r w:rsidRPr="00ED27B8">
        <w:rPr>
          <w:i w:val="0"/>
          <w:iCs w:val="0"/>
        </w:rPr>
        <w:lastRenderedPageBreak/>
        <w:t>Problem</w:t>
      </w:r>
      <w:proofErr w:type="spellEnd"/>
      <w:r w:rsidRPr="00ED27B8">
        <w:rPr>
          <w:i w:val="0"/>
          <w:iCs w:val="0"/>
        </w:rPr>
        <w:t xml:space="preserve"> Statement</w:t>
      </w:r>
      <w:r w:rsidRPr="00ED27B8">
        <w:rPr>
          <w:i w:val="0"/>
          <w:iCs w:val="0"/>
        </w:rPr>
        <w:tab/>
        <w:t>1</w:t>
      </w:r>
    </w:p>
    <w:p w14:paraId="3E81D6FC" w14:textId="6DE82793" w:rsidR="008D4EC1" w:rsidRPr="00ED27B8" w:rsidRDefault="008D4EC1" w:rsidP="008D4EC1">
      <w:pPr>
        <w:pStyle w:val="Sommario1"/>
        <w:tabs>
          <w:tab w:val="right" w:leader="dot" w:pos="9637"/>
        </w:tabs>
        <w:outlineLvl w:val="1"/>
        <w:rPr>
          <w:i w:val="0"/>
          <w:iCs w:val="0"/>
          <w:color w:val="000000" w:themeColor="text1"/>
        </w:rPr>
      </w:pPr>
      <w:r w:rsidRPr="00ED27B8">
        <w:rPr>
          <w:i w:val="0"/>
          <w:iCs w:val="0"/>
        </w:rPr>
        <w:t>Indice</w:t>
      </w:r>
      <w:r w:rsidRPr="00ED27B8">
        <w:rPr>
          <w:i w:val="0"/>
          <w:iCs w:val="0"/>
        </w:rPr>
        <w:tab/>
      </w:r>
      <w:r w:rsidR="004272C3" w:rsidRPr="00ED27B8">
        <w:rPr>
          <w:i w:val="0"/>
          <w:iCs w:val="0"/>
        </w:rPr>
        <w:t>3</w:t>
      </w:r>
    </w:p>
    <w:p w14:paraId="16216102" w14:textId="703335EC" w:rsidR="008D4EC1" w:rsidRPr="00ED27B8" w:rsidRDefault="008D4EC1" w:rsidP="008D4EC1">
      <w:pPr>
        <w:pStyle w:val="Sommario1"/>
        <w:tabs>
          <w:tab w:val="right" w:leader="dot" w:pos="9637"/>
        </w:tabs>
        <w:outlineLvl w:val="1"/>
        <w:rPr>
          <w:i w:val="0"/>
          <w:iCs w:val="0"/>
          <w:color w:val="000000" w:themeColor="text1"/>
        </w:rPr>
      </w:pPr>
      <w:r w:rsidRPr="00ED27B8">
        <w:rPr>
          <w:i w:val="0"/>
          <w:iCs w:val="0"/>
          <w:color w:val="000000" w:themeColor="text1"/>
        </w:rPr>
        <w:t>1. Dominio del problema</w:t>
      </w:r>
      <w:r w:rsidRPr="00ED27B8">
        <w:rPr>
          <w:i w:val="0"/>
          <w:iCs w:val="0"/>
          <w:color w:val="000000" w:themeColor="text1"/>
        </w:rPr>
        <w:tab/>
      </w:r>
      <w:r w:rsidR="004272C3" w:rsidRPr="00ED27B8">
        <w:rPr>
          <w:i w:val="0"/>
          <w:iCs w:val="0"/>
          <w:color w:val="000000" w:themeColor="text1"/>
        </w:rPr>
        <w:t>4</w:t>
      </w:r>
    </w:p>
    <w:p w14:paraId="3A3110DE" w14:textId="52633896" w:rsidR="008D4EC1" w:rsidRPr="00ED27B8" w:rsidRDefault="008D4EC1" w:rsidP="006705F6">
      <w:pPr>
        <w:pStyle w:val="Sommario1"/>
        <w:tabs>
          <w:tab w:val="right" w:leader="dot" w:pos="9637"/>
        </w:tabs>
        <w:outlineLvl w:val="1"/>
        <w:rPr>
          <w:i w:val="0"/>
          <w:iCs w:val="0"/>
          <w:color w:val="000000" w:themeColor="text1"/>
        </w:rPr>
      </w:pPr>
      <w:r w:rsidRPr="00ED27B8">
        <w:rPr>
          <w:i w:val="0"/>
          <w:iCs w:val="0"/>
          <w:color w:val="000000" w:themeColor="text1"/>
        </w:rPr>
        <w:t>2. Scenari</w:t>
      </w:r>
      <w:r w:rsidRPr="00ED27B8">
        <w:rPr>
          <w:i w:val="0"/>
          <w:iCs w:val="0"/>
          <w:color w:val="000000" w:themeColor="text1"/>
        </w:rPr>
        <w:tab/>
      </w:r>
      <w:r w:rsidR="004272C3" w:rsidRPr="00ED27B8">
        <w:rPr>
          <w:i w:val="0"/>
          <w:iCs w:val="0"/>
          <w:color w:val="000000" w:themeColor="text1"/>
        </w:rPr>
        <w:t>5</w:t>
      </w:r>
    </w:p>
    <w:p w14:paraId="6862B84B" w14:textId="3F9CAC61"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1 – Registrazione di un nuovo utente</w:t>
      </w:r>
      <w:r w:rsidRPr="001A2307">
        <w:rPr>
          <w:b w:val="0"/>
          <w:bCs w:val="0"/>
          <w:i w:val="0"/>
          <w:iCs w:val="0"/>
          <w:color w:val="000000" w:themeColor="text1"/>
          <w:sz w:val="22"/>
          <w:szCs w:val="22"/>
        </w:rPr>
        <w:tab/>
        <w:t>5</w:t>
      </w:r>
    </w:p>
    <w:p w14:paraId="6D339E74" w14:textId="75D93241"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2 – Ricerca di un film</w:t>
      </w:r>
      <w:r w:rsidRPr="001A2307">
        <w:rPr>
          <w:b w:val="0"/>
          <w:bCs w:val="0"/>
          <w:i w:val="0"/>
          <w:iCs w:val="0"/>
          <w:color w:val="000000" w:themeColor="text1"/>
          <w:sz w:val="22"/>
          <w:szCs w:val="22"/>
        </w:rPr>
        <w:tab/>
        <w:t>5</w:t>
      </w:r>
    </w:p>
    <w:p w14:paraId="1D7CFDBD" w14:textId="7F99299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3 – Acquisto di un film</w:t>
      </w:r>
      <w:r w:rsidRPr="001A2307">
        <w:rPr>
          <w:b w:val="0"/>
          <w:bCs w:val="0"/>
          <w:i w:val="0"/>
          <w:iCs w:val="0"/>
          <w:color w:val="000000" w:themeColor="text1"/>
          <w:sz w:val="22"/>
          <w:szCs w:val="22"/>
        </w:rPr>
        <w:tab/>
        <w:t>5</w:t>
      </w:r>
    </w:p>
    <w:p w14:paraId="30FF7F2F" w14:textId="7AE24A65"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4 –</w:t>
      </w:r>
      <w:r w:rsidRPr="001A2307">
        <w:rPr>
          <w:b w:val="0"/>
          <w:bCs w:val="0"/>
        </w:rPr>
        <w:t xml:space="preserve"> </w:t>
      </w:r>
      <w:r w:rsidRPr="001A2307">
        <w:rPr>
          <w:b w:val="0"/>
          <w:bCs w:val="0"/>
          <w:i w:val="0"/>
          <w:iCs w:val="0"/>
          <w:color w:val="000000" w:themeColor="text1"/>
          <w:sz w:val="22"/>
          <w:szCs w:val="22"/>
        </w:rPr>
        <w:t>Visualizzazione della cronologia degli ordini</w:t>
      </w:r>
      <w:r w:rsidRPr="001A2307">
        <w:rPr>
          <w:b w:val="0"/>
          <w:bCs w:val="0"/>
          <w:i w:val="0"/>
          <w:iCs w:val="0"/>
          <w:color w:val="000000" w:themeColor="text1"/>
          <w:sz w:val="22"/>
          <w:szCs w:val="22"/>
        </w:rPr>
        <w:tab/>
        <w:t>6</w:t>
      </w:r>
    </w:p>
    <w:p w14:paraId="54BF0810" w14:textId="623D8852"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5 – Aggiunta di un film al catalogo</w:t>
      </w:r>
      <w:r w:rsidRPr="001A2307">
        <w:rPr>
          <w:b w:val="0"/>
          <w:bCs w:val="0"/>
          <w:i w:val="0"/>
          <w:iCs w:val="0"/>
          <w:color w:val="000000" w:themeColor="text1"/>
          <w:sz w:val="22"/>
          <w:szCs w:val="22"/>
        </w:rPr>
        <w:tab/>
        <w:t>6</w:t>
      </w:r>
    </w:p>
    <w:p w14:paraId="1DCA45A6" w14:textId="3901F0B3" w:rsidR="004436EB" w:rsidRPr="001A2307" w:rsidRDefault="004436EB" w:rsidP="004436EB">
      <w:pPr>
        <w:pStyle w:val="Sommario1"/>
        <w:tabs>
          <w:tab w:val="right" w:leader="dot" w:pos="9637"/>
        </w:tabs>
        <w:ind w:left="709"/>
        <w:outlineLvl w:val="1"/>
        <w:rPr>
          <w:b w:val="0"/>
          <w:bCs w:val="0"/>
          <w:i w:val="0"/>
          <w:iCs w:val="0"/>
          <w:color w:val="000000" w:themeColor="text1"/>
          <w:sz w:val="22"/>
          <w:szCs w:val="22"/>
        </w:rPr>
      </w:pPr>
      <w:r w:rsidRPr="001A2307">
        <w:rPr>
          <w:b w:val="0"/>
          <w:bCs w:val="0"/>
          <w:i w:val="0"/>
          <w:iCs w:val="0"/>
          <w:color w:val="000000" w:themeColor="text1"/>
          <w:sz w:val="22"/>
          <w:szCs w:val="22"/>
        </w:rPr>
        <w:t>SC 6 – Rimozione di un film dal catalogo</w:t>
      </w:r>
      <w:r w:rsidRPr="001A2307">
        <w:rPr>
          <w:b w:val="0"/>
          <w:bCs w:val="0"/>
          <w:i w:val="0"/>
          <w:iCs w:val="0"/>
          <w:color w:val="000000" w:themeColor="text1"/>
          <w:sz w:val="22"/>
          <w:szCs w:val="22"/>
        </w:rPr>
        <w:tab/>
        <w:t>6</w:t>
      </w:r>
    </w:p>
    <w:p w14:paraId="42FB6A67" w14:textId="7A0F9AAC" w:rsidR="008D4EC1" w:rsidRPr="00ED27B8" w:rsidRDefault="008D4EC1" w:rsidP="008D4EC1">
      <w:pPr>
        <w:pStyle w:val="Sommario1"/>
        <w:tabs>
          <w:tab w:val="right" w:leader="dot" w:pos="9637"/>
        </w:tabs>
        <w:outlineLvl w:val="1"/>
        <w:rPr>
          <w:i w:val="0"/>
          <w:iCs w:val="0"/>
        </w:rPr>
      </w:pPr>
      <w:r w:rsidRPr="00ED27B8">
        <w:rPr>
          <w:i w:val="0"/>
          <w:iCs w:val="0"/>
        </w:rPr>
        <w:t>3. Requisiti Funzionali</w:t>
      </w:r>
      <w:r w:rsidRPr="00ED27B8">
        <w:rPr>
          <w:i w:val="0"/>
          <w:iCs w:val="0"/>
        </w:rPr>
        <w:tab/>
      </w:r>
      <w:r w:rsidR="00470B1A" w:rsidRPr="00ED27B8">
        <w:rPr>
          <w:i w:val="0"/>
          <w:iCs w:val="0"/>
        </w:rPr>
        <w:t>7</w:t>
      </w:r>
    </w:p>
    <w:p w14:paraId="4D8152DC" w14:textId="1CFD4083"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1 - Visualizzare catalogo</w:t>
      </w:r>
      <w:r w:rsidRPr="001A2307">
        <w:rPr>
          <w:b w:val="0"/>
          <w:bCs w:val="0"/>
          <w:i w:val="0"/>
          <w:iCs w:val="0"/>
          <w:sz w:val="22"/>
          <w:szCs w:val="22"/>
        </w:rPr>
        <w:tab/>
        <w:t>7</w:t>
      </w:r>
    </w:p>
    <w:p w14:paraId="2DD1298A" w14:textId="404C5EC6"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2 – Registrazione</w:t>
      </w:r>
      <w:r w:rsidRPr="001A2307">
        <w:rPr>
          <w:b w:val="0"/>
          <w:bCs w:val="0"/>
          <w:i w:val="0"/>
          <w:iCs w:val="0"/>
          <w:sz w:val="22"/>
          <w:szCs w:val="22"/>
        </w:rPr>
        <w:tab/>
        <w:t>7</w:t>
      </w:r>
    </w:p>
    <w:p w14:paraId="7F676C35" w14:textId="4AB61F38"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3 - Log-in</w:t>
      </w:r>
      <w:r w:rsidRPr="001A2307">
        <w:rPr>
          <w:b w:val="0"/>
          <w:bCs w:val="0"/>
          <w:i w:val="0"/>
          <w:iCs w:val="0"/>
          <w:sz w:val="22"/>
          <w:szCs w:val="22"/>
        </w:rPr>
        <w:tab/>
        <w:t>7</w:t>
      </w:r>
    </w:p>
    <w:p w14:paraId="3DAF1A0D" w14:textId="571D428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4 - Visualizzare film</w:t>
      </w:r>
      <w:r w:rsidRPr="001A2307">
        <w:rPr>
          <w:b w:val="0"/>
          <w:bCs w:val="0"/>
          <w:i w:val="0"/>
          <w:iCs w:val="0"/>
          <w:sz w:val="22"/>
          <w:szCs w:val="22"/>
        </w:rPr>
        <w:tab/>
        <w:t>7</w:t>
      </w:r>
    </w:p>
    <w:p w14:paraId="018734AD" w14:textId="2FCC2BBB"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5 - Ricercare </w:t>
      </w:r>
      <w:r w:rsidR="00730BA2">
        <w:rPr>
          <w:b w:val="0"/>
          <w:bCs w:val="0"/>
          <w:i w:val="0"/>
          <w:iCs w:val="0"/>
          <w:sz w:val="22"/>
          <w:szCs w:val="22"/>
        </w:rPr>
        <w:t>film</w:t>
      </w:r>
      <w:r w:rsidRPr="001A2307">
        <w:rPr>
          <w:b w:val="0"/>
          <w:bCs w:val="0"/>
          <w:i w:val="0"/>
          <w:iCs w:val="0"/>
          <w:sz w:val="22"/>
          <w:szCs w:val="22"/>
        </w:rPr>
        <w:tab/>
        <w:t>7</w:t>
      </w:r>
    </w:p>
    <w:p w14:paraId="3AFC7D0E" w14:textId="61724BE0"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6 - Visualizzare il carrello</w:t>
      </w:r>
      <w:r w:rsidRPr="001A2307">
        <w:rPr>
          <w:b w:val="0"/>
          <w:bCs w:val="0"/>
          <w:i w:val="0"/>
          <w:iCs w:val="0"/>
          <w:sz w:val="22"/>
          <w:szCs w:val="22"/>
        </w:rPr>
        <w:tab/>
      </w:r>
      <w:r w:rsidR="00873232" w:rsidRPr="001A2307">
        <w:rPr>
          <w:b w:val="0"/>
          <w:bCs w:val="0"/>
          <w:i w:val="0"/>
          <w:iCs w:val="0"/>
          <w:sz w:val="22"/>
          <w:szCs w:val="22"/>
        </w:rPr>
        <w:t>8</w:t>
      </w:r>
    </w:p>
    <w:p w14:paraId="03566260" w14:textId="3CE6587E"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RF 7 - Aggiungere e rimuovere </w:t>
      </w:r>
      <w:r w:rsidR="005F6E55">
        <w:rPr>
          <w:b w:val="0"/>
          <w:bCs w:val="0"/>
          <w:i w:val="0"/>
          <w:iCs w:val="0"/>
          <w:sz w:val="22"/>
          <w:szCs w:val="22"/>
        </w:rPr>
        <w:t>film</w:t>
      </w:r>
      <w:r w:rsidRPr="001A2307">
        <w:rPr>
          <w:b w:val="0"/>
          <w:bCs w:val="0"/>
          <w:i w:val="0"/>
          <w:iCs w:val="0"/>
          <w:sz w:val="22"/>
          <w:szCs w:val="22"/>
        </w:rPr>
        <w:t xml:space="preserve"> dal carrello</w:t>
      </w:r>
      <w:r w:rsidRPr="001A2307">
        <w:rPr>
          <w:b w:val="0"/>
          <w:bCs w:val="0"/>
          <w:i w:val="0"/>
          <w:iCs w:val="0"/>
          <w:sz w:val="22"/>
          <w:szCs w:val="22"/>
        </w:rPr>
        <w:tab/>
      </w:r>
      <w:r w:rsidR="00873232" w:rsidRPr="001A2307">
        <w:rPr>
          <w:b w:val="0"/>
          <w:bCs w:val="0"/>
          <w:i w:val="0"/>
          <w:iCs w:val="0"/>
          <w:sz w:val="22"/>
          <w:szCs w:val="22"/>
        </w:rPr>
        <w:t>8</w:t>
      </w:r>
    </w:p>
    <w:p w14:paraId="2408A51D" w14:textId="306C004C"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8- Visualizzare lo storico degli ordini</w:t>
      </w:r>
      <w:r w:rsidRPr="001A2307">
        <w:rPr>
          <w:b w:val="0"/>
          <w:bCs w:val="0"/>
          <w:i w:val="0"/>
          <w:iCs w:val="0"/>
          <w:sz w:val="22"/>
          <w:szCs w:val="22"/>
        </w:rPr>
        <w:tab/>
      </w:r>
      <w:r w:rsidR="00873232" w:rsidRPr="001A2307">
        <w:rPr>
          <w:b w:val="0"/>
          <w:bCs w:val="0"/>
          <w:i w:val="0"/>
          <w:iCs w:val="0"/>
          <w:sz w:val="22"/>
          <w:szCs w:val="22"/>
        </w:rPr>
        <w:t>8</w:t>
      </w:r>
    </w:p>
    <w:p w14:paraId="7AB311C3" w14:textId="4D1C7292"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9 - Effettuare un ordine</w:t>
      </w:r>
      <w:r w:rsidRPr="001A2307">
        <w:rPr>
          <w:b w:val="0"/>
          <w:bCs w:val="0"/>
          <w:i w:val="0"/>
          <w:iCs w:val="0"/>
          <w:sz w:val="22"/>
          <w:szCs w:val="22"/>
        </w:rPr>
        <w:tab/>
      </w:r>
      <w:r w:rsidR="00873232" w:rsidRPr="001A2307">
        <w:rPr>
          <w:b w:val="0"/>
          <w:bCs w:val="0"/>
          <w:i w:val="0"/>
          <w:iCs w:val="0"/>
          <w:sz w:val="22"/>
          <w:szCs w:val="22"/>
        </w:rPr>
        <w:t>8</w:t>
      </w:r>
    </w:p>
    <w:p w14:paraId="42BD69F0" w14:textId="368EACEE"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10 - Visualizzare il profilo</w:t>
      </w:r>
      <w:r w:rsidRPr="001A2307">
        <w:rPr>
          <w:b w:val="0"/>
          <w:bCs w:val="0"/>
          <w:i w:val="0"/>
          <w:iCs w:val="0"/>
          <w:sz w:val="22"/>
          <w:szCs w:val="22"/>
        </w:rPr>
        <w:tab/>
      </w:r>
      <w:r w:rsidR="00873232" w:rsidRPr="001A2307">
        <w:rPr>
          <w:b w:val="0"/>
          <w:bCs w:val="0"/>
          <w:i w:val="0"/>
          <w:iCs w:val="0"/>
          <w:sz w:val="22"/>
          <w:szCs w:val="22"/>
        </w:rPr>
        <w:t>8</w:t>
      </w:r>
    </w:p>
    <w:p w14:paraId="7795FF04" w14:textId="2D9F23AA"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11 - Modificare il profilo</w:t>
      </w:r>
      <w:r w:rsidRPr="001A2307">
        <w:rPr>
          <w:b w:val="0"/>
          <w:bCs w:val="0"/>
          <w:i w:val="0"/>
          <w:iCs w:val="0"/>
          <w:sz w:val="22"/>
          <w:szCs w:val="22"/>
        </w:rPr>
        <w:tab/>
      </w:r>
      <w:r w:rsidR="00873232" w:rsidRPr="001A2307">
        <w:rPr>
          <w:b w:val="0"/>
          <w:bCs w:val="0"/>
          <w:i w:val="0"/>
          <w:iCs w:val="0"/>
          <w:sz w:val="22"/>
          <w:szCs w:val="22"/>
        </w:rPr>
        <w:t>8</w:t>
      </w:r>
    </w:p>
    <w:p w14:paraId="50652CB2" w14:textId="1225F889"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12 - Log-out</w:t>
      </w:r>
      <w:r w:rsidRPr="001A2307">
        <w:rPr>
          <w:b w:val="0"/>
          <w:bCs w:val="0"/>
          <w:i w:val="0"/>
          <w:iCs w:val="0"/>
          <w:sz w:val="22"/>
          <w:szCs w:val="22"/>
        </w:rPr>
        <w:tab/>
      </w:r>
      <w:r w:rsidR="00873232" w:rsidRPr="001A2307">
        <w:rPr>
          <w:b w:val="0"/>
          <w:bCs w:val="0"/>
          <w:i w:val="0"/>
          <w:iCs w:val="0"/>
          <w:sz w:val="22"/>
          <w:szCs w:val="22"/>
        </w:rPr>
        <w:t>9</w:t>
      </w:r>
    </w:p>
    <w:p w14:paraId="54708640" w14:textId="36AF9417"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13 - Visualizzare tutti gli ordini effettuati</w:t>
      </w:r>
      <w:r w:rsidRPr="001A2307">
        <w:rPr>
          <w:b w:val="0"/>
          <w:bCs w:val="0"/>
          <w:i w:val="0"/>
          <w:iCs w:val="0"/>
          <w:sz w:val="22"/>
          <w:szCs w:val="22"/>
        </w:rPr>
        <w:tab/>
      </w:r>
      <w:r w:rsidR="00873232" w:rsidRPr="001A2307">
        <w:rPr>
          <w:b w:val="0"/>
          <w:bCs w:val="0"/>
          <w:i w:val="0"/>
          <w:iCs w:val="0"/>
          <w:sz w:val="22"/>
          <w:szCs w:val="22"/>
        </w:rPr>
        <w:t>9</w:t>
      </w:r>
    </w:p>
    <w:p w14:paraId="7BDB1A11" w14:textId="584D157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14 - Aggiungere e rimuovere film</w:t>
      </w:r>
      <w:r w:rsidRPr="001A2307">
        <w:rPr>
          <w:b w:val="0"/>
          <w:bCs w:val="0"/>
          <w:i w:val="0"/>
          <w:iCs w:val="0"/>
          <w:sz w:val="22"/>
          <w:szCs w:val="22"/>
        </w:rPr>
        <w:tab/>
      </w:r>
      <w:r w:rsidR="00873232" w:rsidRPr="001A2307">
        <w:rPr>
          <w:b w:val="0"/>
          <w:bCs w:val="0"/>
          <w:i w:val="0"/>
          <w:iCs w:val="0"/>
          <w:sz w:val="22"/>
          <w:szCs w:val="22"/>
        </w:rPr>
        <w:t>9</w:t>
      </w:r>
    </w:p>
    <w:p w14:paraId="411336F3" w14:textId="0FF8ACCD" w:rsidR="00470B1A" w:rsidRPr="001A2307" w:rsidRDefault="00470B1A" w:rsidP="00470B1A">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RF 15 - Modificare i film</w:t>
      </w:r>
      <w:r w:rsidRPr="001A2307">
        <w:rPr>
          <w:b w:val="0"/>
          <w:bCs w:val="0"/>
          <w:i w:val="0"/>
          <w:iCs w:val="0"/>
          <w:sz w:val="22"/>
          <w:szCs w:val="22"/>
        </w:rPr>
        <w:tab/>
      </w:r>
      <w:r w:rsidR="00873232" w:rsidRPr="001A2307">
        <w:rPr>
          <w:b w:val="0"/>
          <w:bCs w:val="0"/>
          <w:i w:val="0"/>
          <w:iCs w:val="0"/>
          <w:sz w:val="22"/>
          <w:szCs w:val="22"/>
        </w:rPr>
        <w:t>9</w:t>
      </w:r>
    </w:p>
    <w:p w14:paraId="62B81DEE" w14:textId="4931877F" w:rsidR="006705F6" w:rsidRPr="00ED27B8" w:rsidRDefault="008D4EC1" w:rsidP="006705F6">
      <w:pPr>
        <w:pStyle w:val="Sommario1"/>
        <w:tabs>
          <w:tab w:val="right" w:leader="dot" w:pos="9637"/>
        </w:tabs>
        <w:outlineLvl w:val="1"/>
        <w:rPr>
          <w:i w:val="0"/>
          <w:iCs w:val="0"/>
        </w:rPr>
      </w:pPr>
      <w:r w:rsidRPr="00ED27B8">
        <w:rPr>
          <w:i w:val="0"/>
          <w:iCs w:val="0"/>
        </w:rPr>
        <w:t>4. Requisiti Non Funzionali</w:t>
      </w:r>
      <w:r w:rsidRPr="00ED27B8">
        <w:rPr>
          <w:i w:val="0"/>
          <w:iCs w:val="0"/>
        </w:rPr>
        <w:tab/>
      </w:r>
      <w:r w:rsidR="00873232" w:rsidRPr="00ED27B8">
        <w:rPr>
          <w:i w:val="0"/>
          <w:iCs w:val="0"/>
        </w:rPr>
        <w:t>10</w:t>
      </w:r>
    </w:p>
    <w:p w14:paraId="120A09E2" w14:textId="62BD93CF"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1 – Usabilità</w:t>
      </w:r>
      <w:r w:rsidRPr="001A2307">
        <w:rPr>
          <w:b w:val="0"/>
          <w:bCs w:val="0"/>
          <w:i w:val="0"/>
          <w:iCs w:val="0"/>
          <w:sz w:val="22"/>
          <w:szCs w:val="22"/>
        </w:rPr>
        <w:tab/>
        <w:t>10</w:t>
      </w:r>
    </w:p>
    <w:p w14:paraId="2629E783" w14:textId="26FBF95C"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2 – Affidabilità</w:t>
      </w:r>
      <w:r w:rsidRPr="001A2307">
        <w:rPr>
          <w:b w:val="0"/>
          <w:bCs w:val="0"/>
          <w:i w:val="0"/>
          <w:iCs w:val="0"/>
          <w:sz w:val="22"/>
          <w:szCs w:val="22"/>
        </w:rPr>
        <w:tab/>
        <w:t>10</w:t>
      </w:r>
    </w:p>
    <w:p w14:paraId="30A36036" w14:textId="4C26D31F"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 xml:space="preserve">RNF 3 – </w:t>
      </w:r>
      <w:r w:rsidR="00776B6E">
        <w:rPr>
          <w:b w:val="0"/>
          <w:bCs w:val="0"/>
          <w:i w:val="0"/>
          <w:iCs w:val="0"/>
          <w:sz w:val="22"/>
          <w:szCs w:val="22"/>
        </w:rPr>
        <w:t>Prestazioni</w:t>
      </w:r>
      <w:r w:rsidRPr="001A2307">
        <w:rPr>
          <w:b w:val="0"/>
          <w:bCs w:val="0"/>
          <w:i w:val="0"/>
          <w:iCs w:val="0"/>
          <w:sz w:val="22"/>
          <w:szCs w:val="22"/>
        </w:rPr>
        <w:tab/>
        <w:t>11</w:t>
      </w:r>
    </w:p>
    <w:p w14:paraId="63D85F6D" w14:textId="6CE429F5" w:rsidR="007D26BE" w:rsidRPr="001A2307" w:rsidRDefault="007D26BE" w:rsidP="007D26BE">
      <w:pPr>
        <w:pStyle w:val="Sommario1"/>
        <w:tabs>
          <w:tab w:val="right" w:leader="dot" w:pos="9637"/>
        </w:tabs>
        <w:ind w:left="709"/>
        <w:outlineLvl w:val="1"/>
        <w:rPr>
          <w:b w:val="0"/>
          <w:bCs w:val="0"/>
          <w:i w:val="0"/>
          <w:iCs w:val="0"/>
          <w:sz w:val="22"/>
          <w:szCs w:val="22"/>
        </w:rPr>
      </w:pPr>
      <w:r w:rsidRPr="001A2307">
        <w:rPr>
          <w:b w:val="0"/>
          <w:bCs w:val="0"/>
          <w:i w:val="0"/>
          <w:iCs w:val="0"/>
          <w:sz w:val="22"/>
          <w:szCs w:val="22"/>
        </w:rPr>
        <w:t>RNF 4 – Manutenibilità e supporto</w:t>
      </w:r>
      <w:r w:rsidRPr="001A2307">
        <w:rPr>
          <w:b w:val="0"/>
          <w:bCs w:val="0"/>
          <w:i w:val="0"/>
          <w:iCs w:val="0"/>
          <w:sz w:val="22"/>
          <w:szCs w:val="22"/>
        </w:rPr>
        <w:tab/>
        <w:t>11</w:t>
      </w:r>
    </w:p>
    <w:p w14:paraId="7031BD26" w14:textId="585DCF54" w:rsidR="001A2307" w:rsidRPr="00ED27B8" w:rsidRDefault="001A2307" w:rsidP="001A2307">
      <w:pPr>
        <w:pStyle w:val="Sommario1"/>
        <w:tabs>
          <w:tab w:val="right" w:leader="dot" w:pos="9637"/>
        </w:tabs>
        <w:outlineLvl w:val="1"/>
        <w:rPr>
          <w:i w:val="0"/>
          <w:iCs w:val="0"/>
        </w:rPr>
      </w:pPr>
      <w:r w:rsidRPr="00ED27B8">
        <w:rPr>
          <w:i w:val="0"/>
          <w:iCs w:val="0"/>
        </w:rPr>
        <w:t>5. Ambiente di destinazione</w:t>
      </w:r>
      <w:r w:rsidRPr="00ED27B8">
        <w:rPr>
          <w:i w:val="0"/>
          <w:iCs w:val="0"/>
        </w:rPr>
        <w:tab/>
        <w:t>12</w:t>
      </w:r>
    </w:p>
    <w:p w14:paraId="6EF6A68B" w14:textId="62154E4F" w:rsidR="001A2307" w:rsidRPr="00ED27B8" w:rsidRDefault="001A2307" w:rsidP="001A2307">
      <w:pPr>
        <w:pStyle w:val="Sommario1"/>
        <w:tabs>
          <w:tab w:val="right" w:leader="dot" w:pos="9637"/>
        </w:tabs>
        <w:outlineLvl w:val="1"/>
        <w:rPr>
          <w:i w:val="0"/>
          <w:iCs w:val="0"/>
        </w:rPr>
      </w:pPr>
      <w:r w:rsidRPr="00ED27B8">
        <w:rPr>
          <w:i w:val="0"/>
          <w:iCs w:val="0"/>
        </w:rPr>
        <w:t>6. Consegn</w:t>
      </w:r>
      <w:r w:rsidR="00143677">
        <w:rPr>
          <w:i w:val="0"/>
          <w:iCs w:val="0"/>
        </w:rPr>
        <w:t>e</w:t>
      </w:r>
      <w:r w:rsidRPr="00ED27B8">
        <w:rPr>
          <w:i w:val="0"/>
          <w:iCs w:val="0"/>
        </w:rPr>
        <w:t xml:space="preserve"> e scadenze</w:t>
      </w:r>
      <w:r w:rsidRPr="00ED27B8">
        <w:rPr>
          <w:i w:val="0"/>
          <w:iCs w:val="0"/>
        </w:rPr>
        <w:tab/>
        <w:t>12</w:t>
      </w:r>
    </w:p>
    <w:p w14:paraId="0B7FEA47" w14:textId="3ECD3D5E" w:rsidR="006705F6" w:rsidRPr="006705F6" w:rsidRDefault="006705F6" w:rsidP="006705F6">
      <w:pPr>
        <w:pStyle w:val="Sommario1"/>
        <w:tabs>
          <w:tab w:val="right" w:leader="dot" w:pos="9637"/>
        </w:tabs>
        <w:outlineLvl w:val="1"/>
        <w:rPr>
          <w:i w:val="0"/>
          <w:iCs w:val="0"/>
          <w:sz w:val="22"/>
          <w:szCs w:val="22"/>
        </w:rPr>
      </w:pPr>
      <w:r>
        <w:rPr>
          <w:i w:val="0"/>
          <w:iCs w:val="0"/>
          <w:sz w:val="22"/>
          <w:szCs w:val="22"/>
        </w:rPr>
        <w:br w:type="page"/>
      </w:r>
    </w:p>
    <w:p w14:paraId="43CA398D" w14:textId="71738C07" w:rsidR="008D4EC1" w:rsidRDefault="00CE6D06" w:rsidP="008D4EC1">
      <w:pPr>
        <w:pStyle w:val="Sommario1"/>
        <w:tabs>
          <w:tab w:val="right" w:leader="dot" w:pos="9637"/>
        </w:tabs>
        <w:outlineLvl w:val="1"/>
        <w:rPr>
          <w:i w:val="0"/>
          <w:iCs w:val="0"/>
          <w:sz w:val="40"/>
          <w:szCs w:val="40"/>
        </w:rPr>
      </w:pPr>
      <w:bookmarkStart w:id="2" w:name="DominioProblema"/>
      <w:bookmarkEnd w:id="2"/>
      <w:r w:rsidRPr="00CE6D06">
        <w:rPr>
          <w:i w:val="0"/>
          <w:iCs w:val="0"/>
          <w:sz w:val="40"/>
          <w:szCs w:val="40"/>
        </w:rPr>
        <w:lastRenderedPageBreak/>
        <w:t>1. Dominio del problema</w:t>
      </w:r>
    </w:p>
    <w:p w14:paraId="71BBEC07" w14:textId="77777777" w:rsidR="00470B1A" w:rsidRDefault="00470B1A" w:rsidP="00592ABD">
      <w:pPr>
        <w:pStyle w:val="Sommario1"/>
        <w:tabs>
          <w:tab w:val="right" w:leader="dot" w:pos="9637"/>
        </w:tabs>
        <w:outlineLvl w:val="1"/>
        <w:rPr>
          <w:b w:val="0"/>
          <w:bCs w:val="0"/>
          <w:i w:val="0"/>
          <w:iCs w:val="0"/>
          <w:sz w:val="32"/>
          <w:szCs w:val="32"/>
        </w:rPr>
      </w:pPr>
    </w:p>
    <w:p w14:paraId="693BE88D" w14:textId="583B3061"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Si vuole rappresentare una piattaforma di videonoleggio digitale di film, che permette agli utenti di noleggiare o acquistare film online.</w:t>
      </w:r>
    </w:p>
    <w:p w14:paraId="3A554AA1" w14:textId="096AC056"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Gli utenti della piattaforma possono registrarsi creando un account, che richiede l'inserimento di informazioni personali come nome, cognome, e-mail e indirizzo di fatturazione. Una volta registrati, gli utenti possono navigare nel catalogo dei film disponibili, che comprende vari titoli con informazioni dettagliate come titolo, trama, durata, anno di uscita, prezzo di noleggio giornaliero e prezzo di acquisto.</w:t>
      </w:r>
    </w:p>
    <w:p w14:paraId="751CE16B" w14:textId="12658BA2"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La piattaforma supporta due tipi principali di transazioni: il noleggio e l'acquisto di film. Gli utenti possono scegliere di noleggiare un film per un certo numero di giorni, pagando un costo giornaliero, oppure possono acquistare il film, ottenendo così un accesso permanente. Ogni transazione, sia essa un noleggio </w:t>
      </w:r>
      <w:r w:rsidR="000244FE">
        <w:rPr>
          <w:b w:val="0"/>
          <w:bCs w:val="0"/>
          <w:i w:val="0"/>
          <w:iCs w:val="0"/>
          <w:sz w:val="32"/>
          <w:szCs w:val="32"/>
        </w:rPr>
        <w:t>e/</w:t>
      </w:r>
      <w:r w:rsidRPr="00592ABD">
        <w:rPr>
          <w:b w:val="0"/>
          <w:bCs w:val="0"/>
          <w:i w:val="0"/>
          <w:iCs w:val="0"/>
          <w:sz w:val="32"/>
          <w:szCs w:val="32"/>
        </w:rPr>
        <w:t>o un acquisto, viene registrata nel sistema, permettendo di tracciare l'attività dell'utente e di gestire la disponibilità di licenze per i film.</w:t>
      </w:r>
    </w:p>
    <w:p w14:paraId="7000CB64" w14:textId="11C1F0AF" w:rsidR="00592ABD" w:rsidRP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Inoltre, il sistema supporta diverse funzionalità per la gestione amministrativa, come la gestione degli </w:t>
      </w:r>
      <w:r w:rsidR="00470B1A">
        <w:rPr>
          <w:b w:val="0"/>
          <w:bCs w:val="0"/>
          <w:i w:val="0"/>
          <w:iCs w:val="0"/>
          <w:sz w:val="32"/>
          <w:szCs w:val="32"/>
        </w:rPr>
        <w:t xml:space="preserve">ordini </w:t>
      </w:r>
      <w:r w:rsidRPr="00592ABD">
        <w:rPr>
          <w:b w:val="0"/>
          <w:bCs w:val="0"/>
          <w:i w:val="0"/>
          <w:iCs w:val="0"/>
          <w:sz w:val="32"/>
          <w:szCs w:val="32"/>
        </w:rPr>
        <w:t xml:space="preserve">e del catalogo di film. </w:t>
      </w:r>
      <w:r>
        <w:rPr>
          <w:b w:val="0"/>
          <w:bCs w:val="0"/>
          <w:i w:val="0"/>
          <w:iCs w:val="0"/>
          <w:sz w:val="32"/>
          <w:szCs w:val="32"/>
        </w:rPr>
        <w:t xml:space="preserve">I gestori </w:t>
      </w:r>
      <w:r w:rsidRPr="00592ABD">
        <w:rPr>
          <w:b w:val="0"/>
          <w:bCs w:val="0"/>
          <w:i w:val="0"/>
          <w:iCs w:val="0"/>
          <w:sz w:val="32"/>
          <w:szCs w:val="32"/>
        </w:rPr>
        <w:t xml:space="preserve">possono aggiungere nuovi film al catalogo, aggiornare le informazioni sui film esistenti e monitorare le transazioni effettuate dagli utenti. </w:t>
      </w:r>
    </w:p>
    <w:p w14:paraId="7AA46B8C" w14:textId="7D67174D" w:rsidR="00592ABD" w:rsidRDefault="00592ABD" w:rsidP="00592ABD">
      <w:pPr>
        <w:pStyle w:val="Sommario1"/>
        <w:tabs>
          <w:tab w:val="right" w:leader="dot" w:pos="9637"/>
        </w:tabs>
        <w:outlineLvl w:val="1"/>
        <w:rPr>
          <w:b w:val="0"/>
          <w:bCs w:val="0"/>
          <w:i w:val="0"/>
          <w:iCs w:val="0"/>
          <w:sz w:val="32"/>
          <w:szCs w:val="32"/>
        </w:rPr>
      </w:pPr>
      <w:r w:rsidRPr="00592ABD">
        <w:rPr>
          <w:b w:val="0"/>
          <w:bCs w:val="0"/>
          <w:i w:val="0"/>
          <w:iCs w:val="0"/>
          <w:sz w:val="32"/>
          <w:szCs w:val="32"/>
        </w:rPr>
        <w:t xml:space="preserve">Nel complesso, </w:t>
      </w:r>
      <w:r>
        <w:rPr>
          <w:b w:val="0"/>
          <w:bCs w:val="0"/>
          <w:i w:val="0"/>
          <w:iCs w:val="0"/>
          <w:sz w:val="32"/>
          <w:szCs w:val="32"/>
        </w:rPr>
        <w:t xml:space="preserve">la piattaforma </w:t>
      </w:r>
      <w:r w:rsidRPr="00592ABD">
        <w:rPr>
          <w:b w:val="0"/>
          <w:bCs w:val="0"/>
          <w:i w:val="0"/>
          <w:iCs w:val="0"/>
          <w:sz w:val="32"/>
          <w:szCs w:val="32"/>
        </w:rPr>
        <w:t>è progettat</w:t>
      </w:r>
      <w:r>
        <w:rPr>
          <w:b w:val="0"/>
          <w:bCs w:val="0"/>
          <w:i w:val="0"/>
          <w:iCs w:val="0"/>
          <w:sz w:val="32"/>
          <w:szCs w:val="32"/>
        </w:rPr>
        <w:t>a</w:t>
      </w:r>
      <w:r w:rsidRPr="00592ABD">
        <w:rPr>
          <w:b w:val="0"/>
          <w:bCs w:val="0"/>
          <w:i w:val="0"/>
          <w:iCs w:val="0"/>
          <w:sz w:val="32"/>
          <w:szCs w:val="32"/>
        </w:rPr>
        <w:t xml:space="preserve"> per supportare tutte le operazioni necessarie a gestire efficacemente un servizio di noleggio e acquisto di film online, garantendo un'esperienza fluida per gli utenti e un robusto controllo delle operazioni per </w:t>
      </w:r>
      <w:r>
        <w:rPr>
          <w:b w:val="0"/>
          <w:bCs w:val="0"/>
          <w:i w:val="0"/>
          <w:iCs w:val="0"/>
          <w:sz w:val="32"/>
          <w:szCs w:val="32"/>
        </w:rPr>
        <w:t>i gestori</w:t>
      </w:r>
      <w:r w:rsidRPr="00592ABD">
        <w:rPr>
          <w:b w:val="0"/>
          <w:bCs w:val="0"/>
          <w:i w:val="0"/>
          <w:iCs w:val="0"/>
          <w:sz w:val="32"/>
          <w:szCs w:val="32"/>
        </w:rPr>
        <w:t>.</w:t>
      </w:r>
    </w:p>
    <w:p w14:paraId="76F5EF96" w14:textId="77777777" w:rsidR="00592ABD" w:rsidRDefault="00592ABD">
      <w:pPr>
        <w:widowControl/>
        <w:suppressAutoHyphens w:val="0"/>
        <w:rPr>
          <w:rFonts w:ascii="Aptos" w:hAnsi="Aptos"/>
          <w:sz w:val="32"/>
          <w:szCs w:val="32"/>
        </w:rPr>
      </w:pPr>
      <w:r>
        <w:rPr>
          <w:b/>
          <w:bCs/>
          <w:i/>
          <w:iCs/>
          <w:sz w:val="32"/>
          <w:szCs w:val="32"/>
        </w:rPr>
        <w:br w:type="page"/>
      </w:r>
    </w:p>
    <w:p w14:paraId="32A4F566" w14:textId="32E5272E" w:rsidR="00CE6D06" w:rsidRDefault="00592ABD" w:rsidP="00592ABD">
      <w:pPr>
        <w:pStyle w:val="Sommario1"/>
        <w:tabs>
          <w:tab w:val="right" w:leader="dot" w:pos="9637"/>
        </w:tabs>
        <w:outlineLvl w:val="1"/>
        <w:rPr>
          <w:i w:val="0"/>
          <w:iCs w:val="0"/>
          <w:sz w:val="40"/>
          <w:szCs w:val="40"/>
        </w:rPr>
      </w:pPr>
      <w:bookmarkStart w:id="3" w:name="Scenari"/>
      <w:bookmarkEnd w:id="3"/>
      <w:r w:rsidRPr="00592ABD">
        <w:rPr>
          <w:i w:val="0"/>
          <w:iCs w:val="0"/>
          <w:sz w:val="40"/>
          <w:szCs w:val="40"/>
        </w:rPr>
        <w:lastRenderedPageBreak/>
        <w:t>2. Scenari</w:t>
      </w:r>
    </w:p>
    <w:p w14:paraId="5CEBA9C5" w14:textId="77777777" w:rsidR="00484CD3" w:rsidRDefault="00484CD3" w:rsidP="00484CD3">
      <w:pPr>
        <w:pStyle w:val="Sommario1"/>
        <w:tabs>
          <w:tab w:val="right" w:leader="dot" w:pos="9637"/>
        </w:tabs>
        <w:outlineLvl w:val="1"/>
        <w:rPr>
          <w:i w:val="0"/>
          <w:iCs w:val="0"/>
          <w:sz w:val="32"/>
          <w:szCs w:val="32"/>
        </w:rPr>
      </w:pPr>
    </w:p>
    <w:p w14:paraId="3456178F" w14:textId="1756FD56"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w:t>
      </w:r>
      <w:r w:rsidR="0064716D">
        <w:rPr>
          <w:i w:val="0"/>
          <w:iCs w:val="0"/>
          <w:color w:val="000000" w:themeColor="text1"/>
          <w:sz w:val="28"/>
          <w:szCs w:val="28"/>
        </w:rPr>
        <w:t xml:space="preserve"> </w:t>
      </w:r>
      <w:r w:rsidRPr="00BC6E6E">
        <w:rPr>
          <w:i w:val="0"/>
          <w:iCs w:val="0"/>
          <w:color w:val="000000" w:themeColor="text1"/>
          <w:sz w:val="28"/>
          <w:szCs w:val="28"/>
        </w:rPr>
        <w:t>1 - Registrazione di un nuovo utente</w:t>
      </w:r>
    </w:p>
    <w:p w14:paraId="65D2957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Marcello ha sentito parlare di un nuovo sito di videonoleggio online e decide di visitarlo. Quando arriva sulla homepage, esplora rapidamente il catalogo dei film e decide di registrarsi per poter noleggiare un film. Va alla pagina di registrazione, dove gli viene richiesto di inserire alcune informazioni personali come nome, e-mail, password e indirizzo di fatturazione. Dopo aver compilato i campi, invia la richiesta di registrazione. Subito dopo, il suo account viene attivato. A questo punto, può finalmente effettuare il login dalla homepage inserendo le sue credenziali e iniziare a esplorare i film disponibili per il noleggio.</w:t>
      </w:r>
    </w:p>
    <w:p w14:paraId="5ABC4813"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0425DEF1" w14:textId="106E54C4"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2 - Ricerca di un film</w:t>
      </w:r>
    </w:p>
    <w:p w14:paraId="3BE6757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Valerio, un grande appassionato di cinema, accede al suo account dalla homepage inserendo le sue credenziali, perché ha voglia di vedere un film. Una volta entrato, inizia a navigare nel catalogo utilizzando la casella di ricerca per trovare qualcosa che gli possa piacere. Tra i film suggeriti, nota uno che potrebbe interessargli. Clicca sulla locandina per aprire la scheda del film, dove legge una breve sinossi. Dopo aver esaminato tutte le informazioni, Valerio decide che è il film giusto per la serata e si prepara a noleggiarlo.</w:t>
      </w:r>
    </w:p>
    <w:p w14:paraId="1334BBEF"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691A7CAA" w14:textId="4120C777"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3 - Acquisto di un film</w:t>
      </w:r>
    </w:p>
    <w:p w14:paraId="382D727B"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Giovanna ha trovato un film che desidera vedere e decide di acquistarlo. Dopo aver cliccato sul pulsante “Acquista” nella scheda del film, viene indirizzata alla pagina successiva che gli mostra il carrello con il riepilogo del film selezionato e l'importo totale. Conferma l'acquisto premendo il pulsante “Ordina” ed effettua il pagamento con il suo credito residuo. Il pagamento viene processato rapidamente e Giovanna riceve immediatamente una notifica con il riepilogo dell’ordine.</w:t>
      </w:r>
    </w:p>
    <w:p w14:paraId="428DA1AA"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E7FCD73"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17F994B0"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5CC9EA98" w14:textId="77777777" w:rsidR="00BC6E6E" w:rsidRPr="00BC6E6E" w:rsidRDefault="00BC6E6E" w:rsidP="00BC6E6E">
      <w:pPr>
        <w:pStyle w:val="Sommario1"/>
        <w:tabs>
          <w:tab w:val="right" w:leader="dot" w:pos="9637"/>
        </w:tabs>
        <w:outlineLvl w:val="1"/>
        <w:rPr>
          <w:i w:val="0"/>
          <w:iCs w:val="0"/>
          <w:color w:val="000000" w:themeColor="text1"/>
          <w:sz w:val="28"/>
          <w:szCs w:val="28"/>
        </w:rPr>
      </w:pPr>
    </w:p>
    <w:p w14:paraId="4939AE12" w14:textId="531287FC"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lastRenderedPageBreak/>
        <w:t>SC 4 - Visualizzazione della cronologia degli ordini</w:t>
      </w:r>
    </w:p>
    <w:p w14:paraId="44D7D51C"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Sara ha già effettuato molti ordini sul sito e oggi vuole controllare cosa ha acquistato l'ultima volta. Accede al suo account dalla homepage inserendo le sue credenziali e naviga verso la sezione "Cronologia ordini", dove trova una lista di tutti gli ordini che ha effettuato. A questo punto, sceglie di visualizzare i dettagli dell’ordine più recente presente nella lista.</w:t>
      </w:r>
    </w:p>
    <w:p w14:paraId="27177495"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49E030B3" w14:textId="2100A442"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5 - Aggiunta di un film al catalogo</w:t>
      </w:r>
    </w:p>
    <w:p w14:paraId="38B92230"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r w:rsidRPr="00BC6E6E">
        <w:rPr>
          <w:b w:val="0"/>
          <w:bCs w:val="0"/>
          <w:i w:val="0"/>
          <w:iCs w:val="0"/>
          <w:color w:val="000000" w:themeColor="text1"/>
          <w:sz w:val="28"/>
          <w:szCs w:val="28"/>
        </w:rPr>
        <w:t>Andrea, uno dei gestori del catalogo del sito, riceve una notifica da un distributore cinematografico che segnala la disponibilità di un nuovo film da inserire sulla piattaforma. Accede al suo account dalla homepage inserendo le sue credenziali, e si dirige verso la sezione dedicata alla gestione del catalogo. Qui, clicca su “Aggiungi nuovo film” e inizia a inserire i dettagli necessari: titolo, anno di uscita, una breve sinossi, il prezzo di acquisto e il costo giornaliero per il noleggio. Carica anche un’immagine di copertina. Una volta inseriti tutti i dettagli, Andrea salva le modifiche e il film viene aggiunto immediatamente al catalogo del sito, rendendolo disponibile per il noleggio da parte degli utenti.</w:t>
      </w:r>
    </w:p>
    <w:p w14:paraId="31615924" w14:textId="77777777" w:rsidR="00BC6E6E" w:rsidRPr="00BC6E6E" w:rsidRDefault="00BC6E6E" w:rsidP="00BC6E6E">
      <w:pPr>
        <w:pStyle w:val="Sommario1"/>
        <w:tabs>
          <w:tab w:val="right" w:leader="dot" w:pos="9637"/>
        </w:tabs>
        <w:outlineLvl w:val="1"/>
        <w:rPr>
          <w:b w:val="0"/>
          <w:bCs w:val="0"/>
          <w:i w:val="0"/>
          <w:iCs w:val="0"/>
          <w:color w:val="000000" w:themeColor="text1"/>
          <w:sz w:val="28"/>
          <w:szCs w:val="28"/>
        </w:rPr>
      </w:pPr>
    </w:p>
    <w:p w14:paraId="7EA57B69" w14:textId="0E656F61" w:rsidR="00BC6E6E" w:rsidRPr="00BC6E6E" w:rsidRDefault="00BC6E6E" w:rsidP="00BC6E6E">
      <w:pPr>
        <w:pStyle w:val="Sommario1"/>
        <w:tabs>
          <w:tab w:val="right" w:leader="dot" w:pos="9637"/>
        </w:tabs>
        <w:outlineLvl w:val="1"/>
        <w:rPr>
          <w:i w:val="0"/>
          <w:iCs w:val="0"/>
          <w:color w:val="000000" w:themeColor="text1"/>
          <w:sz w:val="28"/>
          <w:szCs w:val="28"/>
        </w:rPr>
      </w:pPr>
      <w:r w:rsidRPr="00BC6E6E">
        <w:rPr>
          <w:i w:val="0"/>
          <w:iCs w:val="0"/>
          <w:color w:val="000000" w:themeColor="text1"/>
          <w:sz w:val="28"/>
          <w:szCs w:val="28"/>
        </w:rPr>
        <w:t>SC 6 - Rimozione di un film dal catalogo</w:t>
      </w:r>
    </w:p>
    <w:p w14:paraId="44F46D1A" w14:textId="1C245894" w:rsidR="00381D6D" w:rsidRPr="00BC6E6E" w:rsidRDefault="00BC6E6E" w:rsidP="00BC6E6E">
      <w:pPr>
        <w:pStyle w:val="Sommario1"/>
        <w:tabs>
          <w:tab w:val="right" w:leader="dot" w:pos="9637"/>
        </w:tabs>
        <w:outlineLvl w:val="1"/>
        <w:rPr>
          <w:b w:val="0"/>
          <w:bCs w:val="0"/>
          <w:i w:val="0"/>
          <w:iCs w:val="0"/>
          <w:sz w:val="28"/>
          <w:szCs w:val="28"/>
        </w:rPr>
      </w:pPr>
      <w:r w:rsidRPr="00BC6E6E">
        <w:rPr>
          <w:b w:val="0"/>
          <w:bCs w:val="0"/>
          <w:i w:val="0"/>
          <w:iCs w:val="0"/>
          <w:color w:val="000000" w:themeColor="text1"/>
          <w:sz w:val="28"/>
          <w:szCs w:val="28"/>
        </w:rPr>
        <w:t>Carla, un altro gestore del catalogo, riceve una notifica che un film presente nel catalogo non può più essere distribuito a causa della scadenza dei diritti. Accede al suo account dalla homepage inserendo le sue credenziali e si dirige verso la sezione dedicata alla gestione del catalogo dove cerca il film in questione nella lista dei titoli presenti. Una volta individuato, clicca sulla locandina del film per visualizzarne la scheda e successivamente preme il pulsante “Modifica” dalla scheda del film. Viene reindirizzata alla pagina di modifica dei dettagli del film e qui preme il pulsante “Rimuovi dal catalogo”. Gli utenti non vedranno più il film nella loro ricerca e chi lo ha noleggiato in passato non potrà più accedervi una volta scaduto il periodo di noleggio. Chi invece lo ha acquistato potrà accedervi lo stesso.</w:t>
      </w:r>
      <w:r w:rsidR="00381D6D">
        <w:rPr>
          <w:sz w:val="32"/>
          <w:szCs w:val="32"/>
        </w:rPr>
        <w:br w:type="page"/>
      </w:r>
    </w:p>
    <w:p w14:paraId="6638BF3B" w14:textId="0B4B2AE9" w:rsidR="006C21DF" w:rsidRPr="00470B1A" w:rsidRDefault="00381D6D" w:rsidP="006C21DF">
      <w:pPr>
        <w:pStyle w:val="Sommario1"/>
        <w:tabs>
          <w:tab w:val="right" w:leader="dot" w:pos="9637"/>
        </w:tabs>
        <w:outlineLvl w:val="1"/>
        <w:rPr>
          <w:i w:val="0"/>
          <w:iCs w:val="0"/>
          <w:sz w:val="40"/>
          <w:szCs w:val="40"/>
        </w:rPr>
      </w:pPr>
      <w:r>
        <w:rPr>
          <w:i w:val="0"/>
          <w:iCs w:val="0"/>
          <w:sz w:val="40"/>
          <w:szCs w:val="40"/>
        </w:rPr>
        <w:lastRenderedPageBreak/>
        <w:t>3</w:t>
      </w:r>
      <w:r w:rsidRPr="00592ABD">
        <w:rPr>
          <w:i w:val="0"/>
          <w:iCs w:val="0"/>
          <w:sz w:val="40"/>
          <w:szCs w:val="40"/>
        </w:rPr>
        <w:t xml:space="preserve">. </w:t>
      </w:r>
      <w:r>
        <w:rPr>
          <w:i w:val="0"/>
          <w:iCs w:val="0"/>
          <w:sz w:val="40"/>
          <w:szCs w:val="40"/>
        </w:rPr>
        <w:t>Requisiti Funzionali</w:t>
      </w:r>
    </w:p>
    <w:p w14:paraId="416CF930" w14:textId="77777777" w:rsidR="00470B1A" w:rsidRDefault="00470B1A" w:rsidP="006C21DF">
      <w:pPr>
        <w:pStyle w:val="Sommario1"/>
        <w:tabs>
          <w:tab w:val="right" w:leader="dot" w:pos="9637"/>
        </w:tabs>
        <w:outlineLvl w:val="1"/>
        <w:rPr>
          <w:b w:val="0"/>
          <w:bCs w:val="0"/>
          <w:i w:val="0"/>
          <w:iCs w:val="0"/>
          <w:sz w:val="32"/>
          <w:szCs w:val="32"/>
        </w:rPr>
      </w:pPr>
    </w:p>
    <w:p w14:paraId="2A0D2C1A" w14:textId="2601FF98" w:rsidR="006C21DF" w:rsidRDefault="006C21DF" w:rsidP="006C21DF">
      <w:pPr>
        <w:pStyle w:val="Sommario1"/>
        <w:tabs>
          <w:tab w:val="right" w:leader="dot" w:pos="9637"/>
        </w:tabs>
        <w:outlineLvl w:val="1"/>
        <w:rPr>
          <w:b w:val="0"/>
          <w:bCs w:val="0"/>
          <w:i w:val="0"/>
          <w:iCs w:val="0"/>
          <w:sz w:val="32"/>
          <w:szCs w:val="32"/>
        </w:rPr>
      </w:pPr>
      <w:r>
        <w:rPr>
          <w:b w:val="0"/>
          <w:bCs w:val="0"/>
          <w:i w:val="0"/>
          <w:iCs w:val="0"/>
          <w:sz w:val="32"/>
          <w:szCs w:val="32"/>
        </w:rPr>
        <w:t>Un utente ospite</w:t>
      </w:r>
      <w:r w:rsidR="00BC6E6E">
        <w:rPr>
          <w:b w:val="0"/>
          <w:bCs w:val="0"/>
          <w:i w:val="0"/>
          <w:iCs w:val="0"/>
          <w:sz w:val="32"/>
          <w:szCs w:val="32"/>
        </w:rPr>
        <w:t>,</w:t>
      </w:r>
      <w:r>
        <w:rPr>
          <w:b w:val="0"/>
          <w:bCs w:val="0"/>
          <w:i w:val="0"/>
          <w:iCs w:val="0"/>
          <w:sz w:val="32"/>
          <w:szCs w:val="32"/>
        </w:rPr>
        <w:t xml:space="preserve"> un utente registrato</w:t>
      </w:r>
      <w:r w:rsidR="00BC6E6E">
        <w:rPr>
          <w:b w:val="0"/>
          <w:bCs w:val="0"/>
          <w:i w:val="0"/>
          <w:iCs w:val="0"/>
          <w:sz w:val="32"/>
          <w:szCs w:val="32"/>
        </w:rPr>
        <w:t xml:space="preserve"> e un gestore del catalogo</w:t>
      </w:r>
      <w:r>
        <w:rPr>
          <w:b w:val="0"/>
          <w:bCs w:val="0"/>
          <w:i w:val="0"/>
          <w:iCs w:val="0"/>
          <w:sz w:val="32"/>
          <w:szCs w:val="32"/>
        </w:rPr>
        <w:t xml:space="preserve"> avranno a disposizione le seguenti funzionalità:</w:t>
      </w:r>
    </w:p>
    <w:p w14:paraId="5661A9FA" w14:textId="03BC8C6E"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1 - Visualizzare catalogo</w:t>
      </w:r>
    </w:p>
    <w:p w14:paraId="1DFA76D7" w14:textId="76C2F172" w:rsid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catalogo.</w:t>
      </w:r>
    </w:p>
    <w:p w14:paraId="05E2BB51" w14:textId="77777777" w:rsidR="006C21DF" w:rsidRDefault="006C21DF" w:rsidP="00381D6D">
      <w:pPr>
        <w:pStyle w:val="Sommario1"/>
        <w:tabs>
          <w:tab w:val="right" w:leader="dot" w:pos="9637"/>
        </w:tabs>
        <w:outlineLvl w:val="1"/>
        <w:rPr>
          <w:b w:val="0"/>
          <w:bCs w:val="0"/>
          <w:i w:val="0"/>
          <w:iCs w:val="0"/>
          <w:sz w:val="32"/>
          <w:szCs w:val="32"/>
        </w:rPr>
      </w:pPr>
    </w:p>
    <w:p w14:paraId="76422C4F" w14:textId="77777777" w:rsidR="006C21DF" w:rsidRPr="00381D6D" w:rsidRDefault="006C21DF" w:rsidP="006C21DF">
      <w:pPr>
        <w:pStyle w:val="Sommario1"/>
        <w:tabs>
          <w:tab w:val="right" w:leader="dot" w:pos="9637"/>
        </w:tabs>
        <w:outlineLvl w:val="1"/>
        <w:rPr>
          <w:b w:val="0"/>
          <w:bCs w:val="0"/>
          <w:i w:val="0"/>
          <w:iCs w:val="0"/>
          <w:sz w:val="32"/>
          <w:szCs w:val="32"/>
        </w:rPr>
      </w:pPr>
      <w:r w:rsidRPr="00381D6D">
        <w:rPr>
          <w:b w:val="0"/>
          <w:bCs w:val="0"/>
          <w:i w:val="0"/>
          <w:iCs w:val="0"/>
          <w:sz w:val="32"/>
          <w:szCs w:val="32"/>
        </w:rPr>
        <w:t>Un utente ospite avrà a disposizione le seguenti funzionalità:</w:t>
      </w:r>
    </w:p>
    <w:p w14:paraId="63AAD6A5" w14:textId="5D1AFBC2" w:rsidR="006C21DF" w:rsidRPr="00470B1A" w:rsidRDefault="006C21DF" w:rsidP="00470B1A">
      <w:pPr>
        <w:pStyle w:val="Sommario1"/>
        <w:tabs>
          <w:tab w:val="right" w:leader="dot" w:pos="9637"/>
        </w:tabs>
        <w:ind w:left="709"/>
        <w:outlineLvl w:val="1"/>
        <w:rPr>
          <w:bCs w:val="0"/>
          <w:i w:val="0"/>
          <w:iCs w:val="0"/>
          <w:sz w:val="32"/>
          <w:szCs w:val="32"/>
        </w:rPr>
      </w:pPr>
      <w:r w:rsidRPr="00470B1A">
        <w:rPr>
          <w:bCs w:val="0"/>
          <w:i w:val="0"/>
          <w:iCs w:val="0"/>
          <w:sz w:val="32"/>
          <w:szCs w:val="32"/>
        </w:rPr>
        <w:t>RF 2 - Registrazione</w:t>
      </w:r>
    </w:p>
    <w:p w14:paraId="52A8AC39" w14:textId="3826E8D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registrarsi al sito inserendo le proprie informazioni quali nome,</w:t>
      </w:r>
      <w:r>
        <w:rPr>
          <w:b w:val="0"/>
          <w:bCs w:val="0"/>
          <w:i w:val="0"/>
          <w:iCs w:val="0"/>
          <w:sz w:val="32"/>
          <w:szCs w:val="32"/>
        </w:rPr>
        <w:t xml:space="preserve"> </w:t>
      </w:r>
      <w:r w:rsidRPr="00381D6D">
        <w:rPr>
          <w:b w:val="0"/>
          <w:bCs w:val="0"/>
          <w:i w:val="0"/>
          <w:iCs w:val="0"/>
          <w:sz w:val="32"/>
          <w:szCs w:val="32"/>
        </w:rPr>
        <w:t xml:space="preserve">cognome, e-mail, password, indirizzo </w:t>
      </w:r>
      <w:r>
        <w:rPr>
          <w:b w:val="0"/>
          <w:bCs w:val="0"/>
          <w:i w:val="0"/>
          <w:iCs w:val="0"/>
          <w:sz w:val="32"/>
          <w:szCs w:val="32"/>
        </w:rPr>
        <w:t>di fatturazione.</w:t>
      </w:r>
    </w:p>
    <w:p w14:paraId="343DF1FF" w14:textId="77777777" w:rsidR="00381D6D" w:rsidRDefault="00381D6D" w:rsidP="00381D6D">
      <w:pPr>
        <w:pStyle w:val="Sommario1"/>
        <w:tabs>
          <w:tab w:val="right" w:leader="dot" w:pos="9637"/>
        </w:tabs>
        <w:outlineLvl w:val="1"/>
        <w:rPr>
          <w:b w:val="0"/>
          <w:bCs w:val="0"/>
          <w:i w:val="0"/>
          <w:iCs w:val="0"/>
          <w:sz w:val="32"/>
          <w:szCs w:val="32"/>
        </w:rPr>
      </w:pPr>
    </w:p>
    <w:p w14:paraId="4B8A4D29" w14:textId="07E863CC" w:rsidR="00BC6E6E" w:rsidRDefault="006C21DF" w:rsidP="00BC6E6E">
      <w:pPr>
        <w:pStyle w:val="Sommario1"/>
        <w:tabs>
          <w:tab w:val="right" w:leader="dot" w:pos="9637"/>
        </w:tabs>
        <w:outlineLvl w:val="1"/>
        <w:rPr>
          <w:b w:val="0"/>
          <w:bCs w:val="0"/>
          <w:i w:val="0"/>
          <w:iCs w:val="0"/>
          <w:sz w:val="32"/>
          <w:szCs w:val="32"/>
        </w:rPr>
      </w:pPr>
      <w:r w:rsidRPr="00381D6D">
        <w:rPr>
          <w:b w:val="0"/>
          <w:bCs w:val="0"/>
          <w:i w:val="0"/>
          <w:iCs w:val="0"/>
          <w:sz w:val="32"/>
          <w:szCs w:val="32"/>
        </w:rPr>
        <w:t>Un utente registrato avrà a disposizione le seguenti funzionalità:</w:t>
      </w:r>
    </w:p>
    <w:p w14:paraId="13BEF4D0" w14:textId="00159EDB" w:rsidR="00BC6E6E" w:rsidRPr="00470B1A" w:rsidRDefault="00BC6E6E" w:rsidP="00BC6E6E">
      <w:pPr>
        <w:pStyle w:val="Sommario1"/>
        <w:tabs>
          <w:tab w:val="right" w:leader="dot" w:pos="9637"/>
        </w:tabs>
        <w:ind w:left="709"/>
        <w:outlineLvl w:val="1"/>
        <w:rPr>
          <w:i w:val="0"/>
          <w:iCs w:val="0"/>
          <w:sz w:val="32"/>
          <w:szCs w:val="32"/>
        </w:rPr>
      </w:pPr>
      <w:r w:rsidRPr="00470B1A">
        <w:rPr>
          <w:i w:val="0"/>
          <w:iCs w:val="0"/>
          <w:sz w:val="32"/>
          <w:szCs w:val="32"/>
        </w:rPr>
        <w:t>RF 3 - Log-in</w:t>
      </w:r>
    </w:p>
    <w:p w14:paraId="1FC29E04" w14:textId="77777777" w:rsidR="00BC6E6E" w:rsidRDefault="00BC6E6E" w:rsidP="00BC6E6E">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l’autenticazione attraverso l’inserimento di e-mail e password.</w:t>
      </w:r>
    </w:p>
    <w:p w14:paraId="69C6BA5D" w14:textId="77777777" w:rsidR="00BC6E6E" w:rsidRDefault="00BC6E6E" w:rsidP="00470B1A">
      <w:pPr>
        <w:pStyle w:val="Sommario1"/>
        <w:tabs>
          <w:tab w:val="right" w:leader="dot" w:pos="9637"/>
        </w:tabs>
        <w:ind w:left="709"/>
        <w:outlineLvl w:val="1"/>
        <w:rPr>
          <w:i w:val="0"/>
          <w:iCs w:val="0"/>
          <w:sz w:val="32"/>
          <w:szCs w:val="32"/>
        </w:rPr>
      </w:pPr>
    </w:p>
    <w:p w14:paraId="242174C4" w14:textId="253F4695"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4</w:t>
      </w:r>
      <w:r w:rsidRPr="00470B1A">
        <w:rPr>
          <w:i w:val="0"/>
          <w:iCs w:val="0"/>
          <w:sz w:val="32"/>
          <w:szCs w:val="32"/>
        </w:rPr>
        <w:t xml:space="preserve"> - Visualizzare </w:t>
      </w:r>
      <w:r w:rsidR="006C21DF" w:rsidRPr="00470B1A">
        <w:rPr>
          <w:i w:val="0"/>
          <w:iCs w:val="0"/>
          <w:sz w:val="32"/>
          <w:szCs w:val="32"/>
        </w:rPr>
        <w:t>film</w:t>
      </w:r>
    </w:p>
    <w:p w14:paraId="1CBE0766" w14:textId="5C43C47C"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visualizzare tutte le informazioni di un </w:t>
      </w:r>
      <w:r w:rsidR="006C21DF">
        <w:rPr>
          <w:b w:val="0"/>
          <w:bCs w:val="0"/>
          <w:i w:val="0"/>
          <w:iCs w:val="0"/>
          <w:sz w:val="32"/>
          <w:szCs w:val="32"/>
        </w:rPr>
        <w:t>film</w:t>
      </w:r>
      <w:r w:rsidRPr="00381D6D">
        <w:rPr>
          <w:b w:val="0"/>
          <w:bCs w:val="0"/>
          <w:i w:val="0"/>
          <w:iCs w:val="0"/>
          <w:sz w:val="32"/>
          <w:szCs w:val="32"/>
        </w:rPr>
        <w:t xml:space="preserve"> presente</w:t>
      </w:r>
      <w:r w:rsidR="006C21DF">
        <w:rPr>
          <w:b w:val="0"/>
          <w:bCs w:val="0"/>
          <w:i w:val="0"/>
          <w:iCs w:val="0"/>
          <w:sz w:val="32"/>
          <w:szCs w:val="32"/>
        </w:rPr>
        <w:t xml:space="preserve"> </w:t>
      </w:r>
      <w:r w:rsidRPr="00381D6D">
        <w:rPr>
          <w:b w:val="0"/>
          <w:bCs w:val="0"/>
          <w:i w:val="0"/>
          <w:iCs w:val="0"/>
          <w:sz w:val="32"/>
          <w:szCs w:val="32"/>
        </w:rPr>
        <w:t>all’interno del catalogo.</w:t>
      </w:r>
    </w:p>
    <w:p w14:paraId="34E809BE"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412E928C" w14:textId="5C6E2882" w:rsidR="00381D6D" w:rsidRPr="00470B1A" w:rsidRDefault="00381D6D"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5</w:t>
      </w:r>
      <w:r w:rsidRPr="00470B1A">
        <w:rPr>
          <w:i w:val="0"/>
          <w:iCs w:val="0"/>
          <w:sz w:val="32"/>
          <w:szCs w:val="32"/>
        </w:rPr>
        <w:t xml:space="preserve"> - Ricercare </w:t>
      </w:r>
      <w:r w:rsidR="00F36968">
        <w:rPr>
          <w:i w:val="0"/>
          <w:iCs w:val="0"/>
          <w:sz w:val="32"/>
          <w:szCs w:val="32"/>
        </w:rPr>
        <w:t>film</w:t>
      </w:r>
    </w:p>
    <w:p w14:paraId="2627495B" w14:textId="5044EABF" w:rsidR="00381D6D" w:rsidRDefault="00381D6D"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ricercare un </w:t>
      </w:r>
      <w:r w:rsidR="00F36968">
        <w:rPr>
          <w:b w:val="0"/>
          <w:bCs w:val="0"/>
          <w:i w:val="0"/>
          <w:iCs w:val="0"/>
          <w:sz w:val="32"/>
          <w:szCs w:val="32"/>
        </w:rPr>
        <w:t>film</w:t>
      </w:r>
      <w:r w:rsidRPr="00381D6D">
        <w:rPr>
          <w:b w:val="0"/>
          <w:bCs w:val="0"/>
          <w:i w:val="0"/>
          <w:iCs w:val="0"/>
          <w:sz w:val="32"/>
          <w:szCs w:val="32"/>
        </w:rPr>
        <w:t xml:space="preserve"> all’interno del catalogo in base al </w:t>
      </w:r>
      <w:r w:rsidR="000244FE">
        <w:rPr>
          <w:b w:val="0"/>
          <w:bCs w:val="0"/>
          <w:i w:val="0"/>
          <w:iCs w:val="0"/>
          <w:sz w:val="32"/>
          <w:szCs w:val="32"/>
        </w:rPr>
        <w:t>titolo</w:t>
      </w:r>
      <w:r w:rsidRPr="00381D6D">
        <w:rPr>
          <w:b w:val="0"/>
          <w:bCs w:val="0"/>
          <w:i w:val="0"/>
          <w:iCs w:val="0"/>
          <w:sz w:val="32"/>
          <w:szCs w:val="32"/>
        </w:rPr>
        <w:t>.</w:t>
      </w:r>
    </w:p>
    <w:p w14:paraId="666C1288" w14:textId="77777777" w:rsidR="006C21DF" w:rsidRDefault="006C21DF" w:rsidP="00470B1A">
      <w:pPr>
        <w:pStyle w:val="Sommario1"/>
        <w:tabs>
          <w:tab w:val="right" w:leader="dot" w:pos="9637"/>
        </w:tabs>
        <w:ind w:left="709"/>
        <w:outlineLvl w:val="1"/>
        <w:rPr>
          <w:b w:val="0"/>
          <w:bCs w:val="0"/>
          <w:i w:val="0"/>
          <w:iCs w:val="0"/>
          <w:sz w:val="32"/>
          <w:szCs w:val="32"/>
        </w:rPr>
      </w:pPr>
    </w:p>
    <w:p w14:paraId="675F91BA" w14:textId="77777777" w:rsidR="00381D6D" w:rsidRPr="00381D6D" w:rsidRDefault="00381D6D" w:rsidP="00470B1A">
      <w:pPr>
        <w:pStyle w:val="Sommario1"/>
        <w:tabs>
          <w:tab w:val="right" w:leader="dot" w:pos="9637"/>
        </w:tabs>
        <w:ind w:left="709"/>
        <w:outlineLvl w:val="1"/>
        <w:rPr>
          <w:b w:val="0"/>
          <w:bCs w:val="0"/>
          <w:i w:val="0"/>
          <w:iCs w:val="0"/>
          <w:sz w:val="32"/>
          <w:szCs w:val="32"/>
        </w:rPr>
      </w:pPr>
    </w:p>
    <w:p w14:paraId="2E37C8CF" w14:textId="0470F8D0"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lastRenderedPageBreak/>
        <w:t xml:space="preserve">RF </w:t>
      </w:r>
      <w:r w:rsidR="00470B1A">
        <w:rPr>
          <w:i w:val="0"/>
          <w:iCs w:val="0"/>
          <w:sz w:val="32"/>
          <w:szCs w:val="32"/>
        </w:rPr>
        <w:t>6</w:t>
      </w:r>
      <w:r w:rsidRPr="00470B1A">
        <w:rPr>
          <w:i w:val="0"/>
          <w:iCs w:val="0"/>
          <w:sz w:val="32"/>
          <w:szCs w:val="32"/>
        </w:rPr>
        <w:t xml:space="preserve"> - Visualizzare il carrello</w:t>
      </w:r>
    </w:p>
    <w:p w14:paraId="2D1F8504" w14:textId="77777777"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i prodotti presenti all’interno del proprio carrello.</w:t>
      </w:r>
    </w:p>
    <w:p w14:paraId="2D3EBFCC" w14:textId="77777777" w:rsidR="006C21DF" w:rsidRDefault="006C21DF" w:rsidP="00470B1A">
      <w:pPr>
        <w:pStyle w:val="Sommario1"/>
        <w:tabs>
          <w:tab w:val="right" w:leader="dot" w:pos="9637"/>
        </w:tabs>
        <w:ind w:left="709"/>
        <w:outlineLvl w:val="1"/>
        <w:rPr>
          <w:b w:val="0"/>
          <w:bCs w:val="0"/>
          <w:i w:val="0"/>
          <w:iCs w:val="0"/>
          <w:sz w:val="32"/>
          <w:szCs w:val="32"/>
        </w:rPr>
      </w:pPr>
    </w:p>
    <w:p w14:paraId="5B50CAAD" w14:textId="676D5D1D"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7</w:t>
      </w:r>
      <w:r w:rsidRPr="00470B1A">
        <w:rPr>
          <w:i w:val="0"/>
          <w:iCs w:val="0"/>
          <w:sz w:val="32"/>
          <w:szCs w:val="32"/>
        </w:rPr>
        <w:t xml:space="preserve"> - Aggiungere e rimuovere </w:t>
      </w:r>
      <w:r w:rsidR="00AD4C60">
        <w:rPr>
          <w:i w:val="0"/>
          <w:iCs w:val="0"/>
          <w:sz w:val="32"/>
          <w:szCs w:val="32"/>
        </w:rPr>
        <w:t>film</w:t>
      </w:r>
      <w:r w:rsidRPr="00470B1A">
        <w:rPr>
          <w:i w:val="0"/>
          <w:iCs w:val="0"/>
          <w:sz w:val="32"/>
          <w:szCs w:val="32"/>
        </w:rPr>
        <w:t xml:space="preserve"> dal carrello</w:t>
      </w:r>
    </w:p>
    <w:p w14:paraId="49AFDCE6" w14:textId="66A1C41F"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il proprio carrello aggiungendo i </w:t>
      </w:r>
      <w:r>
        <w:rPr>
          <w:b w:val="0"/>
          <w:bCs w:val="0"/>
          <w:i w:val="0"/>
          <w:iCs w:val="0"/>
          <w:sz w:val="32"/>
          <w:szCs w:val="32"/>
        </w:rPr>
        <w:t>film</w:t>
      </w:r>
      <w:r w:rsidRPr="00381D6D">
        <w:rPr>
          <w:b w:val="0"/>
          <w:bCs w:val="0"/>
          <w:i w:val="0"/>
          <w:iCs w:val="0"/>
          <w:sz w:val="32"/>
          <w:szCs w:val="32"/>
        </w:rPr>
        <w:t xml:space="preserve"> disponibili</w:t>
      </w:r>
      <w:r>
        <w:rPr>
          <w:b w:val="0"/>
          <w:bCs w:val="0"/>
          <w:i w:val="0"/>
          <w:iCs w:val="0"/>
          <w:sz w:val="32"/>
          <w:szCs w:val="32"/>
        </w:rPr>
        <w:t xml:space="preserve"> </w:t>
      </w:r>
      <w:r w:rsidRPr="00381D6D">
        <w:rPr>
          <w:b w:val="0"/>
          <w:bCs w:val="0"/>
          <w:i w:val="0"/>
          <w:iCs w:val="0"/>
          <w:sz w:val="32"/>
          <w:szCs w:val="32"/>
        </w:rPr>
        <w:t>nel catalogo e/o rimuovendo quelli in esso presenti.</w:t>
      </w:r>
    </w:p>
    <w:p w14:paraId="62F9522F" w14:textId="77777777" w:rsidR="00470B1A" w:rsidRDefault="00470B1A" w:rsidP="00470B1A">
      <w:pPr>
        <w:pStyle w:val="Sommario1"/>
        <w:tabs>
          <w:tab w:val="right" w:leader="dot" w:pos="9637"/>
        </w:tabs>
        <w:ind w:left="709"/>
        <w:outlineLvl w:val="1"/>
        <w:rPr>
          <w:b w:val="0"/>
          <w:bCs w:val="0"/>
          <w:i w:val="0"/>
          <w:iCs w:val="0"/>
          <w:sz w:val="32"/>
          <w:szCs w:val="32"/>
        </w:rPr>
      </w:pPr>
    </w:p>
    <w:p w14:paraId="4448556C" w14:textId="58C8246F" w:rsidR="00470B1A" w:rsidRPr="00470B1A" w:rsidRDefault="00470B1A"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Pr>
          <w:i w:val="0"/>
          <w:iCs w:val="0"/>
          <w:sz w:val="32"/>
          <w:szCs w:val="32"/>
        </w:rPr>
        <w:t>8</w:t>
      </w:r>
      <w:r w:rsidR="00636D4C">
        <w:rPr>
          <w:i w:val="0"/>
          <w:iCs w:val="0"/>
          <w:sz w:val="32"/>
          <w:szCs w:val="32"/>
        </w:rPr>
        <w:t xml:space="preserve"> </w:t>
      </w:r>
      <w:r w:rsidRPr="00470B1A">
        <w:rPr>
          <w:i w:val="0"/>
          <w:iCs w:val="0"/>
          <w:sz w:val="32"/>
          <w:szCs w:val="32"/>
        </w:rPr>
        <w:t>- Visualizzare lo storico degli ordini</w:t>
      </w:r>
    </w:p>
    <w:p w14:paraId="5CEE7D43" w14:textId="31279BF7" w:rsidR="00470B1A" w:rsidRPr="00381D6D" w:rsidRDefault="00470B1A"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precedentemente effettuati</w:t>
      </w:r>
      <w:r>
        <w:rPr>
          <w:b w:val="0"/>
          <w:bCs w:val="0"/>
          <w:i w:val="0"/>
          <w:iCs w:val="0"/>
          <w:sz w:val="32"/>
          <w:szCs w:val="32"/>
        </w:rPr>
        <w:t>.</w:t>
      </w:r>
    </w:p>
    <w:p w14:paraId="7ABA42C9" w14:textId="77777777" w:rsidR="006C21DF" w:rsidRDefault="006C21DF" w:rsidP="00470B1A">
      <w:pPr>
        <w:pStyle w:val="Sommario1"/>
        <w:tabs>
          <w:tab w:val="right" w:leader="dot" w:pos="9637"/>
        </w:tabs>
        <w:ind w:left="709"/>
        <w:outlineLvl w:val="1"/>
        <w:rPr>
          <w:b w:val="0"/>
          <w:bCs w:val="0"/>
          <w:i w:val="0"/>
          <w:iCs w:val="0"/>
          <w:sz w:val="32"/>
          <w:szCs w:val="32"/>
        </w:rPr>
      </w:pPr>
    </w:p>
    <w:p w14:paraId="56A1140D" w14:textId="2C2B076D"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 xml:space="preserve">RF </w:t>
      </w:r>
      <w:r w:rsidR="00470B1A">
        <w:rPr>
          <w:i w:val="0"/>
          <w:iCs w:val="0"/>
          <w:sz w:val="32"/>
          <w:szCs w:val="32"/>
        </w:rPr>
        <w:t>9</w:t>
      </w:r>
      <w:r w:rsidRPr="00470B1A">
        <w:rPr>
          <w:i w:val="0"/>
          <w:iCs w:val="0"/>
          <w:sz w:val="32"/>
          <w:szCs w:val="32"/>
        </w:rPr>
        <w:t xml:space="preserve"> - Effettuare un ordine</w:t>
      </w:r>
    </w:p>
    <w:p w14:paraId="7C8B1A4D" w14:textId="75EEA043"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acquistare i </w:t>
      </w:r>
      <w:r>
        <w:rPr>
          <w:b w:val="0"/>
          <w:bCs w:val="0"/>
          <w:i w:val="0"/>
          <w:iCs w:val="0"/>
          <w:sz w:val="32"/>
          <w:szCs w:val="32"/>
        </w:rPr>
        <w:t>film</w:t>
      </w:r>
      <w:r w:rsidRPr="00381D6D">
        <w:rPr>
          <w:b w:val="0"/>
          <w:bCs w:val="0"/>
          <w:i w:val="0"/>
          <w:iCs w:val="0"/>
          <w:sz w:val="32"/>
          <w:szCs w:val="32"/>
        </w:rPr>
        <w:t xml:space="preserve"> presenti all’interno del carrello.</w:t>
      </w:r>
    </w:p>
    <w:p w14:paraId="7F7CE52B" w14:textId="77777777" w:rsidR="006C21DF" w:rsidRDefault="006C21DF" w:rsidP="00470B1A">
      <w:pPr>
        <w:pStyle w:val="Sommario1"/>
        <w:tabs>
          <w:tab w:val="right" w:leader="dot" w:pos="9637"/>
        </w:tabs>
        <w:ind w:left="709"/>
        <w:outlineLvl w:val="1"/>
        <w:rPr>
          <w:b w:val="0"/>
          <w:bCs w:val="0"/>
          <w:i w:val="0"/>
          <w:iCs w:val="0"/>
          <w:sz w:val="32"/>
          <w:szCs w:val="32"/>
        </w:rPr>
      </w:pPr>
    </w:p>
    <w:p w14:paraId="7570A3B8" w14:textId="73B3B738"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w:t>
      </w:r>
      <w:r w:rsidR="00470B1A">
        <w:rPr>
          <w:i w:val="0"/>
          <w:iCs w:val="0"/>
          <w:sz w:val="32"/>
          <w:szCs w:val="32"/>
        </w:rPr>
        <w:t>0</w:t>
      </w:r>
      <w:r w:rsidRPr="00470B1A">
        <w:rPr>
          <w:i w:val="0"/>
          <w:iCs w:val="0"/>
          <w:sz w:val="32"/>
          <w:szCs w:val="32"/>
        </w:rPr>
        <w:t xml:space="preserve"> - Visualizzare il profilo</w:t>
      </w:r>
    </w:p>
    <w:p w14:paraId="7D45C8D8" w14:textId="77777777" w:rsidR="006C21DF"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le informazioni relative al proprio profilo.</w:t>
      </w:r>
    </w:p>
    <w:p w14:paraId="7937022C" w14:textId="77777777" w:rsidR="006C21DF" w:rsidRDefault="006C21DF" w:rsidP="00470B1A">
      <w:pPr>
        <w:pStyle w:val="Sommario1"/>
        <w:tabs>
          <w:tab w:val="right" w:leader="dot" w:pos="9637"/>
        </w:tabs>
        <w:ind w:left="709"/>
        <w:outlineLvl w:val="1"/>
        <w:rPr>
          <w:b w:val="0"/>
          <w:bCs w:val="0"/>
          <w:i w:val="0"/>
          <w:iCs w:val="0"/>
          <w:sz w:val="32"/>
          <w:szCs w:val="32"/>
        </w:rPr>
      </w:pPr>
    </w:p>
    <w:p w14:paraId="4E5B4DFD" w14:textId="2E060ED5" w:rsidR="006C21DF" w:rsidRPr="00470B1A" w:rsidRDefault="006C21DF" w:rsidP="00470B1A">
      <w:pPr>
        <w:pStyle w:val="Sommario1"/>
        <w:tabs>
          <w:tab w:val="right" w:leader="dot" w:pos="9637"/>
        </w:tabs>
        <w:ind w:left="709"/>
        <w:outlineLvl w:val="1"/>
        <w:rPr>
          <w:i w:val="0"/>
          <w:iCs w:val="0"/>
          <w:sz w:val="32"/>
          <w:szCs w:val="32"/>
        </w:rPr>
      </w:pPr>
      <w:r w:rsidRPr="00470B1A">
        <w:rPr>
          <w:i w:val="0"/>
          <w:iCs w:val="0"/>
          <w:sz w:val="32"/>
          <w:szCs w:val="32"/>
        </w:rPr>
        <w:t>RF 1</w:t>
      </w:r>
      <w:r w:rsidR="00470B1A">
        <w:rPr>
          <w:i w:val="0"/>
          <w:iCs w:val="0"/>
          <w:sz w:val="32"/>
          <w:szCs w:val="32"/>
        </w:rPr>
        <w:t>1</w:t>
      </w:r>
      <w:r w:rsidRPr="00470B1A">
        <w:rPr>
          <w:i w:val="0"/>
          <w:iCs w:val="0"/>
          <w:sz w:val="32"/>
          <w:szCs w:val="32"/>
        </w:rPr>
        <w:t xml:space="preserve"> - Modificare il profilo</w:t>
      </w:r>
    </w:p>
    <w:p w14:paraId="1FCBD46E" w14:textId="4BA87E7B" w:rsidR="006C21DF" w:rsidRPr="00381D6D" w:rsidRDefault="006C21DF" w:rsidP="00470B1A">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modificare alcune informazioni relative al proprio profilo come</w:t>
      </w:r>
      <w:r>
        <w:rPr>
          <w:b w:val="0"/>
          <w:bCs w:val="0"/>
          <w:i w:val="0"/>
          <w:iCs w:val="0"/>
          <w:sz w:val="32"/>
          <w:szCs w:val="32"/>
        </w:rPr>
        <w:t xml:space="preserve"> </w:t>
      </w:r>
      <w:r w:rsidRPr="00381D6D">
        <w:rPr>
          <w:b w:val="0"/>
          <w:bCs w:val="0"/>
          <w:i w:val="0"/>
          <w:iCs w:val="0"/>
          <w:sz w:val="32"/>
          <w:szCs w:val="32"/>
        </w:rPr>
        <w:t>il nome, il cognome</w:t>
      </w:r>
      <w:r w:rsidR="000060AB">
        <w:rPr>
          <w:b w:val="0"/>
          <w:bCs w:val="0"/>
          <w:i w:val="0"/>
          <w:iCs w:val="0"/>
          <w:sz w:val="32"/>
          <w:szCs w:val="32"/>
        </w:rPr>
        <w:t>, l’indirizzo di fatturazione</w:t>
      </w:r>
      <w:r w:rsidR="007B5AD0">
        <w:rPr>
          <w:b w:val="0"/>
          <w:bCs w:val="0"/>
          <w:i w:val="0"/>
          <w:iCs w:val="0"/>
          <w:sz w:val="32"/>
          <w:szCs w:val="32"/>
        </w:rPr>
        <w:t>. Deve essere possibile anche</w:t>
      </w:r>
      <w:r w:rsidR="000060AB">
        <w:rPr>
          <w:b w:val="0"/>
          <w:bCs w:val="0"/>
          <w:i w:val="0"/>
          <w:iCs w:val="0"/>
          <w:sz w:val="32"/>
          <w:szCs w:val="32"/>
        </w:rPr>
        <w:t xml:space="preserve"> aggiornare il saldo.</w:t>
      </w:r>
    </w:p>
    <w:p w14:paraId="3B719A53" w14:textId="103A2B96" w:rsidR="00470B1A" w:rsidRPr="00470B1A" w:rsidRDefault="00470B1A">
      <w:pPr>
        <w:widowControl/>
        <w:suppressAutoHyphens w:val="0"/>
        <w:rPr>
          <w:b/>
          <w:bCs/>
          <w:i/>
          <w:iCs/>
          <w:sz w:val="32"/>
          <w:szCs w:val="32"/>
        </w:rPr>
      </w:pPr>
      <w:r>
        <w:rPr>
          <w:b/>
          <w:bCs/>
          <w:i/>
          <w:iCs/>
          <w:sz w:val="32"/>
          <w:szCs w:val="32"/>
        </w:rPr>
        <w:br w:type="page"/>
      </w:r>
    </w:p>
    <w:p w14:paraId="20D75B38" w14:textId="579723CD" w:rsid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lastRenderedPageBreak/>
        <w:t>Un utente registrato, un gestore degli ordini e un gestore del catalogo avranno a disposizione le</w:t>
      </w:r>
      <w:r w:rsidR="006C21DF">
        <w:rPr>
          <w:b w:val="0"/>
          <w:bCs w:val="0"/>
          <w:i w:val="0"/>
          <w:iCs w:val="0"/>
          <w:sz w:val="32"/>
          <w:szCs w:val="32"/>
        </w:rPr>
        <w:t xml:space="preserve"> </w:t>
      </w:r>
      <w:r w:rsidRPr="00381D6D">
        <w:rPr>
          <w:b w:val="0"/>
          <w:bCs w:val="0"/>
          <w:i w:val="0"/>
          <w:iCs w:val="0"/>
          <w:sz w:val="32"/>
          <w:szCs w:val="32"/>
        </w:rPr>
        <w:t>seguenti funzionalità:</w:t>
      </w:r>
    </w:p>
    <w:p w14:paraId="15627862" w14:textId="29F34472"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 xml:space="preserve">RF </w:t>
      </w:r>
      <w:r w:rsidR="00470B1A">
        <w:rPr>
          <w:i w:val="0"/>
          <w:iCs w:val="0"/>
          <w:sz w:val="32"/>
          <w:szCs w:val="32"/>
        </w:rPr>
        <w:t>12</w:t>
      </w:r>
      <w:r w:rsidRPr="006C21DF">
        <w:rPr>
          <w:i w:val="0"/>
          <w:iCs w:val="0"/>
          <w:sz w:val="32"/>
          <w:szCs w:val="32"/>
        </w:rPr>
        <w:t xml:space="preserve"> - Log-out</w:t>
      </w:r>
    </w:p>
    <w:p w14:paraId="7DB115D3" w14:textId="77777777" w:rsidR="00381D6D" w:rsidRP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disconnettersi dal sito.</w:t>
      </w:r>
    </w:p>
    <w:p w14:paraId="111CCEE9" w14:textId="77777777" w:rsidR="00381D6D" w:rsidRPr="00381D6D" w:rsidRDefault="00381D6D" w:rsidP="00381D6D">
      <w:pPr>
        <w:pStyle w:val="Sommario1"/>
        <w:tabs>
          <w:tab w:val="right" w:leader="dot" w:pos="9637"/>
        </w:tabs>
        <w:outlineLvl w:val="1"/>
        <w:rPr>
          <w:b w:val="0"/>
          <w:bCs w:val="0"/>
          <w:i w:val="0"/>
          <w:iCs w:val="0"/>
          <w:sz w:val="32"/>
          <w:szCs w:val="32"/>
        </w:rPr>
      </w:pPr>
    </w:p>
    <w:p w14:paraId="5C40CC20" w14:textId="62E35251"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degli ordini </w:t>
      </w:r>
      <w:r w:rsidR="00095DDC" w:rsidRPr="00381D6D">
        <w:rPr>
          <w:b w:val="0"/>
          <w:bCs w:val="0"/>
          <w:i w:val="0"/>
          <w:iCs w:val="0"/>
          <w:sz w:val="32"/>
          <w:szCs w:val="32"/>
        </w:rPr>
        <w:t>avrà a disposizione le seguenti funzionalità</w:t>
      </w:r>
      <w:r w:rsidRPr="00381D6D">
        <w:rPr>
          <w:b w:val="0"/>
          <w:bCs w:val="0"/>
          <w:i w:val="0"/>
          <w:iCs w:val="0"/>
          <w:sz w:val="32"/>
          <w:szCs w:val="32"/>
        </w:rPr>
        <w:t>:</w:t>
      </w:r>
    </w:p>
    <w:p w14:paraId="3CE3BD6B" w14:textId="266C226C"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3</w:t>
      </w:r>
      <w:r w:rsidRPr="006C21DF">
        <w:rPr>
          <w:i w:val="0"/>
          <w:iCs w:val="0"/>
          <w:sz w:val="32"/>
          <w:szCs w:val="32"/>
        </w:rPr>
        <w:t xml:space="preserve"> - Visualizzare </w:t>
      </w:r>
      <w:r w:rsidR="006C21DF" w:rsidRPr="006C21DF">
        <w:rPr>
          <w:i w:val="0"/>
          <w:iCs w:val="0"/>
          <w:sz w:val="32"/>
          <w:szCs w:val="32"/>
        </w:rPr>
        <w:t xml:space="preserve">tutti </w:t>
      </w:r>
      <w:r w:rsidRPr="006C21DF">
        <w:rPr>
          <w:i w:val="0"/>
          <w:iCs w:val="0"/>
          <w:sz w:val="32"/>
          <w:szCs w:val="32"/>
        </w:rPr>
        <w:t>gli ordini effettuati</w:t>
      </w:r>
    </w:p>
    <w:p w14:paraId="2D53D0BC" w14:textId="0B921A44"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Il sistema deve consentire di visualizzare la lista degli ordini effettuati da tutti i clienti</w:t>
      </w:r>
      <w:r w:rsidR="006C21DF">
        <w:rPr>
          <w:b w:val="0"/>
          <w:bCs w:val="0"/>
          <w:i w:val="0"/>
          <w:iCs w:val="0"/>
          <w:sz w:val="32"/>
          <w:szCs w:val="32"/>
        </w:rPr>
        <w:t>.</w:t>
      </w:r>
    </w:p>
    <w:p w14:paraId="353345CC" w14:textId="77777777" w:rsidR="00381D6D" w:rsidRDefault="00381D6D" w:rsidP="00381D6D">
      <w:pPr>
        <w:pStyle w:val="Sommario1"/>
        <w:tabs>
          <w:tab w:val="right" w:leader="dot" w:pos="9637"/>
        </w:tabs>
        <w:outlineLvl w:val="1"/>
        <w:rPr>
          <w:b w:val="0"/>
          <w:bCs w:val="0"/>
          <w:i w:val="0"/>
          <w:iCs w:val="0"/>
          <w:sz w:val="32"/>
          <w:szCs w:val="32"/>
        </w:rPr>
      </w:pPr>
    </w:p>
    <w:p w14:paraId="6C4D3F0D" w14:textId="30452347" w:rsidR="00381D6D" w:rsidRPr="00381D6D" w:rsidRDefault="00381D6D" w:rsidP="00381D6D">
      <w:pPr>
        <w:pStyle w:val="Sommario1"/>
        <w:tabs>
          <w:tab w:val="right" w:leader="dot" w:pos="9637"/>
        </w:tabs>
        <w:outlineLvl w:val="1"/>
        <w:rPr>
          <w:b w:val="0"/>
          <w:bCs w:val="0"/>
          <w:i w:val="0"/>
          <w:iCs w:val="0"/>
          <w:sz w:val="32"/>
          <w:szCs w:val="32"/>
        </w:rPr>
      </w:pPr>
      <w:r w:rsidRPr="00381D6D">
        <w:rPr>
          <w:b w:val="0"/>
          <w:bCs w:val="0"/>
          <w:i w:val="0"/>
          <w:iCs w:val="0"/>
          <w:sz w:val="32"/>
          <w:szCs w:val="32"/>
        </w:rPr>
        <w:t xml:space="preserve">Il gestore del catalogo </w:t>
      </w:r>
      <w:r w:rsidR="007E1D37" w:rsidRPr="00381D6D">
        <w:rPr>
          <w:b w:val="0"/>
          <w:bCs w:val="0"/>
          <w:i w:val="0"/>
          <w:iCs w:val="0"/>
          <w:sz w:val="32"/>
          <w:szCs w:val="32"/>
        </w:rPr>
        <w:t>avrà a disposizione le seguenti funzionalità</w:t>
      </w:r>
      <w:r w:rsidRPr="00381D6D">
        <w:rPr>
          <w:b w:val="0"/>
          <w:bCs w:val="0"/>
          <w:i w:val="0"/>
          <w:iCs w:val="0"/>
          <w:sz w:val="32"/>
          <w:szCs w:val="32"/>
        </w:rPr>
        <w:t>:</w:t>
      </w:r>
    </w:p>
    <w:p w14:paraId="6A78BBFF" w14:textId="219C6575"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4</w:t>
      </w:r>
      <w:r w:rsidRPr="006C21DF">
        <w:rPr>
          <w:i w:val="0"/>
          <w:iCs w:val="0"/>
          <w:sz w:val="32"/>
          <w:szCs w:val="32"/>
        </w:rPr>
        <w:t xml:space="preserve"> - Aggiungere e rimuovere </w:t>
      </w:r>
      <w:r w:rsidR="006C21DF" w:rsidRPr="006C21DF">
        <w:rPr>
          <w:i w:val="0"/>
          <w:iCs w:val="0"/>
          <w:sz w:val="32"/>
          <w:szCs w:val="32"/>
        </w:rPr>
        <w:t>film</w:t>
      </w:r>
    </w:p>
    <w:p w14:paraId="392394F7" w14:textId="3FFE9A4B" w:rsidR="00381D6D"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aggiungere e rimuovere i </w:t>
      </w:r>
      <w:r w:rsidR="006C21DF">
        <w:rPr>
          <w:b w:val="0"/>
          <w:bCs w:val="0"/>
          <w:i w:val="0"/>
          <w:iCs w:val="0"/>
          <w:sz w:val="32"/>
          <w:szCs w:val="32"/>
        </w:rPr>
        <w:t>film</w:t>
      </w:r>
      <w:r w:rsidRPr="00381D6D">
        <w:rPr>
          <w:b w:val="0"/>
          <w:bCs w:val="0"/>
          <w:i w:val="0"/>
          <w:iCs w:val="0"/>
          <w:sz w:val="32"/>
          <w:szCs w:val="32"/>
        </w:rPr>
        <w:t xml:space="preserve"> al catalogo, siano essi già</w:t>
      </w:r>
      <w:r w:rsidR="006C21DF">
        <w:rPr>
          <w:b w:val="0"/>
          <w:bCs w:val="0"/>
          <w:i w:val="0"/>
          <w:iCs w:val="0"/>
          <w:sz w:val="32"/>
          <w:szCs w:val="32"/>
        </w:rPr>
        <w:t xml:space="preserve"> </w:t>
      </w:r>
      <w:r w:rsidRPr="00381D6D">
        <w:rPr>
          <w:b w:val="0"/>
          <w:bCs w:val="0"/>
          <w:i w:val="0"/>
          <w:iCs w:val="0"/>
          <w:sz w:val="32"/>
          <w:szCs w:val="32"/>
        </w:rPr>
        <w:t>presenti o totalmente nuovi.</w:t>
      </w:r>
    </w:p>
    <w:p w14:paraId="17845959" w14:textId="77777777" w:rsidR="00381D6D" w:rsidRPr="00381D6D" w:rsidRDefault="00381D6D" w:rsidP="006C21DF">
      <w:pPr>
        <w:pStyle w:val="Sommario1"/>
        <w:tabs>
          <w:tab w:val="right" w:leader="dot" w:pos="9637"/>
        </w:tabs>
        <w:ind w:left="709"/>
        <w:outlineLvl w:val="1"/>
        <w:rPr>
          <w:b w:val="0"/>
          <w:bCs w:val="0"/>
          <w:i w:val="0"/>
          <w:iCs w:val="0"/>
          <w:sz w:val="32"/>
          <w:szCs w:val="32"/>
        </w:rPr>
      </w:pPr>
    </w:p>
    <w:p w14:paraId="25168AB8" w14:textId="28829CE4" w:rsidR="00381D6D" w:rsidRPr="006C21DF" w:rsidRDefault="00381D6D" w:rsidP="006C21DF">
      <w:pPr>
        <w:pStyle w:val="Sommario1"/>
        <w:tabs>
          <w:tab w:val="right" w:leader="dot" w:pos="9637"/>
        </w:tabs>
        <w:ind w:left="709"/>
        <w:outlineLvl w:val="1"/>
        <w:rPr>
          <w:i w:val="0"/>
          <w:iCs w:val="0"/>
          <w:sz w:val="32"/>
          <w:szCs w:val="32"/>
        </w:rPr>
      </w:pPr>
      <w:r w:rsidRPr="006C21DF">
        <w:rPr>
          <w:i w:val="0"/>
          <w:iCs w:val="0"/>
          <w:sz w:val="32"/>
          <w:szCs w:val="32"/>
        </w:rPr>
        <w:t>RF 1</w:t>
      </w:r>
      <w:r w:rsidR="00470B1A">
        <w:rPr>
          <w:i w:val="0"/>
          <w:iCs w:val="0"/>
          <w:sz w:val="32"/>
          <w:szCs w:val="32"/>
        </w:rPr>
        <w:t>5</w:t>
      </w:r>
      <w:r w:rsidRPr="006C21DF">
        <w:rPr>
          <w:i w:val="0"/>
          <w:iCs w:val="0"/>
          <w:sz w:val="32"/>
          <w:szCs w:val="32"/>
        </w:rPr>
        <w:t xml:space="preserve"> - Modificare i </w:t>
      </w:r>
      <w:r w:rsidR="006C21DF" w:rsidRPr="006C21DF">
        <w:rPr>
          <w:i w:val="0"/>
          <w:iCs w:val="0"/>
          <w:sz w:val="32"/>
          <w:szCs w:val="32"/>
        </w:rPr>
        <w:t>film</w:t>
      </w:r>
    </w:p>
    <w:p w14:paraId="5F6276A9" w14:textId="19B31A41" w:rsidR="00873232" w:rsidRDefault="00381D6D" w:rsidP="006C21DF">
      <w:pPr>
        <w:pStyle w:val="Sommario1"/>
        <w:tabs>
          <w:tab w:val="right" w:leader="dot" w:pos="9637"/>
        </w:tabs>
        <w:ind w:left="709"/>
        <w:outlineLvl w:val="1"/>
        <w:rPr>
          <w:b w:val="0"/>
          <w:bCs w:val="0"/>
          <w:i w:val="0"/>
          <w:iCs w:val="0"/>
          <w:sz w:val="32"/>
          <w:szCs w:val="32"/>
        </w:rPr>
      </w:pPr>
      <w:r w:rsidRPr="00381D6D">
        <w:rPr>
          <w:b w:val="0"/>
          <w:bCs w:val="0"/>
          <w:i w:val="0"/>
          <w:iCs w:val="0"/>
          <w:sz w:val="32"/>
          <w:szCs w:val="32"/>
        </w:rPr>
        <w:t xml:space="preserve">Il sistema deve consentire di modificare le informazioni di un </w:t>
      </w:r>
      <w:r w:rsidR="006C21DF">
        <w:rPr>
          <w:b w:val="0"/>
          <w:bCs w:val="0"/>
          <w:i w:val="0"/>
          <w:iCs w:val="0"/>
          <w:sz w:val="32"/>
          <w:szCs w:val="32"/>
        </w:rPr>
        <w:t>film</w:t>
      </w:r>
      <w:r w:rsidRPr="00381D6D">
        <w:rPr>
          <w:b w:val="0"/>
          <w:bCs w:val="0"/>
          <w:i w:val="0"/>
          <w:iCs w:val="0"/>
          <w:sz w:val="32"/>
          <w:szCs w:val="32"/>
        </w:rPr>
        <w:t xml:space="preserve"> presente all’interno</w:t>
      </w:r>
      <w:r w:rsidR="006C21DF">
        <w:rPr>
          <w:b w:val="0"/>
          <w:bCs w:val="0"/>
          <w:i w:val="0"/>
          <w:iCs w:val="0"/>
          <w:sz w:val="32"/>
          <w:szCs w:val="32"/>
        </w:rPr>
        <w:t xml:space="preserve"> </w:t>
      </w:r>
      <w:r w:rsidRPr="00381D6D">
        <w:rPr>
          <w:b w:val="0"/>
          <w:bCs w:val="0"/>
          <w:i w:val="0"/>
          <w:iCs w:val="0"/>
          <w:sz w:val="32"/>
          <w:szCs w:val="32"/>
        </w:rPr>
        <w:t>del catalogo.</w:t>
      </w:r>
    </w:p>
    <w:p w14:paraId="0702F094" w14:textId="77777777" w:rsidR="00873232" w:rsidRDefault="00873232">
      <w:pPr>
        <w:widowControl/>
        <w:suppressAutoHyphens w:val="0"/>
        <w:rPr>
          <w:rFonts w:ascii="Aptos" w:hAnsi="Aptos"/>
          <w:sz w:val="32"/>
          <w:szCs w:val="32"/>
        </w:rPr>
      </w:pPr>
      <w:r>
        <w:rPr>
          <w:b/>
          <w:bCs/>
          <w:i/>
          <w:iCs/>
          <w:sz w:val="32"/>
          <w:szCs w:val="32"/>
        </w:rPr>
        <w:br w:type="page"/>
      </w:r>
    </w:p>
    <w:p w14:paraId="636C4940" w14:textId="19B1EC9A" w:rsidR="00873232" w:rsidRDefault="00873232" w:rsidP="00873232">
      <w:pPr>
        <w:pStyle w:val="Sommario1"/>
        <w:tabs>
          <w:tab w:val="right" w:leader="dot" w:pos="9637"/>
        </w:tabs>
        <w:outlineLvl w:val="1"/>
        <w:rPr>
          <w:i w:val="0"/>
          <w:iCs w:val="0"/>
          <w:sz w:val="40"/>
          <w:szCs w:val="40"/>
        </w:rPr>
      </w:pPr>
      <w:r>
        <w:rPr>
          <w:i w:val="0"/>
          <w:iCs w:val="0"/>
          <w:sz w:val="40"/>
          <w:szCs w:val="40"/>
        </w:rPr>
        <w:lastRenderedPageBreak/>
        <w:t>4</w:t>
      </w:r>
      <w:r w:rsidRPr="00592ABD">
        <w:rPr>
          <w:i w:val="0"/>
          <w:iCs w:val="0"/>
          <w:sz w:val="40"/>
          <w:szCs w:val="40"/>
        </w:rPr>
        <w:t xml:space="preserve">. </w:t>
      </w:r>
      <w:r>
        <w:rPr>
          <w:i w:val="0"/>
          <w:iCs w:val="0"/>
          <w:sz w:val="40"/>
          <w:szCs w:val="40"/>
        </w:rPr>
        <w:t>Requisiti Non Funzionali</w:t>
      </w:r>
    </w:p>
    <w:p w14:paraId="347E07E4" w14:textId="77777777" w:rsidR="003A6945" w:rsidRDefault="003A6945" w:rsidP="008A7C5A">
      <w:pPr>
        <w:pStyle w:val="Sommario1"/>
        <w:tabs>
          <w:tab w:val="right" w:leader="dot" w:pos="9637"/>
        </w:tabs>
        <w:outlineLvl w:val="1"/>
        <w:rPr>
          <w:i w:val="0"/>
          <w:iCs w:val="0"/>
          <w:sz w:val="32"/>
          <w:szCs w:val="32"/>
        </w:rPr>
      </w:pPr>
    </w:p>
    <w:p w14:paraId="4A80BE62" w14:textId="1204CA68" w:rsidR="003A6945" w:rsidRPr="003375B6" w:rsidRDefault="003A6945" w:rsidP="003A6945">
      <w:pPr>
        <w:pStyle w:val="Sommario1"/>
        <w:tabs>
          <w:tab w:val="right" w:leader="dot" w:pos="9637"/>
        </w:tabs>
        <w:outlineLvl w:val="1"/>
        <w:rPr>
          <w:i w:val="0"/>
          <w:iCs w:val="0"/>
          <w:sz w:val="32"/>
          <w:szCs w:val="32"/>
        </w:rPr>
      </w:pPr>
      <w:r w:rsidRPr="003375B6">
        <w:rPr>
          <w:i w:val="0"/>
          <w:iCs w:val="0"/>
          <w:sz w:val="32"/>
          <w:szCs w:val="32"/>
        </w:rPr>
        <w:t>RNF 1</w:t>
      </w:r>
      <w:r>
        <w:rPr>
          <w:i w:val="0"/>
          <w:iCs w:val="0"/>
          <w:sz w:val="32"/>
          <w:szCs w:val="32"/>
        </w:rPr>
        <w:t xml:space="preserve"> – Usabilità</w:t>
      </w:r>
    </w:p>
    <w:p w14:paraId="4D880515" w14:textId="0A79E746"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1.1</w:t>
      </w:r>
    </w:p>
    <w:p w14:paraId="70676AFF" w14:textId="4D6F9A87" w:rsidR="003A6945" w:rsidRDefault="003A6945"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essere provvisto di interfaccia grafica responsive</w:t>
      </w:r>
      <w:r>
        <w:rPr>
          <w:b w:val="0"/>
          <w:bCs w:val="0"/>
          <w:i w:val="0"/>
          <w:iCs w:val="0"/>
          <w:sz w:val="32"/>
          <w:szCs w:val="32"/>
        </w:rPr>
        <w:t xml:space="preserve"> ed </w:t>
      </w:r>
      <w:r w:rsidRPr="008A7C5A">
        <w:rPr>
          <w:b w:val="0"/>
          <w:bCs w:val="0"/>
          <w:i w:val="0"/>
          <w:iCs w:val="0"/>
          <w:sz w:val="32"/>
          <w:szCs w:val="32"/>
        </w:rPr>
        <w:t>intuitiva</w:t>
      </w:r>
      <w:r>
        <w:rPr>
          <w:b w:val="0"/>
          <w:bCs w:val="0"/>
          <w:i w:val="0"/>
          <w:iCs w:val="0"/>
          <w:sz w:val="32"/>
          <w:szCs w:val="32"/>
        </w:rPr>
        <w:t>, quindi</w:t>
      </w:r>
      <w:r w:rsidRPr="008A7C5A">
        <w:rPr>
          <w:b w:val="0"/>
          <w:bCs w:val="0"/>
          <w:i w:val="0"/>
          <w:iCs w:val="0"/>
          <w:sz w:val="32"/>
          <w:szCs w:val="32"/>
        </w:rPr>
        <w:t xml:space="preserve"> facile da usare anche per utenti non esperti</w:t>
      </w:r>
      <w:r>
        <w:rPr>
          <w:b w:val="0"/>
          <w:bCs w:val="0"/>
          <w:i w:val="0"/>
          <w:iCs w:val="0"/>
          <w:sz w:val="32"/>
          <w:szCs w:val="32"/>
        </w:rPr>
        <w:t>.</w:t>
      </w:r>
    </w:p>
    <w:p w14:paraId="509F884F" w14:textId="77777777" w:rsidR="00BC6E6E" w:rsidRDefault="00BC6E6E" w:rsidP="00636D4C">
      <w:pPr>
        <w:pStyle w:val="Sommario1"/>
        <w:tabs>
          <w:tab w:val="right" w:leader="dot" w:pos="9637"/>
        </w:tabs>
        <w:ind w:left="709"/>
        <w:outlineLvl w:val="1"/>
        <w:rPr>
          <w:b w:val="0"/>
          <w:bCs w:val="0"/>
          <w:i w:val="0"/>
          <w:iCs w:val="0"/>
          <w:sz w:val="32"/>
          <w:szCs w:val="32"/>
        </w:rPr>
      </w:pPr>
    </w:p>
    <w:p w14:paraId="2004B8F9" w14:textId="789E06B0" w:rsidR="00BC6E6E" w:rsidRPr="00636D4C" w:rsidRDefault="00BC6E6E" w:rsidP="00BC6E6E">
      <w:pPr>
        <w:pStyle w:val="Sommario1"/>
        <w:tabs>
          <w:tab w:val="right" w:leader="dot" w:pos="9637"/>
        </w:tabs>
        <w:ind w:left="709"/>
        <w:outlineLvl w:val="1"/>
        <w:rPr>
          <w:i w:val="0"/>
          <w:iCs w:val="0"/>
          <w:sz w:val="32"/>
          <w:szCs w:val="32"/>
        </w:rPr>
      </w:pPr>
      <w:r w:rsidRPr="00636D4C">
        <w:rPr>
          <w:i w:val="0"/>
          <w:iCs w:val="0"/>
          <w:sz w:val="32"/>
          <w:szCs w:val="32"/>
        </w:rPr>
        <w:t>RNF 1.</w:t>
      </w:r>
      <w:r>
        <w:rPr>
          <w:i w:val="0"/>
          <w:iCs w:val="0"/>
          <w:sz w:val="32"/>
          <w:szCs w:val="32"/>
        </w:rPr>
        <w:t>2</w:t>
      </w:r>
    </w:p>
    <w:p w14:paraId="65327192" w14:textId="77777777" w:rsidR="00BC6E6E" w:rsidRDefault="00BC6E6E" w:rsidP="00BC6E6E">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in caso di input errato da parte dell’utente durante la compilazione di un</w:t>
      </w:r>
      <w:r>
        <w:rPr>
          <w:b w:val="0"/>
          <w:bCs w:val="0"/>
          <w:i w:val="0"/>
          <w:iCs w:val="0"/>
          <w:sz w:val="32"/>
          <w:szCs w:val="32"/>
        </w:rPr>
        <w:t xml:space="preserve"> </w:t>
      </w:r>
      <w:proofErr w:type="spellStart"/>
      <w:r w:rsidRPr="009109E9">
        <w:rPr>
          <w:b w:val="0"/>
          <w:bCs w:val="0"/>
          <w:i w:val="0"/>
          <w:iCs w:val="0"/>
          <w:sz w:val="32"/>
          <w:szCs w:val="32"/>
        </w:rPr>
        <w:t>form</w:t>
      </w:r>
      <w:proofErr w:type="spellEnd"/>
      <w:r w:rsidRPr="009109E9">
        <w:rPr>
          <w:b w:val="0"/>
          <w:bCs w:val="0"/>
          <w:i w:val="0"/>
          <w:iCs w:val="0"/>
          <w:sz w:val="32"/>
          <w:szCs w:val="32"/>
        </w:rPr>
        <w:t xml:space="preserve">, evidenziare i campi </w:t>
      </w:r>
      <w:r>
        <w:rPr>
          <w:b w:val="0"/>
          <w:bCs w:val="0"/>
          <w:i w:val="0"/>
          <w:iCs w:val="0"/>
          <w:sz w:val="32"/>
          <w:szCs w:val="32"/>
        </w:rPr>
        <w:t>compilati in modo errato</w:t>
      </w:r>
      <w:r w:rsidRPr="009109E9">
        <w:rPr>
          <w:b w:val="0"/>
          <w:bCs w:val="0"/>
          <w:i w:val="0"/>
          <w:iCs w:val="0"/>
          <w:sz w:val="32"/>
          <w:szCs w:val="32"/>
        </w:rPr>
        <w:t xml:space="preserve"> e far visualizzare un messaggio testuale che indichi come</w:t>
      </w:r>
      <w:r>
        <w:rPr>
          <w:b w:val="0"/>
          <w:bCs w:val="0"/>
          <w:i w:val="0"/>
          <w:iCs w:val="0"/>
          <w:sz w:val="32"/>
          <w:szCs w:val="32"/>
        </w:rPr>
        <w:t xml:space="preserve"> compilare</w:t>
      </w:r>
      <w:r w:rsidRPr="009109E9">
        <w:rPr>
          <w:b w:val="0"/>
          <w:bCs w:val="0"/>
          <w:i w:val="0"/>
          <w:iCs w:val="0"/>
          <w:sz w:val="32"/>
          <w:szCs w:val="32"/>
        </w:rPr>
        <w:t xml:space="preserve"> correttamente il campo.</w:t>
      </w:r>
    </w:p>
    <w:p w14:paraId="0876731E" w14:textId="77777777" w:rsidR="00636D4C" w:rsidRDefault="00636D4C" w:rsidP="00636D4C">
      <w:pPr>
        <w:pStyle w:val="Sommario1"/>
        <w:tabs>
          <w:tab w:val="right" w:leader="dot" w:pos="9637"/>
        </w:tabs>
        <w:ind w:left="709"/>
        <w:outlineLvl w:val="1"/>
        <w:rPr>
          <w:b w:val="0"/>
          <w:bCs w:val="0"/>
          <w:i w:val="0"/>
          <w:iCs w:val="0"/>
          <w:sz w:val="32"/>
          <w:szCs w:val="32"/>
        </w:rPr>
      </w:pPr>
    </w:p>
    <w:p w14:paraId="66459191" w14:textId="2846620B" w:rsidR="00636D4C" w:rsidRPr="00143677" w:rsidRDefault="00636D4C" w:rsidP="00143677">
      <w:pPr>
        <w:pStyle w:val="Sommario1"/>
        <w:tabs>
          <w:tab w:val="right" w:leader="dot" w:pos="9637"/>
        </w:tabs>
        <w:outlineLvl w:val="1"/>
        <w:rPr>
          <w:i w:val="0"/>
          <w:iCs w:val="0"/>
          <w:sz w:val="32"/>
          <w:szCs w:val="32"/>
        </w:rPr>
      </w:pPr>
      <w:r w:rsidRPr="003A6945">
        <w:rPr>
          <w:i w:val="0"/>
          <w:iCs w:val="0"/>
          <w:sz w:val="32"/>
          <w:szCs w:val="32"/>
        </w:rPr>
        <w:t xml:space="preserve">RNF </w:t>
      </w:r>
      <w:r>
        <w:rPr>
          <w:i w:val="0"/>
          <w:iCs w:val="0"/>
          <w:sz w:val="32"/>
          <w:szCs w:val="32"/>
        </w:rPr>
        <w:t>2</w:t>
      </w:r>
      <w:r w:rsidRPr="003A6945">
        <w:rPr>
          <w:i w:val="0"/>
          <w:iCs w:val="0"/>
          <w:sz w:val="32"/>
          <w:szCs w:val="32"/>
        </w:rPr>
        <w:t xml:space="preserve"> – Affidabilità</w:t>
      </w:r>
    </w:p>
    <w:p w14:paraId="7367D330" w14:textId="49949C2A"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143677">
        <w:rPr>
          <w:i w:val="0"/>
          <w:iCs w:val="0"/>
          <w:sz w:val="32"/>
          <w:szCs w:val="32"/>
        </w:rPr>
        <w:t>1</w:t>
      </w:r>
    </w:p>
    <w:p w14:paraId="75E423AD" w14:textId="556BFA4E"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 xml:space="preserve">Il sistema deve, in caso di </w:t>
      </w:r>
      <w:r w:rsidR="00BC6E6E">
        <w:rPr>
          <w:b w:val="0"/>
          <w:bCs w:val="0"/>
          <w:i w:val="0"/>
          <w:iCs w:val="0"/>
          <w:sz w:val="32"/>
          <w:szCs w:val="32"/>
        </w:rPr>
        <w:t xml:space="preserve">ricezione di </w:t>
      </w:r>
      <w:r w:rsidRPr="009109E9">
        <w:rPr>
          <w:b w:val="0"/>
          <w:bCs w:val="0"/>
          <w:i w:val="0"/>
          <w:iCs w:val="0"/>
          <w:sz w:val="32"/>
          <w:szCs w:val="32"/>
        </w:rPr>
        <w:t xml:space="preserve">input </w:t>
      </w:r>
      <w:r w:rsidR="00BC6E6E">
        <w:rPr>
          <w:b w:val="0"/>
          <w:bCs w:val="0"/>
          <w:i w:val="0"/>
          <w:iCs w:val="0"/>
          <w:sz w:val="32"/>
          <w:szCs w:val="32"/>
        </w:rPr>
        <w:t>non previsti, rifiutare i dati in ingresso</w:t>
      </w:r>
      <w:r w:rsidRPr="009109E9">
        <w:rPr>
          <w:b w:val="0"/>
          <w:bCs w:val="0"/>
          <w:i w:val="0"/>
          <w:iCs w:val="0"/>
          <w:sz w:val="32"/>
          <w:szCs w:val="32"/>
        </w:rPr>
        <w:t>.</w:t>
      </w:r>
    </w:p>
    <w:p w14:paraId="59F87CA9" w14:textId="77777777" w:rsidR="00636D4C" w:rsidRDefault="00636D4C" w:rsidP="00636D4C">
      <w:pPr>
        <w:pStyle w:val="Sommario1"/>
        <w:tabs>
          <w:tab w:val="right" w:leader="dot" w:pos="9637"/>
        </w:tabs>
        <w:ind w:left="709"/>
        <w:outlineLvl w:val="1"/>
        <w:rPr>
          <w:b w:val="0"/>
          <w:bCs w:val="0"/>
          <w:i w:val="0"/>
          <w:iCs w:val="0"/>
          <w:sz w:val="32"/>
          <w:szCs w:val="32"/>
        </w:rPr>
      </w:pPr>
    </w:p>
    <w:p w14:paraId="4158412A" w14:textId="29F5D6E7"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143677">
        <w:rPr>
          <w:i w:val="0"/>
          <w:iCs w:val="0"/>
          <w:sz w:val="32"/>
          <w:szCs w:val="32"/>
        </w:rPr>
        <w:t>2</w:t>
      </w:r>
    </w:p>
    <w:p w14:paraId="479E4DB8" w14:textId="77777777" w:rsidR="00636D4C" w:rsidRDefault="00636D4C" w:rsidP="00636D4C">
      <w:pPr>
        <w:pStyle w:val="Sommario1"/>
        <w:tabs>
          <w:tab w:val="right" w:leader="dot" w:pos="9637"/>
        </w:tabs>
        <w:ind w:left="709"/>
        <w:outlineLvl w:val="1"/>
        <w:rPr>
          <w:b w:val="0"/>
          <w:bCs w:val="0"/>
          <w:i w:val="0"/>
          <w:iCs w:val="0"/>
          <w:sz w:val="32"/>
          <w:szCs w:val="32"/>
        </w:rPr>
      </w:pPr>
      <w:r w:rsidRPr="009109E9">
        <w:rPr>
          <w:b w:val="0"/>
          <w:bCs w:val="0"/>
          <w:i w:val="0"/>
          <w:iCs w:val="0"/>
          <w:sz w:val="32"/>
          <w:szCs w:val="32"/>
        </w:rPr>
        <w:t>Il sistema deve impedire agli utenti l’accesso a sezioni o alle loro componenti per le quali</w:t>
      </w:r>
      <w:r>
        <w:rPr>
          <w:b w:val="0"/>
          <w:bCs w:val="0"/>
          <w:i w:val="0"/>
          <w:iCs w:val="0"/>
          <w:sz w:val="32"/>
          <w:szCs w:val="32"/>
        </w:rPr>
        <w:t xml:space="preserve"> </w:t>
      </w:r>
      <w:r w:rsidRPr="009109E9">
        <w:rPr>
          <w:b w:val="0"/>
          <w:bCs w:val="0"/>
          <w:i w:val="0"/>
          <w:iCs w:val="0"/>
          <w:sz w:val="32"/>
          <w:szCs w:val="32"/>
        </w:rPr>
        <w:t>non possiedono autorizzazione.</w:t>
      </w:r>
    </w:p>
    <w:p w14:paraId="6D0A9A60" w14:textId="77777777" w:rsidR="00636D4C" w:rsidRDefault="00636D4C" w:rsidP="00143677">
      <w:pPr>
        <w:pStyle w:val="Sommario1"/>
        <w:tabs>
          <w:tab w:val="right" w:leader="dot" w:pos="9637"/>
        </w:tabs>
        <w:outlineLvl w:val="1"/>
        <w:rPr>
          <w:i w:val="0"/>
          <w:iCs w:val="0"/>
          <w:sz w:val="32"/>
          <w:szCs w:val="32"/>
        </w:rPr>
      </w:pPr>
    </w:p>
    <w:p w14:paraId="5142CC6F" w14:textId="04C0BF32"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2.</w:t>
      </w:r>
      <w:r w:rsidR="0064716D">
        <w:rPr>
          <w:i w:val="0"/>
          <w:iCs w:val="0"/>
          <w:sz w:val="32"/>
          <w:szCs w:val="32"/>
        </w:rPr>
        <w:t>3</w:t>
      </w:r>
    </w:p>
    <w:p w14:paraId="4683CD73"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Il sistema deve prevedere l’u</w:t>
      </w:r>
      <w:r w:rsidRPr="008A7C5A">
        <w:rPr>
          <w:b w:val="0"/>
          <w:bCs w:val="0"/>
          <w:i w:val="0"/>
          <w:iCs w:val="0"/>
          <w:sz w:val="32"/>
          <w:szCs w:val="32"/>
        </w:rPr>
        <w:t>tilizzo di HTTPS per tutte le comunicazioni.</w:t>
      </w:r>
    </w:p>
    <w:p w14:paraId="37720A8B" w14:textId="77777777" w:rsidR="00143677" w:rsidRDefault="00143677" w:rsidP="00532BF2">
      <w:pPr>
        <w:pStyle w:val="Sommario1"/>
        <w:tabs>
          <w:tab w:val="right" w:leader="dot" w:pos="9637"/>
        </w:tabs>
        <w:outlineLvl w:val="1"/>
        <w:rPr>
          <w:i w:val="0"/>
          <w:iCs w:val="0"/>
          <w:sz w:val="32"/>
          <w:szCs w:val="32"/>
        </w:rPr>
      </w:pPr>
    </w:p>
    <w:p w14:paraId="46DA8E14" w14:textId="77777777" w:rsidR="00532BF2" w:rsidRDefault="00532BF2" w:rsidP="00532BF2">
      <w:pPr>
        <w:pStyle w:val="Sommario1"/>
        <w:tabs>
          <w:tab w:val="right" w:leader="dot" w:pos="9637"/>
        </w:tabs>
        <w:outlineLvl w:val="1"/>
        <w:rPr>
          <w:i w:val="0"/>
          <w:iCs w:val="0"/>
          <w:sz w:val="32"/>
          <w:szCs w:val="32"/>
        </w:rPr>
      </w:pPr>
    </w:p>
    <w:p w14:paraId="3838F354" w14:textId="77777777" w:rsidR="00532BF2" w:rsidRDefault="00532BF2" w:rsidP="00532BF2">
      <w:pPr>
        <w:pStyle w:val="Sommario1"/>
        <w:tabs>
          <w:tab w:val="right" w:leader="dot" w:pos="9637"/>
        </w:tabs>
        <w:outlineLvl w:val="1"/>
        <w:rPr>
          <w:i w:val="0"/>
          <w:iCs w:val="0"/>
          <w:sz w:val="32"/>
          <w:szCs w:val="32"/>
        </w:rPr>
      </w:pPr>
    </w:p>
    <w:p w14:paraId="50563CC7" w14:textId="0ADD7B07" w:rsidR="00636D4C" w:rsidRPr="00636D4C" w:rsidRDefault="00636D4C" w:rsidP="00143677">
      <w:pPr>
        <w:pStyle w:val="Sommario1"/>
        <w:tabs>
          <w:tab w:val="right" w:leader="dot" w:pos="9637"/>
        </w:tabs>
        <w:ind w:left="709"/>
        <w:outlineLvl w:val="1"/>
        <w:rPr>
          <w:i w:val="0"/>
          <w:iCs w:val="0"/>
          <w:sz w:val="32"/>
          <w:szCs w:val="32"/>
        </w:rPr>
      </w:pPr>
      <w:r w:rsidRPr="00636D4C">
        <w:rPr>
          <w:i w:val="0"/>
          <w:iCs w:val="0"/>
          <w:sz w:val="32"/>
          <w:szCs w:val="32"/>
        </w:rPr>
        <w:lastRenderedPageBreak/>
        <w:t>RNF 2.</w:t>
      </w:r>
      <w:r w:rsidR="0064716D">
        <w:rPr>
          <w:i w:val="0"/>
          <w:iCs w:val="0"/>
          <w:sz w:val="32"/>
          <w:szCs w:val="32"/>
        </w:rPr>
        <w:t>4</w:t>
      </w:r>
    </w:p>
    <w:p w14:paraId="4AD152AE" w14:textId="77777777" w:rsidR="00636D4C" w:rsidRDefault="00636D4C" w:rsidP="00636D4C">
      <w:pPr>
        <w:pStyle w:val="Sommario1"/>
        <w:tabs>
          <w:tab w:val="right" w:leader="dot" w:pos="9637"/>
        </w:tabs>
        <w:ind w:left="709"/>
        <w:outlineLvl w:val="1"/>
        <w:rPr>
          <w:b w:val="0"/>
          <w:bCs w:val="0"/>
          <w:i w:val="0"/>
          <w:iCs w:val="0"/>
          <w:sz w:val="32"/>
          <w:szCs w:val="32"/>
        </w:rPr>
      </w:pPr>
      <w:r>
        <w:rPr>
          <w:b w:val="0"/>
          <w:bCs w:val="0"/>
          <w:i w:val="0"/>
          <w:iCs w:val="0"/>
          <w:sz w:val="32"/>
          <w:szCs w:val="32"/>
        </w:rPr>
        <w:t xml:space="preserve">Il sistema deve crittografare le password degli utenti prima di memorizzarle. </w:t>
      </w:r>
    </w:p>
    <w:p w14:paraId="1A3EB6C2" w14:textId="77777777" w:rsidR="00636D4C" w:rsidRDefault="00636D4C" w:rsidP="003A6945">
      <w:pPr>
        <w:pStyle w:val="Sommario1"/>
        <w:tabs>
          <w:tab w:val="right" w:leader="dot" w:pos="9637"/>
        </w:tabs>
        <w:outlineLvl w:val="1"/>
        <w:rPr>
          <w:i w:val="0"/>
          <w:iCs w:val="0"/>
          <w:sz w:val="32"/>
          <w:szCs w:val="32"/>
        </w:rPr>
      </w:pPr>
    </w:p>
    <w:p w14:paraId="2A27346C" w14:textId="4CD606BE" w:rsidR="00636D4C" w:rsidRPr="00636D4C" w:rsidRDefault="003A6945" w:rsidP="003A6945">
      <w:pPr>
        <w:pStyle w:val="Sommario1"/>
        <w:tabs>
          <w:tab w:val="right" w:leader="dot" w:pos="9637"/>
        </w:tabs>
        <w:outlineLvl w:val="1"/>
        <w:rPr>
          <w:i w:val="0"/>
          <w:iCs w:val="0"/>
          <w:sz w:val="32"/>
          <w:szCs w:val="32"/>
        </w:rPr>
      </w:pPr>
      <w:r w:rsidRPr="003A6945">
        <w:rPr>
          <w:i w:val="0"/>
          <w:iCs w:val="0"/>
          <w:sz w:val="32"/>
          <w:szCs w:val="32"/>
        </w:rPr>
        <w:t xml:space="preserve">RNF </w:t>
      </w:r>
      <w:r w:rsidR="00636D4C">
        <w:rPr>
          <w:i w:val="0"/>
          <w:iCs w:val="0"/>
          <w:sz w:val="32"/>
          <w:szCs w:val="32"/>
        </w:rPr>
        <w:t>3</w:t>
      </w:r>
      <w:r>
        <w:rPr>
          <w:i w:val="0"/>
          <w:iCs w:val="0"/>
          <w:sz w:val="32"/>
          <w:szCs w:val="32"/>
        </w:rPr>
        <w:t xml:space="preserve"> - </w:t>
      </w:r>
      <w:r w:rsidR="00776B6E">
        <w:rPr>
          <w:i w:val="0"/>
          <w:iCs w:val="0"/>
          <w:sz w:val="32"/>
          <w:szCs w:val="32"/>
        </w:rPr>
        <w:t>Prestazioni</w:t>
      </w:r>
    </w:p>
    <w:p w14:paraId="1896D52A" w14:textId="6D735D55"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3.1</w:t>
      </w:r>
    </w:p>
    <w:p w14:paraId="3B6E9EEB" w14:textId="709FACDA" w:rsidR="003A6945" w:rsidRDefault="003A6945" w:rsidP="00636D4C">
      <w:pPr>
        <w:pStyle w:val="Sommario1"/>
        <w:tabs>
          <w:tab w:val="right" w:leader="dot" w:pos="9637"/>
        </w:tabs>
        <w:ind w:left="709"/>
        <w:outlineLvl w:val="1"/>
        <w:rPr>
          <w:b w:val="0"/>
          <w:bCs w:val="0"/>
          <w:i w:val="0"/>
          <w:iCs w:val="0"/>
          <w:sz w:val="32"/>
          <w:szCs w:val="32"/>
        </w:rPr>
      </w:pPr>
      <w:r w:rsidRPr="003A6945">
        <w:rPr>
          <w:b w:val="0"/>
          <w:bCs w:val="0"/>
          <w:i w:val="0"/>
          <w:iCs w:val="0"/>
          <w:sz w:val="32"/>
          <w:szCs w:val="32"/>
        </w:rPr>
        <w:t xml:space="preserve">Il sito deve essere in grado di gestire </w:t>
      </w:r>
      <w:r w:rsidR="00532BF2">
        <w:rPr>
          <w:b w:val="0"/>
          <w:bCs w:val="0"/>
          <w:i w:val="0"/>
          <w:iCs w:val="0"/>
          <w:sz w:val="32"/>
          <w:szCs w:val="32"/>
        </w:rPr>
        <w:t>10.000</w:t>
      </w:r>
      <w:r w:rsidRPr="003A6945">
        <w:rPr>
          <w:b w:val="0"/>
          <w:bCs w:val="0"/>
          <w:i w:val="0"/>
          <w:iCs w:val="0"/>
          <w:sz w:val="32"/>
          <w:szCs w:val="32"/>
        </w:rPr>
        <w:t xml:space="preserve"> utenti simultanei senza rallentamenti.</w:t>
      </w:r>
      <w:r>
        <w:rPr>
          <w:b w:val="0"/>
          <w:bCs w:val="0"/>
          <w:i w:val="0"/>
          <w:iCs w:val="0"/>
          <w:sz w:val="32"/>
          <w:szCs w:val="32"/>
        </w:rPr>
        <w:t xml:space="preserve"> </w:t>
      </w:r>
    </w:p>
    <w:p w14:paraId="37D70381" w14:textId="77777777" w:rsidR="00143677" w:rsidRDefault="00143677" w:rsidP="00143677">
      <w:pPr>
        <w:pStyle w:val="Sommario1"/>
        <w:tabs>
          <w:tab w:val="right" w:leader="dot" w:pos="9637"/>
        </w:tabs>
        <w:ind w:left="709"/>
        <w:outlineLvl w:val="1"/>
        <w:rPr>
          <w:i w:val="0"/>
          <w:iCs w:val="0"/>
          <w:sz w:val="32"/>
          <w:szCs w:val="32"/>
        </w:rPr>
      </w:pPr>
    </w:p>
    <w:p w14:paraId="3AA68E1F" w14:textId="40F18531" w:rsidR="00143677" w:rsidRPr="00636D4C" w:rsidRDefault="00143677" w:rsidP="00143677">
      <w:pPr>
        <w:pStyle w:val="Sommario1"/>
        <w:tabs>
          <w:tab w:val="right" w:leader="dot" w:pos="9637"/>
        </w:tabs>
        <w:ind w:left="709"/>
        <w:outlineLvl w:val="1"/>
        <w:rPr>
          <w:i w:val="0"/>
          <w:iCs w:val="0"/>
          <w:sz w:val="32"/>
          <w:szCs w:val="32"/>
        </w:rPr>
      </w:pPr>
      <w:r w:rsidRPr="00636D4C">
        <w:rPr>
          <w:i w:val="0"/>
          <w:iCs w:val="0"/>
          <w:sz w:val="32"/>
          <w:szCs w:val="32"/>
        </w:rPr>
        <w:t xml:space="preserve">RNF </w:t>
      </w:r>
      <w:r>
        <w:rPr>
          <w:i w:val="0"/>
          <w:iCs w:val="0"/>
          <w:sz w:val="32"/>
          <w:szCs w:val="32"/>
        </w:rPr>
        <w:t>3</w:t>
      </w:r>
      <w:r w:rsidRPr="00636D4C">
        <w:rPr>
          <w:i w:val="0"/>
          <w:iCs w:val="0"/>
          <w:sz w:val="32"/>
          <w:szCs w:val="32"/>
        </w:rPr>
        <w:t>.</w:t>
      </w:r>
      <w:r>
        <w:rPr>
          <w:i w:val="0"/>
          <w:iCs w:val="0"/>
          <w:sz w:val="32"/>
          <w:szCs w:val="32"/>
        </w:rPr>
        <w:t>2</w:t>
      </w:r>
    </w:p>
    <w:p w14:paraId="220F290D" w14:textId="26319CF8" w:rsidR="00143677" w:rsidRDefault="00143677" w:rsidP="00143677">
      <w:pPr>
        <w:pStyle w:val="Sommario1"/>
        <w:tabs>
          <w:tab w:val="right" w:leader="dot" w:pos="9637"/>
        </w:tabs>
        <w:ind w:left="709"/>
        <w:outlineLvl w:val="1"/>
        <w:rPr>
          <w:b w:val="0"/>
          <w:bCs w:val="0"/>
          <w:i w:val="0"/>
          <w:iCs w:val="0"/>
          <w:sz w:val="32"/>
          <w:szCs w:val="32"/>
        </w:rPr>
      </w:pPr>
      <w:r>
        <w:rPr>
          <w:b w:val="0"/>
          <w:bCs w:val="0"/>
          <w:i w:val="0"/>
          <w:iCs w:val="0"/>
          <w:sz w:val="32"/>
          <w:szCs w:val="32"/>
        </w:rPr>
        <w:t>I</w:t>
      </w:r>
      <w:r w:rsidRPr="003A6945">
        <w:rPr>
          <w:b w:val="0"/>
          <w:bCs w:val="0"/>
          <w:i w:val="0"/>
          <w:iCs w:val="0"/>
          <w:sz w:val="32"/>
          <w:szCs w:val="32"/>
        </w:rPr>
        <w:t xml:space="preserve">l sito deve garantire un </w:t>
      </w:r>
      <w:proofErr w:type="spellStart"/>
      <w:r w:rsidRPr="003A6945">
        <w:rPr>
          <w:b w:val="0"/>
          <w:bCs w:val="0"/>
          <w:i w:val="0"/>
          <w:iCs w:val="0"/>
          <w:sz w:val="32"/>
          <w:szCs w:val="32"/>
        </w:rPr>
        <w:t>uptime</w:t>
      </w:r>
      <w:proofErr w:type="spellEnd"/>
      <w:r w:rsidRPr="003A6945">
        <w:rPr>
          <w:b w:val="0"/>
          <w:bCs w:val="0"/>
          <w:i w:val="0"/>
          <w:iCs w:val="0"/>
          <w:sz w:val="32"/>
          <w:szCs w:val="32"/>
        </w:rPr>
        <w:t xml:space="preserve"> del 99.9% per evitare interruzioni del servizio.</w:t>
      </w:r>
    </w:p>
    <w:p w14:paraId="4123909B" w14:textId="77777777" w:rsidR="00636D4C" w:rsidRDefault="00636D4C" w:rsidP="008A7C5A">
      <w:pPr>
        <w:pStyle w:val="Sommario1"/>
        <w:tabs>
          <w:tab w:val="right" w:leader="dot" w:pos="9637"/>
        </w:tabs>
        <w:outlineLvl w:val="1"/>
        <w:rPr>
          <w:b w:val="0"/>
          <w:bCs w:val="0"/>
          <w:i w:val="0"/>
          <w:iCs w:val="0"/>
          <w:sz w:val="32"/>
          <w:szCs w:val="32"/>
        </w:rPr>
      </w:pPr>
    </w:p>
    <w:p w14:paraId="5C7185C4" w14:textId="764379E3" w:rsidR="003A6945" w:rsidRDefault="003A6945" w:rsidP="008A7C5A">
      <w:pPr>
        <w:pStyle w:val="Sommario1"/>
        <w:tabs>
          <w:tab w:val="right" w:leader="dot" w:pos="9637"/>
        </w:tabs>
        <w:outlineLvl w:val="1"/>
        <w:rPr>
          <w:i w:val="0"/>
          <w:iCs w:val="0"/>
          <w:sz w:val="32"/>
          <w:szCs w:val="32"/>
        </w:rPr>
      </w:pPr>
      <w:r w:rsidRPr="003A6945">
        <w:rPr>
          <w:i w:val="0"/>
          <w:iCs w:val="0"/>
          <w:sz w:val="32"/>
          <w:szCs w:val="32"/>
        </w:rPr>
        <w:t>RNF 4</w:t>
      </w:r>
      <w:r w:rsidR="00636D4C">
        <w:rPr>
          <w:i w:val="0"/>
          <w:iCs w:val="0"/>
          <w:sz w:val="32"/>
          <w:szCs w:val="32"/>
        </w:rPr>
        <w:t xml:space="preserve"> – Manutenibilità e supporto</w:t>
      </w:r>
    </w:p>
    <w:p w14:paraId="0F75393B" w14:textId="68CE5F1B" w:rsidR="00636D4C" w:rsidRPr="00636D4C" w:rsidRDefault="00636D4C" w:rsidP="00636D4C">
      <w:pPr>
        <w:pStyle w:val="Sommario1"/>
        <w:tabs>
          <w:tab w:val="right" w:leader="dot" w:pos="9637"/>
        </w:tabs>
        <w:ind w:left="709"/>
        <w:outlineLvl w:val="1"/>
        <w:rPr>
          <w:i w:val="0"/>
          <w:iCs w:val="0"/>
          <w:sz w:val="32"/>
          <w:szCs w:val="32"/>
        </w:rPr>
      </w:pPr>
      <w:r w:rsidRPr="00636D4C">
        <w:rPr>
          <w:i w:val="0"/>
          <w:iCs w:val="0"/>
          <w:sz w:val="32"/>
          <w:szCs w:val="32"/>
        </w:rPr>
        <w:t>RNF 4.1</w:t>
      </w:r>
    </w:p>
    <w:p w14:paraId="0FA8AC8F" w14:textId="1D309C02" w:rsidR="003A6945" w:rsidRDefault="003A6945" w:rsidP="00636D4C">
      <w:pPr>
        <w:pStyle w:val="Sommario1"/>
        <w:tabs>
          <w:tab w:val="right" w:leader="dot" w:pos="9637"/>
        </w:tabs>
        <w:ind w:left="709"/>
        <w:outlineLvl w:val="1"/>
        <w:rPr>
          <w:i w:val="0"/>
          <w:iCs w:val="0"/>
          <w:sz w:val="32"/>
          <w:szCs w:val="32"/>
        </w:rPr>
      </w:pPr>
      <w:r>
        <w:rPr>
          <w:b w:val="0"/>
          <w:bCs w:val="0"/>
          <w:i w:val="0"/>
          <w:iCs w:val="0"/>
          <w:sz w:val="32"/>
          <w:szCs w:val="32"/>
        </w:rPr>
        <w:t>L</w:t>
      </w:r>
      <w:r w:rsidRPr="003A6945">
        <w:rPr>
          <w:b w:val="0"/>
          <w:bCs w:val="0"/>
          <w:i w:val="0"/>
          <w:iCs w:val="0"/>
          <w:sz w:val="32"/>
          <w:szCs w:val="32"/>
        </w:rPr>
        <w:t>'architettura del sito dev</w:t>
      </w:r>
      <w:r>
        <w:rPr>
          <w:b w:val="0"/>
          <w:bCs w:val="0"/>
          <w:i w:val="0"/>
          <w:iCs w:val="0"/>
          <w:sz w:val="32"/>
          <w:szCs w:val="32"/>
        </w:rPr>
        <w:t>e</w:t>
      </w:r>
      <w:r w:rsidRPr="003A6945">
        <w:rPr>
          <w:b w:val="0"/>
          <w:bCs w:val="0"/>
          <w:i w:val="0"/>
          <w:iCs w:val="0"/>
          <w:sz w:val="32"/>
          <w:szCs w:val="32"/>
        </w:rPr>
        <w:t xml:space="preserve"> essere facilmente </w:t>
      </w:r>
      <w:proofErr w:type="spellStart"/>
      <w:r w:rsidRPr="003A6945">
        <w:rPr>
          <w:b w:val="0"/>
          <w:bCs w:val="0"/>
          <w:i w:val="0"/>
          <w:iCs w:val="0"/>
          <w:sz w:val="32"/>
          <w:szCs w:val="32"/>
        </w:rPr>
        <w:t>manutenibil</w:t>
      </w:r>
      <w:r>
        <w:rPr>
          <w:b w:val="0"/>
          <w:bCs w:val="0"/>
          <w:i w:val="0"/>
          <w:iCs w:val="0"/>
          <w:sz w:val="32"/>
          <w:szCs w:val="32"/>
        </w:rPr>
        <w:t>e</w:t>
      </w:r>
      <w:proofErr w:type="spellEnd"/>
      <w:r w:rsidRPr="003A6945">
        <w:rPr>
          <w:b w:val="0"/>
          <w:bCs w:val="0"/>
          <w:i w:val="0"/>
          <w:iCs w:val="0"/>
          <w:sz w:val="32"/>
          <w:szCs w:val="32"/>
        </w:rPr>
        <w:t xml:space="preserve"> e</w:t>
      </w:r>
      <w:r>
        <w:rPr>
          <w:b w:val="0"/>
          <w:bCs w:val="0"/>
          <w:i w:val="0"/>
          <w:iCs w:val="0"/>
          <w:sz w:val="32"/>
          <w:szCs w:val="32"/>
        </w:rPr>
        <w:t xml:space="preserve"> </w:t>
      </w:r>
      <w:r w:rsidRPr="003A6945">
        <w:rPr>
          <w:b w:val="0"/>
          <w:bCs w:val="0"/>
          <w:i w:val="0"/>
          <w:iCs w:val="0"/>
          <w:sz w:val="32"/>
          <w:szCs w:val="32"/>
        </w:rPr>
        <w:t>aggiornabil</w:t>
      </w:r>
      <w:r>
        <w:rPr>
          <w:b w:val="0"/>
          <w:bCs w:val="0"/>
          <w:i w:val="0"/>
          <w:iCs w:val="0"/>
          <w:sz w:val="32"/>
          <w:szCs w:val="32"/>
        </w:rPr>
        <w:t>e</w:t>
      </w:r>
      <w:r w:rsidRPr="003A6945">
        <w:rPr>
          <w:b w:val="0"/>
          <w:bCs w:val="0"/>
          <w:i w:val="0"/>
          <w:iCs w:val="0"/>
          <w:sz w:val="32"/>
          <w:szCs w:val="32"/>
        </w:rPr>
        <w:t>.</w:t>
      </w:r>
    </w:p>
    <w:p w14:paraId="1514713C" w14:textId="090A97A9" w:rsidR="00ED27B8" w:rsidRDefault="00ED27B8" w:rsidP="008A7C5A">
      <w:pPr>
        <w:pStyle w:val="Sommario1"/>
        <w:tabs>
          <w:tab w:val="right" w:leader="dot" w:pos="9637"/>
        </w:tabs>
        <w:outlineLvl w:val="1"/>
        <w:rPr>
          <w:i w:val="0"/>
          <w:iCs w:val="0"/>
          <w:sz w:val="32"/>
          <w:szCs w:val="32"/>
        </w:rPr>
      </w:pPr>
    </w:p>
    <w:p w14:paraId="7668E131" w14:textId="77777777" w:rsidR="00ED27B8" w:rsidRDefault="00ED27B8">
      <w:pPr>
        <w:widowControl/>
        <w:suppressAutoHyphens w:val="0"/>
        <w:rPr>
          <w:rFonts w:ascii="Aptos" w:hAnsi="Aptos"/>
          <w:b/>
          <w:bCs/>
          <w:sz w:val="32"/>
          <w:szCs w:val="32"/>
        </w:rPr>
      </w:pPr>
      <w:r>
        <w:rPr>
          <w:i/>
          <w:iCs/>
          <w:sz w:val="32"/>
          <w:szCs w:val="32"/>
        </w:rPr>
        <w:br w:type="page"/>
      </w:r>
    </w:p>
    <w:p w14:paraId="24C7335F" w14:textId="5939EA6A" w:rsidR="003A6945" w:rsidRPr="00ED27B8" w:rsidRDefault="00ED27B8" w:rsidP="008A7C5A">
      <w:pPr>
        <w:pStyle w:val="Sommario1"/>
        <w:tabs>
          <w:tab w:val="right" w:leader="dot" w:pos="9637"/>
        </w:tabs>
        <w:outlineLvl w:val="1"/>
        <w:rPr>
          <w:i w:val="0"/>
          <w:iCs w:val="0"/>
          <w:sz w:val="40"/>
          <w:szCs w:val="40"/>
        </w:rPr>
      </w:pPr>
      <w:r w:rsidRPr="00ED27B8">
        <w:rPr>
          <w:i w:val="0"/>
          <w:iCs w:val="0"/>
          <w:sz w:val="40"/>
          <w:szCs w:val="40"/>
        </w:rPr>
        <w:lastRenderedPageBreak/>
        <w:t>5. Ambiente di destinazione</w:t>
      </w:r>
    </w:p>
    <w:p w14:paraId="5D09064B" w14:textId="55BA22C1" w:rsidR="00ED27B8" w:rsidRPr="00ED27B8" w:rsidRDefault="00ED27B8" w:rsidP="00ED27B8">
      <w:pPr>
        <w:pStyle w:val="Sommario1"/>
        <w:tabs>
          <w:tab w:val="right" w:leader="dot" w:pos="9637"/>
        </w:tabs>
        <w:outlineLvl w:val="1"/>
        <w:rPr>
          <w:b w:val="0"/>
          <w:bCs w:val="0"/>
          <w:i w:val="0"/>
          <w:iCs w:val="0"/>
          <w:sz w:val="32"/>
          <w:szCs w:val="32"/>
        </w:rPr>
      </w:pPr>
      <w:r w:rsidRPr="00ED27B8">
        <w:rPr>
          <w:b w:val="0"/>
          <w:bCs w:val="0"/>
          <w:i w:val="0"/>
          <w:iCs w:val="0"/>
          <w:sz w:val="32"/>
          <w:szCs w:val="32"/>
        </w:rPr>
        <w:t>L</w:t>
      </w:r>
      <w:r>
        <w:rPr>
          <w:b w:val="0"/>
          <w:bCs w:val="0"/>
          <w:i w:val="0"/>
          <w:iCs w:val="0"/>
          <w:sz w:val="32"/>
          <w:szCs w:val="32"/>
        </w:rPr>
        <w:t>a piattaforma</w:t>
      </w:r>
      <w:r w:rsidRPr="00ED27B8">
        <w:rPr>
          <w:b w:val="0"/>
          <w:bCs w:val="0"/>
          <w:i w:val="0"/>
          <w:iCs w:val="0"/>
          <w:sz w:val="32"/>
          <w:szCs w:val="32"/>
        </w:rPr>
        <w:t xml:space="preserve"> verrà sviluppata con l’intenzione di </w:t>
      </w:r>
      <w:r>
        <w:rPr>
          <w:b w:val="0"/>
          <w:bCs w:val="0"/>
          <w:i w:val="0"/>
          <w:iCs w:val="0"/>
          <w:sz w:val="32"/>
          <w:szCs w:val="32"/>
        </w:rPr>
        <w:t>renderla accessibile</w:t>
      </w:r>
      <w:r w:rsidRPr="00ED27B8">
        <w:rPr>
          <w:b w:val="0"/>
          <w:bCs w:val="0"/>
          <w:i w:val="0"/>
          <w:iCs w:val="0"/>
          <w:sz w:val="32"/>
          <w:szCs w:val="32"/>
        </w:rPr>
        <w:t xml:space="preserve"> </w:t>
      </w:r>
      <w:r w:rsidR="00143677">
        <w:rPr>
          <w:b w:val="0"/>
          <w:bCs w:val="0"/>
          <w:i w:val="0"/>
          <w:iCs w:val="0"/>
          <w:sz w:val="32"/>
          <w:szCs w:val="32"/>
        </w:rPr>
        <w:t>da</w:t>
      </w:r>
      <w:r w:rsidRPr="00ED27B8">
        <w:rPr>
          <w:b w:val="0"/>
          <w:bCs w:val="0"/>
          <w:i w:val="0"/>
          <w:iCs w:val="0"/>
          <w:sz w:val="32"/>
          <w:szCs w:val="32"/>
        </w:rPr>
        <w:t xml:space="preserve"> qualsiasi browser, indipendentemente dal</w:t>
      </w:r>
      <w:r>
        <w:rPr>
          <w:b w:val="0"/>
          <w:bCs w:val="0"/>
          <w:i w:val="0"/>
          <w:iCs w:val="0"/>
          <w:sz w:val="32"/>
          <w:szCs w:val="32"/>
        </w:rPr>
        <w:t xml:space="preserve"> </w:t>
      </w:r>
      <w:r w:rsidRPr="00ED27B8">
        <w:rPr>
          <w:b w:val="0"/>
          <w:bCs w:val="0"/>
          <w:i w:val="0"/>
          <w:iCs w:val="0"/>
          <w:sz w:val="32"/>
          <w:szCs w:val="32"/>
        </w:rPr>
        <w:t>dispositivo utilizzato. L’idea è quella di creare un’architettura Client-Server per la quale sarà</w:t>
      </w:r>
      <w:r>
        <w:rPr>
          <w:b w:val="0"/>
          <w:bCs w:val="0"/>
          <w:i w:val="0"/>
          <w:iCs w:val="0"/>
          <w:sz w:val="32"/>
          <w:szCs w:val="32"/>
        </w:rPr>
        <w:t xml:space="preserve"> </w:t>
      </w:r>
      <w:r w:rsidRPr="00ED27B8">
        <w:rPr>
          <w:b w:val="0"/>
          <w:bCs w:val="0"/>
          <w:i w:val="0"/>
          <w:iCs w:val="0"/>
          <w:sz w:val="32"/>
          <w:szCs w:val="32"/>
        </w:rPr>
        <w:t>necessario</w:t>
      </w:r>
      <w:r>
        <w:rPr>
          <w:b w:val="0"/>
          <w:bCs w:val="0"/>
          <w:i w:val="0"/>
          <w:iCs w:val="0"/>
          <w:sz w:val="32"/>
          <w:szCs w:val="32"/>
        </w:rPr>
        <w:t xml:space="preserve"> </w:t>
      </w:r>
      <w:r w:rsidRPr="00ED27B8">
        <w:rPr>
          <w:b w:val="0"/>
          <w:bCs w:val="0"/>
          <w:i w:val="0"/>
          <w:iCs w:val="0"/>
          <w:sz w:val="32"/>
          <w:szCs w:val="32"/>
        </w:rPr>
        <w:t>anche un database relazion</w:t>
      </w:r>
      <w:r w:rsidR="00BC6E6E">
        <w:rPr>
          <w:b w:val="0"/>
          <w:bCs w:val="0"/>
          <w:i w:val="0"/>
          <w:iCs w:val="0"/>
          <w:sz w:val="32"/>
          <w:szCs w:val="32"/>
        </w:rPr>
        <w:t>ale</w:t>
      </w:r>
      <w:r w:rsidRPr="00ED27B8">
        <w:rPr>
          <w:b w:val="0"/>
          <w:bCs w:val="0"/>
          <w:i w:val="0"/>
          <w:iCs w:val="0"/>
          <w:sz w:val="32"/>
          <w:szCs w:val="32"/>
        </w:rPr>
        <w:t xml:space="preserve"> per la gestione </w:t>
      </w:r>
      <w:r>
        <w:rPr>
          <w:b w:val="0"/>
          <w:bCs w:val="0"/>
          <w:i w:val="0"/>
          <w:iCs w:val="0"/>
          <w:sz w:val="32"/>
          <w:szCs w:val="32"/>
        </w:rPr>
        <w:t>della persistenza dei dati.</w:t>
      </w:r>
    </w:p>
    <w:p w14:paraId="1E7C5034" w14:textId="77777777" w:rsidR="00ED27B8" w:rsidRDefault="00ED27B8" w:rsidP="008A7C5A">
      <w:pPr>
        <w:pStyle w:val="Sommario1"/>
        <w:tabs>
          <w:tab w:val="right" w:leader="dot" w:pos="9637"/>
        </w:tabs>
        <w:outlineLvl w:val="1"/>
        <w:rPr>
          <w:i w:val="0"/>
          <w:iCs w:val="0"/>
          <w:sz w:val="32"/>
          <w:szCs w:val="32"/>
        </w:rPr>
      </w:pPr>
    </w:p>
    <w:p w14:paraId="679A27E4" w14:textId="27073A0D" w:rsidR="00ED27B8" w:rsidRPr="00143677" w:rsidRDefault="00ED27B8" w:rsidP="008A7C5A">
      <w:pPr>
        <w:pStyle w:val="Sommario1"/>
        <w:tabs>
          <w:tab w:val="right" w:leader="dot" w:pos="9637"/>
        </w:tabs>
        <w:outlineLvl w:val="1"/>
        <w:rPr>
          <w:i w:val="0"/>
          <w:iCs w:val="0"/>
          <w:sz w:val="40"/>
          <w:szCs w:val="40"/>
        </w:rPr>
      </w:pPr>
      <w:r w:rsidRPr="00143677">
        <w:rPr>
          <w:i w:val="0"/>
          <w:iCs w:val="0"/>
          <w:sz w:val="40"/>
          <w:szCs w:val="40"/>
        </w:rPr>
        <w:t>6. Consegn</w:t>
      </w:r>
      <w:r w:rsidR="00143677">
        <w:rPr>
          <w:i w:val="0"/>
          <w:iCs w:val="0"/>
          <w:sz w:val="40"/>
          <w:szCs w:val="40"/>
        </w:rPr>
        <w:t>e</w:t>
      </w:r>
      <w:r w:rsidRPr="00143677">
        <w:rPr>
          <w:i w:val="0"/>
          <w:iCs w:val="0"/>
          <w:sz w:val="40"/>
          <w:szCs w:val="40"/>
        </w:rPr>
        <w:t xml:space="preserve"> e scadenze</w:t>
      </w:r>
    </w:p>
    <w:tbl>
      <w:tblPr>
        <w:tblStyle w:val="Grigliatabella"/>
        <w:tblW w:w="9632" w:type="dxa"/>
        <w:tblLook w:val="04A0" w:firstRow="1" w:lastRow="0" w:firstColumn="1" w:lastColumn="0" w:noHBand="0" w:noVBand="1"/>
      </w:tblPr>
      <w:tblGrid>
        <w:gridCol w:w="6030"/>
        <w:gridCol w:w="1801"/>
        <w:gridCol w:w="1801"/>
      </w:tblGrid>
      <w:tr w:rsidR="00896E6B" w14:paraId="17F56DC8" w14:textId="39B85C1F" w:rsidTr="00896E6B">
        <w:tc>
          <w:tcPr>
            <w:tcW w:w="6030" w:type="dxa"/>
            <w:tcBorders>
              <w:top w:val="nil"/>
              <w:left w:val="nil"/>
              <w:bottom w:val="single" w:sz="4" w:space="0" w:color="auto"/>
            </w:tcBorders>
            <w:vAlign w:val="center"/>
          </w:tcPr>
          <w:p w14:paraId="199B99AA" w14:textId="79B2DE1D" w:rsidR="00896E6B" w:rsidRDefault="00896E6B" w:rsidP="00896E6B">
            <w:pPr>
              <w:pStyle w:val="Sommario1"/>
              <w:tabs>
                <w:tab w:val="right" w:leader="dot" w:pos="9637"/>
              </w:tabs>
              <w:outlineLvl w:val="1"/>
              <w:rPr>
                <w:i w:val="0"/>
                <w:iCs w:val="0"/>
                <w:sz w:val="32"/>
                <w:szCs w:val="32"/>
              </w:rPr>
            </w:pPr>
          </w:p>
        </w:tc>
        <w:tc>
          <w:tcPr>
            <w:tcW w:w="1801" w:type="dxa"/>
            <w:vAlign w:val="center"/>
          </w:tcPr>
          <w:p w14:paraId="4429F053" w14:textId="7E8A9F21" w:rsidR="00896E6B" w:rsidRDefault="00896E6B" w:rsidP="00896E6B">
            <w:pPr>
              <w:pStyle w:val="Sommario1"/>
              <w:tabs>
                <w:tab w:val="right" w:leader="dot" w:pos="9637"/>
              </w:tabs>
              <w:jc w:val="center"/>
              <w:outlineLvl w:val="1"/>
              <w:rPr>
                <w:i w:val="0"/>
                <w:iCs w:val="0"/>
                <w:sz w:val="32"/>
                <w:szCs w:val="32"/>
              </w:rPr>
            </w:pPr>
            <w:r>
              <w:rPr>
                <w:i w:val="0"/>
                <w:iCs w:val="0"/>
                <w:sz w:val="32"/>
                <w:szCs w:val="32"/>
              </w:rPr>
              <w:t>Consegna</w:t>
            </w:r>
          </w:p>
        </w:tc>
        <w:tc>
          <w:tcPr>
            <w:tcW w:w="1801" w:type="dxa"/>
            <w:vAlign w:val="center"/>
          </w:tcPr>
          <w:p w14:paraId="45421557" w14:textId="3B367055" w:rsidR="00896E6B" w:rsidRDefault="00896E6B" w:rsidP="00896E6B">
            <w:pPr>
              <w:pStyle w:val="Sommario1"/>
              <w:tabs>
                <w:tab w:val="right" w:leader="dot" w:pos="9637"/>
              </w:tabs>
              <w:jc w:val="center"/>
              <w:outlineLvl w:val="1"/>
              <w:rPr>
                <w:i w:val="0"/>
                <w:iCs w:val="0"/>
                <w:sz w:val="32"/>
                <w:szCs w:val="32"/>
              </w:rPr>
            </w:pPr>
            <w:r>
              <w:rPr>
                <w:i w:val="0"/>
                <w:iCs w:val="0"/>
                <w:sz w:val="32"/>
                <w:szCs w:val="32"/>
              </w:rPr>
              <w:t>Scadenza</w:t>
            </w:r>
          </w:p>
        </w:tc>
      </w:tr>
      <w:tr w:rsidR="00896E6B" w14:paraId="42C4E6F1" w14:textId="1706E341" w:rsidTr="00896E6B">
        <w:tc>
          <w:tcPr>
            <w:tcW w:w="6030" w:type="dxa"/>
            <w:tcBorders>
              <w:top w:val="single" w:sz="4" w:space="0" w:color="auto"/>
            </w:tcBorders>
            <w:vAlign w:val="center"/>
          </w:tcPr>
          <w:p w14:paraId="3D81577D" w14:textId="15E2BB95" w:rsidR="00896E6B" w:rsidRPr="00896E6B" w:rsidRDefault="00896E6B" w:rsidP="00896E6B">
            <w:pPr>
              <w:pStyle w:val="Sommario1"/>
              <w:tabs>
                <w:tab w:val="right" w:leader="dot" w:pos="9637"/>
              </w:tabs>
              <w:outlineLvl w:val="1"/>
              <w:rPr>
                <w:b w:val="0"/>
                <w:bCs w:val="0"/>
                <w:i w:val="0"/>
                <w:iCs w:val="0"/>
                <w:sz w:val="32"/>
                <w:szCs w:val="32"/>
              </w:rPr>
            </w:pPr>
            <w:proofErr w:type="spellStart"/>
            <w:r w:rsidRPr="00896E6B">
              <w:rPr>
                <w:b w:val="0"/>
                <w:bCs w:val="0"/>
                <w:i w:val="0"/>
                <w:iCs w:val="0"/>
                <w:sz w:val="32"/>
                <w:szCs w:val="32"/>
              </w:rPr>
              <w:t>Problem</w:t>
            </w:r>
            <w:proofErr w:type="spellEnd"/>
            <w:r w:rsidRPr="00896E6B">
              <w:rPr>
                <w:b w:val="0"/>
                <w:bCs w:val="0"/>
                <w:i w:val="0"/>
                <w:iCs w:val="0"/>
                <w:sz w:val="32"/>
                <w:szCs w:val="32"/>
              </w:rPr>
              <w:t xml:space="preserve"> Statement</w:t>
            </w:r>
          </w:p>
        </w:tc>
        <w:tc>
          <w:tcPr>
            <w:tcW w:w="1801" w:type="dxa"/>
            <w:vAlign w:val="center"/>
          </w:tcPr>
          <w:p w14:paraId="581F45C8" w14:textId="0E660B56"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11/10/2024</w:t>
            </w:r>
          </w:p>
        </w:tc>
        <w:tc>
          <w:tcPr>
            <w:tcW w:w="1801" w:type="dxa"/>
            <w:vAlign w:val="center"/>
          </w:tcPr>
          <w:p w14:paraId="2110B5C9" w14:textId="3280443F"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14/10/2024</w:t>
            </w:r>
          </w:p>
        </w:tc>
      </w:tr>
      <w:tr w:rsidR="00896E6B" w14:paraId="22E0D55B" w14:textId="50BFAC36" w:rsidTr="00896E6B">
        <w:tc>
          <w:tcPr>
            <w:tcW w:w="6030" w:type="dxa"/>
            <w:vAlign w:val="center"/>
          </w:tcPr>
          <w:p w14:paraId="16DC8ADD" w14:textId="02063E6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Requisiti e casi d’uso</w:t>
            </w:r>
          </w:p>
        </w:tc>
        <w:tc>
          <w:tcPr>
            <w:tcW w:w="1801" w:type="dxa"/>
            <w:vAlign w:val="center"/>
          </w:tcPr>
          <w:p w14:paraId="03244E69" w14:textId="438AF03E" w:rsidR="00896E6B" w:rsidRPr="00896E6B" w:rsidRDefault="00266243"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24/10/2024</w:t>
            </w:r>
          </w:p>
        </w:tc>
        <w:tc>
          <w:tcPr>
            <w:tcW w:w="1801" w:type="dxa"/>
            <w:vAlign w:val="center"/>
          </w:tcPr>
          <w:p w14:paraId="2EF4BA24" w14:textId="7DC6F6C8"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28/10/2024</w:t>
            </w:r>
          </w:p>
        </w:tc>
      </w:tr>
      <w:tr w:rsidR="00896E6B" w14:paraId="231A466E" w14:textId="4D35CDEE" w:rsidTr="00896E6B">
        <w:tc>
          <w:tcPr>
            <w:tcW w:w="6030" w:type="dxa"/>
            <w:vAlign w:val="center"/>
          </w:tcPr>
          <w:p w14:paraId="2665DB48" w14:textId="7473661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lang w:val="en-US"/>
              </w:rPr>
              <w:t>Requirements Analysis Document</w:t>
            </w:r>
          </w:p>
        </w:tc>
        <w:tc>
          <w:tcPr>
            <w:tcW w:w="1801" w:type="dxa"/>
            <w:vAlign w:val="center"/>
          </w:tcPr>
          <w:p w14:paraId="2D0E9296" w14:textId="2B7B9D14" w:rsidR="00896E6B" w:rsidRPr="00896E6B" w:rsidRDefault="005D4453"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5/11/2024</w:t>
            </w:r>
          </w:p>
        </w:tc>
        <w:tc>
          <w:tcPr>
            <w:tcW w:w="1801" w:type="dxa"/>
            <w:vAlign w:val="center"/>
          </w:tcPr>
          <w:p w14:paraId="76BC01B4" w14:textId="54F644F3"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11/11/2024</w:t>
            </w:r>
          </w:p>
        </w:tc>
      </w:tr>
      <w:tr w:rsidR="00896E6B" w14:paraId="64E62F54" w14:textId="7A320147" w:rsidTr="00896E6B">
        <w:tc>
          <w:tcPr>
            <w:tcW w:w="6030" w:type="dxa"/>
            <w:vAlign w:val="center"/>
          </w:tcPr>
          <w:p w14:paraId="77866278" w14:textId="77BBC551" w:rsidR="00896E6B" w:rsidRPr="00896E6B" w:rsidRDefault="00896E6B" w:rsidP="00896E6B">
            <w:pPr>
              <w:pStyle w:val="Sommario1"/>
              <w:tabs>
                <w:tab w:val="right" w:leader="dot" w:pos="9637"/>
              </w:tabs>
              <w:outlineLvl w:val="1"/>
              <w:rPr>
                <w:b w:val="0"/>
                <w:bCs w:val="0"/>
                <w:i w:val="0"/>
                <w:iCs w:val="0"/>
                <w:sz w:val="32"/>
                <w:szCs w:val="32"/>
                <w:lang w:val="en-US"/>
              </w:rPr>
            </w:pPr>
            <w:r w:rsidRPr="00896E6B">
              <w:rPr>
                <w:b w:val="0"/>
                <w:bCs w:val="0"/>
                <w:i w:val="0"/>
                <w:iCs w:val="0"/>
                <w:sz w:val="32"/>
                <w:szCs w:val="32"/>
                <w:lang w:val="en-US"/>
              </w:rPr>
              <w:t>System Design Document</w:t>
            </w:r>
          </w:p>
        </w:tc>
        <w:tc>
          <w:tcPr>
            <w:tcW w:w="1801" w:type="dxa"/>
            <w:vAlign w:val="center"/>
          </w:tcPr>
          <w:p w14:paraId="3A2CD4A2" w14:textId="7CC2F01A" w:rsidR="00896E6B" w:rsidRPr="00896E6B" w:rsidRDefault="00DC6C1A"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23/11/2024</w:t>
            </w:r>
          </w:p>
        </w:tc>
        <w:tc>
          <w:tcPr>
            <w:tcW w:w="1801" w:type="dxa"/>
            <w:vAlign w:val="center"/>
          </w:tcPr>
          <w:p w14:paraId="2E0CCA8D" w14:textId="06C00682"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25/11/2024</w:t>
            </w:r>
          </w:p>
        </w:tc>
      </w:tr>
      <w:tr w:rsidR="00896E6B" w14:paraId="0F832676" w14:textId="111A7B74" w:rsidTr="00896E6B">
        <w:trPr>
          <w:trHeight w:val="1126"/>
        </w:trPr>
        <w:tc>
          <w:tcPr>
            <w:tcW w:w="6030" w:type="dxa"/>
            <w:vAlign w:val="center"/>
          </w:tcPr>
          <w:p w14:paraId="420CBDCE" w14:textId="0B560483" w:rsidR="00896E6B" w:rsidRPr="00896E6B" w:rsidRDefault="00896E6B" w:rsidP="00896E6B">
            <w:pPr>
              <w:pStyle w:val="Sommario1"/>
              <w:tabs>
                <w:tab w:val="right" w:leader="dot" w:pos="9637"/>
              </w:tabs>
              <w:outlineLvl w:val="1"/>
              <w:rPr>
                <w:b w:val="0"/>
                <w:bCs w:val="0"/>
                <w:i w:val="0"/>
                <w:iCs w:val="0"/>
                <w:sz w:val="32"/>
                <w:szCs w:val="32"/>
              </w:rPr>
            </w:pPr>
            <w:r w:rsidRPr="00896E6B">
              <w:rPr>
                <w:b w:val="0"/>
                <w:bCs w:val="0"/>
                <w:i w:val="0"/>
                <w:iCs w:val="0"/>
                <w:sz w:val="32"/>
                <w:szCs w:val="32"/>
              </w:rPr>
              <w:t>Piano di test e specifica interfacce dei moduli del sistema</w:t>
            </w:r>
          </w:p>
        </w:tc>
        <w:tc>
          <w:tcPr>
            <w:tcW w:w="1801" w:type="dxa"/>
            <w:vAlign w:val="center"/>
          </w:tcPr>
          <w:p w14:paraId="3F5A8A94" w14:textId="044CCD93" w:rsidR="00896E6B" w:rsidRPr="00896E6B" w:rsidRDefault="005C694A" w:rsidP="00896E6B">
            <w:pPr>
              <w:pStyle w:val="Sommario1"/>
              <w:tabs>
                <w:tab w:val="right" w:leader="dot" w:pos="9637"/>
              </w:tabs>
              <w:jc w:val="center"/>
              <w:outlineLvl w:val="1"/>
              <w:rPr>
                <w:b w:val="0"/>
                <w:bCs w:val="0"/>
                <w:i w:val="0"/>
                <w:iCs w:val="0"/>
                <w:sz w:val="32"/>
                <w:szCs w:val="32"/>
              </w:rPr>
            </w:pPr>
            <w:r>
              <w:rPr>
                <w:b w:val="0"/>
                <w:bCs w:val="0"/>
                <w:i w:val="0"/>
                <w:iCs w:val="0"/>
                <w:sz w:val="32"/>
                <w:szCs w:val="32"/>
              </w:rPr>
              <w:t>16/12/2024</w:t>
            </w:r>
          </w:p>
        </w:tc>
        <w:tc>
          <w:tcPr>
            <w:tcW w:w="1801" w:type="dxa"/>
            <w:vAlign w:val="center"/>
          </w:tcPr>
          <w:p w14:paraId="500429ED" w14:textId="0FC64FBE" w:rsidR="00896E6B" w:rsidRPr="00896E6B" w:rsidRDefault="00896E6B" w:rsidP="00896E6B">
            <w:pPr>
              <w:pStyle w:val="Sommario1"/>
              <w:tabs>
                <w:tab w:val="right" w:leader="dot" w:pos="9637"/>
              </w:tabs>
              <w:jc w:val="center"/>
              <w:outlineLvl w:val="1"/>
              <w:rPr>
                <w:b w:val="0"/>
                <w:bCs w:val="0"/>
                <w:i w:val="0"/>
                <w:iCs w:val="0"/>
                <w:sz w:val="32"/>
                <w:szCs w:val="32"/>
              </w:rPr>
            </w:pPr>
            <w:r w:rsidRPr="00896E6B">
              <w:rPr>
                <w:b w:val="0"/>
                <w:bCs w:val="0"/>
                <w:i w:val="0"/>
                <w:iCs w:val="0"/>
                <w:sz w:val="32"/>
                <w:szCs w:val="32"/>
              </w:rPr>
              <w:t>16/12/2024</w:t>
            </w:r>
          </w:p>
        </w:tc>
      </w:tr>
    </w:tbl>
    <w:p w14:paraId="5EF40881" w14:textId="17780C63" w:rsidR="00ED27B8" w:rsidRDefault="00ED27B8" w:rsidP="00ED27B8">
      <w:pPr>
        <w:pStyle w:val="Sommario1"/>
        <w:tabs>
          <w:tab w:val="right" w:leader="dot" w:pos="9637"/>
        </w:tabs>
        <w:outlineLvl w:val="1"/>
        <w:rPr>
          <w:i w:val="0"/>
          <w:iCs w:val="0"/>
          <w:sz w:val="32"/>
          <w:szCs w:val="32"/>
        </w:rPr>
      </w:pPr>
    </w:p>
    <w:sectPr w:rsidR="00ED27B8"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3FBAE" w14:textId="77777777" w:rsidR="00F70399" w:rsidRDefault="00F70399">
      <w:r>
        <w:separator/>
      </w:r>
    </w:p>
  </w:endnote>
  <w:endnote w:type="continuationSeparator" w:id="0">
    <w:p w14:paraId="355D4230" w14:textId="77777777" w:rsidR="00F70399" w:rsidRDefault="00F70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7E6A3CAC" w14:textId="77777777" w:rsidTr="00472CF2">
      <w:trPr>
        <w:trHeight w:val="293"/>
      </w:trPr>
      <w:tc>
        <w:tcPr>
          <w:tcW w:w="3212" w:type="dxa"/>
          <w:vMerge w:val="restart"/>
        </w:tcPr>
        <w:p w14:paraId="6A9EDCB2" w14:textId="77777777" w:rsidR="008B36D5" w:rsidRPr="00472CF2" w:rsidRDefault="008B36D5">
          <w:pPr>
            <w:pStyle w:val="Contenutotabella"/>
            <w:rPr>
              <w:rFonts w:ascii="Aptos" w:hAnsi="Aptos"/>
            </w:rPr>
          </w:pPr>
        </w:p>
      </w:tc>
      <w:tc>
        <w:tcPr>
          <w:tcW w:w="3212" w:type="dxa"/>
          <w:vMerge w:val="restart"/>
        </w:tcPr>
        <w:p w14:paraId="6B859677" w14:textId="77777777" w:rsidR="008B36D5" w:rsidRPr="00472CF2" w:rsidRDefault="008B36D5">
          <w:pPr>
            <w:pStyle w:val="Contenutotabella"/>
            <w:jc w:val="center"/>
            <w:rPr>
              <w:rFonts w:ascii="Aptos" w:hAnsi="Aptos"/>
              <w:sz w:val="20"/>
            </w:rPr>
          </w:pPr>
          <w:r w:rsidRPr="00472CF2">
            <w:rPr>
              <w:rFonts w:ascii="Aptos" w:hAnsi="Aptos"/>
              <w:sz w:val="20"/>
            </w:rPr>
            <w:t>Ingegneria del Software</w:t>
          </w:r>
        </w:p>
      </w:tc>
      <w:tc>
        <w:tcPr>
          <w:tcW w:w="3213" w:type="dxa"/>
          <w:vMerge w:val="restart"/>
        </w:tcPr>
        <w:p w14:paraId="7EEA5275" w14:textId="77777777" w:rsidR="008B36D5" w:rsidRPr="00472CF2" w:rsidRDefault="008B36D5">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002713D8"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002713D8" w:rsidRPr="00472CF2">
            <w:rPr>
              <w:rFonts w:ascii="Aptos" w:hAnsi="Aptos"/>
              <w:noProof/>
              <w:sz w:val="20"/>
            </w:rPr>
            <w:t>4</w:t>
          </w:r>
          <w:r w:rsidRPr="00472CF2">
            <w:rPr>
              <w:rFonts w:ascii="Aptos" w:hAnsi="Aptos"/>
              <w:sz w:val="20"/>
            </w:rPr>
            <w:fldChar w:fldCharType="end"/>
          </w:r>
        </w:p>
      </w:tc>
    </w:tr>
  </w:tbl>
  <w:p w14:paraId="4CA6A186"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C3A7"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929B"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272C3" w:rsidRPr="00472CF2" w14:paraId="0FBE5111" w14:textId="77777777" w:rsidTr="008E3B9C">
      <w:trPr>
        <w:trHeight w:val="293"/>
      </w:trPr>
      <w:tc>
        <w:tcPr>
          <w:tcW w:w="3212" w:type="dxa"/>
        </w:tcPr>
        <w:p w14:paraId="424C8DAA" w14:textId="77777777" w:rsidR="004272C3" w:rsidRPr="00472CF2" w:rsidRDefault="004272C3" w:rsidP="004272C3">
          <w:pPr>
            <w:pStyle w:val="Contenutotabella"/>
            <w:rPr>
              <w:rFonts w:ascii="Aptos" w:hAnsi="Aptos"/>
            </w:rPr>
          </w:pPr>
        </w:p>
      </w:tc>
      <w:tc>
        <w:tcPr>
          <w:tcW w:w="3212" w:type="dxa"/>
        </w:tcPr>
        <w:p w14:paraId="0DE38A81" w14:textId="77777777" w:rsidR="004272C3" w:rsidRPr="00472CF2" w:rsidRDefault="004272C3" w:rsidP="004272C3">
          <w:pPr>
            <w:pStyle w:val="Contenutotabella"/>
            <w:jc w:val="center"/>
            <w:rPr>
              <w:rFonts w:ascii="Aptos" w:hAnsi="Aptos"/>
              <w:sz w:val="20"/>
            </w:rPr>
          </w:pPr>
          <w:r w:rsidRPr="00472CF2">
            <w:rPr>
              <w:rFonts w:ascii="Aptos" w:hAnsi="Aptos"/>
              <w:sz w:val="20"/>
            </w:rPr>
            <w:t>Ingegneria del Software</w:t>
          </w:r>
        </w:p>
      </w:tc>
      <w:tc>
        <w:tcPr>
          <w:tcW w:w="3213" w:type="dxa"/>
        </w:tcPr>
        <w:p w14:paraId="6D451EDF" w14:textId="77777777" w:rsidR="004272C3" w:rsidRPr="00472CF2" w:rsidRDefault="004272C3" w:rsidP="004272C3">
          <w:pPr>
            <w:pStyle w:val="Contenutotabella"/>
            <w:jc w:val="right"/>
            <w:rPr>
              <w:rFonts w:ascii="Aptos" w:hAnsi="Aptos"/>
            </w:rPr>
          </w:pPr>
          <w:r w:rsidRPr="00472CF2">
            <w:rPr>
              <w:rFonts w:ascii="Aptos" w:hAnsi="Aptos"/>
              <w:sz w:val="20"/>
            </w:rPr>
            <w:t xml:space="preserve">Pagina </w:t>
          </w:r>
          <w:r w:rsidRPr="00472CF2">
            <w:rPr>
              <w:rFonts w:ascii="Aptos" w:hAnsi="Aptos"/>
              <w:sz w:val="20"/>
            </w:rPr>
            <w:fldChar w:fldCharType="begin"/>
          </w:r>
          <w:r w:rsidRPr="00472CF2">
            <w:rPr>
              <w:rFonts w:ascii="Aptos" w:hAnsi="Aptos"/>
              <w:sz w:val="20"/>
            </w:rPr>
            <w:instrText xml:space="preserve"> PAGE \*Arabic </w:instrText>
          </w:r>
          <w:r w:rsidRPr="00472CF2">
            <w:rPr>
              <w:rFonts w:ascii="Aptos" w:hAnsi="Aptos"/>
              <w:sz w:val="20"/>
            </w:rPr>
            <w:fldChar w:fldCharType="separate"/>
          </w:r>
          <w:r w:rsidRPr="00472CF2">
            <w:rPr>
              <w:rFonts w:ascii="Aptos" w:hAnsi="Aptos"/>
              <w:noProof/>
              <w:sz w:val="20"/>
            </w:rPr>
            <w:t>2</w:t>
          </w:r>
          <w:r w:rsidRPr="00472CF2">
            <w:rPr>
              <w:rFonts w:ascii="Aptos" w:hAnsi="Aptos"/>
              <w:sz w:val="20"/>
            </w:rPr>
            <w:fldChar w:fldCharType="end"/>
          </w:r>
          <w:r w:rsidRPr="00472CF2">
            <w:rPr>
              <w:rFonts w:ascii="Aptos" w:hAnsi="Aptos"/>
              <w:sz w:val="20"/>
            </w:rPr>
            <w:t xml:space="preserve"> di </w:t>
          </w:r>
          <w:r w:rsidRPr="00472CF2">
            <w:rPr>
              <w:rFonts w:ascii="Aptos" w:hAnsi="Aptos"/>
              <w:sz w:val="20"/>
            </w:rPr>
            <w:fldChar w:fldCharType="begin"/>
          </w:r>
          <w:r w:rsidRPr="00472CF2">
            <w:rPr>
              <w:rFonts w:ascii="Aptos" w:hAnsi="Aptos"/>
              <w:sz w:val="20"/>
            </w:rPr>
            <w:instrText xml:space="preserve"> NUMPAGES \*Arabic </w:instrText>
          </w:r>
          <w:r w:rsidRPr="00472CF2">
            <w:rPr>
              <w:rFonts w:ascii="Aptos" w:hAnsi="Aptos"/>
              <w:sz w:val="20"/>
            </w:rPr>
            <w:fldChar w:fldCharType="separate"/>
          </w:r>
          <w:r w:rsidRPr="00472CF2">
            <w:rPr>
              <w:rFonts w:ascii="Aptos" w:hAnsi="Aptos"/>
              <w:noProof/>
              <w:sz w:val="20"/>
            </w:rPr>
            <w:t>4</w:t>
          </w:r>
          <w:r w:rsidRPr="00472CF2">
            <w:rPr>
              <w:rFonts w:ascii="Aptos" w:hAnsi="Aptos"/>
              <w:sz w:val="20"/>
            </w:rPr>
            <w:fldChar w:fldCharType="end"/>
          </w:r>
        </w:p>
      </w:tc>
    </w:tr>
  </w:tbl>
  <w:p w14:paraId="1F853DF8"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08DC"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73B54" w14:textId="77777777" w:rsidR="00F70399" w:rsidRDefault="00F70399">
      <w:r>
        <w:separator/>
      </w:r>
    </w:p>
  </w:footnote>
  <w:footnote w:type="continuationSeparator" w:id="0">
    <w:p w14:paraId="1FEC2F24" w14:textId="77777777" w:rsidR="00F70399" w:rsidRDefault="00F70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12EC27B" w14:textId="77777777" w:rsidTr="0064716D">
      <w:trPr>
        <w:trHeight w:val="244"/>
      </w:trPr>
      <w:tc>
        <w:tcPr>
          <w:tcW w:w="6745" w:type="dxa"/>
          <w:vMerge w:val="restart"/>
        </w:tcPr>
        <w:p w14:paraId="5F3042E6" w14:textId="23B2054D" w:rsidR="008B36D5" w:rsidRPr="008D4EC1" w:rsidRDefault="008B36D5" w:rsidP="00093D9B">
          <w:pPr>
            <w:pStyle w:val="Intestazionetabella"/>
            <w:jc w:val="left"/>
            <w:rPr>
              <w:rFonts w:ascii="Aptos" w:hAnsi="Aptos"/>
              <w:b w:val="0"/>
              <w:sz w:val="20"/>
            </w:rPr>
          </w:pPr>
          <w:r w:rsidRPr="008D4EC1">
            <w:rPr>
              <w:rFonts w:ascii="Aptos" w:hAnsi="Aptos"/>
              <w:b w:val="0"/>
              <w:sz w:val="20"/>
            </w:rPr>
            <w:t xml:space="preserve">Progetto: </w:t>
          </w:r>
          <w:proofErr w:type="spellStart"/>
          <w:r w:rsidR="00082792" w:rsidRPr="008D4EC1">
            <w:rPr>
              <w:rFonts w:ascii="Aptos" w:hAnsi="Aptos"/>
              <w:b w:val="0"/>
              <w:sz w:val="20"/>
            </w:rPr>
            <w:t>Mockbuster</w:t>
          </w:r>
          <w:proofErr w:type="spellEnd"/>
        </w:p>
      </w:tc>
      <w:tc>
        <w:tcPr>
          <w:tcW w:w="2892" w:type="dxa"/>
          <w:vMerge w:val="restart"/>
        </w:tcPr>
        <w:p w14:paraId="598367B7" w14:textId="412554DB" w:rsidR="008B36D5" w:rsidRPr="008D4EC1" w:rsidRDefault="008B36D5">
          <w:pPr>
            <w:pStyle w:val="Intestazionetabella"/>
            <w:jc w:val="left"/>
            <w:rPr>
              <w:rFonts w:ascii="Aptos" w:hAnsi="Aptos"/>
              <w:b w:val="0"/>
              <w:sz w:val="20"/>
            </w:rPr>
          </w:pPr>
          <w:r w:rsidRPr="008D4EC1">
            <w:rPr>
              <w:rFonts w:ascii="Aptos" w:hAnsi="Aptos"/>
              <w:b w:val="0"/>
              <w:sz w:val="20"/>
            </w:rPr>
            <w:t>Versione:</w:t>
          </w:r>
          <w:r w:rsidR="00082792" w:rsidRPr="008D4EC1">
            <w:rPr>
              <w:rFonts w:ascii="Aptos" w:hAnsi="Aptos"/>
              <w:b w:val="0"/>
              <w:sz w:val="20"/>
            </w:rPr>
            <w:t xml:space="preserve"> </w:t>
          </w:r>
          <w:r w:rsidR="00896E6B">
            <w:rPr>
              <w:rFonts w:ascii="Aptos" w:hAnsi="Aptos"/>
              <w:b w:val="0"/>
              <w:sz w:val="20"/>
            </w:rPr>
            <w:t>1.</w:t>
          </w:r>
          <w:r w:rsidR="0064716D">
            <w:rPr>
              <w:rFonts w:ascii="Aptos" w:hAnsi="Aptos"/>
              <w:b w:val="0"/>
              <w:sz w:val="20"/>
            </w:rPr>
            <w:t>2</w:t>
          </w:r>
        </w:p>
      </w:tc>
    </w:tr>
    <w:tr w:rsidR="008B36D5" w14:paraId="687880A2" w14:textId="77777777" w:rsidTr="0064716D">
      <w:trPr>
        <w:trHeight w:val="244"/>
      </w:trPr>
      <w:tc>
        <w:tcPr>
          <w:tcW w:w="6745" w:type="dxa"/>
          <w:vMerge w:val="restart"/>
        </w:tcPr>
        <w:p w14:paraId="19E7AAD9" w14:textId="59667742" w:rsidR="008B36D5" w:rsidRPr="008D4EC1" w:rsidRDefault="008B36D5" w:rsidP="00093D9B">
          <w:pPr>
            <w:pStyle w:val="Contenutotabella"/>
            <w:rPr>
              <w:rFonts w:ascii="Aptos" w:hAnsi="Aptos"/>
              <w:sz w:val="20"/>
            </w:rPr>
          </w:pPr>
          <w:r w:rsidRPr="008D4EC1">
            <w:rPr>
              <w:rFonts w:ascii="Aptos" w:hAnsi="Aptos"/>
              <w:sz w:val="20"/>
            </w:rPr>
            <w:t xml:space="preserve">Documento: </w:t>
          </w:r>
          <w:proofErr w:type="spellStart"/>
          <w:r w:rsidR="00082792" w:rsidRPr="008D4EC1">
            <w:rPr>
              <w:rFonts w:ascii="Aptos" w:hAnsi="Aptos"/>
              <w:sz w:val="20"/>
            </w:rPr>
            <w:t>Problem</w:t>
          </w:r>
          <w:proofErr w:type="spellEnd"/>
          <w:r w:rsidR="00082792" w:rsidRPr="008D4EC1">
            <w:rPr>
              <w:rFonts w:ascii="Aptos" w:hAnsi="Aptos"/>
              <w:sz w:val="20"/>
            </w:rPr>
            <w:t xml:space="preserve"> Statement</w:t>
          </w:r>
        </w:p>
      </w:tc>
      <w:tc>
        <w:tcPr>
          <w:tcW w:w="2892" w:type="dxa"/>
          <w:vMerge w:val="restart"/>
        </w:tcPr>
        <w:p w14:paraId="67920937" w14:textId="70E8D9F1" w:rsidR="008B36D5" w:rsidRPr="008D4EC1" w:rsidRDefault="004D1EA6">
          <w:pPr>
            <w:pStyle w:val="Contenutotabella"/>
            <w:rPr>
              <w:rFonts w:ascii="Aptos" w:hAnsi="Aptos"/>
              <w:sz w:val="20"/>
            </w:rPr>
          </w:pPr>
          <w:r w:rsidRPr="008D4EC1">
            <w:rPr>
              <w:rFonts w:ascii="Aptos" w:hAnsi="Aptos"/>
              <w:sz w:val="20"/>
            </w:rPr>
            <w:t xml:space="preserve">Data: </w:t>
          </w:r>
          <w:r w:rsidR="0064716D">
            <w:rPr>
              <w:rFonts w:ascii="Aptos" w:hAnsi="Aptos"/>
              <w:sz w:val="20"/>
            </w:rPr>
            <w:t>3</w:t>
          </w:r>
          <w:r w:rsidR="008B36D5" w:rsidRPr="008D4EC1">
            <w:rPr>
              <w:rFonts w:ascii="Aptos" w:hAnsi="Aptos"/>
              <w:sz w:val="20"/>
            </w:rPr>
            <w:t>/</w:t>
          </w:r>
          <w:r w:rsidR="00082792" w:rsidRPr="008D4EC1">
            <w:rPr>
              <w:rFonts w:ascii="Aptos" w:hAnsi="Aptos"/>
              <w:sz w:val="20"/>
            </w:rPr>
            <w:t>1</w:t>
          </w:r>
          <w:r w:rsidR="0064716D">
            <w:rPr>
              <w:rFonts w:ascii="Aptos" w:hAnsi="Aptos"/>
              <w:sz w:val="20"/>
            </w:rPr>
            <w:t>1</w:t>
          </w:r>
          <w:r w:rsidR="008B36D5" w:rsidRPr="008D4EC1">
            <w:rPr>
              <w:rFonts w:ascii="Aptos" w:hAnsi="Aptos"/>
              <w:sz w:val="20"/>
            </w:rPr>
            <w:t>/</w:t>
          </w:r>
          <w:r w:rsidR="00082792" w:rsidRPr="008D4EC1">
            <w:rPr>
              <w:rFonts w:ascii="Aptos" w:hAnsi="Aptos"/>
              <w:sz w:val="20"/>
            </w:rPr>
            <w:t>2024</w:t>
          </w:r>
        </w:p>
      </w:tc>
    </w:tr>
  </w:tbl>
  <w:p w14:paraId="71EBB824"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26F49"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93CEB"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AEE15"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9646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9" type="#_x0000_t75" style="width:319.85pt;height:250.6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31A39D5"/>
    <w:multiLevelType w:val="hybridMultilevel"/>
    <w:tmpl w:val="1BC83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F31A3D"/>
    <w:multiLevelType w:val="hybridMultilevel"/>
    <w:tmpl w:val="E5E62C26"/>
    <w:lvl w:ilvl="0" w:tplc="C24A36E8">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E006A9"/>
    <w:multiLevelType w:val="hybridMultilevel"/>
    <w:tmpl w:val="5A12C4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15:restartNumberingAfterBreak="0">
    <w:nsid w:val="74830DAA"/>
    <w:multiLevelType w:val="hybridMultilevel"/>
    <w:tmpl w:val="D2DE1B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5159A0"/>
    <w:multiLevelType w:val="hybridMultilevel"/>
    <w:tmpl w:val="BA8C0E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11604671">
    <w:abstractNumId w:val="0"/>
  </w:num>
  <w:num w:numId="2" w16cid:durableId="1040519391">
    <w:abstractNumId w:val="1"/>
  </w:num>
  <w:num w:numId="3" w16cid:durableId="2005742754">
    <w:abstractNumId w:val="2"/>
  </w:num>
  <w:num w:numId="4" w16cid:durableId="1667826181">
    <w:abstractNumId w:val="3"/>
  </w:num>
  <w:num w:numId="5" w16cid:durableId="744302948">
    <w:abstractNumId w:val="4"/>
  </w:num>
  <w:num w:numId="6" w16cid:durableId="226499479">
    <w:abstractNumId w:val="7"/>
  </w:num>
  <w:num w:numId="7" w16cid:durableId="874002820">
    <w:abstractNumId w:val="9"/>
  </w:num>
  <w:num w:numId="8" w16cid:durableId="772676090">
    <w:abstractNumId w:val="6"/>
  </w:num>
  <w:num w:numId="9" w16cid:durableId="872156229">
    <w:abstractNumId w:val="6"/>
  </w:num>
  <w:num w:numId="10" w16cid:durableId="1913156841">
    <w:abstractNumId w:val="11"/>
  </w:num>
  <w:num w:numId="11" w16cid:durableId="257952679">
    <w:abstractNumId w:val="8"/>
  </w:num>
  <w:num w:numId="12" w16cid:durableId="1938443611">
    <w:abstractNumId w:val="10"/>
  </w:num>
  <w:num w:numId="13" w16cid:durableId="1302424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0AB"/>
    <w:rsid w:val="000078DA"/>
    <w:rsid w:val="000244FE"/>
    <w:rsid w:val="00031D4A"/>
    <w:rsid w:val="000445E2"/>
    <w:rsid w:val="00082792"/>
    <w:rsid w:val="00093D9B"/>
    <w:rsid w:val="00095DDC"/>
    <w:rsid w:val="000A5632"/>
    <w:rsid w:val="000D2800"/>
    <w:rsid w:val="000F06DA"/>
    <w:rsid w:val="00131D02"/>
    <w:rsid w:val="00143677"/>
    <w:rsid w:val="0014716B"/>
    <w:rsid w:val="001765AE"/>
    <w:rsid w:val="0019547F"/>
    <w:rsid w:val="001A2307"/>
    <w:rsid w:val="001B500F"/>
    <w:rsid w:val="001B6CE4"/>
    <w:rsid w:val="001C2152"/>
    <w:rsid w:val="00226C2C"/>
    <w:rsid w:val="00241F91"/>
    <w:rsid w:val="00266243"/>
    <w:rsid w:val="002713D8"/>
    <w:rsid w:val="002A61C5"/>
    <w:rsid w:val="002B4959"/>
    <w:rsid w:val="003051FB"/>
    <w:rsid w:val="003227DA"/>
    <w:rsid w:val="003375B6"/>
    <w:rsid w:val="00381D6D"/>
    <w:rsid w:val="003A6945"/>
    <w:rsid w:val="003E00FB"/>
    <w:rsid w:val="00413A45"/>
    <w:rsid w:val="004272C3"/>
    <w:rsid w:val="004436EB"/>
    <w:rsid w:val="004646F8"/>
    <w:rsid w:val="00470B1A"/>
    <w:rsid w:val="00472CF2"/>
    <w:rsid w:val="00484CD3"/>
    <w:rsid w:val="004B13A5"/>
    <w:rsid w:val="004D1EA6"/>
    <w:rsid w:val="00532BF2"/>
    <w:rsid w:val="00592ABD"/>
    <w:rsid w:val="005C694A"/>
    <w:rsid w:val="005D4453"/>
    <w:rsid w:val="005F4FB1"/>
    <w:rsid w:val="005F6E55"/>
    <w:rsid w:val="006353D2"/>
    <w:rsid w:val="00636D4C"/>
    <w:rsid w:val="0064716D"/>
    <w:rsid w:val="006705F6"/>
    <w:rsid w:val="006C21DF"/>
    <w:rsid w:val="00730BA2"/>
    <w:rsid w:val="00747A43"/>
    <w:rsid w:val="00776B6E"/>
    <w:rsid w:val="007A1ED4"/>
    <w:rsid w:val="007B4D02"/>
    <w:rsid w:val="007B5AD0"/>
    <w:rsid w:val="007D26BE"/>
    <w:rsid w:val="007E1D37"/>
    <w:rsid w:val="00806CC9"/>
    <w:rsid w:val="00873232"/>
    <w:rsid w:val="00896E6B"/>
    <w:rsid w:val="008A7C5A"/>
    <w:rsid w:val="008B2768"/>
    <w:rsid w:val="008B36D5"/>
    <w:rsid w:val="008D4EC1"/>
    <w:rsid w:val="009109E9"/>
    <w:rsid w:val="00933AFD"/>
    <w:rsid w:val="009B4CDA"/>
    <w:rsid w:val="009C1485"/>
    <w:rsid w:val="00A85259"/>
    <w:rsid w:val="00AD4C60"/>
    <w:rsid w:val="00B51734"/>
    <w:rsid w:val="00BC6E6E"/>
    <w:rsid w:val="00C54F12"/>
    <w:rsid w:val="00C62607"/>
    <w:rsid w:val="00C76EC3"/>
    <w:rsid w:val="00CB0252"/>
    <w:rsid w:val="00CD4F61"/>
    <w:rsid w:val="00CE6D06"/>
    <w:rsid w:val="00D1464E"/>
    <w:rsid w:val="00D15F88"/>
    <w:rsid w:val="00DC6C1A"/>
    <w:rsid w:val="00ED27B8"/>
    <w:rsid w:val="00F074CB"/>
    <w:rsid w:val="00F36968"/>
    <w:rsid w:val="00F70399"/>
    <w:rsid w:val="00FA6370"/>
    <w:rsid w:val="00FB7511"/>
    <w:rsid w:val="00FD1A35"/>
    <w:rsid w:val="00FE10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003BE"/>
  <w14:defaultImageDpi w14:val="300"/>
  <w15:chartTrackingRefBased/>
  <w15:docId w15:val="{24B25DBF-6577-CE43-AC39-082546E8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2A61C5"/>
    <w:pPr>
      <w:keepNext/>
      <w:spacing w:before="240" w:after="60"/>
      <w:outlineLvl w:val="0"/>
    </w:pPr>
    <w:rPr>
      <w:rFonts w:ascii="Aptos Display" w:eastAsia="Times New Roman" w:hAnsi="Aptos Display"/>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suppressLineNumbers w:val="0"/>
      <w:spacing w:before="120"/>
    </w:pPr>
    <w:rPr>
      <w:rFonts w:ascii="Aptos" w:hAnsi="Aptos" w:cs="Times New Roman"/>
      <w:b/>
      <w:bCs/>
      <w:i/>
      <w:iCs/>
    </w:rPr>
  </w:style>
  <w:style w:type="paragraph" w:styleId="Sommario2">
    <w:name w:val="toc 2"/>
    <w:basedOn w:val="Indice"/>
    <w:uiPriority w:val="39"/>
    <w:pPr>
      <w:suppressLineNumbers w:val="0"/>
      <w:spacing w:before="120"/>
      <w:ind w:left="240"/>
    </w:pPr>
    <w:rPr>
      <w:rFonts w:ascii="Aptos" w:hAnsi="Aptos" w:cs="Times New Roman"/>
      <w:b/>
      <w:bCs/>
      <w:sz w:val="22"/>
      <w:szCs w:val="22"/>
    </w:rPr>
  </w:style>
  <w:style w:type="paragraph" w:styleId="Sommario3">
    <w:name w:val="toc 3"/>
    <w:basedOn w:val="Indice"/>
    <w:uiPriority w:val="39"/>
    <w:pPr>
      <w:suppressLineNumbers w:val="0"/>
      <w:ind w:left="480"/>
    </w:pPr>
    <w:rPr>
      <w:rFonts w:ascii="Aptos" w:hAnsi="Aptos" w:cs="Times New Roman"/>
      <w:sz w:val="20"/>
      <w:szCs w:val="20"/>
    </w:rPr>
  </w:style>
  <w:style w:type="paragraph" w:styleId="Sommario4">
    <w:name w:val="toc 4"/>
    <w:basedOn w:val="Indice"/>
    <w:semiHidden/>
    <w:pPr>
      <w:suppressLineNumbers w:val="0"/>
      <w:ind w:left="720"/>
    </w:pPr>
    <w:rPr>
      <w:rFonts w:ascii="Aptos" w:hAnsi="Aptos" w:cs="Times New Roman"/>
      <w:sz w:val="20"/>
      <w:szCs w:val="20"/>
    </w:rPr>
  </w:style>
  <w:style w:type="paragraph" w:styleId="Sommario5">
    <w:name w:val="toc 5"/>
    <w:basedOn w:val="Indice"/>
    <w:semiHidden/>
    <w:pPr>
      <w:suppressLineNumbers w:val="0"/>
      <w:ind w:left="960"/>
    </w:pPr>
    <w:rPr>
      <w:rFonts w:ascii="Aptos" w:hAnsi="Aptos" w:cs="Times New Roman"/>
      <w:sz w:val="20"/>
      <w:szCs w:val="20"/>
    </w:r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rPr>
      <w:rFonts w:ascii="Aptos" w:hAnsi="Aptos"/>
      <w:sz w:val="20"/>
      <w:szCs w:val="20"/>
    </w:rPr>
  </w:style>
  <w:style w:type="paragraph" w:styleId="Sommario7">
    <w:name w:val="toc 7"/>
    <w:basedOn w:val="Normale"/>
    <w:next w:val="Normale"/>
    <w:autoRedefine/>
    <w:uiPriority w:val="39"/>
    <w:unhideWhenUsed/>
    <w:rsid w:val="00B51734"/>
    <w:pPr>
      <w:ind w:left="1440"/>
    </w:pPr>
    <w:rPr>
      <w:rFonts w:ascii="Aptos" w:hAnsi="Aptos"/>
      <w:sz w:val="20"/>
      <w:szCs w:val="20"/>
    </w:rPr>
  </w:style>
  <w:style w:type="paragraph" w:styleId="Sommario8">
    <w:name w:val="toc 8"/>
    <w:basedOn w:val="Normale"/>
    <w:next w:val="Normale"/>
    <w:autoRedefine/>
    <w:uiPriority w:val="39"/>
    <w:unhideWhenUsed/>
    <w:rsid w:val="00B51734"/>
    <w:pPr>
      <w:ind w:left="1680"/>
    </w:pPr>
    <w:rPr>
      <w:rFonts w:ascii="Aptos" w:hAnsi="Aptos"/>
      <w:sz w:val="20"/>
      <w:szCs w:val="20"/>
    </w:rPr>
  </w:style>
  <w:style w:type="paragraph" w:styleId="Sommario9">
    <w:name w:val="toc 9"/>
    <w:basedOn w:val="Normale"/>
    <w:next w:val="Normale"/>
    <w:autoRedefine/>
    <w:uiPriority w:val="39"/>
    <w:unhideWhenUsed/>
    <w:rsid w:val="00B51734"/>
    <w:pPr>
      <w:ind w:left="1920"/>
    </w:pPr>
    <w:rPr>
      <w:rFonts w:ascii="Aptos" w:hAnsi="Aptos"/>
      <w:sz w:val="20"/>
      <w:szCs w:val="20"/>
    </w:rPr>
  </w:style>
  <w:style w:type="character" w:customStyle="1" w:styleId="Titolo1Carattere">
    <w:name w:val="Titolo 1 Carattere"/>
    <w:link w:val="Titolo1"/>
    <w:uiPriority w:val="9"/>
    <w:rsid w:val="002A61C5"/>
    <w:rPr>
      <w:rFonts w:ascii="Aptos Display" w:eastAsia="Times New Roman" w:hAnsi="Aptos Display" w:cs="Times New Roman"/>
      <w:b/>
      <w:bCs/>
      <w:kern w:val="32"/>
      <w:sz w:val="32"/>
      <w:szCs w:val="32"/>
    </w:rPr>
  </w:style>
  <w:style w:type="paragraph" w:styleId="Titolosommario">
    <w:name w:val="TOC Heading"/>
    <w:basedOn w:val="Titolo1"/>
    <w:next w:val="Normale"/>
    <w:uiPriority w:val="39"/>
    <w:unhideWhenUsed/>
    <w:qFormat/>
    <w:rsid w:val="002A61C5"/>
    <w:pPr>
      <w:keepLines/>
      <w:widowControl/>
      <w:suppressAutoHyphens w:val="0"/>
      <w:spacing w:before="480" w:after="0" w:line="276" w:lineRule="auto"/>
      <w:outlineLvl w:val="9"/>
    </w:pPr>
    <w:rPr>
      <w:color w:val="0F4761"/>
      <w:kern w:val="0"/>
      <w:sz w:val="28"/>
      <w:szCs w:val="28"/>
    </w:rPr>
  </w:style>
  <w:style w:type="character" w:styleId="Collegamentoipertestuale">
    <w:name w:val="Hyperlink"/>
    <w:basedOn w:val="Carpredefinitoparagrafo"/>
    <w:uiPriority w:val="99"/>
    <w:unhideWhenUsed/>
    <w:rsid w:val="008D4EC1"/>
    <w:rPr>
      <w:color w:val="467886" w:themeColor="hyperlink"/>
      <w:u w:val="single"/>
    </w:rPr>
  </w:style>
  <w:style w:type="character" w:styleId="Menzionenonrisolta">
    <w:name w:val="Unresolved Mention"/>
    <w:basedOn w:val="Carpredefinitoparagrafo"/>
    <w:uiPriority w:val="99"/>
    <w:semiHidden/>
    <w:unhideWhenUsed/>
    <w:rsid w:val="008D4EC1"/>
    <w:rPr>
      <w:color w:val="605E5C"/>
      <w:shd w:val="clear" w:color="auto" w:fill="E1DFDD"/>
    </w:rPr>
  </w:style>
  <w:style w:type="character" w:styleId="Collegamentovisitato">
    <w:name w:val="FollowedHyperlink"/>
    <w:basedOn w:val="Carpredefinitoparagrafo"/>
    <w:uiPriority w:val="99"/>
    <w:semiHidden/>
    <w:unhideWhenUsed/>
    <w:rsid w:val="008D4EC1"/>
    <w:rPr>
      <w:color w:val="96607D" w:themeColor="followedHyperlink"/>
      <w:u w:val="single"/>
    </w:rPr>
  </w:style>
  <w:style w:type="character" w:customStyle="1" w:styleId="uwuvyf">
    <w:name w:val="uwuvyf"/>
    <w:basedOn w:val="Carpredefinitoparagrafo"/>
    <w:rsid w:val="000F06DA"/>
  </w:style>
  <w:style w:type="table" w:styleId="Grigliatabella">
    <w:name w:val="Table Grid"/>
    <w:basedOn w:val="Tabellanormale"/>
    <w:uiPriority w:val="59"/>
    <w:rsid w:val="00ED2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67138">
      <w:bodyDiv w:val="1"/>
      <w:marLeft w:val="0"/>
      <w:marRight w:val="0"/>
      <w:marTop w:val="0"/>
      <w:marBottom w:val="0"/>
      <w:divBdr>
        <w:top w:val="none" w:sz="0" w:space="0" w:color="auto"/>
        <w:left w:val="none" w:sz="0" w:space="0" w:color="auto"/>
        <w:bottom w:val="none" w:sz="0" w:space="0" w:color="auto"/>
        <w:right w:val="none" w:sz="0" w:space="0" w:color="auto"/>
      </w:divBdr>
    </w:div>
    <w:div w:id="15162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www.google.com/url?sa=i&amp;url=https%3A%2F%2Fwww.unisa.it%2F&amp;psig=AOvVaw2XsHXskvSy0ZoWr7fx9-o1&amp;ust=1728675745910000&amp;source=images&amp;cd=vfe&amp;opi=89978449&amp;ved=0CBQQjRxqFwoTCIjv0JDJhIkDFQAAAAAdAAAAABAE"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CB52-1A4F-9D45-B740-CDACB9DE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1808</Words>
  <Characters>10306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Roberto Ambrosino</cp:lastModifiedBy>
  <cp:revision>28</cp:revision>
  <cp:lastPrinted>2024-10-11T06:30:00Z</cp:lastPrinted>
  <dcterms:created xsi:type="dcterms:W3CDTF">2024-10-10T15:49:00Z</dcterms:created>
  <dcterms:modified xsi:type="dcterms:W3CDTF">2025-01-17T21:34:00Z</dcterms:modified>
</cp:coreProperties>
</file>