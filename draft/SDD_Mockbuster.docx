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3651D" w14:textId="77777777" w:rsidR="008B36D5" w:rsidRDefault="008B36D5">
      <w:bookmarkStart w:id="0" w:name="_top"/>
      <w:bookmarkEnd w:id="0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8B36D5" w:rsidRPr="008D4EC1" w14:paraId="25EE316B" w14:textId="77777777" w:rsidTr="000F06DA">
        <w:trPr>
          <w:trHeight w:val="488"/>
        </w:trPr>
        <w:tc>
          <w:tcPr>
            <w:tcW w:w="9637" w:type="dxa"/>
            <w:vMerge w:val="restart"/>
          </w:tcPr>
          <w:p w14:paraId="1E2AE52D" w14:textId="279D82A6" w:rsidR="008B36D5" w:rsidRPr="008D4EC1" w:rsidRDefault="000F06DA">
            <w:pPr>
              <w:rPr>
                <w:rFonts w:ascii="Aptos" w:hAnsi="Aptos"/>
                <w:b/>
                <w:sz w:val="40"/>
              </w:rPr>
            </w:pPr>
            <w:r>
              <w:rPr>
                <w:noProof/>
                <w:color w:val="0000FF"/>
              </w:rPr>
              <w:drawing>
                <wp:anchor distT="0" distB="0" distL="114300" distR="114300" simplePos="0" relativeHeight="251658240" behindDoc="0" locked="0" layoutInCell="1" allowOverlap="1" wp14:anchorId="065A7AFD" wp14:editId="57754953">
                  <wp:simplePos x="0" y="0"/>
                  <wp:positionH relativeFrom="column">
                    <wp:posOffset>-31750</wp:posOffset>
                  </wp:positionH>
                  <wp:positionV relativeFrom="paragraph">
                    <wp:posOffset>50800</wp:posOffset>
                  </wp:positionV>
                  <wp:extent cx="981075" cy="981075"/>
                  <wp:effectExtent l="0" t="0" r="0" b="0"/>
                  <wp:wrapSquare wrapText="bothSides"/>
                  <wp:docPr id="343034792" name="Immagine 2" descr="UNISA | H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034792" name="Immagine 2" descr="UNISA | Ho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9" w:tgtFrame="_blank" w:history="1"/>
          </w:p>
          <w:p w14:paraId="6EA6A871" w14:textId="48B6CB2E" w:rsidR="008B36D5" w:rsidRPr="008D4EC1" w:rsidRDefault="000F06DA">
            <w:pPr>
              <w:jc w:val="right"/>
              <w:rPr>
                <w:rFonts w:ascii="Aptos" w:hAnsi="Aptos"/>
                <w:b/>
              </w:rPr>
            </w:pPr>
            <w:r>
              <w:rPr>
                <w:color w:val="0000FF"/>
              </w:rPr>
              <w:fldChar w:fldCharType="begin"/>
            </w:r>
            <w:r>
              <w:rPr>
                <w:color w:val="0000FF"/>
              </w:rPr>
              <w:instrText xml:space="preserve"> INCLUDEPICTURE "https://www.unisa.it/rescue/img/logo_standard.png" \* MERGEFORMATINET </w:instrText>
            </w:r>
            <w:r>
              <w:rPr>
                <w:color w:val="0000FF"/>
              </w:rPr>
              <w:fldChar w:fldCharType="separate"/>
            </w:r>
            <w:r>
              <w:rPr>
                <w:color w:val="0000FF"/>
              </w:rPr>
              <w:fldChar w:fldCharType="end"/>
            </w:r>
            <w:r w:rsidR="008B36D5" w:rsidRPr="008D4EC1">
              <w:rPr>
                <w:rFonts w:ascii="Aptos" w:hAnsi="Aptos"/>
                <w:b/>
                <w:sz w:val="40"/>
              </w:rPr>
              <w:t>Università degli Studi di Salerno</w:t>
            </w:r>
            <w:r w:rsidR="008B36D5" w:rsidRPr="008D4EC1">
              <w:rPr>
                <w:rFonts w:ascii="Aptos" w:hAnsi="Aptos"/>
                <w:b/>
                <w:sz w:val="40"/>
              </w:rPr>
              <w:br/>
            </w:r>
            <w:r w:rsidR="008B36D5" w:rsidRPr="008D4EC1">
              <w:rPr>
                <w:rFonts w:ascii="Aptos" w:hAnsi="Aptos"/>
                <w:b/>
              </w:rPr>
              <w:t>Corso di Ingegneria del Software</w:t>
            </w:r>
          </w:p>
          <w:p w14:paraId="0A98E0A1" w14:textId="77777777" w:rsidR="008B36D5" w:rsidRPr="008D4EC1" w:rsidRDefault="008B36D5">
            <w:pPr>
              <w:jc w:val="right"/>
              <w:rPr>
                <w:rFonts w:ascii="Aptos" w:hAnsi="Aptos"/>
                <w:b/>
                <w:sz w:val="40"/>
              </w:rPr>
            </w:pPr>
          </w:p>
        </w:tc>
      </w:tr>
    </w:tbl>
    <w:p w14:paraId="3DEAA0CD" w14:textId="77777777" w:rsidR="008B36D5" w:rsidRPr="008D4EC1" w:rsidRDefault="008B36D5">
      <w:pPr>
        <w:rPr>
          <w:rFonts w:ascii="Aptos" w:hAnsi="Aptos"/>
        </w:rPr>
      </w:pPr>
    </w:p>
    <w:p w14:paraId="6D27A486" w14:textId="77777777" w:rsidR="008B36D5" w:rsidRPr="008D4EC1" w:rsidRDefault="008B36D5">
      <w:pPr>
        <w:rPr>
          <w:rFonts w:ascii="Aptos" w:hAnsi="Aptos"/>
        </w:rPr>
      </w:pPr>
    </w:p>
    <w:p w14:paraId="24DF9088" w14:textId="77777777" w:rsidR="008B36D5" w:rsidRPr="008D4EC1" w:rsidRDefault="008B36D5">
      <w:pPr>
        <w:rPr>
          <w:rFonts w:ascii="Aptos" w:hAnsi="Aptos"/>
        </w:rPr>
      </w:pPr>
    </w:p>
    <w:p w14:paraId="2FB881CE" w14:textId="77777777" w:rsidR="008B36D5" w:rsidRPr="008D4EC1" w:rsidRDefault="008B36D5">
      <w:pPr>
        <w:rPr>
          <w:rFonts w:ascii="Aptos" w:hAnsi="Aptos"/>
        </w:rPr>
      </w:pPr>
    </w:p>
    <w:p w14:paraId="25E067FD" w14:textId="482A8A36" w:rsidR="004F0C25" w:rsidRPr="004F0C25" w:rsidRDefault="00082792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ptos" w:hAnsi="Aptos"/>
          <w:b/>
          <w:sz w:val="36"/>
          <w:lang w:val="en-US"/>
        </w:rPr>
      </w:pPr>
      <w:proofErr w:type="spellStart"/>
      <w:r w:rsidRPr="004F0C25">
        <w:rPr>
          <w:rFonts w:ascii="Aptos" w:hAnsi="Aptos"/>
          <w:b/>
          <w:sz w:val="36"/>
          <w:lang w:val="en-US"/>
        </w:rPr>
        <w:t>Mockbuster</w:t>
      </w:r>
      <w:proofErr w:type="spellEnd"/>
      <w:r w:rsidR="008B36D5" w:rsidRPr="004F0C25">
        <w:rPr>
          <w:rFonts w:ascii="Aptos" w:hAnsi="Aptos"/>
          <w:b/>
          <w:sz w:val="36"/>
          <w:lang w:val="en-US"/>
        </w:rPr>
        <w:br/>
      </w:r>
      <w:r w:rsidR="00292E36" w:rsidRPr="00292E36">
        <w:rPr>
          <w:rFonts w:ascii="Aptos" w:hAnsi="Aptos"/>
          <w:b/>
          <w:sz w:val="36"/>
        </w:rPr>
        <w:t xml:space="preserve">System Design </w:t>
      </w:r>
      <w:proofErr w:type="spellStart"/>
      <w:r w:rsidR="00292E36" w:rsidRPr="00292E36">
        <w:rPr>
          <w:rFonts w:ascii="Aptos" w:hAnsi="Aptos"/>
          <w:b/>
          <w:sz w:val="36"/>
        </w:rPr>
        <w:t>Document</w:t>
      </w:r>
      <w:proofErr w:type="spellEnd"/>
    </w:p>
    <w:p w14:paraId="545891DA" w14:textId="65D9AF1C" w:rsidR="001765AE" w:rsidRPr="004F0C25" w:rsidRDefault="008B36D5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proofErr w:type="spellStart"/>
      <w:r w:rsidRPr="004F0C25">
        <w:rPr>
          <w:rFonts w:ascii="Aptos" w:hAnsi="Aptos"/>
          <w:b/>
          <w:sz w:val="36"/>
          <w:lang w:val="en-US"/>
        </w:rPr>
        <w:t>Version</w:t>
      </w:r>
      <w:r w:rsidR="008D4EC1" w:rsidRPr="004F0C25">
        <w:rPr>
          <w:rFonts w:ascii="Aptos" w:hAnsi="Aptos"/>
          <w:b/>
          <w:sz w:val="36"/>
          <w:lang w:val="en-US"/>
        </w:rPr>
        <w:t>e</w:t>
      </w:r>
      <w:proofErr w:type="spellEnd"/>
      <w:r w:rsidRPr="004F0C25">
        <w:rPr>
          <w:rFonts w:ascii="Aptos" w:hAnsi="Aptos"/>
          <w:b/>
          <w:sz w:val="36"/>
          <w:lang w:val="en-US"/>
        </w:rPr>
        <w:t xml:space="preserve"> </w:t>
      </w:r>
      <w:r w:rsidR="00D038D7">
        <w:rPr>
          <w:rFonts w:ascii="Aptos" w:hAnsi="Aptos"/>
          <w:b/>
          <w:sz w:val="36"/>
          <w:lang w:val="en-US"/>
        </w:rPr>
        <w:t>1</w:t>
      </w:r>
      <w:r w:rsidR="00292E36">
        <w:rPr>
          <w:rFonts w:ascii="Aptos" w:hAnsi="Aptos"/>
          <w:b/>
          <w:sz w:val="36"/>
          <w:lang w:val="en-US"/>
        </w:rPr>
        <w:t>.</w:t>
      </w:r>
      <w:r w:rsidR="00C41A65">
        <w:rPr>
          <w:rFonts w:ascii="Aptos" w:hAnsi="Aptos"/>
          <w:b/>
          <w:sz w:val="36"/>
          <w:lang w:val="en-US"/>
        </w:rPr>
        <w:t>1</w:t>
      </w:r>
      <w:r w:rsidRPr="004F0C25">
        <w:rPr>
          <w:rFonts w:ascii="Arial" w:hAnsi="Arial"/>
          <w:b/>
          <w:sz w:val="36"/>
          <w:lang w:val="en-US"/>
        </w:rPr>
        <w:br/>
      </w:r>
    </w:p>
    <w:p w14:paraId="64E0461D" w14:textId="77777777" w:rsidR="00D15F88" w:rsidRPr="004F0C25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 w:rsidRPr="004F0C25">
        <w:rPr>
          <w:rFonts w:ascii="Arial" w:hAnsi="Arial"/>
          <w:b/>
          <w:sz w:val="36"/>
          <w:lang w:val="en-US"/>
        </w:rPr>
        <w:br/>
      </w:r>
    </w:p>
    <w:p w14:paraId="0AEEB249" w14:textId="77777777" w:rsidR="001B500F" w:rsidRPr="004F0C25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14:paraId="023A55A4" w14:textId="77777777" w:rsidR="001765AE" w:rsidRPr="004F0C25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14:paraId="12F4341F" w14:textId="0C240D27" w:rsidR="001765AE" w:rsidRDefault="008D4EC1" w:rsidP="001765AE">
      <w:pPr>
        <w:jc w:val="center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0BB94002" wp14:editId="17134A76">
            <wp:extent cx="5842000" cy="1066800"/>
            <wp:effectExtent l="0" t="0" r="0" b="0"/>
            <wp:docPr id="170709184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91843" name="Immagine 170709184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3DF0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7BD50543" w14:textId="77777777" w:rsidR="001765AE" w:rsidRDefault="001765AE" w:rsidP="001765AE">
      <w:pPr>
        <w:rPr>
          <w:b/>
          <w:color w:val="FF0000"/>
          <w:sz w:val="28"/>
          <w:szCs w:val="28"/>
        </w:rPr>
      </w:pPr>
    </w:p>
    <w:p w14:paraId="3637DCD1" w14:textId="77777777" w:rsidR="001765AE" w:rsidRDefault="001765AE" w:rsidP="001765AE">
      <w:pPr>
        <w:rPr>
          <w:b/>
          <w:color w:val="FF0000"/>
          <w:sz w:val="36"/>
          <w:szCs w:val="36"/>
        </w:rPr>
      </w:pPr>
    </w:p>
    <w:p w14:paraId="181F12F9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7B279426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386B70C3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0CD1C588" w14:textId="77777777" w:rsidR="001765AE" w:rsidRDefault="001765AE" w:rsidP="001765AE"/>
    <w:p w14:paraId="669399F7" w14:textId="77777777" w:rsidR="008B36D5" w:rsidRDefault="008B36D5" w:rsidP="001765AE">
      <w:pPr>
        <w:rPr>
          <w:rFonts w:ascii="Arial" w:hAnsi="Arial"/>
          <w:b/>
          <w:sz w:val="36"/>
        </w:rPr>
      </w:pPr>
    </w:p>
    <w:p w14:paraId="47869556" w14:textId="77777777" w:rsidR="008B36D5" w:rsidRDefault="008B36D5">
      <w:pPr>
        <w:jc w:val="center"/>
      </w:pPr>
    </w:p>
    <w:p w14:paraId="111BE0B5" w14:textId="77777777" w:rsidR="008B36D5" w:rsidRDefault="008B36D5">
      <w:pPr>
        <w:jc w:val="center"/>
      </w:pPr>
    </w:p>
    <w:p w14:paraId="758838C5" w14:textId="310AC46D" w:rsidR="008B36D5" w:rsidRPr="008D4EC1" w:rsidRDefault="008B36D5" w:rsidP="001B500F">
      <w:pPr>
        <w:jc w:val="center"/>
        <w:rPr>
          <w:rFonts w:ascii="Aptos" w:hAnsi="Aptos"/>
          <w:sz w:val="32"/>
        </w:rPr>
      </w:pPr>
      <w:r w:rsidRPr="008D4EC1">
        <w:rPr>
          <w:rFonts w:ascii="Aptos" w:hAnsi="Aptos"/>
          <w:sz w:val="32"/>
        </w:rPr>
        <w:t xml:space="preserve">Data: </w:t>
      </w:r>
      <w:r w:rsidR="00C41A65">
        <w:rPr>
          <w:rFonts w:ascii="Aptos" w:hAnsi="Aptos"/>
          <w:sz w:val="32"/>
        </w:rPr>
        <w:t>17</w:t>
      </w:r>
      <w:r w:rsidRPr="008D4EC1">
        <w:rPr>
          <w:rFonts w:ascii="Aptos" w:hAnsi="Aptos"/>
          <w:sz w:val="32"/>
        </w:rPr>
        <w:t>/</w:t>
      </w:r>
      <w:r w:rsidR="00C41A65">
        <w:rPr>
          <w:rFonts w:ascii="Aptos" w:hAnsi="Aptos"/>
          <w:sz w:val="32"/>
        </w:rPr>
        <w:t>0</w:t>
      </w:r>
      <w:r w:rsidR="008A0C44">
        <w:rPr>
          <w:rFonts w:ascii="Aptos" w:hAnsi="Aptos"/>
          <w:sz w:val="32"/>
        </w:rPr>
        <w:t>1</w:t>
      </w:r>
      <w:r w:rsidRPr="008D4EC1">
        <w:rPr>
          <w:rFonts w:ascii="Aptos" w:hAnsi="Aptos"/>
          <w:sz w:val="32"/>
        </w:rPr>
        <w:t>/</w:t>
      </w:r>
      <w:r w:rsidR="00082792" w:rsidRPr="008D4EC1">
        <w:rPr>
          <w:rFonts w:ascii="Aptos" w:hAnsi="Aptos"/>
          <w:sz w:val="32"/>
        </w:rPr>
        <w:t>202</w:t>
      </w:r>
      <w:r w:rsidR="00C41A65">
        <w:rPr>
          <w:rFonts w:ascii="Aptos" w:hAnsi="Aptos"/>
          <w:sz w:val="32"/>
        </w:rPr>
        <w:t>5</w:t>
      </w:r>
    </w:p>
    <w:p w14:paraId="05F6E68A" w14:textId="77777777" w:rsidR="00B51734" w:rsidRPr="008D4EC1" w:rsidRDefault="00B51734" w:rsidP="001B500F">
      <w:pPr>
        <w:jc w:val="center"/>
        <w:rPr>
          <w:rFonts w:ascii="Aptos" w:hAnsi="Aptos"/>
          <w:sz w:val="32"/>
        </w:rPr>
      </w:pPr>
    </w:p>
    <w:p w14:paraId="6BF6F11B" w14:textId="77777777" w:rsidR="00B51734" w:rsidRPr="008D4EC1" w:rsidRDefault="00B51734" w:rsidP="001B500F">
      <w:pPr>
        <w:jc w:val="center"/>
        <w:rPr>
          <w:rFonts w:ascii="Aptos" w:hAnsi="Aptos"/>
          <w:sz w:val="32"/>
        </w:rPr>
      </w:pPr>
    </w:p>
    <w:p w14:paraId="7B8C82C1" w14:textId="77777777" w:rsidR="00B51734" w:rsidRPr="008D4EC1" w:rsidRDefault="00B51734" w:rsidP="001B500F">
      <w:pPr>
        <w:jc w:val="center"/>
        <w:rPr>
          <w:rFonts w:ascii="Aptos" w:hAnsi="Aptos"/>
          <w:sz w:val="32"/>
        </w:rPr>
      </w:pPr>
    </w:p>
    <w:p w14:paraId="5881202C" w14:textId="77777777" w:rsidR="00B51734" w:rsidRPr="008D4EC1" w:rsidRDefault="00B51734" w:rsidP="00B51734">
      <w:pPr>
        <w:jc w:val="center"/>
        <w:rPr>
          <w:rFonts w:ascii="Aptos" w:hAnsi="Aptos"/>
          <w:sz w:val="32"/>
        </w:rPr>
        <w:sectPr w:rsidR="00B51734" w:rsidRPr="008D4EC1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6CBC0DC6" w14:textId="77777777" w:rsidR="008B36D5" w:rsidRPr="008D4EC1" w:rsidRDefault="008B36D5">
      <w:pPr>
        <w:rPr>
          <w:rFonts w:ascii="Aptos" w:hAnsi="Aptos"/>
        </w:rPr>
      </w:pPr>
    </w:p>
    <w:p w14:paraId="05696450" w14:textId="77777777" w:rsidR="008B36D5" w:rsidRPr="008D4EC1" w:rsidRDefault="008B36D5">
      <w:pPr>
        <w:rPr>
          <w:rFonts w:ascii="Aptos" w:hAnsi="Aptos"/>
        </w:rPr>
      </w:pPr>
    </w:p>
    <w:p w14:paraId="3739FC72" w14:textId="77777777" w:rsidR="008B36D5" w:rsidRPr="008D4EC1" w:rsidRDefault="008B36D5">
      <w:pPr>
        <w:rPr>
          <w:rFonts w:ascii="Aptos" w:hAnsi="Aptos"/>
          <w:b/>
        </w:rPr>
      </w:pPr>
      <w:r w:rsidRPr="008D4EC1">
        <w:rPr>
          <w:rFonts w:ascii="Aptos" w:hAnsi="Aptos"/>
          <w:b/>
        </w:rPr>
        <w:t>Coordinatore del progetto: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8D4EC1" w14:paraId="0F674C66" w14:textId="77777777" w:rsidTr="008A0C44">
        <w:trPr>
          <w:trHeight w:val="244"/>
        </w:trPr>
        <w:tc>
          <w:tcPr>
            <w:tcW w:w="6745" w:type="dxa"/>
            <w:vMerge w:val="restart"/>
          </w:tcPr>
          <w:p w14:paraId="469681C6" w14:textId="77777777" w:rsidR="008B36D5" w:rsidRPr="008D4EC1" w:rsidRDefault="008B36D5">
            <w:pPr>
              <w:pStyle w:val="Intestazionetabella"/>
              <w:jc w:val="left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</w:tcPr>
          <w:p w14:paraId="16FD5309" w14:textId="77777777" w:rsidR="008B36D5" w:rsidRPr="008D4EC1" w:rsidRDefault="008B36D5">
            <w:pPr>
              <w:pStyle w:val="Intestazionetabella"/>
              <w:jc w:val="left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 xml:space="preserve"> Matricola</w:t>
            </w:r>
          </w:p>
        </w:tc>
      </w:tr>
      <w:tr w:rsidR="001765AE" w:rsidRPr="008D4EC1" w14:paraId="1B1E890B" w14:textId="77777777" w:rsidTr="008A0C44">
        <w:trPr>
          <w:trHeight w:val="230"/>
        </w:trPr>
        <w:tc>
          <w:tcPr>
            <w:tcW w:w="6745" w:type="dxa"/>
          </w:tcPr>
          <w:p w14:paraId="08EAAD84" w14:textId="77777777" w:rsidR="001765AE" w:rsidRPr="008D4EC1" w:rsidRDefault="001765AE" w:rsidP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  <w:tc>
          <w:tcPr>
            <w:tcW w:w="2892" w:type="dxa"/>
          </w:tcPr>
          <w:p w14:paraId="2E0F46DE" w14:textId="77777777" w:rsidR="001765AE" w:rsidRPr="008D4EC1" w:rsidRDefault="001765AE" w:rsidP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</w:tr>
      <w:tr w:rsidR="001765AE" w:rsidRPr="008D4EC1" w14:paraId="4AD838CA" w14:textId="77777777" w:rsidTr="008A0C44">
        <w:trPr>
          <w:trHeight w:val="244"/>
        </w:trPr>
        <w:tc>
          <w:tcPr>
            <w:tcW w:w="6745" w:type="dxa"/>
            <w:vMerge w:val="restart"/>
          </w:tcPr>
          <w:p w14:paraId="7D7C2F07" w14:textId="77777777" w:rsidR="001765AE" w:rsidRPr="008D4EC1" w:rsidRDefault="001765AE" w:rsidP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  <w:tc>
          <w:tcPr>
            <w:tcW w:w="2892" w:type="dxa"/>
            <w:vMerge w:val="restart"/>
          </w:tcPr>
          <w:p w14:paraId="20251D0D" w14:textId="77777777" w:rsidR="001765AE" w:rsidRPr="008D4EC1" w:rsidRDefault="001765AE" w:rsidP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</w:tr>
    </w:tbl>
    <w:p w14:paraId="640778A5" w14:textId="77777777" w:rsidR="008B36D5" w:rsidRPr="008D4EC1" w:rsidRDefault="008B36D5">
      <w:pPr>
        <w:rPr>
          <w:rFonts w:ascii="Aptos" w:hAnsi="Aptos"/>
          <w:b/>
        </w:rPr>
      </w:pPr>
    </w:p>
    <w:p w14:paraId="0DAC34ED" w14:textId="77777777" w:rsidR="008B36D5" w:rsidRPr="00472CF2" w:rsidRDefault="008B36D5">
      <w:pPr>
        <w:rPr>
          <w:rFonts w:ascii="Aptos" w:hAnsi="Aptos"/>
          <w:b/>
        </w:rPr>
      </w:pPr>
      <w:r w:rsidRPr="00472CF2">
        <w:rPr>
          <w:rFonts w:ascii="Aptos" w:hAnsi="Aptos"/>
          <w:b/>
        </w:rPr>
        <w:t>Partecipanti:</w:t>
      </w:r>
    </w:p>
    <w:tbl>
      <w:tblPr>
        <w:tblW w:w="963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8D4EC1" w14:paraId="24F48F3F" w14:textId="77777777" w:rsidTr="008A0C44">
        <w:trPr>
          <w:trHeight w:val="244"/>
        </w:trPr>
        <w:tc>
          <w:tcPr>
            <w:tcW w:w="6745" w:type="dxa"/>
            <w:vMerge w:val="restart"/>
          </w:tcPr>
          <w:p w14:paraId="2277198D" w14:textId="77777777" w:rsidR="008B36D5" w:rsidRPr="008D4EC1" w:rsidRDefault="008B36D5">
            <w:pPr>
              <w:pStyle w:val="Intestazionetabella"/>
              <w:jc w:val="left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</w:tcPr>
          <w:p w14:paraId="4E1C0B91" w14:textId="77777777" w:rsidR="008B36D5" w:rsidRPr="008D4EC1" w:rsidRDefault="008B36D5">
            <w:pPr>
              <w:pStyle w:val="Intestazionetabella"/>
              <w:jc w:val="left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 xml:space="preserve"> Matricola</w:t>
            </w:r>
          </w:p>
        </w:tc>
      </w:tr>
      <w:tr w:rsidR="00D1464E" w:rsidRPr="008D4EC1" w14:paraId="2C01619F" w14:textId="77777777" w:rsidTr="008A0C44">
        <w:trPr>
          <w:trHeight w:val="230"/>
        </w:trPr>
        <w:tc>
          <w:tcPr>
            <w:tcW w:w="6745" w:type="dxa"/>
          </w:tcPr>
          <w:p w14:paraId="552827FF" w14:textId="19CE4DB6" w:rsidR="00D1464E" w:rsidRPr="008D4EC1" w:rsidRDefault="00082792" w:rsidP="000A5632">
            <w:pPr>
              <w:pStyle w:val="Contenuto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Roberto Ambrosino</w:t>
            </w:r>
          </w:p>
        </w:tc>
        <w:tc>
          <w:tcPr>
            <w:tcW w:w="2892" w:type="dxa"/>
          </w:tcPr>
          <w:p w14:paraId="00933FC0" w14:textId="1CA6D862" w:rsidR="00D1464E" w:rsidRPr="008D4EC1" w:rsidRDefault="00082792" w:rsidP="000A5632">
            <w:pPr>
              <w:pStyle w:val="Contenuto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0512117886</w:t>
            </w:r>
          </w:p>
        </w:tc>
      </w:tr>
    </w:tbl>
    <w:p w14:paraId="0C9847DC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490978B8" w14:textId="77777777" w:rsidR="008B36D5" w:rsidRPr="008D4EC1" w:rsidRDefault="008B36D5">
      <w:pPr>
        <w:rPr>
          <w:rFonts w:ascii="Aptos" w:hAnsi="Aptos"/>
          <w:b/>
          <w:sz w:val="20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:rsidRPr="008D4EC1" w14:paraId="6C2BF1E0" w14:textId="77777777" w:rsidTr="008A0C44">
        <w:trPr>
          <w:trHeight w:val="244"/>
        </w:trPr>
        <w:tc>
          <w:tcPr>
            <w:tcW w:w="2891" w:type="dxa"/>
            <w:vMerge w:val="restart"/>
          </w:tcPr>
          <w:p w14:paraId="0B6914B9" w14:textId="77777777" w:rsidR="008B36D5" w:rsidRPr="008D4EC1" w:rsidRDefault="008B36D5">
            <w:pPr>
              <w:pStyle w:val="Contenutotabella"/>
              <w:rPr>
                <w:rFonts w:ascii="Aptos" w:hAnsi="Aptos"/>
                <w:b/>
                <w:sz w:val="20"/>
              </w:rPr>
            </w:pPr>
            <w:r w:rsidRPr="008D4EC1">
              <w:rPr>
                <w:rFonts w:ascii="Aptos" w:hAnsi="Aptos"/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</w:tcPr>
          <w:p w14:paraId="594CA392" w14:textId="3A814FAC" w:rsidR="008B36D5" w:rsidRPr="008D4EC1" w:rsidRDefault="00082792">
            <w:pPr>
              <w:pStyle w:val="Contenuto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Roberto Ambrosino</w:t>
            </w:r>
          </w:p>
        </w:tc>
      </w:tr>
    </w:tbl>
    <w:p w14:paraId="6CEB1668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11C7938A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3073BD12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63292E42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3DE08832" w14:textId="77777777" w:rsidR="008B36D5" w:rsidRPr="008D4EC1" w:rsidRDefault="008B36D5">
      <w:pPr>
        <w:jc w:val="center"/>
        <w:rPr>
          <w:rFonts w:ascii="Aptos" w:hAnsi="Aptos"/>
          <w:b/>
          <w:sz w:val="32"/>
        </w:rPr>
      </w:pPr>
      <w:proofErr w:type="spellStart"/>
      <w:r w:rsidRPr="008D4EC1">
        <w:rPr>
          <w:rFonts w:ascii="Aptos" w:hAnsi="Aptos"/>
          <w:b/>
          <w:sz w:val="32"/>
        </w:rPr>
        <w:t>Revision</w:t>
      </w:r>
      <w:proofErr w:type="spellEnd"/>
      <w:r w:rsidRPr="008D4EC1">
        <w:rPr>
          <w:rFonts w:ascii="Aptos" w:hAnsi="Aptos"/>
          <w:b/>
          <w:sz w:val="32"/>
        </w:rPr>
        <w:t xml:space="preserve"> History</w:t>
      </w:r>
    </w:p>
    <w:tbl>
      <w:tblPr>
        <w:tblW w:w="963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 w:rsidRPr="008D4EC1" w14:paraId="30E9C00C" w14:textId="77777777" w:rsidTr="008A0C44">
        <w:trPr>
          <w:trHeight w:val="244"/>
        </w:trPr>
        <w:tc>
          <w:tcPr>
            <w:tcW w:w="1927" w:type="dxa"/>
            <w:vMerge w:val="restart"/>
          </w:tcPr>
          <w:p w14:paraId="69D5C76B" w14:textId="77777777" w:rsidR="008B36D5" w:rsidRPr="008D4EC1" w:rsidRDefault="008B36D5">
            <w:pPr>
              <w:pStyle w:val="Intestazione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Data</w:t>
            </w:r>
          </w:p>
        </w:tc>
        <w:tc>
          <w:tcPr>
            <w:tcW w:w="964" w:type="dxa"/>
            <w:vMerge w:val="restart"/>
          </w:tcPr>
          <w:p w14:paraId="49504B3B" w14:textId="77777777" w:rsidR="008B36D5" w:rsidRPr="008D4EC1" w:rsidRDefault="008B36D5">
            <w:pPr>
              <w:pStyle w:val="Intestazione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Versione</w:t>
            </w:r>
          </w:p>
        </w:tc>
        <w:tc>
          <w:tcPr>
            <w:tcW w:w="4336" w:type="dxa"/>
            <w:vMerge w:val="restart"/>
          </w:tcPr>
          <w:p w14:paraId="2862FDD6" w14:textId="77777777" w:rsidR="008B36D5" w:rsidRPr="008D4EC1" w:rsidRDefault="008B36D5">
            <w:pPr>
              <w:pStyle w:val="Intestazione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Descrizione</w:t>
            </w:r>
          </w:p>
        </w:tc>
        <w:tc>
          <w:tcPr>
            <w:tcW w:w="2410" w:type="dxa"/>
            <w:vMerge w:val="restart"/>
          </w:tcPr>
          <w:p w14:paraId="78B0C7B1" w14:textId="77777777" w:rsidR="008B36D5" w:rsidRPr="008D4EC1" w:rsidRDefault="008B36D5">
            <w:pPr>
              <w:pStyle w:val="Intestazione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Autore</w:t>
            </w:r>
          </w:p>
        </w:tc>
      </w:tr>
      <w:tr w:rsidR="008B36D5" w:rsidRPr="008D4EC1" w14:paraId="1D48C03B" w14:textId="77777777" w:rsidTr="00D038D7">
        <w:trPr>
          <w:trHeight w:val="244"/>
        </w:trPr>
        <w:tc>
          <w:tcPr>
            <w:tcW w:w="1927" w:type="dxa"/>
            <w:vAlign w:val="center"/>
          </w:tcPr>
          <w:p w14:paraId="127951AC" w14:textId="541E4FA3" w:rsidR="008B36D5" w:rsidRPr="008D4EC1" w:rsidRDefault="00292E36" w:rsidP="00D038D7">
            <w:pPr>
              <w:pStyle w:val="Contenutotabella"/>
              <w:jc w:val="center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>18</w:t>
            </w:r>
            <w:r w:rsidR="00082792" w:rsidRPr="008D4EC1">
              <w:rPr>
                <w:rFonts w:ascii="Aptos" w:hAnsi="Aptos"/>
                <w:sz w:val="20"/>
              </w:rPr>
              <w:t>/1</w:t>
            </w:r>
            <w:r>
              <w:rPr>
                <w:rFonts w:ascii="Aptos" w:hAnsi="Aptos"/>
                <w:sz w:val="20"/>
              </w:rPr>
              <w:t>1</w:t>
            </w:r>
            <w:r w:rsidR="00082792" w:rsidRPr="008D4EC1">
              <w:rPr>
                <w:rFonts w:ascii="Aptos" w:hAnsi="Aptos"/>
                <w:sz w:val="20"/>
              </w:rPr>
              <w:t>/2024</w:t>
            </w:r>
          </w:p>
        </w:tc>
        <w:tc>
          <w:tcPr>
            <w:tcW w:w="964" w:type="dxa"/>
            <w:vAlign w:val="center"/>
          </w:tcPr>
          <w:p w14:paraId="533EE7A2" w14:textId="115F9CB7" w:rsidR="008B36D5" w:rsidRPr="008D4EC1" w:rsidRDefault="00082792" w:rsidP="00D038D7">
            <w:pPr>
              <w:pStyle w:val="Contenutotabella"/>
              <w:jc w:val="center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0.1</w:t>
            </w:r>
          </w:p>
        </w:tc>
        <w:tc>
          <w:tcPr>
            <w:tcW w:w="4336" w:type="dxa"/>
            <w:vAlign w:val="center"/>
          </w:tcPr>
          <w:p w14:paraId="2F491BE0" w14:textId="36B4CB61" w:rsidR="008B36D5" w:rsidRPr="008D4EC1" w:rsidRDefault="00082792" w:rsidP="00D038D7">
            <w:pPr>
              <w:pStyle w:val="Contenuto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Prima stesura del documento</w:t>
            </w:r>
          </w:p>
        </w:tc>
        <w:tc>
          <w:tcPr>
            <w:tcW w:w="2410" w:type="dxa"/>
            <w:vAlign w:val="center"/>
          </w:tcPr>
          <w:p w14:paraId="22BF3B0A" w14:textId="3C9BB56D" w:rsidR="008B36D5" w:rsidRPr="008D4EC1" w:rsidRDefault="00082792" w:rsidP="00D038D7">
            <w:pPr>
              <w:pStyle w:val="Contenutotabella"/>
              <w:jc w:val="center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Roberto Ambrosino</w:t>
            </w:r>
          </w:p>
        </w:tc>
      </w:tr>
      <w:tr w:rsidR="00D038D7" w:rsidRPr="008D4EC1" w14:paraId="4FFE9C67" w14:textId="77777777" w:rsidTr="00D038D7">
        <w:trPr>
          <w:trHeight w:val="244"/>
        </w:trPr>
        <w:tc>
          <w:tcPr>
            <w:tcW w:w="1927" w:type="dxa"/>
            <w:vAlign w:val="center"/>
          </w:tcPr>
          <w:p w14:paraId="3CE4A80A" w14:textId="5ED91591" w:rsidR="00D038D7" w:rsidRDefault="00D038D7" w:rsidP="00D038D7">
            <w:pPr>
              <w:pStyle w:val="Contenutotabella"/>
              <w:jc w:val="center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>23/11/2024</w:t>
            </w:r>
          </w:p>
        </w:tc>
        <w:tc>
          <w:tcPr>
            <w:tcW w:w="964" w:type="dxa"/>
            <w:vAlign w:val="center"/>
          </w:tcPr>
          <w:p w14:paraId="2B0F67EB" w14:textId="2E6B325F" w:rsidR="00D038D7" w:rsidRPr="008D4EC1" w:rsidRDefault="00D038D7" w:rsidP="00D038D7">
            <w:pPr>
              <w:pStyle w:val="Contenutotabella"/>
              <w:jc w:val="center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>1.0</w:t>
            </w:r>
          </w:p>
        </w:tc>
        <w:tc>
          <w:tcPr>
            <w:tcW w:w="4336" w:type="dxa"/>
            <w:vAlign w:val="center"/>
          </w:tcPr>
          <w:p w14:paraId="09126583" w14:textId="5D4E8881" w:rsidR="00D038D7" w:rsidRPr="008D4EC1" w:rsidRDefault="00D038D7" w:rsidP="00D038D7">
            <w:pPr>
              <w:pStyle w:val="Contenutotabella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 xml:space="preserve">Scrittura introduzione, architettura software corrente, architettura software proposta, glossario servizi offerti dai </w:t>
            </w:r>
            <w:proofErr w:type="gramStart"/>
            <w:r>
              <w:rPr>
                <w:rFonts w:ascii="Aptos" w:hAnsi="Aptos"/>
                <w:sz w:val="20"/>
              </w:rPr>
              <w:t>sotto-sistemi</w:t>
            </w:r>
            <w:proofErr w:type="gramEnd"/>
          </w:p>
        </w:tc>
        <w:tc>
          <w:tcPr>
            <w:tcW w:w="2410" w:type="dxa"/>
            <w:vAlign w:val="center"/>
          </w:tcPr>
          <w:p w14:paraId="21CCFC7A" w14:textId="125EC9D6" w:rsidR="00D038D7" w:rsidRPr="008D4EC1" w:rsidRDefault="00D038D7" w:rsidP="00D038D7">
            <w:pPr>
              <w:pStyle w:val="Contenutotabella"/>
              <w:jc w:val="center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>Roberto Ambrosino</w:t>
            </w:r>
          </w:p>
        </w:tc>
      </w:tr>
      <w:tr w:rsidR="00D47FED" w:rsidRPr="008D4EC1" w14:paraId="7CCAA105" w14:textId="77777777" w:rsidTr="00D038D7">
        <w:trPr>
          <w:trHeight w:val="244"/>
        </w:trPr>
        <w:tc>
          <w:tcPr>
            <w:tcW w:w="1927" w:type="dxa"/>
            <w:vAlign w:val="center"/>
          </w:tcPr>
          <w:p w14:paraId="153D79E0" w14:textId="55434C4F" w:rsidR="00D47FED" w:rsidRDefault="00D47FED" w:rsidP="00D038D7">
            <w:pPr>
              <w:pStyle w:val="Contenutotabella"/>
              <w:jc w:val="center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>17/11/2025</w:t>
            </w:r>
          </w:p>
        </w:tc>
        <w:tc>
          <w:tcPr>
            <w:tcW w:w="964" w:type="dxa"/>
            <w:vAlign w:val="center"/>
          </w:tcPr>
          <w:p w14:paraId="72794743" w14:textId="34F31E82" w:rsidR="00D47FED" w:rsidRDefault="00D47FED" w:rsidP="00D038D7">
            <w:pPr>
              <w:pStyle w:val="Contenutotabella"/>
              <w:jc w:val="center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>1.1</w:t>
            </w:r>
          </w:p>
        </w:tc>
        <w:tc>
          <w:tcPr>
            <w:tcW w:w="4336" w:type="dxa"/>
            <w:vAlign w:val="center"/>
          </w:tcPr>
          <w:p w14:paraId="31AFBAB8" w14:textId="0038621D" w:rsidR="00D47FED" w:rsidRDefault="00D47FED" w:rsidP="00D038D7">
            <w:pPr>
              <w:pStyle w:val="Contenutotabella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 xml:space="preserve">Aggiornamento class </w:t>
            </w:r>
            <w:proofErr w:type="spellStart"/>
            <w:r>
              <w:rPr>
                <w:rFonts w:ascii="Aptos" w:hAnsi="Aptos"/>
                <w:sz w:val="20"/>
              </w:rPr>
              <w:t>diagram</w:t>
            </w:r>
            <w:proofErr w:type="spellEnd"/>
            <w:r>
              <w:rPr>
                <w:rFonts w:ascii="Aptos" w:hAnsi="Aptos"/>
                <w:sz w:val="20"/>
              </w:rPr>
              <w:t xml:space="preserve"> e glossario servizi </w:t>
            </w:r>
            <w:proofErr w:type="gramStart"/>
            <w:r>
              <w:rPr>
                <w:rFonts w:ascii="Aptos" w:hAnsi="Aptos"/>
                <w:sz w:val="20"/>
              </w:rPr>
              <w:t>sotto-sistemi</w:t>
            </w:r>
            <w:proofErr w:type="gramEnd"/>
          </w:p>
        </w:tc>
        <w:tc>
          <w:tcPr>
            <w:tcW w:w="2410" w:type="dxa"/>
            <w:vAlign w:val="center"/>
          </w:tcPr>
          <w:p w14:paraId="3D9AF58B" w14:textId="0DAE6D09" w:rsidR="00D47FED" w:rsidRDefault="00D47FED" w:rsidP="00D038D7">
            <w:pPr>
              <w:pStyle w:val="Contenutotabella"/>
              <w:jc w:val="center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>Roberto Ambrosino</w:t>
            </w:r>
          </w:p>
        </w:tc>
      </w:tr>
    </w:tbl>
    <w:p w14:paraId="2E808919" w14:textId="499664C2" w:rsidR="008D4EC1" w:rsidRPr="008D4EC1" w:rsidRDefault="008D4EC1" w:rsidP="002A61C5">
      <w:pPr>
        <w:rPr>
          <w:rFonts w:ascii="Aptos" w:hAnsi="Aptos"/>
          <w:b/>
          <w:sz w:val="32"/>
        </w:rPr>
        <w:sectPr w:rsidR="008D4EC1" w:rsidRPr="008D4EC1">
          <w:headerReference w:type="default" r:id="rId11"/>
          <w:footerReference w:type="default" r:id="rId12"/>
          <w:headerReference w:type="first" r:id="rId13"/>
          <w:footerReference w:type="first" r:id="rId14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2DE9DE83" w14:textId="4D782A20" w:rsidR="006A7B40" w:rsidRDefault="006A7B40">
      <w:pPr>
        <w:rPr>
          <w:rFonts w:ascii="Aptos" w:hAnsi="Aptos"/>
          <w:color w:val="000000" w:themeColor="text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3"/>
        <w:gridCol w:w="4814"/>
      </w:tblGrid>
      <w:tr w:rsidR="00FF3A7D" w14:paraId="0A0E9337" w14:textId="77777777" w:rsidTr="00FF3A7D">
        <w:trPr>
          <w:trHeight w:val="1134"/>
        </w:trPr>
        <w:tc>
          <w:tcPr>
            <w:tcW w:w="4813" w:type="dxa"/>
          </w:tcPr>
          <w:p w14:paraId="6B3850BD" w14:textId="1341A7DD" w:rsidR="00FF3A7D" w:rsidRPr="00720AE3" w:rsidRDefault="00720AE3">
            <w:pPr>
              <w:rPr>
                <w:rFonts w:ascii="Aptos" w:hAnsi="Aptos"/>
                <w:b/>
                <w:bCs/>
                <w:color w:val="000000" w:themeColor="text1"/>
                <w:sz w:val="36"/>
                <w:szCs w:val="36"/>
              </w:rPr>
            </w:pPr>
            <w:r w:rsidRPr="00720AE3">
              <w:rPr>
                <w:rFonts w:ascii="Aptos" w:hAnsi="Aptos"/>
                <w:b/>
                <w:bCs/>
                <w:color w:val="000000" w:themeColor="text1"/>
                <w:sz w:val="36"/>
                <w:szCs w:val="36"/>
              </w:rPr>
              <w:t xml:space="preserve">1 - </w:t>
            </w:r>
            <w:r w:rsidR="00FF3A7D" w:rsidRPr="00720AE3">
              <w:rPr>
                <w:rFonts w:ascii="Aptos" w:hAnsi="Aptos"/>
                <w:b/>
                <w:bCs/>
                <w:color w:val="000000" w:themeColor="text1"/>
                <w:sz w:val="36"/>
                <w:szCs w:val="36"/>
              </w:rPr>
              <w:t>Introduzione</w:t>
            </w:r>
          </w:p>
        </w:tc>
        <w:tc>
          <w:tcPr>
            <w:tcW w:w="4814" w:type="dxa"/>
          </w:tcPr>
          <w:p w14:paraId="6A7E4AF5" w14:textId="38B504B5" w:rsidR="00FF3A7D" w:rsidRPr="00FF3A7D" w:rsidRDefault="00FF3A7D" w:rsidP="00FF3A7D">
            <w:pPr>
              <w:jc w:val="right"/>
              <w:rPr>
                <w:rFonts w:ascii="Aptos" w:hAnsi="Aptos"/>
                <w:color w:val="000000" w:themeColor="text1"/>
                <w:sz w:val="36"/>
                <w:szCs w:val="36"/>
              </w:rPr>
            </w:pPr>
            <w:r w:rsidRPr="00FF3A7D">
              <w:rPr>
                <w:rFonts w:ascii="Aptos" w:hAnsi="Aptos"/>
                <w:color w:val="000000" w:themeColor="text1"/>
                <w:sz w:val="36"/>
                <w:szCs w:val="36"/>
              </w:rPr>
              <w:t>4</w:t>
            </w:r>
          </w:p>
        </w:tc>
      </w:tr>
      <w:tr w:rsidR="00FF3A7D" w14:paraId="2AFD917E" w14:textId="77777777" w:rsidTr="00FF3A7D">
        <w:trPr>
          <w:trHeight w:val="1134"/>
        </w:trPr>
        <w:tc>
          <w:tcPr>
            <w:tcW w:w="4813" w:type="dxa"/>
          </w:tcPr>
          <w:p w14:paraId="6C326245" w14:textId="5AC9561A" w:rsidR="00FF3A7D" w:rsidRPr="00720AE3" w:rsidRDefault="00720AE3">
            <w:pPr>
              <w:rPr>
                <w:rFonts w:ascii="Aptos" w:hAnsi="Aptos"/>
                <w:b/>
                <w:bCs/>
                <w:color w:val="000000" w:themeColor="text1"/>
                <w:sz w:val="36"/>
                <w:szCs w:val="36"/>
              </w:rPr>
            </w:pPr>
            <w:r w:rsidRPr="00720AE3">
              <w:rPr>
                <w:rFonts w:ascii="Aptos" w:hAnsi="Aptos"/>
                <w:b/>
                <w:bCs/>
                <w:color w:val="000000" w:themeColor="text1"/>
                <w:sz w:val="36"/>
                <w:szCs w:val="36"/>
              </w:rPr>
              <w:t xml:space="preserve">2 - </w:t>
            </w:r>
            <w:r w:rsidR="00FF3A7D" w:rsidRPr="00720AE3">
              <w:rPr>
                <w:rFonts w:ascii="Aptos" w:hAnsi="Aptos"/>
                <w:b/>
                <w:bCs/>
                <w:color w:val="000000" w:themeColor="text1"/>
                <w:sz w:val="36"/>
                <w:szCs w:val="36"/>
              </w:rPr>
              <w:t>Architettura software corrente</w:t>
            </w:r>
          </w:p>
        </w:tc>
        <w:tc>
          <w:tcPr>
            <w:tcW w:w="4814" w:type="dxa"/>
          </w:tcPr>
          <w:p w14:paraId="63F0E13B" w14:textId="36158AE2" w:rsidR="00FF3A7D" w:rsidRPr="00FF3A7D" w:rsidRDefault="00FF3A7D" w:rsidP="00FF3A7D">
            <w:pPr>
              <w:jc w:val="right"/>
              <w:rPr>
                <w:rFonts w:ascii="Aptos" w:hAnsi="Aptos"/>
                <w:color w:val="000000" w:themeColor="text1"/>
                <w:sz w:val="36"/>
                <w:szCs w:val="36"/>
              </w:rPr>
            </w:pPr>
            <w:r w:rsidRPr="00FF3A7D">
              <w:rPr>
                <w:rFonts w:ascii="Aptos" w:hAnsi="Aptos"/>
                <w:color w:val="000000" w:themeColor="text1"/>
                <w:sz w:val="36"/>
                <w:szCs w:val="36"/>
              </w:rPr>
              <w:t>5</w:t>
            </w:r>
          </w:p>
        </w:tc>
      </w:tr>
      <w:tr w:rsidR="00FF3A7D" w14:paraId="65145244" w14:textId="77777777" w:rsidTr="00FF3A7D">
        <w:trPr>
          <w:trHeight w:val="1134"/>
        </w:trPr>
        <w:tc>
          <w:tcPr>
            <w:tcW w:w="4813" w:type="dxa"/>
          </w:tcPr>
          <w:p w14:paraId="5CC34851" w14:textId="11B8B8B9" w:rsidR="00FF3A7D" w:rsidRPr="00720AE3" w:rsidRDefault="00720AE3">
            <w:pPr>
              <w:rPr>
                <w:rFonts w:ascii="Aptos" w:hAnsi="Aptos"/>
                <w:b/>
                <w:bCs/>
                <w:color w:val="000000" w:themeColor="text1"/>
                <w:sz w:val="36"/>
                <w:szCs w:val="36"/>
              </w:rPr>
            </w:pPr>
            <w:r w:rsidRPr="00720AE3">
              <w:rPr>
                <w:rFonts w:ascii="Aptos" w:hAnsi="Aptos"/>
                <w:b/>
                <w:bCs/>
                <w:color w:val="000000" w:themeColor="text1"/>
                <w:sz w:val="36"/>
                <w:szCs w:val="36"/>
              </w:rPr>
              <w:t xml:space="preserve">3 - </w:t>
            </w:r>
            <w:r w:rsidR="00FF3A7D" w:rsidRPr="00720AE3">
              <w:rPr>
                <w:rFonts w:ascii="Aptos" w:hAnsi="Aptos"/>
                <w:b/>
                <w:bCs/>
                <w:color w:val="000000" w:themeColor="text1"/>
                <w:sz w:val="36"/>
                <w:szCs w:val="36"/>
              </w:rPr>
              <w:t>Architettura software proposta</w:t>
            </w:r>
          </w:p>
        </w:tc>
        <w:tc>
          <w:tcPr>
            <w:tcW w:w="4814" w:type="dxa"/>
          </w:tcPr>
          <w:p w14:paraId="4ABA3872" w14:textId="5C56103C" w:rsidR="00FF3A7D" w:rsidRPr="00FF3A7D" w:rsidRDefault="00FF3A7D" w:rsidP="00FF3A7D">
            <w:pPr>
              <w:jc w:val="right"/>
              <w:rPr>
                <w:rFonts w:ascii="Aptos" w:hAnsi="Aptos"/>
                <w:color w:val="000000" w:themeColor="text1"/>
                <w:sz w:val="36"/>
                <w:szCs w:val="36"/>
              </w:rPr>
            </w:pPr>
            <w:r w:rsidRPr="00FF3A7D">
              <w:rPr>
                <w:rFonts w:ascii="Aptos" w:hAnsi="Aptos"/>
                <w:color w:val="000000" w:themeColor="text1"/>
                <w:sz w:val="36"/>
                <w:szCs w:val="36"/>
              </w:rPr>
              <w:t>6</w:t>
            </w:r>
          </w:p>
        </w:tc>
      </w:tr>
      <w:tr w:rsidR="00FF3A7D" w14:paraId="52A275AD" w14:textId="77777777" w:rsidTr="00FF3A7D">
        <w:trPr>
          <w:trHeight w:val="1134"/>
        </w:trPr>
        <w:tc>
          <w:tcPr>
            <w:tcW w:w="4813" w:type="dxa"/>
          </w:tcPr>
          <w:p w14:paraId="57A4E746" w14:textId="5D56B7B1" w:rsidR="00FF3A7D" w:rsidRPr="00720AE3" w:rsidRDefault="00720AE3">
            <w:pPr>
              <w:rPr>
                <w:rFonts w:ascii="Aptos" w:hAnsi="Aptos"/>
                <w:b/>
                <w:bCs/>
                <w:color w:val="000000" w:themeColor="text1"/>
                <w:sz w:val="36"/>
                <w:szCs w:val="36"/>
              </w:rPr>
            </w:pPr>
            <w:r w:rsidRPr="00720AE3">
              <w:rPr>
                <w:rFonts w:ascii="Aptos" w:hAnsi="Aptos"/>
                <w:b/>
                <w:bCs/>
                <w:color w:val="000000" w:themeColor="text1"/>
                <w:sz w:val="36"/>
                <w:szCs w:val="36"/>
              </w:rPr>
              <w:t xml:space="preserve">4 - </w:t>
            </w:r>
            <w:r w:rsidR="00FF3A7D" w:rsidRPr="00720AE3">
              <w:rPr>
                <w:rFonts w:ascii="Aptos" w:hAnsi="Aptos"/>
                <w:b/>
                <w:bCs/>
                <w:color w:val="000000" w:themeColor="text1"/>
                <w:sz w:val="36"/>
                <w:szCs w:val="36"/>
              </w:rPr>
              <w:t xml:space="preserve">Glossario dei servizi offerti dai </w:t>
            </w:r>
            <w:proofErr w:type="gramStart"/>
            <w:r w:rsidR="00FF3A7D" w:rsidRPr="00720AE3">
              <w:rPr>
                <w:rFonts w:ascii="Aptos" w:hAnsi="Aptos"/>
                <w:b/>
                <w:bCs/>
                <w:color w:val="000000" w:themeColor="text1"/>
                <w:sz w:val="36"/>
                <w:szCs w:val="36"/>
              </w:rPr>
              <w:t>sotto-sistemi</w:t>
            </w:r>
            <w:proofErr w:type="gramEnd"/>
          </w:p>
        </w:tc>
        <w:tc>
          <w:tcPr>
            <w:tcW w:w="4814" w:type="dxa"/>
          </w:tcPr>
          <w:p w14:paraId="6C4949D6" w14:textId="187B6E2D" w:rsidR="00FF3A7D" w:rsidRPr="00FF3A7D" w:rsidRDefault="00FF3A7D" w:rsidP="00FF3A7D">
            <w:pPr>
              <w:jc w:val="right"/>
              <w:rPr>
                <w:rFonts w:ascii="Aptos" w:hAnsi="Aptos"/>
                <w:color w:val="000000" w:themeColor="text1"/>
                <w:sz w:val="36"/>
                <w:szCs w:val="36"/>
              </w:rPr>
            </w:pPr>
            <w:r w:rsidRPr="00FF3A7D">
              <w:rPr>
                <w:rFonts w:ascii="Aptos" w:hAnsi="Aptos"/>
                <w:color w:val="000000" w:themeColor="text1"/>
                <w:sz w:val="36"/>
                <w:szCs w:val="36"/>
              </w:rPr>
              <w:t>10</w:t>
            </w:r>
          </w:p>
        </w:tc>
      </w:tr>
    </w:tbl>
    <w:p w14:paraId="70F8BFAA" w14:textId="77777777" w:rsidR="00C47CF1" w:rsidRDefault="00C47CF1">
      <w:pPr>
        <w:rPr>
          <w:rFonts w:ascii="Aptos" w:hAnsi="Aptos"/>
          <w:color w:val="000000" w:themeColor="text1"/>
          <w:sz w:val="40"/>
          <w:szCs w:val="40"/>
        </w:rPr>
      </w:pPr>
      <w:r>
        <w:rPr>
          <w:rFonts w:ascii="Aptos" w:hAnsi="Aptos"/>
          <w:color w:val="000000" w:themeColor="text1"/>
          <w:sz w:val="40"/>
          <w:szCs w:val="40"/>
        </w:rPr>
        <w:br w:type="page"/>
      </w:r>
    </w:p>
    <w:p w14:paraId="52137056" w14:textId="5E3EE526" w:rsidR="00292E36" w:rsidRDefault="00292E36" w:rsidP="00292E36">
      <w:pPr>
        <w:pStyle w:val="Titolosommario"/>
        <w:pBdr>
          <w:bottom w:val="single" w:sz="6" w:space="1" w:color="auto"/>
        </w:pBdr>
        <w:rPr>
          <w:rFonts w:ascii="Aptos" w:hAnsi="Aptos"/>
          <w:color w:val="000000" w:themeColor="text1"/>
          <w:sz w:val="40"/>
          <w:szCs w:val="40"/>
        </w:rPr>
      </w:pPr>
      <w:r w:rsidRPr="00292E36">
        <w:rPr>
          <w:rFonts w:ascii="Aptos" w:hAnsi="Aptos"/>
          <w:color w:val="000000" w:themeColor="text1"/>
          <w:sz w:val="40"/>
          <w:szCs w:val="40"/>
        </w:rPr>
        <w:lastRenderedPageBreak/>
        <w:t xml:space="preserve">1 </w:t>
      </w:r>
      <w:r>
        <w:rPr>
          <w:rFonts w:ascii="Aptos" w:hAnsi="Aptos"/>
          <w:color w:val="000000" w:themeColor="text1"/>
          <w:sz w:val="40"/>
          <w:szCs w:val="40"/>
        </w:rPr>
        <w:t>–</w:t>
      </w:r>
      <w:r w:rsidRPr="00292E36">
        <w:rPr>
          <w:rFonts w:ascii="Aptos" w:hAnsi="Aptos"/>
          <w:color w:val="000000" w:themeColor="text1"/>
          <w:sz w:val="40"/>
          <w:szCs w:val="40"/>
        </w:rPr>
        <w:t xml:space="preserve"> Introduzione</w:t>
      </w:r>
    </w:p>
    <w:p w14:paraId="3358A9FA" w14:textId="77777777" w:rsidR="00FF3A7D" w:rsidRPr="00FF3A7D" w:rsidRDefault="00FF3A7D" w:rsidP="00FF3A7D"/>
    <w:p w14:paraId="5B19C369" w14:textId="11E13DC7" w:rsidR="00FE218A" w:rsidRPr="00C47CF1" w:rsidRDefault="00FE218A" w:rsidP="00BF1F43">
      <w:pPr>
        <w:rPr>
          <w:rFonts w:ascii="Aptos" w:hAnsi="Aptos"/>
          <w:b/>
          <w:bCs/>
          <w:sz w:val="32"/>
          <w:szCs w:val="32"/>
        </w:rPr>
      </w:pPr>
      <w:r w:rsidRPr="00C47CF1">
        <w:rPr>
          <w:rFonts w:ascii="Aptos" w:hAnsi="Aptos"/>
          <w:b/>
          <w:bCs/>
          <w:sz w:val="32"/>
          <w:szCs w:val="32"/>
        </w:rPr>
        <w:t>1.1 – Scopo del sistema</w:t>
      </w:r>
    </w:p>
    <w:p w14:paraId="4985B47A" w14:textId="679AE0C5" w:rsidR="00A73C86" w:rsidRDefault="00BF1F43" w:rsidP="00BF1F43">
      <w:pPr>
        <w:rPr>
          <w:rFonts w:ascii="Aptos" w:hAnsi="Aptos"/>
          <w:sz w:val="28"/>
          <w:szCs w:val="28"/>
        </w:rPr>
      </w:pPr>
      <w:proofErr w:type="spellStart"/>
      <w:r w:rsidRPr="00BF1F43">
        <w:rPr>
          <w:rFonts w:ascii="Aptos" w:hAnsi="Aptos"/>
          <w:sz w:val="28"/>
          <w:szCs w:val="28"/>
        </w:rPr>
        <w:t>Mockbuster</w:t>
      </w:r>
      <w:proofErr w:type="spellEnd"/>
      <w:r w:rsidRPr="00BF1F43">
        <w:rPr>
          <w:rFonts w:ascii="Aptos" w:hAnsi="Aptos"/>
          <w:sz w:val="28"/>
          <w:szCs w:val="28"/>
        </w:rPr>
        <w:t xml:space="preserve"> è una piattaforma digitale che permette agli utenti di noleggiare e acquistare film online, fornendo una vasta gamma di titoli accessibili comodamente da casa. Il sistema integra la gestione del catalogo, l’elaborazione dei pagamenti, la gestione delle licenze e offre un'interfaccia intuitiva per migliorare l’esperienza utente</w:t>
      </w:r>
      <w:r>
        <w:rPr>
          <w:rFonts w:ascii="Aptos" w:hAnsi="Aptos"/>
          <w:sz w:val="28"/>
          <w:szCs w:val="28"/>
        </w:rPr>
        <w:t>.</w:t>
      </w:r>
    </w:p>
    <w:p w14:paraId="0F0529D1" w14:textId="77777777" w:rsidR="00BF1F43" w:rsidRPr="00BF1F43" w:rsidRDefault="00BF1F43" w:rsidP="00BF1F43">
      <w:pPr>
        <w:rPr>
          <w:rFonts w:ascii="Aptos" w:hAnsi="Aptos"/>
          <w:sz w:val="28"/>
          <w:szCs w:val="28"/>
        </w:rPr>
      </w:pPr>
    </w:p>
    <w:p w14:paraId="066A76E1" w14:textId="3B2BE515" w:rsidR="00FE218A" w:rsidRPr="00C47CF1" w:rsidRDefault="00FE218A" w:rsidP="00FE218A">
      <w:pPr>
        <w:rPr>
          <w:rFonts w:ascii="Aptos" w:hAnsi="Aptos"/>
          <w:b/>
          <w:bCs/>
          <w:sz w:val="32"/>
          <w:szCs w:val="32"/>
        </w:rPr>
      </w:pPr>
      <w:r w:rsidRPr="00C47CF1">
        <w:rPr>
          <w:rFonts w:ascii="Aptos" w:hAnsi="Aptos"/>
          <w:b/>
          <w:bCs/>
          <w:sz w:val="32"/>
          <w:szCs w:val="32"/>
        </w:rPr>
        <w:t>1.2 – Obiettivi di design</w:t>
      </w:r>
    </w:p>
    <w:p w14:paraId="5E321D0F" w14:textId="5B701AD6" w:rsidR="00BF1F43" w:rsidRPr="00BF1F43" w:rsidRDefault="00BF1F43" w:rsidP="00BF1F43">
      <w:pPr>
        <w:pStyle w:val="Paragrafoelenco"/>
        <w:numPr>
          <w:ilvl w:val="0"/>
          <w:numId w:val="44"/>
        </w:numPr>
        <w:rPr>
          <w:rFonts w:ascii="Aptos" w:hAnsi="Aptos"/>
          <w:sz w:val="28"/>
          <w:szCs w:val="28"/>
        </w:rPr>
      </w:pPr>
      <w:r w:rsidRPr="00BF1F43">
        <w:rPr>
          <w:rFonts w:ascii="Aptos" w:hAnsi="Aptos"/>
          <w:sz w:val="28"/>
          <w:szCs w:val="28"/>
        </w:rPr>
        <w:t>Garantire un’architettura modulare e scalabile.</w:t>
      </w:r>
    </w:p>
    <w:p w14:paraId="4391C009" w14:textId="5D362550" w:rsidR="00BF1F43" w:rsidRPr="00BF1F43" w:rsidRDefault="00BF1F43" w:rsidP="00BF1F43">
      <w:pPr>
        <w:pStyle w:val="Paragrafoelenco"/>
        <w:numPr>
          <w:ilvl w:val="0"/>
          <w:numId w:val="44"/>
        </w:numPr>
        <w:rPr>
          <w:rFonts w:ascii="Aptos" w:hAnsi="Aptos"/>
          <w:sz w:val="28"/>
          <w:szCs w:val="28"/>
        </w:rPr>
      </w:pPr>
      <w:r w:rsidRPr="00BF1F43">
        <w:rPr>
          <w:rFonts w:ascii="Aptos" w:hAnsi="Aptos"/>
          <w:sz w:val="28"/>
          <w:szCs w:val="28"/>
        </w:rPr>
        <w:t>Fornire elevata usabilità tramite interfacce grafiche intuitive e responsive.</w:t>
      </w:r>
    </w:p>
    <w:p w14:paraId="4980EF36" w14:textId="0DFBC500" w:rsidR="00BF1F43" w:rsidRPr="00BF1F43" w:rsidRDefault="00BF1F43" w:rsidP="00BF1F43">
      <w:pPr>
        <w:pStyle w:val="Paragrafoelenco"/>
        <w:numPr>
          <w:ilvl w:val="0"/>
          <w:numId w:val="44"/>
        </w:numPr>
        <w:rPr>
          <w:rFonts w:ascii="Aptos" w:hAnsi="Aptos"/>
          <w:sz w:val="28"/>
          <w:szCs w:val="28"/>
        </w:rPr>
      </w:pPr>
      <w:r w:rsidRPr="00BF1F43">
        <w:rPr>
          <w:rFonts w:ascii="Aptos" w:hAnsi="Aptos"/>
          <w:sz w:val="28"/>
          <w:szCs w:val="28"/>
        </w:rPr>
        <w:t>Assicurare sicurezza e affidabilità, includendo crittografia delle password e comunicazioni HTTPS.</w:t>
      </w:r>
    </w:p>
    <w:p w14:paraId="6DDA6B23" w14:textId="049BC9D7" w:rsidR="00BF1F43" w:rsidRDefault="00BF1F43" w:rsidP="00BF1F43">
      <w:pPr>
        <w:pStyle w:val="Paragrafoelenco"/>
        <w:numPr>
          <w:ilvl w:val="0"/>
          <w:numId w:val="44"/>
        </w:numPr>
        <w:rPr>
          <w:rFonts w:ascii="Aptos" w:hAnsi="Aptos"/>
          <w:sz w:val="28"/>
          <w:szCs w:val="28"/>
        </w:rPr>
      </w:pPr>
      <w:r w:rsidRPr="00BF1F43">
        <w:rPr>
          <w:rFonts w:ascii="Aptos" w:hAnsi="Aptos"/>
          <w:sz w:val="28"/>
          <w:szCs w:val="28"/>
        </w:rPr>
        <w:t xml:space="preserve">Supportare fino a 10.000 utenti simultanei con </w:t>
      </w:r>
      <w:proofErr w:type="spellStart"/>
      <w:r w:rsidRPr="00BF1F43">
        <w:rPr>
          <w:rFonts w:ascii="Aptos" w:hAnsi="Aptos"/>
          <w:sz w:val="28"/>
          <w:szCs w:val="28"/>
        </w:rPr>
        <w:t>uptime</w:t>
      </w:r>
      <w:proofErr w:type="spellEnd"/>
      <w:r w:rsidRPr="00BF1F43">
        <w:rPr>
          <w:rFonts w:ascii="Aptos" w:hAnsi="Aptos"/>
          <w:sz w:val="28"/>
          <w:szCs w:val="28"/>
        </w:rPr>
        <w:t xml:space="preserve"> del 99.9%</w:t>
      </w:r>
      <w:r>
        <w:rPr>
          <w:rFonts w:ascii="Aptos" w:hAnsi="Aptos"/>
          <w:sz w:val="28"/>
          <w:szCs w:val="28"/>
        </w:rPr>
        <w:t>.</w:t>
      </w:r>
    </w:p>
    <w:p w14:paraId="375A9E5D" w14:textId="77777777" w:rsidR="00BF1F43" w:rsidRPr="00BF1F43" w:rsidRDefault="00BF1F43" w:rsidP="00BF1F43">
      <w:pPr>
        <w:rPr>
          <w:rFonts w:ascii="Aptos" w:hAnsi="Aptos"/>
          <w:sz w:val="28"/>
          <w:szCs w:val="28"/>
        </w:rPr>
      </w:pPr>
    </w:p>
    <w:p w14:paraId="3D5F4026" w14:textId="64197804" w:rsidR="00FE218A" w:rsidRPr="00C47CF1" w:rsidRDefault="00FE218A" w:rsidP="00FE218A">
      <w:pPr>
        <w:rPr>
          <w:rFonts w:ascii="Aptos" w:hAnsi="Aptos"/>
          <w:b/>
          <w:bCs/>
          <w:sz w:val="32"/>
          <w:szCs w:val="32"/>
        </w:rPr>
      </w:pPr>
      <w:r w:rsidRPr="00C47CF1">
        <w:rPr>
          <w:rFonts w:ascii="Aptos" w:hAnsi="Aptos"/>
          <w:b/>
          <w:bCs/>
          <w:sz w:val="32"/>
          <w:szCs w:val="32"/>
        </w:rPr>
        <w:t>1.3 – Definizioni, acronimi e abbreviazioni</w:t>
      </w:r>
    </w:p>
    <w:p w14:paraId="2134E82C" w14:textId="66FDE7FE" w:rsidR="00BF1F43" w:rsidRDefault="00BF1F43" w:rsidP="00BF1F43">
      <w:pPr>
        <w:pStyle w:val="Paragrafoelenco"/>
        <w:numPr>
          <w:ilvl w:val="0"/>
          <w:numId w:val="45"/>
        </w:numPr>
        <w:rPr>
          <w:rFonts w:ascii="Aptos" w:hAnsi="Aptos"/>
          <w:sz w:val="28"/>
          <w:szCs w:val="28"/>
          <w:lang w:val="en-US"/>
        </w:rPr>
      </w:pPr>
      <w:r w:rsidRPr="00BF1F43">
        <w:rPr>
          <w:rFonts w:ascii="Aptos" w:hAnsi="Aptos"/>
          <w:sz w:val="28"/>
          <w:szCs w:val="28"/>
          <w:lang w:val="en-US"/>
        </w:rPr>
        <w:t xml:space="preserve">HTTPS: </w:t>
      </w:r>
      <w:proofErr w:type="spellStart"/>
      <w:r w:rsidRPr="00BF1F43">
        <w:rPr>
          <w:rFonts w:ascii="Aptos" w:hAnsi="Aptos"/>
          <w:sz w:val="28"/>
          <w:szCs w:val="28"/>
          <w:lang w:val="en-US"/>
        </w:rPr>
        <w:t>HyperText</w:t>
      </w:r>
      <w:proofErr w:type="spellEnd"/>
      <w:r w:rsidRPr="00BF1F43">
        <w:rPr>
          <w:rFonts w:ascii="Aptos" w:hAnsi="Aptos"/>
          <w:sz w:val="28"/>
          <w:szCs w:val="28"/>
          <w:lang w:val="en-US"/>
        </w:rPr>
        <w:t xml:space="preserve"> Transfer Protocol Secure.</w:t>
      </w:r>
    </w:p>
    <w:p w14:paraId="105479BE" w14:textId="77B41A9C" w:rsidR="00777F57" w:rsidRPr="00BF1F43" w:rsidRDefault="00777F57" w:rsidP="00BF1F43">
      <w:pPr>
        <w:pStyle w:val="Paragrafoelenco"/>
        <w:numPr>
          <w:ilvl w:val="0"/>
          <w:numId w:val="45"/>
        </w:num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 xml:space="preserve">JDBC: Java </w:t>
      </w:r>
      <w:proofErr w:type="spellStart"/>
      <w:r>
        <w:rPr>
          <w:rFonts w:ascii="Aptos" w:hAnsi="Aptos"/>
          <w:sz w:val="28"/>
          <w:szCs w:val="28"/>
          <w:lang w:val="en-US"/>
        </w:rPr>
        <w:t>DataBase</w:t>
      </w:r>
      <w:proofErr w:type="spellEnd"/>
      <w:r>
        <w:rPr>
          <w:rFonts w:ascii="Aptos" w:hAnsi="Aptos"/>
          <w:sz w:val="28"/>
          <w:szCs w:val="28"/>
          <w:lang w:val="en-US"/>
        </w:rPr>
        <w:t xml:space="preserve"> Connectivity</w:t>
      </w:r>
    </w:p>
    <w:p w14:paraId="4CE4CEEB" w14:textId="77777777" w:rsidR="00BF1F43" w:rsidRDefault="00BF1F43" w:rsidP="00FE218A">
      <w:pPr>
        <w:rPr>
          <w:rFonts w:ascii="Aptos" w:hAnsi="Aptos"/>
          <w:b/>
          <w:bCs/>
          <w:sz w:val="28"/>
          <w:szCs w:val="28"/>
        </w:rPr>
      </w:pPr>
    </w:p>
    <w:p w14:paraId="0A2CC44E" w14:textId="71365842" w:rsidR="00FE218A" w:rsidRPr="00C47CF1" w:rsidRDefault="00FE218A" w:rsidP="00FE218A">
      <w:pPr>
        <w:rPr>
          <w:rFonts w:ascii="Aptos" w:hAnsi="Aptos"/>
          <w:b/>
          <w:bCs/>
          <w:sz w:val="32"/>
          <w:szCs w:val="32"/>
        </w:rPr>
      </w:pPr>
      <w:r w:rsidRPr="00C47CF1">
        <w:rPr>
          <w:rFonts w:ascii="Aptos" w:hAnsi="Aptos"/>
          <w:b/>
          <w:bCs/>
          <w:sz w:val="32"/>
          <w:szCs w:val="32"/>
        </w:rPr>
        <w:t>1.4 – Riferimenti</w:t>
      </w:r>
    </w:p>
    <w:p w14:paraId="54DB44C9" w14:textId="55E11046" w:rsidR="00BF1F43" w:rsidRDefault="00BF1F43" w:rsidP="00BF1F43">
      <w:pPr>
        <w:pStyle w:val="Paragrafoelenco"/>
        <w:numPr>
          <w:ilvl w:val="0"/>
          <w:numId w:val="45"/>
        </w:num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Documento di </w:t>
      </w:r>
      <w:proofErr w:type="spellStart"/>
      <w:r>
        <w:rPr>
          <w:rFonts w:ascii="Aptos" w:hAnsi="Aptos"/>
          <w:sz w:val="28"/>
          <w:szCs w:val="28"/>
        </w:rPr>
        <w:t>problem</w:t>
      </w:r>
      <w:proofErr w:type="spellEnd"/>
      <w:r>
        <w:rPr>
          <w:rFonts w:ascii="Aptos" w:hAnsi="Aptos"/>
          <w:sz w:val="28"/>
          <w:szCs w:val="28"/>
        </w:rPr>
        <w:t xml:space="preserve"> </w:t>
      </w:r>
      <w:proofErr w:type="spellStart"/>
      <w:r>
        <w:rPr>
          <w:rFonts w:ascii="Aptos" w:hAnsi="Aptos"/>
          <w:sz w:val="28"/>
          <w:szCs w:val="28"/>
        </w:rPr>
        <w:t>statement</w:t>
      </w:r>
      <w:proofErr w:type="spellEnd"/>
      <w:r>
        <w:rPr>
          <w:rFonts w:ascii="Aptos" w:hAnsi="Aptos"/>
          <w:sz w:val="28"/>
          <w:szCs w:val="28"/>
        </w:rPr>
        <w:t xml:space="preserve">: </w:t>
      </w:r>
      <w:proofErr w:type="spellStart"/>
      <w:r>
        <w:rPr>
          <w:rFonts w:ascii="Aptos" w:hAnsi="Aptos"/>
          <w:sz w:val="28"/>
          <w:szCs w:val="28"/>
        </w:rPr>
        <w:t>PS_Mockbuster</w:t>
      </w:r>
      <w:proofErr w:type="spellEnd"/>
    </w:p>
    <w:p w14:paraId="19B62C59" w14:textId="753A339F" w:rsidR="00BF1F43" w:rsidRDefault="00BF1F43" w:rsidP="00BF1F43">
      <w:pPr>
        <w:pStyle w:val="Paragrafoelenco"/>
        <w:numPr>
          <w:ilvl w:val="0"/>
          <w:numId w:val="45"/>
        </w:numPr>
        <w:rPr>
          <w:rFonts w:ascii="Aptos" w:hAnsi="Aptos"/>
          <w:sz w:val="28"/>
          <w:szCs w:val="28"/>
        </w:rPr>
      </w:pPr>
      <w:r w:rsidRPr="00BF1F43">
        <w:rPr>
          <w:rFonts w:ascii="Aptos" w:hAnsi="Aptos"/>
          <w:sz w:val="28"/>
          <w:szCs w:val="28"/>
        </w:rPr>
        <w:t xml:space="preserve">Documento di analisi dei requisiti: </w:t>
      </w:r>
      <w:proofErr w:type="spellStart"/>
      <w:r w:rsidRPr="00BF1F43">
        <w:rPr>
          <w:rFonts w:ascii="Aptos" w:hAnsi="Aptos"/>
          <w:sz w:val="28"/>
          <w:szCs w:val="28"/>
        </w:rPr>
        <w:t>RAD_Mockbuster</w:t>
      </w:r>
      <w:proofErr w:type="spellEnd"/>
    </w:p>
    <w:p w14:paraId="19A9B74F" w14:textId="42909991" w:rsidR="00BF1F43" w:rsidRPr="00BF1F43" w:rsidRDefault="00BF1F43" w:rsidP="00BF1F43">
      <w:pPr>
        <w:pStyle w:val="Paragrafoelenco"/>
        <w:ind w:left="360"/>
        <w:rPr>
          <w:rFonts w:ascii="Aptos" w:hAnsi="Aptos"/>
          <w:sz w:val="28"/>
          <w:szCs w:val="28"/>
        </w:rPr>
      </w:pPr>
    </w:p>
    <w:p w14:paraId="59EE6A06" w14:textId="5CBF4A58" w:rsidR="00FE218A" w:rsidRPr="00C47CF1" w:rsidRDefault="00FE218A" w:rsidP="00FE218A">
      <w:pPr>
        <w:rPr>
          <w:rFonts w:ascii="Aptos" w:hAnsi="Aptos"/>
          <w:b/>
          <w:bCs/>
          <w:sz w:val="32"/>
          <w:szCs w:val="32"/>
        </w:rPr>
      </w:pPr>
      <w:r w:rsidRPr="00C47CF1">
        <w:rPr>
          <w:rFonts w:ascii="Aptos" w:hAnsi="Aptos"/>
          <w:b/>
          <w:bCs/>
          <w:sz w:val="32"/>
          <w:szCs w:val="32"/>
        </w:rPr>
        <w:t xml:space="preserve">1.5 – </w:t>
      </w:r>
      <w:r w:rsidR="004130D9">
        <w:rPr>
          <w:rFonts w:ascii="Aptos" w:hAnsi="Aptos"/>
          <w:b/>
          <w:bCs/>
          <w:sz w:val="32"/>
          <w:szCs w:val="32"/>
        </w:rPr>
        <w:t>Panoramica</w:t>
      </w:r>
    </w:p>
    <w:p w14:paraId="70602F78" w14:textId="1231AD9A" w:rsidR="00BF1F43" w:rsidRPr="00BF1F43" w:rsidRDefault="00BF1F43" w:rsidP="00FE218A">
      <w:pPr>
        <w:rPr>
          <w:rFonts w:ascii="Aptos" w:hAnsi="Aptos"/>
          <w:sz w:val="28"/>
          <w:szCs w:val="28"/>
        </w:rPr>
      </w:pPr>
      <w:r w:rsidRPr="00BF1F43">
        <w:rPr>
          <w:rFonts w:ascii="Aptos" w:hAnsi="Aptos"/>
          <w:sz w:val="28"/>
          <w:szCs w:val="28"/>
        </w:rPr>
        <w:t xml:space="preserve">Il documento descrive l'architettura corrente e quella proposta per </w:t>
      </w:r>
      <w:proofErr w:type="spellStart"/>
      <w:r w:rsidRPr="00BF1F43">
        <w:rPr>
          <w:rFonts w:ascii="Aptos" w:hAnsi="Aptos"/>
          <w:sz w:val="28"/>
          <w:szCs w:val="28"/>
        </w:rPr>
        <w:t>Mockbuster</w:t>
      </w:r>
      <w:proofErr w:type="spellEnd"/>
      <w:r w:rsidRPr="00BF1F43">
        <w:rPr>
          <w:rFonts w:ascii="Aptos" w:hAnsi="Aptos"/>
          <w:sz w:val="28"/>
          <w:szCs w:val="28"/>
        </w:rPr>
        <w:t>, fornendo dettagli sui sottosistemi, il mapping hardware/software, e i meccanismi di sicurezza e persistenza.</w:t>
      </w:r>
    </w:p>
    <w:p w14:paraId="163B2BEF" w14:textId="77777777" w:rsidR="00BF1F43" w:rsidRDefault="00BF1F43">
      <w:pPr>
        <w:rPr>
          <w:rFonts w:ascii="Aptos" w:hAnsi="Aptos"/>
          <w:b/>
          <w:bCs/>
          <w:color w:val="000000" w:themeColor="text1"/>
          <w:sz w:val="40"/>
          <w:szCs w:val="40"/>
        </w:rPr>
      </w:pPr>
      <w:r>
        <w:rPr>
          <w:rFonts w:ascii="Aptos" w:hAnsi="Aptos"/>
          <w:color w:val="000000" w:themeColor="text1"/>
          <w:sz w:val="40"/>
          <w:szCs w:val="40"/>
        </w:rPr>
        <w:br w:type="page"/>
      </w:r>
    </w:p>
    <w:p w14:paraId="2539A4D1" w14:textId="3BADD117" w:rsidR="00292E36" w:rsidRDefault="00292E36" w:rsidP="00292E36">
      <w:pPr>
        <w:pStyle w:val="Titolosommario"/>
        <w:pBdr>
          <w:bottom w:val="single" w:sz="6" w:space="1" w:color="auto"/>
        </w:pBdr>
        <w:rPr>
          <w:rFonts w:ascii="Aptos" w:hAnsi="Aptos"/>
          <w:color w:val="000000" w:themeColor="text1"/>
          <w:sz w:val="40"/>
          <w:szCs w:val="40"/>
        </w:rPr>
      </w:pPr>
      <w:r>
        <w:rPr>
          <w:rFonts w:ascii="Aptos" w:hAnsi="Aptos"/>
          <w:color w:val="000000" w:themeColor="text1"/>
          <w:sz w:val="40"/>
          <w:szCs w:val="40"/>
        </w:rPr>
        <w:lastRenderedPageBreak/>
        <w:t>2</w:t>
      </w:r>
      <w:r w:rsidRPr="00292E36">
        <w:rPr>
          <w:rFonts w:ascii="Aptos" w:hAnsi="Aptos"/>
          <w:color w:val="000000" w:themeColor="text1"/>
          <w:sz w:val="40"/>
          <w:szCs w:val="40"/>
        </w:rPr>
        <w:t xml:space="preserve"> </w:t>
      </w:r>
      <w:r>
        <w:rPr>
          <w:rFonts w:ascii="Aptos" w:hAnsi="Aptos"/>
          <w:color w:val="000000" w:themeColor="text1"/>
          <w:sz w:val="40"/>
          <w:szCs w:val="40"/>
        </w:rPr>
        <w:t>–</w:t>
      </w:r>
      <w:r w:rsidRPr="00292E36">
        <w:rPr>
          <w:rFonts w:ascii="Aptos" w:hAnsi="Aptos"/>
          <w:color w:val="000000" w:themeColor="text1"/>
          <w:sz w:val="40"/>
          <w:szCs w:val="40"/>
        </w:rPr>
        <w:t xml:space="preserve"> </w:t>
      </w:r>
      <w:r>
        <w:rPr>
          <w:rFonts w:ascii="Aptos" w:hAnsi="Aptos"/>
          <w:color w:val="000000" w:themeColor="text1"/>
          <w:sz w:val="40"/>
          <w:szCs w:val="40"/>
        </w:rPr>
        <w:t>Architettura software corrente</w:t>
      </w:r>
    </w:p>
    <w:p w14:paraId="63A74AF4" w14:textId="77777777" w:rsidR="00DF7705" w:rsidRPr="00DF7705" w:rsidRDefault="00DF7705" w:rsidP="00DF7705"/>
    <w:p w14:paraId="1E4F0D6A" w14:textId="77777777" w:rsidR="00BF1F43" w:rsidRPr="00BF1F43" w:rsidRDefault="00BF1F43" w:rsidP="00BF1F43">
      <w:pPr>
        <w:rPr>
          <w:rFonts w:ascii="Aptos" w:hAnsi="Aptos"/>
          <w:sz w:val="28"/>
          <w:szCs w:val="28"/>
        </w:rPr>
      </w:pPr>
      <w:r w:rsidRPr="00BF1F43">
        <w:rPr>
          <w:rFonts w:ascii="Aptos" w:hAnsi="Aptos"/>
          <w:sz w:val="28"/>
          <w:szCs w:val="28"/>
        </w:rPr>
        <w:t>Il sistema corrente utilizza:</w:t>
      </w:r>
    </w:p>
    <w:p w14:paraId="37EA6E69" w14:textId="47D2449F" w:rsidR="00E81B0E" w:rsidRPr="00E81B0E" w:rsidRDefault="00BF1F43" w:rsidP="00E81B0E">
      <w:pPr>
        <w:pStyle w:val="Paragrafoelenco"/>
        <w:numPr>
          <w:ilvl w:val="0"/>
          <w:numId w:val="47"/>
        </w:numPr>
        <w:rPr>
          <w:rFonts w:ascii="Aptos" w:hAnsi="Aptos"/>
          <w:sz w:val="28"/>
          <w:szCs w:val="28"/>
        </w:rPr>
      </w:pPr>
      <w:r w:rsidRPr="00BF1F43">
        <w:rPr>
          <w:rFonts w:ascii="Aptos" w:hAnsi="Aptos"/>
          <w:b/>
          <w:bCs/>
          <w:sz w:val="28"/>
          <w:szCs w:val="28"/>
        </w:rPr>
        <w:t>Componenti</w:t>
      </w:r>
      <w:r w:rsidRPr="00BF1F43">
        <w:rPr>
          <w:rFonts w:ascii="Aptos" w:hAnsi="Aptos"/>
          <w:sz w:val="28"/>
          <w:szCs w:val="28"/>
        </w:rPr>
        <w:t xml:space="preserve">: Basati su Java </w:t>
      </w:r>
      <w:proofErr w:type="spellStart"/>
      <w:r w:rsidRPr="00BF1F43">
        <w:rPr>
          <w:rFonts w:ascii="Aptos" w:hAnsi="Aptos"/>
          <w:sz w:val="28"/>
          <w:szCs w:val="28"/>
        </w:rPr>
        <w:t>Servlet</w:t>
      </w:r>
      <w:proofErr w:type="spellEnd"/>
      <w:r w:rsidRPr="00BF1F43">
        <w:rPr>
          <w:rFonts w:ascii="Aptos" w:hAnsi="Aptos"/>
          <w:sz w:val="28"/>
          <w:szCs w:val="28"/>
        </w:rPr>
        <w:t xml:space="preserve"> e JSP.</w:t>
      </w:r>
    </w:p>
    <w:p w14:paraId="12A9F0B1" w14:textId="09F1FE88" w:rsidR="00BF1F43" w:rsidRDefault="00BF1F43" w:rsidP="00BF1F43">
      <w:pPr>
        <w:numPr>
          <w:ilvl w:val="0"/>
          <w:numId w:val="47"/>
        </w:numPr>
        <w:rPr>
          <w:rFonts w:ascii="Aptos" w:hAnsi="Aptos"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Gestione persistenza</w:t>
      </w:r>
      <w:r w:rsidRPr="00BF1F43">
        <w:rPr>
          <w:rFonts w:ascii="Aptos" w:hAnsi="Aptos"/>
          <w:sz w:val="28"/>
          <w:szCs w:val="28"/>
        </w:rPr>
        <w:t xml:space="preserve">: </w:t>
      </w:r>
      <w:r>
        <w:rPr>
          <w:rFonts w:ascii="Aptos" w:hAnsi="Aptos"/>
          <w:sz w:val="28"/>
          <w:szCs w:val="28"/>
        </w:rPr>
        <w:t xml:space="preserve">DBMS </w:t>
      </w:r>
      <w:r w:rsidRPr="00BF1F43">
        <w:rPr>
          <w:rFonts w:ascii="Aptos" w:hAnsi="Aptos"/>
          <w:sz w:val="28"/>
          <w:szCs w:val="28"/>
        </w:rPr>
        <w:t>MySQL</w:t>
      </w:r>
      <w:r>
        <w:rPr>
          <w:rFonts w:ascii="Aptos" w:hAnsi="Aptos"/>
          <w:sz w:val="28"/>
          <w:szCs w:val="28"/>
        </w:rPr>
        <w:t xml:space="preserve"> </w:t>
      </w:r>
      <w:r w:rsidRPr="00BF1F43">
        <w:rPr>
          <w:rFonts w:ascii="Aptos" w:hAnsi="Aptos"/>
          <w:sz w:val="28"/>
          <w:szCs w:val="28"/>
        </w:rPr>
        <w:t xml:space="preserve">per </w:t>
      </w:r>
      <w:r>
        <w:rPr>
          <w:rFonts w:ascii="Aptos" w:hAnsi="Aptos"/>
          <w:sz w:val="28"/>
          <w:szCs w:val="28"/>
        </w:rPr>
        <w:t>memorizzare</w:t>
      </w:r>
      <w:r w:rsidRPr="00BF1F43">
        <w:rPr>
          <w:rFonts w:ascii="Aptos" w:hAnsi="Aptos"/>
          <w:sz w:val="28"/>
          <w:szCs w:val="28"/>
        </w:rPr>
        <w:t xml:space="preserve"> utenti, </w:t>
      </w:r>
      <w:r>
        <w:rPr>
          <w:rFonts w:ascii="Aptos" w:hAnsi="Aptos"/>
          <w:sz w:val="28"/>
          <w:szCs w:val="28"/>
        </w:rPr>
        <w:t xml:space="preserve">film in </w:t>
      </w:r>
      <w:r w:rsidRPr="00BF1F43">
        <w:rPr>
          <w:rFonts w:ascii="Aptos" w:hAnsi="Aptos"/>
          <w:sz w:val="28"/>
          <w:szCs w:val="28"/>
        </w:rPr>
        <w:t>catalog</w:t>
      </w:r>
      <w:r>
        <w:rPr>
          <w:rFonts w:ascii="Aptos" w:hAnsi="Aptos"/>
          <w:sz w:val="28"/>
          <w:szCs w:val="28"/>
        </w:rPr>
        <w:t>o</w:t>
      </w:r>
      <w:r w:rsidRPr="00BF1F43">
        <w:rPr>
          <w:rFonts w:ascii="Aptos" w:hAnsi="Aptos"/>
          <w:sz w:val="28"/>
          <w:szCs w:val="28"/>
        </w:rPr>
        <w:t xml:space="preserve"> e </w:t>
      </w:r>
      <w:r>
        <w:rPr>
          <w:rFonts w:ascii="Aptos" w:hAnsi="Aptos"/>
          <w:sz w:val="28"/>
          <w:szCs w:val="28"/>
        </w:rPr>
        <w:t>ordini</w:t>
      </w:r>
      <w:r w:rsidRPr="00BF1F43">
        <w:rPr>
          <w:rFonts w:ascii="Aptos" w:hAnsi="Aptos"/>
          <w:sz w:val="28"/>
          <w:szCs w:val="28"/>
        </w:rPr>
        <w:t>.</w:t>
      </w:r>
    </w:p>
    <w:p w14:paraId="485E60DD" w14:textId="130EF8D2" w:rsidR="00E81B0E" w:rsidRPr="00BF1F43" w:rsidRDefault="00E81B0E" w:rsidP="00BF1F43">
      <w:pPr>
        <w:numPr>
          <w:ilvl w:val="0"/>
          <w:numId w:val="47"/>
        </w:numPr>
        <w:rPr>
          <w:rFonts w:ascii="Aptos" w:hAnsi="Aptos"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>Mapping persistenza</w:t>
      </w:r>
      <w:r w:rsidRPr="00E81B0E">
        <w:rPr>
          <w:rFonts w:ascii="Aptos" w:hAnsi="Aptos"/>
          <w:sz w:val="28"/>
          <w:szCs w:val="28"/>
        </w:rPr>
        <w:t>:</w:t>
      </w:r>
      <w:r>
        <w:rPr>
          <w:rFonts w:ascii="Aptos" w:hAnsi="Aptos"/>
          <w:sz w:val="28"/>
          <w:szCs w:val="28"/>
        </w:rPr>
        <w:t xml:space="preserve"> </w:t>
      </w:r>
      <w:r w:rsidR="00720AE3">
        <w:rPr>
          <w:rFonts w:ascii="Aptos" w:hAnsi="Aptos"/>
          <w:sz w:val="28"/>
          <w:szCs w:val="28"/>
        </w:rPr>
        <w:t xml:space="preserve">utilizzo di </w:t>
      </w:r>
      <w:r>
        <w:rPr>
          <w:rFonts w:ascii="Aptos" w:hAnsi="Aptos"/>
          <w:sz w:val="28"/>
          <w:szCs w:val="28"/>
        </w:rPr>
        <w:t xml:space="preserve">JPA (Java </w:t>
      </w:r>
      <w:proofErr w:type="spellStart"/>
      <w:r>
        <w:rPr>
          <w:rFonts w:ascii="Aptos" w:hAnsi="Aptos"/>
          <w:sz w:val="28"/>
          <w:szCs w:val="28"/>
        </w:rPr>
        <w:t>Persistence</w:t>
      </w:r>
      <w:proofErr w:type="spellEnd"/>
      <w:r>
        <w:rPr>
          <w:rFonts w:ascii="Aptos" w:hAnsi="Aptos"/>
          <w:sz w:val="28"/>
          <w:szCs w:val="28"/>
        </w:rPr>
        <w:t xml:space="preserve"> Api)</w:t>
      </w:r>
    </w:p>
    <w:p w14:paraId="1C838128" w14:textId="77777777" w:rsidR="00BF1F43" w:rsidRPr="00BF1F43" w:rsidRDefault="00BF1F43" w:rsidP="00BF1F43">
      <w:pPr>
        <w:numPr>
          <w:ilvl w:val="0"/>
          <w:numId w:val="47"/>
        </w:numPr>
        <w:rPr>
          <w:rFonts w:ascii="Aptos" w:hAnsi="Aptos"/>
          <w:sz w:val="28"/>
          <w:szCs w:val="28"/>
        </w:rPr>
      </w:pPr>
      <w:r w:rsidRPr="00BF1F43">
        <w:rPr>
          <w:rFonts w:ascii="Aptos" w:hAnsi="Aptos"/>
          <w:b/>
          <w:bCs/>
          <w:sz w:val="28"/>
          <w:szCs w:val="28"/>
        </w:rPr>
        <w:t>Funzionalità</w:t>
      </w:r>
      <w:r w:rsidRPr="00BF1F43">
        <w:rPr>
          <w:rFonts w:ascii="Aptos" w:hAnsi="Aptos"/>
          <w:sz w:val="28"/>
          <w:szCs w:val="28"/>
        </w:rPr>
        <w:t>:</w:t>
      </w:r>
    </w:p>
    <w:p w14:paraId="7BFEA09D" w14:textId="77777777" w:rsidR="00BF1F43" w:rsidRPr="00BF1F43" w:rsidRDefault="00BF1F43" w:rsidP="00BF1F43">
      <w:pPr>
        <w:numPr>
          <w:ilvl w:val="1"/>
          <w:numId w:val="46"/>
        </w:numPr>
        <w:rPr>
          <w:rFonts w:ascii="Aptos" w:hAnsi="Aptos"/>
          <w:sz w:val="28"/>
          <w:szCs w:val="28"/>
        </w:rPr>
      </w:pPr>
      <w:r w:rsidRPr="00BF1F43">
        <w:rPr>
          <w:rFonts w:ascii="Aptos" w:hAnsi="Aptos"/>
          <w:sz w:val="28"/>
          <w:szCs w:val="28"/>
        </w:rPr>
        <w:t>Registrazione e autenticazione degli utenti.</w:t>
      </w:r>
    </w:p>
    <w:p w14:paraId="72649301" w14:textId="77777777" w:rsidR="00BF1F43" w:rsidRPr="00BF1F43" w:rsidRDefault="00BF1F43" w:rsidP="00BF1F43">
      <w:pPr>
        <w:numPr>
          <w:ilvl w:val="1"/>
          <w:numId w:val="46"/>
        </w:numPr>
        <w:rPr>
          <w:rFonts w:ascii="Aptos" w:hAnsi="Aptos"/>
          <w:sz w:val="28"/>
          <w:szCs w:val="28"/>
        </w:rPr>
      </w:pPr>
      <w:r w:rsidRPr="00BF1F43">
        <w:rPr>
          <w:rFonts w:ascii="Aptos" w:hAnsi="Aptos"/>
          <w:sz w:val="28"/>
          <w:szCs w:val="28"/>
        </w:rPr>
        <w:t>Navigazione e ricerca nel catalogo.</w:t>
      </w:r>
    </w:p>
    <w:p w14:paraId="176883D4" w14:textId="77777777" w:rsidR="00BF1F43" w:rsidRPr="00BF1F43" w:rsidRDefault="00BF1F43" w:rsidP="00BF1F43">
      <w:pPr>
        <w:numPr>
          <w:ilvl w:val="1"/>
          <w:numId w:val="46"/>
        </w:numPr>
        <w:rPr>
          <w:rFonts w:ascii="Aptos" w:hAnsi="Aptos"/>
          <w:sz w:val="28"/>
          <w:szCs w:val="28"/>
        </w:rPr>
      </w:pPr>
      <w:r w:rsidRPr="00BF1F43">
        <w:rPr>
          <w:rFonts w:ascii="Aptos" w:hAnsi="Aptos"/>
          <w:sz w:val="28"/>
          <w:szCs w:val="28"/>
        </w:rPr>
        <w:t>Gestione del carrello per noleggi/acquisti.</w:t>
      </w:r>
    </w:p>
    <w:p w14:paraId="1D2C92BF" w14:textId="77777777" w:rsidR="00BF1F43" w:rsidRPr="00BF1F43" w:rsidRDefault="00BF1F43" w:rsidP="00BF1F43">
      <w:pPr>
        <w:numPr>
          <w:ilvl w:val="1"/>
          <w:numId w:val="46"/>
        </w:numPr>
      </w:pPr>
      <w:r>
        <w:rPr>
          <w:rFonts w:ascii="Aptos" w:hAnsi="Aptos"/>
          <w:sz w:val="28"/>
          <w:szCs w:val="28"/>
        </w:rPr>
        <w:t>Finalizzazione</w:t>
      </w:r>
      <w:r w:rsidRPr="00BF1F43">
        <w:rPr>
          <w:rFonts w:ascii="Aptos" w:hAnsi="Aptos"/>
          <w:sz w:val="28"/>
          <w:szCs w:val="28"/>
        </w:rPr>
        <w:t xml:space="preserve"> degli ordini</w:t>
      </w:r>
    </w:p>
    <w:p w14:paraId="1F96163D" w14:textId="1701D081" w:rsidR="00BF1F43" w:rsidRPr="00BF1F43" w:rsidRDefault="00BF1F43" w:rsidP="00BF1F43">
      <w:pPr>
        <w:numPr>
          <w:ilvl w:val="1"/>
          <w:numId w:val="46"/>
        </w:numPr>
      </w:pPr>
      <w:r>
        <w:rPr>
          <w:rFonts w:ascii="Aptos" w:hAnsi="Aptos"/>
          <w:sz w:val="28"/>
          <w:szCs w:val="28"/>
        </w:rPr>
        <w:t>G</w:t>
      </w:r>
      <w:r w:rsidRPr="00BF1F43">
        <w:rPr>
          <w:rFonts w:ascii="Aptos" w:hAnsi="Aptos"/>
          <w:sz w:val="28"/>
          <w:szCs w:val="28"/>
        </w:rPr>
        <w:t>estione catalogo</w:t>
      </w:r>
    </w:p>
    <w:p w14:paraId="6B2D287B" w14:textId="77777777" w:rsidR="00BF1F43" w:rsidRPr="00BF1F43" w:rsidRDefault="00BF1F43" w:rsidP="00BF1F43"/>
    <w:p w14:paraId="523601BF" w14:textId="77777777" w:rsidR="00BF1F43" w:rsidRDefault="00BF1F43">
      <w:pPr>
        <w:rPr>
          <w:rFonts w:ascii="Aptos" w:hAnsi="Aptos"/>
          <w:b/>
          <w:bCs/>
          <w:color w:val="000000" w:themeColor="text1"/>
          <w:sz w:val="40"/>
          <w:szCs w:val="40"/>
        </w:rPr>
      </w:pPr>
      <w:r>
        <w:rPr>
          <w:rFonts w:ascii="Aptos" w:hAnsi="Aptos"/>
          <w:color w:val="000000" w:themeColor="text1"/>
          <w:sz w:val="40"/>
          <w:szCs w:val="40"/>
        </w:rPr>
        <w:br w:type="page"/>
      </w:r>
    </w:p>
    <w:p w14:paraId="2F74B37A" w14:textId="3BA8B50A" w:rsidR="00292E36" w:rsidRDefault="00292E36" w:rsidP="00292E36">
      <w:pPr>
        <w:pStyle w:val="Titolosommario"/>
        <w:pBdr>
          <w:bottom w:val="single" w:sz="6" w:space="1" w:color="auto"/>
        </w:pBdr>
        <w:rPr>
          <w:rFonts w:ascii="Aptos" w:hAnsi="Aptos"/>
          <w:color w:val="000000" w:themeColor="text1"/>
          <w:sz w:val="40"/>
          <w:szCs w:val="40"/>
        </w:rPr>
      </w:pPr>
      <w:r>
        <w:rPr>
          <w:rFonts w:ascii="Aptos" w:hAnsi="Aptos"/>
          <w:color w:val="000000" w:themeColor="text1"/>
          <w:sz w:val="40"/>
          <w:szCs w:val="40"/>
        </w:rPr>
        <w:lastRenderedPageBreak/>
        <w:t>3</w:t>
      </w:r>
      <w:r w:rsidRPr="00292E36">
        <w:rPr>
          <w:rFonts w:ascii="Aptos" w:hAnsi="Aptos"/>
          <w:color w:val="000000" w:themeColor="text1"/>
          <w:sz w:val="40"/>
          <w:szCs w:val="40"/>
        </w:rPr>
        <w:t xml:space="preserve"> </w:t>
      </w:r>
      <w:r>
        <w:rPr>
          <w:rFonts w:ascii="Aptos" w:hAnsi="Aptos"/>
          <w:color w:val="000000" w:themeColor="text1"/>
          <w:sz w:val="40"/>
          <w:szCs w:val="40"/>
        </w:rPr>
        <w:t>–</w:t>
      </w:r>
      <w:r w:rsidRPr="00292E36">
        <w:rPr>
          <w:rFonts w:ascii="Aptos" w:hAnsi="Aptos"/>
          <w:color w:val="000000" w:themeColor="text1"/>
          <w:sz w:val="40"/>
          <w:szCs w:val="40"/>
        </w:rPr>
        <w:t xml:space="preserve"> </w:t>
      </w:r>
      <w:r>
        <w:rPr>
          <w:rFonts w:ascii="Aptos" w:hAnsi="Aptos"/>
          <w:color w:val="000000" w:themeColor="text1"/>
          <w:sz w:val="40"/>
          <w:szCs w:val="40"/>
        </w:rPr>
        <w:t>Architettura software proposta</w:t>
      </w:r>
    </w:p>
    <w:p w14:paraId="5AB835BA" w14:textId="77777777" w:rsidR="00DF7705" w:rsidRDefault="00DF7705" w:rsidP="00292E36"/>
    <w:p w14:paraId="71B7539C" w14:textId="520D13AA" w:rsidR="00292E36" w:rsidRPr="00C47CF1" w:rsidRDefault="00292E36" w:rsidP="00292E36">
      <w:pPr>
        <w:rPr>
          <w:rFonts w:ascii="Aptos" w:hAnsi="Aptos"/>
          <w:b/>
          <w:bCs/>
          <w:sz w:val="32"/>
          <w:szCs w:val="32"/>
        </w:rPr>
      </w:pPr>
      <w:r w:rsidRPr="00C47CF1">
        <w:rPr>
          <w:rFonts w:ascii="Aptos" w:hAnsi="Aptos"/>
          <w:b/>
          <w:bCs/>
          <w:sz w:val="32"/>
          <w:szCs w:val="32"/>
        </w:rPr>
        <w:t>3.1 – Panoramica</w:t>
      </w:r>
    </w:p>
    <w:p w14:paraId="4A5D2AF5" w14:textId="17588F71" w:rsidR="00BF1F43" w:rsidRDefault="00BF1F43" w:rsidP="00292E36">
      <w:pPr>
        <w:rPr>
          <w:rFonts w:ascii="Aptos" w:hAnsi="Aptos"/>
          <w:sz w:val="28"/>
          <w:szCs w:val="28"/>
        </w:rPr>
      </w:pPr>
      <w:r w:rsidRPr="00BF1F43">
        <w:rPr>
          <w:rFonts w:ascii="Aptos" w:hAnsi="Aptos"/>
          <w:sz w:val="28"/>
          <w:szCs w:val="28"/>
        </w:rPr>
        <w:t>L’architettura proposta adotta un modello Client-Server scalabile, con un’interfaccia utente web responsive e una gestione centralizzata dei dati tramite un database relazionale.</w:t>
      </w:r>
    </w:p>
    <w:p w14:paraId="02CEAFAD" w14:textId="77777777" w:rsidR="00BF1F43" w:rsidRPr="00BF1F43" w:rsidRDefault="00BF1F43" w:rsidP="00292E36">
      <w:pPr>
        <w:rPr>
          <w:rFonts w:ascii="Aptos" w:hAnsi="Aptos"/>
          <w:sz w:val="28"/>
          <w:szCs w:val="28"/>
        </w:rPr>
      </w:pPr>
    </w:p>
    <w:p w14:paraId="14FD5E0C" w14:textId="278AB8AE" w:rsidR="00292E36" w:rsidRDefault="00292E36" w:rsidP="00292E36">
      <w:pPr>
        <w:rPr>
          <w:rFonts w:ascii="Aptos" w:hAnsi="Aptos"/>
          <w:b/>
          <w:bCs/>
          <w:sz w:val="32"/>
          <w:szCs w:val="32"/>
        </w:rPr>
      </w:pPr>
      <w:r w:rsidRPr="00C47CF1">
        <w:rPr>
          <w:rFonts w:ascii="Aptos" w:hAnsi="Aptos"/>
          <w:b/>
          <w:bCs/>
          <w:sz w:val="32"/>
          <w:szCs w:val="32"/>
        </w:rPr>
        <w:t xml:space="preserve">3.2 – Decomposizione </w:t>
      </w:r>
      <w:proofErr w:type="gramStart"/>
      <w:r w:rsidRPr="00C47CF1">
        <w:rPr>
          <w:rFonts w:ascii="Aptos" w:hAnsi="Aptos"/>
          <w:b/>
          <w:bCs/>
          <w:sz w:val="32"/>
          <w:szCs w:val="32"/>
        </w:rPr>
        <w:t>sotto-sistemi</w:t>
      </w:r>
      <w:proofErr w:type="gramEnd"/>
    </w:p>
    <w:p w14:paraId="4F7DDA18" w14:textId="77777777" w:rsidR="00EC07EC" w:rsidRPr="00C47CF1" w:rsidRDefault="00EC07EC" w:rsidP="00292E36">
      <w:pPr>
        <w:rPr>
          <w:rFonts w:ascii="Aptos" w:hAnsi="Aptos"/>
          <w:b/>
          <w:bCs/>
          <w:sz w:val="32"/>
          <w:szCs w:val="32"/>
        </w:rPr>
      </w:pPr>
    </w:p>
    <w:p w14:paraId="278CD37E" w14:textId="7BD6105E" w:rsidR="00280A60" w:rsidRDefault="00A677B6" w:rsidP="00C47CF1">
      <w:pPr>
        <w:jc w:val="center"/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noProof/>
          <w:sz w:val="28"/>
          <w:szCs w:val="28"/>
        </w:rPr>
        <w:drawing>
          <wp:inline distT="0" distB="0" distL="0" distR="0" wp14:anchorId="70440BD8" wp14:editId="35852CC5">
            <wp:extent cx="6420580" cy="3701561"/>
            <wp:effectExtent l="0" t="0" r="5715" b="0"/>
            <wp:docPr id="34428629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86290" name="Immagine 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05275" cy="375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D844" w14:textId="4780E17C" w:rsidR="00292E36" w:rsidRPr="00DF7705" w:rsidRDefault="00AF4FC4" w:rsidP="00280A60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br w:type="page"/>
      </w:r>
      <w:r w:rsidR="00292E36" w:rsidRPr="00C47CF1">
        <w:rPr>
          <w:rFonts w:ascii="Aptos" w:hAnsi="Aptos"/>
          <w:b/>
          <w:bCs/>
          <w:sz w:val="32"/>
          <w:szCs w:val="32"/>
        </w:rPr>
        <w:lastRenderedPageBreak/>
        <w:t>3.3 – Mapping hardware/software</w:t>
      </w:r>
    </w:p>
    <w:p w14:paraId="416FCCD5" w14:textId="77777777" w:rsidR="00280A60" w:rsidRDefault="00280A60" w:rsidP="00292E36">
      <w:pPr>
        <w:rPr>
          <w:rFonts w:ascii="Aptos" w:hAnsi="Aptos"/>
          <w:b/>
          <w:bCs/>
          <w:sz w:val="28"/>
          <w:szCs w:val="28"/>
        </w:rPr>
      </w:pPr>
    </w:p>
    <w:p w14:paraId="56682955" w14:textId="1674401F" w:rsidR="00280A60" w:rsidRDefault="00280A60" w:rsidP="00292E36">
      <w:pPr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noProof/>
          <w:sz w:val="28"/>
          <w:szCs w:val="28"/>
        </w:rPr>
        <w:drawing>
          <wp:inline distT="0" distB="0" distL="0" distR="0" wp14:anchorId="04CC93F2" wp14:editId="4889E4DF">
            <wp:extent cx="6119495" cy="810887"/>
            <wp:effectExtent l="0" t="0" r="0" b="2540"/>
            <wp:docPr id="93294869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48692" name="Immagine 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1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6B9A" w14:textId="77777777" w:rsidR="00BF1F43" w:rsidRDefault="00BF1F43" w:rsidP="00292E36">
      <w:pPr>
        <w:rPr>
          <w:rFonts w:ascii="Aptos" w:hAnsi="Aptos"/>
          <w:b/>
          <w:bCs/>
          <w:sz w:val="28"/>
          <w:szCs w:val="28"/>
        </w:rPr>
      </w:pPr>
    </w:p>
    <w:p w14:paraId="7D3F2E09" w14:textId="77777777" w:rsidR="00C47CF1" w:rsidRDefault="00C47CF1" w:rsidP="00292E36">
      <w:pPr>
        <w:rPr>
          <w:rFonts w:ascii="Aptos" w:hAnsi="Aptos"/>
          <w:b/>
          <w:bCs/>
          <w:sz w:val="32"/>
          <w:szCs w:val="32"/>
        </w:rPr>
      </w:pPr>
    </w:p>
    <w:p w14:paraId="682B8FBA" w14:textId="72568BD4" w:rsidR="00292E36" w:rsidRPr="00C47CF1" w:rsidRDefault="00292E36" w:rsidP="00292E36">
      <w:pPr>
        <w:rPr>
          <w:rFonts w:ascii="Aptos" w:hAnsi="Aptos"/>
          <w:b/>
          <w:bCs/>
          <w:sz w:val="32"/>
          <w:szCs w:val="32"/>
        </w:rPr>
      </w:pPr>
      <w:r w:rsidRPr="00C47CF1">
        <w:rPr>
          <w:rFonts w:ascii="Aptos" w:hAnsi="Aptos"/>
          <w:b/>
          <w:bCs/>
          <w:sz w:val="32"/>
          <w:szCs w:val="32"/>
        </w:rPr>
        <w:t>3.4 – Gestione persistenza dei dati</w:t>
      </w:r>
    </w:p>
    <w:p w14:paraId="3BD3254E" w14:textId="16FDE518" w:rsidR="00295523" w:rsidRPr="00295523" w:rsidRDefault="00295523" w:rsidP="00295523">
      <w:pPr>
        <w:rPr>
          <w:rFonts w:ascii="Aptos" w:hAnsi="Aptos"/>
          <w:sz w:val="28"/>
          <w:szCs w:val="28"/>
        </w:rPr>
      </w:pPr>
      <w:r w:rsidRPr="00295523">
        <w:rPr>
          <w:rFonts w:ascii="Aptos" w:hAnsi="Aptos"/>
          <w:sz w:val="28"/>
          <w:szCs w:val="28"/>
        </w:rPr>
        <w:t>Il sistema utilizz</w:t>
      </w:r>
      <w:r>
        <w:rPr>
          <w:rFonts w:ascii="Aptos" w:hAnsi="Aptos"/>
          <w:sz w:val="28"/>
          <w:szCs w:val="28"/>
        </w:rPr>
        <w:t>a</w:t>
      </w:r>
      <w:r w:rsidRPr="00295523">
        <w:rPr>
          <w:rFonts w:ascii="Aptos" w:hAnsi="Aptos"/>
          <w:sz w:val="28"/>
          <w:szCs w:val="28"/>
        </w:rPr>
        <w:t xml:space="preserve"> un database relazionale gestito tramite </w:t>
      </w:r>
      <w:r>
        <w:rPr>
          <w:rFonts w:ascii="Aptos" w:hAnsi="Aptos"/>
          <w:sz w:val="28"/>
          <w:szCs w:val="28"/>
        </w:rPr>
        <w:t xml:space="preserve">DBMS </w:t>
      </w:r>
      <w:r w:rsidRPr="00295523">
        <w:rPr>
          <w:rFonts w:ascii="Aptos" w:hAnsi="Aptos"/>
          <w:sz w:val="28"/>
          <w:szCs w:val="28"/>
        </w:rPr>
        <w:t>MySQL per archiviare i</w:t>
      </w:r>
      <w:r>
        <w:rPr>
          <w:rFonts w:ascii="Aptos" w:hAnsi="Aptos"/>
          <w:sz w:val="28"/>
          <w:szCs w:val="28"/>
        </w:rPr>
        <w:t xml:space="preserve"> </w:t>
      </w:r>
      <w:r w:rsidRPr="00295523">
        <w:rPr>
          <w:rFonts w:ascii="Aptos" w:hAnsi="Aptos"/>
          <w:sz w:val="28"/>
          <w:szCs w:val="28"/>
        </w:rPr>
        <w:t>seguenti dati:</w:t>
      </w:r>
    </w:p>
    <w:p w14:paraId="2E4AF88E" w14:textId="4CC83B5C" w:rsidR="00295523" w:rsidRPr="00295523" w:rsidRDefault="00295523" w:rsidP="00D6671A">
      <w:pPr>
        <w:ind w:left="709"/>
        <w:rPr>
          <w:rFonts w:ascii="Aptos" w:hAnsi="Aptos"/>
          <w:sz w:val="28"/>
          <w:szCs w:val="28"/>
        </w:rPr>
      </w:pPr>
      <w:r w:rsidRPr="00295523">
        <w:rPr>
          <w:rFonts w:ascii="Aptos" w:hAnsi="Aptos"/>
          <w:sz w:val="28"/>
          <w:szCs w:val="28"/>
        </w:rPr>
        <w:t xml:space="preserve">• La lista dei </w:t>
      </w:r>
      <w:r>
        <w:rPr>
          <w:rFonts w:ascii="Aptos" w:hAnsi="Aptos"/>
          <w:sz w:val="28"/>
          <w:szCs w:val="28"/>
        </w:rPr>
        <w:t>film presenti in catalogo</w:t>
      </w:r>
    </w:p>
    <w:p w14:paraId="0D2E238D" w14:textId="5131083F" w:rsidR="00295523" w:rsidRPr="00295523" w:rsidRDefault="00295523" w:rsidP="00D6671A">
      <w:pPr>
        <w:ind w:left="709"/>
        <w:rPr>
          <w:rFonts w:ascii="Aptos" w:hAnsi="Aptos"/>
          <w:sz w:val="28"/>
          <w:szCs w:val="28"/>
        </w:rPr>
      </w:pPr>
      <w:r w:rsidRPr="00295523">
        <w:rPr>
          <w:rFonts w:ascii="Aptos" w:hAnsi="Aptos"/>
          <w:sz w:val="28"/>
          <w:szCs w:val="28"/>
        </w:rPr>
        <w:t xml:space="preserve">• Le informazioni </w:t>
      </w:r>
      <w:r>
        <w:rPr>
          <w:rFonts w:ascii="Aptos" w:hAnsi="Aptos"/>
          <w:sz w:val="28"/>
          <w:szCs w:val="28"/>
        </w:rPr>
        <w:t>de</w:t>
      </w:r>
      <w:r w:rsidRPr="00295523">
        <w:rPr>
          <w:rFonts w:ascii="Aptos" w:hAnsi="Aptos"/>
          <w:sz w:val="28"/>
          <w:szCs w:val="28"/>
        </w:rPr>
        <w:t>gli utenti registrati</w:t>
      </w:r>
    </w:p>
    <w:p w14:paraId="3FBB8451" w14:textId="482004DA" w:rsidR="00295523" w:rsidRDefault="00295523" w:rsidP="00D6671A">
      <w:pPr>
        <w:ind w:left="709"/>
        <w:rPr>
          <w:rFonts w:ascii="Aptos" w:hAnsi="Aptos"/>
          <w:sz w:val="28"/>
          <w:szCs w:val="28"/>
        </w:rPr>
      </w:pPr>
      <w:r w:rsidRPr="00295523">
        <w:rPr>
          <w:rFonts w:ascii="Aptos" w:hAnsi="Aptos"/>
          <w:sz w:val="28"/>
          <w:szCs w:val="28"/>
        </w:rPr>
        <w:t>• La lista degli ordini eseguiti dai clienti</w:t>
      </w:r>
      <w:r w:rsidR="00280A60">
        <w:rPr>
          <w:rFonts w:ascii="Aptos" w:hAnsi="Aptos"/>
          <w:sz w:val="28"/>
          <w:szCs w:val="28"/>
        </w:rPr>
        <w:t xml:space="preserve"> con i relativi dettagli</w:t>
      </w:r>
    </w:p>
    <w:p w14:paraId="56922E67" w14:textId="0C097877" w:rsidR="00D6671A" w:rsidRPr="00295523" w:rsidRDefault="00E030B0" w:rsidP="00E030B0">
      <w:pPr>
        <w:rPr>
          <w:rFonts w:ascii="Aptos" w:hAnsi="Aptos"/>
          <w:sz w:val="28"/>
          <w:szCs w:val="28"/>
        </w:rPr>
      </w:pPr>
      <w:r w:rsidRPr="00E030B0">
        <w:rPr>
          <w:rFonts w:ascii="Aptos" w:hAnsi="Aptos"/>
          <w:sz w:val="28"/>
          <w:szCs w:val="28"/>
        </w:rPr>
        <w:t>Le entità principali del sistema sono mappat</w:t>
      </w:r>
      <w:r>
        <w:rPr>
          <w:rFonts w:ascii="Aptos" w:hAnsi="Aptos"/>
          <w:sz w:val="28"/>
          <w:szCs w:val="28"/>
        </w:rPr>
        <w:t>e</w:t>
      </w:r>
      <w:r w:rsidRPr="00E030B0">
        <w:rPr>
          <w:rFonts w:ascii="Aptos" w:hAnsi="Aptos"/>
          <w:sz w:val="28"/>
          <w:szCs w:val="28"/>
        </w:rPr>
        <w:t xml:space="preserve"> tramite JPA e gestit</w:t>
      </w:r>
      <w:r>
        <w:rPr>
          <w:rFonts w:ascii="Aptos" w:hAnsi="Aptos"/>
          <w:sz w:val="28"/>
          <w:szCs w:val="28"/>
        </w:rPr>
        <w:t>e</w:t>
      </w:r>
      <w:r w:rsidRPr="00E030B0">
        <w:rPr>
          <w:rFonts w:ascii="Aptos" w:hAnsi="Aptos"/>
          <w:sz w:val="28"/>
          <w:szCs w:val="28"/>
        </w:rPr>
        <w:t xml:space="preserve"> dal livello </w:t>
      </w:r>
      <w:r>
        <w:rPr>
          <w:rFonts w:ascii="Aptos" w:hAnsi="Aptos"/>
          <w:sz w:val="28"/>
          <w:szCs w:val="28"/>
        </w:rPr>
        <w:t>di persistenza</w:t>
      </w:r>
      <w:r w:rsidRPr="00E030B0">
        <w:rPr>
          <w:rFonts w:ascii="Aptos" w:hAnsi="Aptos"/>
          <w:sz w:val="28"/>
          <w:szCs w:val="28"/>
        </w:rPr>
        <w:t>.</w:t>
      </w:r>
      <w:r>
        <w:rPr>
          <w:rFonts w:ascii="Aptos" w:hAnsi="Aptos"/>
          <w:sz w:val="28"/>
          <w:szCs w:val="28"/>
        </w:rPr>
        <w:t xml:space="preserve"> I</w:t>
      </w:r>
      <w:r w:rsidRPr="00E030B0">
        <w:rPr>
          <w:rFonts w:ascii="Aptos" w:hAnsi="Aptos"/>
          <w:sz w:val="28"/>
          <w:szCs w:val="28"/>
        </w:rPr>
        <w:t xml:space="preserve">l sistema </w:t>
      </w:r>
      <w:r>
        <w:rPr>
          <w:rFonts w:ascii="Aptos" w:hAnsi="Aptos"/>
          <w:sz w:val="28"/>
          <w:szCs w:val="28"/>
        </w:rPr>
        <w:t>inoltre implementa</w:t>
      </w:r>
      <w:r w:rsidRPr="00E030B0">
        <w:rPr>
          <w:rFonts w:ascii="Aptos" w:hAnsi="Aptos"/>
          <w:sz w:val="28"/>
          <w:szCs w:val="28"/>
        </w:rPr>
        <w:t xml:space="preserve"> un </w:t>
      </w:r>
      <w:r>
        <w:rPr>
          <w:rFonts w:ascii="Aptos" w:hAnsi="Aptos"/>
          <w:sz w:val="28"/>
          <w:szCs w:val="28"/>
        </w:rPr>
        <w:t xml:space="preserve">sistema di </w:t>
      </w:r>
      <w:r w:rsidRPr="00E030B0">
        <w:rPr>
          <w:rFonts w:ascii="Aptos" w:hAnsi="Aptos"/>
          <w:sz w:val="28"/>
          <w:szCs w:val="28"/>
        </w:rPr>
        <w:t xml:space="preserve">caching </w:t>
      </w:r>
      <w:r>
        <w:rPr>
          <w:rFonts w:ascii="Aptos" w:hAnsi="Aptos"/>
          <w:sz w:val="28"/>
          <w:szCs w:val="28"/>
        </w:rPr>
        <w:t>per evitare frequenti interazioni con il database.</w:t>
      </w:r>
    </w:p>
    <w:p w14:paraId="2E46EC06" w14:textId="77777777" w:rsidR="00D259E1" w:rsidRDefault="00D259E1" w:rsidP="00D259E1">
      <w:pPr>
        <w:rPr>
          <w:rFonts w:ascii="Aptos" w:hAnsi="Aptos"/>
          <w:b/>
          <w:bCs/>
          <w:sz w:val="28"/>
          <w:szCs w:val="28"/>
        </w:rPr>
      </w:pPr>
    </w:p>
    <w:p w14:paraId="3C3838B9" w14:textId="77777777" w:rsidR="00DF7705" w:rsidRDefault="00DF7705" w:rsidP="00D259E1">
      <w:pPr>
        <w:rPr>
          <w:rFonts w:ascii="Aptos" w:hAnsi="Aptos"/>
          <w:b/>
          <w:bCs/>
          <w:sz w:val="32"/>
          <w:szCs w:val="32"/>
        </w:rPr>
      </w:pPr>
    </w:p>
    <w:p w14:paraId="786D9ACA" w14:textId="77777777" w:rsidR="00E030B0" w:rsidRDefault="00E030B0">
      <w:pPr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br w:type="page"/>
      </w:r>
    </w:p>
    <w:p w14:paraId="6A35C968" w14:textId="625F2DD1" w:rsidR="00292E36" w:rsidRPr="00D259E1" w:rsidRDefault="00292E36" w:rsidP="00D259E1">
      <w:pPr>
        <w:rPr>
          <w:rFonts w:ascii="Aptos" w:hAnsi="Aptos"/>
          <w:b/>
          <w:bCs/>
          <w:sz w:val="28"/>
          <w:szCs w:val="28"/>
        </w:rPr>
      </w:pPr>
      <w:r w:rsidRPr="00C47CF1">
        <w:rPr>
          <w:rFonts w:ascii="Aptos" w:hAnsi="Aptos"/>
          <w:b/>
          <w:bCs/>
          <w:sz w:val="32"/>
          <w:szCs w:val="32"/>
        </w:rPr>
        <w:lastRenderedPageBreak/>
        <w:t>3.5 – Controllo degli accessi e sicurezza</w:t>
      </w:r>
    </w:p>
    <w:p w14:paraId="551757B8" w14:textId="3D6925E1" w:rsidR="00531739" w:rsidRDefault="00531739" w:rsidP="00531739">
      <w:pPr>
        <w:rPr>
          <w:rFonts w:ascii="Aptos" w:hAnsi="Aptos"/>
          <w:sz w:val="28"/>
          <w:szCs w:val="28"/>
        </w:rPr>
      </w:pPr>
      <w:r w:rsidRPr="00531739">
        <w:rPr>
          <w:rFonts w:ascii="Aptos" w:hAnsi="Aptos"/>
          <w:sz w:val="28"/>
          <w:szCs w:val="28"/>
        </w:rPr>
        <w:t xml:space="preserve">Di seguito viene elencata la Global Access </w:t>
      </w:r>
      <w:proofErr w:type="spellStart"/>
      <w:r w:rsidRPr="00531739">
        <w:rPr>
          <w:rFonts w:ascii="Aptos" w:hAnsi="Aptos"/>
          <w:sz w:val="28"/>
          <w:szCs w:val="28"/>
        </w:rPr>
        <w:t>Table</w:t>
      </w:r>
      <w:proofErr w:type="spellEnd"/>
      <w:r w:rsidR="006167CE">
        <w:rPr>
          <w:rFonts w:ascii="Aptos" w:hAnsi="Aptos"/>
          <w:sz w:val="28"/>
          <w:szCs w:val="28"/>
        </w:rPr>
        <w:t>,</w:t>
      </w:r>
      <w:r w:rsidRPr="00531739">
        <w:rPr>
          <w:rFonts w:ascii="Aptos" w:hAnsi="Aptos"/>
          <w:sz w:val="28"/>
          <w:szCs w:val="28"/>
        </w:rPr>
        <w:t xml:space="preserve"> che descrive</w:t>
      </w:r>
      <w:r w:rsidR="006167CE">
        <w:rPr>
          <w:rFonts w:ascii="Aptos" w:hAnsi="Aptos"/>
          <w:sz w:val="28"/>
          <w:szCs w:val="28"/>
        </w:rPr>
        <w:t>,</w:t>
      </w:r>
      <w:r w:rsidRPr="00531739">
        <w:rPr>
          <w:rFonts w:ascii="Aptos" w:hAnsi="Aptos"/>
          <w:sz w:val="28"/>
          <w:szCs w:val="28"/>
        </w:rPr>
        <w:t xml:space="preserve"> per ogni cella</w:t>
      </w:r>
      <w:r>
        <w:rPr>
          <w:rFonts w:ascii="Aptos" w:hAnsi="Aptos"/>
          <w:sz w:val="28"/>
          <w:szCs w:val="28"/>
        </w:rPr>
        <w:t xml:space="preserve"> </w:t>
      </w:r>
      <w:r w:rsidRPr="00531739">
        <w:rPr>
          <w:rFonts w:ascii="Aptos" w:hAnsi="Aptos"/>
          <w:sz w:val="28"/>
          <w:szCs w:val="28"/>
        </w:rPr>
        <w:t xml:space="preserve">della </w:t>
      </w:r>
      <w:r>
        <w:rPr>
          <w:rFonts w:ascii="Aptos" w:hAnsi="Aptos"/>
          <w:sz w:val="28"/>
          <w:szCs w:val="28"/>
        </w:rPr>
        <w:t>tabella</w:t>
      </w:r>
      <w:r w:rsidR="006167CE">
        <w:rPr>
          <w:rFonts w:ascii="Aptos" w:hAnsi="Aptos"/>
          <w:sz w:val="28"/>
          <w:szCs w:val="28"/>
        </w:rPr>
        <w:t>,</w:t>
      </w:r>
      <w:r w:rsidRPr="00531739">
        <w:rPr>
          <w:rFonts w:ascii="Aptos" w:hAnsi="Aptos"/>
          <w:sz w:val="28"/>
          <w:szCs w:val="28"/>
        </w:rPr>
        <w:t xml:space="preserve"> quali operazioni può</w:t>
      </w:r>
      <w:r>
        <w:rPr>
          <w:rFonts w:ascii="Aptos" w:hAnsi="Aptos"/>
          <w:sz w:val="28"/>
          <w:szCs w:val="28"/>
        </w:rPr>
        <w:t xml:space="preserve"> </w:t>
      </w:r>
      <w:r w:rsidRPr="00531739">
        <w:rPr>
          <w:rFonts w:ascii="Aptos" w:hAnsi="Aptos"/>
          <w:sz w:val="28"/>
          <w:szCs w:val="28"/>
        </w:rPr>
        <w:t>effettuare un attore su un oggetto:</w:t>
      </w:r>
    </w:p>
    <w:p w14:paraId="38B65DD6" w14:textId="77777777" w:rsidR="00531739" w:rsidRPr="00531739" w:rsidRDefault="00531739" w:rsidP="00531739">
      <w:pPr>
        <w:rPr>
          <w:rFonts w:ascii="Aptos" w:hAnsi="Aptos"/>
          <w:sz w:val="28"/>
          <w:szCs w:val="28"/>
        </w:rPr>
      </w:pPr>
    </w:p>
    <w:tbl>
      <w:tblPr>
        <w:tblStyle w:val="Grigliatabella"/>
        <w:tblW w:w="0" w:type="auto"/>
        <w:tblInd w:w="-113" w:type="dxa"/>
        <w:tblLook w:val="04A0" w:firstRow="1" w:lastRow="0" w:firstColumn="1" w:lastColumn="0" w:noHBand="0" w:noVBand="1"/>
      </w:tblPr>
      <w:tblGrid>
        <w:gridCol w:w="1232"/>
        <w:gridCol w:w="2262"/>
        <w:gridCol w:w="2162"/>
        <w:gridCol w:w="1977"/>
        <w:gridCol w:w="2107"/>
      </w:tblGrid>
      <w:tr w:rsidR="006167CE" w14:paraId="7615CE9F" w14:textId="77777777" w:rsidTr="006167CE"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CFFE4D" w14:textId="77777777" w:rsidR="00D6671A" w:rsidRPr="006167CE" w:rsidRDefault="00D6671A" w:rsidP="00292E36">
            <w:pPr>
              <w:rPr>
                <w:rFonts w:ascii="Aptos" w:hAnsi="Aptos"/>
                <w:b/>
                <w:bCs/>
              </w:rPr>
            </w:pPr>
          </w:p>
        </w:tc>
        <w:tc>
          <w:tcPr>
            <w:tcW w:w="2262" w:type="dxa"/>
            <w:tcBorders>
              <w:left w:val="single" w:sz="4" w:space="0" w:color="auto"/>
            </w:tcBorders>
            <w:vAlign w:val="center"/>
          </w:tcPr>
          <w:p w14:paraId="795BB1C0" w14:textId="329C124B" w:rsidR="00D6671A" w:rsidRPr="006167CE" w:rsidRDefault="00531739" w:rsidP="006167CE">
            <w:pPr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167CE">
              <w:rPr>
                <w:rFonts w:ascii="Aptos" w:hAnsi="Aptos"/>
                <w:b/>
                <w:bCs/>
                <w:sz w:val="20"/>
                <w:szCs w:val="20"/>
              </w:rPr>
              <w:t>Account</w:t>
            </w:r>
          </w:p>
        </w:tc>
        <w:tc>
          <w:tcPr>
            <w:tcW w:w="2162" w:type="dxa"/>
            <w:vAlign w:val="center"/>
          </w:tcPr>
          <w:p w14:paraId="4DBF1486" w14:textId="29EB41BC" w:rsidR="00D6671A" w:rsidRPr="006167CE" w:rsidRDefault="00531739" w:rsidP="006167CE">
            <w:pPr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167CE">
              <w:rPr>
                <w:rFonts w:ascii="Aptos" w:hAnsi="Aptos"/>
                <w:b/>
                <w:bCs/>
                <w:sz w:val="20"/>
                <w:szCs w:val="20"/>
              </w:rPr>
              <w:t>Film</w:t>
            </w:r>
          </w:p>
        </w:tc>
        <w:tc>
          <w:tcPr>
            <w:tcW w:w="1977" w:type="dxa"/>
            <w:vAlign w:val="center"/>
          </w:tcPr>
          <w:p w14:paraId="36834999" w14:textId="12367D2C" w:rsidR="00D6671A" w:rsidRPr="006167CE" w:rsidRDefault="00531739" w:rsidP="006167CE">
            <w:pPr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167CE">
              <w:rPr>
                <w:rFonts w:ascii="Aptos" w:hAnsi="Aptos"/>
                <w:b/>
                <w:bCs/>
                <w:sz w:val="20"/>
                <w:szCs w:val="20"/>
              </w:rPr>
              <w:t>Carrello</w:t>
            </w:r>
          </w:p>
        </w:tc>
        <w:tc>
          <w:tcPr>
            <w:tcW w:w="2107" w:type="dxa"/>
            <w:vAlign w:val="center"/>
          </w:tcPr>
          <w:p w14:paraId="65AB4227" w14:textId="5D61FA2A" w:rsidR="00D6671A" w:rsidRPr="006167CE" w:rsidRDefault="00531739" w:rsidP="006167CE">
            <w:pPr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167CE">
              <w:rPr>
                <w:rFonts w:ascii="Aptos" w:hAnsi="Aptos"/>
                <w:b/>
                <w:bCs/>
                <w:sz w:val="20"/>
                <w:szCs w:val="20"/>
              </w:rPr>
              <w:t>Ordine</w:t>
            </w:r>
          </w:p>
        </w:tc>
      </w:tr>
      <w:tr w:rsidR="006167CE" w14:paraId="642F3BCC" w14:textId="77777777" w:rsidTr="006167CE">
        <w:tc>
          <w:tcPr>
            <w:tcW w:w="1232" w:type="dxa"/>
            <w:tcBorders>
              <w:top w:val="single" w:sz="4" w:space="0" w:color="auto"/>
            </w:tcBorders>
            <w:vAlign w:val="center"/>
          </w:tcPr>
          <w:p w14:paraId="3DA49EA6" w14:textId="7637923D" w:rsidR="00D6671A" w:rsidRPr="006167CE" w:rsidRDefault="00531739" w:rsidP="006167CE">
            <w:pPr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167CE">
              <w:rPr>
                <w:rFonts w:ascii="Aptos" w:hAnsi="Aptos"/>
                <w:b/>
                <w:bCs/>
                <w:sz w:val="20"/>
                <w:szCs w:val="20"/>
              </w:rPr>
              <w:t>Utente non registrato</w:t>
            </w:r>
          </w:p>
        </w:tc>
        <w:tc>
          <w:tcPr>
            <w:tcW w:w="2262" w:type="dxa"/>
            <w:vAlign w:val="center"/>
          </w:tcPr>
          <w:p w14:paraId="6F672DEE" w14:textId="7E727969" w:rsidR="00D6671A" w:rsidRPr="006167CE" w:rsidRDefault="00531739" w:rsidP="006167CE">
            <w:pPr>
              <w:pStyle w:val="Paragrafoelenco"/>
              <w:numPr>
                <w:ilvl w:val="0"/>
                <w:numId w:val="48"/>
              </w:numPr>
              <w:rPr>
                <w:rFonts w:ascii="Aptos" w:hAnsi="Aptos"/>
                <w:sz w:val="20"/>
                <w:szCs w:val="20"/>
              </w:rPr>
            </w:pPr>
            <w:r w:rsidRPr="006167CE">
              <w:rPr>
                <w:rFonts w:ascii="Aptos" w:hAnsi="Aptos"/>
                <w:sz w:val="20"/>
                <w:szCs w:val="20"/>
              </w:rPr>
              <w:t>Registrazione</w:t>
            </w:r>
          </w:p>
        </w:tc>
        <w:tc>
          <w:tcPr>
            <w:tcW w:w="2162" w:type="dxa"/>
            <w:vAlign w:val="center"/>
          </w:tcPr>
          <w:p w14:paraId="6459E551" w14:textId="77777777" w:rsidR="00D6671A" w:rsidRPr="006167CE" w:rsidRDefault="00D6671A" w:rsidP="006167CE">
            <w:pPr>
              <w:rPr>
                <w:rFonts w:ascii="Aptos" w:hAnsi="Aptos"/>
                <w:sz w:val="20"/>
                <w:szCs w:val="20"/>
              </w:rPr>
            </w:pPr>
          </w:p>
        </w:tc>
        <w:tc>
          <w:tcPr>
            <w:tcW w:w="1977" w:type="dxa"/>
            <w:vAlign w:val="center"/>
          </w:tcPr>
          <w:p w14:paraId="67BF36CE" w14:textId="77777777" w:rsidR="00D6671A" w:rsidRPr="006167CE" w:rsidRDefault="00D6671A" w:rsidP="006167CE">
            <w:pPr>
              <w:rPr>
                <w:rFonts w:ascii="Aptos" w:hAnsi="Aptos"/>
                <w:sz w:val="20"/>
                <w:szCs w:val="20"/>
              </w:rPr>
            </w:pPr>
          </w:p>
        </w:tc>
        <w:tc>
          <w:tcPr>
            <w:tcW w:w="2107" w:type="dxa"/>
            <w:vAlign w:val="center"/>
          </w:tcPr>
          <w:p w14:paraId="2DA669A2" w14:textId="77777777" w:rsidR="00D6671A" w:rsidRPr="006167CE" w:rsidRDefault="00D6671A" w:rsidP="006167CE">
            <w:pPr>
              <w:rPr>
                <w:rFonts w:ascii="Aptos" w:hAnsi="Aptos"/>
                <w:sz w:val="20"/>
                <w:szCs w:val="20"/>
              </w:rPr>
            </w:pPr>
          </w:p>
        </w:tc>
      </w:tr>
      <w:tr w:rsidR="006167CE" w14:paraId="777D24AF" w14:textId="77777777" w:rsidTr="006167CE">
        <w:tc>
          <w:tcPr>
            <w:tcW w:w="1232" w:type="dxa"/>
            <w:vAlign w:val="center"/>
          </w:tcPr>
          <w:p w14:paraId="0315FA0C" w14:textId="211D00E5" w:rsidR="00D6671A" w:rsidRPr="006167CE" w:rsidRDefault="00531739" w:rsidP="006167CE">
            <w:pPr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167CE">
              <w:rPr>
                <w:rFonts w:ascii="Aptos" w:hAnsi="Aptos"/>
                <w:b/>
                <w:bCs/>
                <w:sz w:val="20"/>
                <w:szCs w:val="20"/>
              </w:rPr>
              <w:t>Utente registrato (cliente)</w:t>
            </w:r>
          </w:p>
        </w:tc>
        <w:tc>
          <w:tcPr>
            <w:tcW w:w="2262" w:type="dxa"/>
            <w:vAlign w:val="center"/>
          </w:tcPr>
          <w:p w14:paraId="76C0F3E2" w14:textId="77777777" w:rsidR="00D6671A" w:rsidRPr="006167CE" w:rsidRDefault="00531739" w:rsidP="006167CE">
            <w:pPr>
              <w:pStyle w:val="Paragrafoelenco"/>
              <w:numPr>
                <w:ilvl w:val="0"/>
                <w:numId w:val="48"/>
              </w:numPr>
              <w:rPr>
                <w:rFonts w:ascii="Aptos" w:hAnsi="Aptos"/>
                <w:sz w:val="20"/>
                <w:szCs w:val="20"/>
              </w:rPr>
            </w:pPr>
            <w:r w:rsidRPr="006167CE">
              <w:rPr>
                <w:rFonts w:ascii="Aptos" w:hAnsi="Aptos"/>
                <w:sz w:val="20"/>
                <w:szCs w:val="20"/>
              </w:rPr>
              <w:t>Login</w:t>
            </w:r>
          </w:p>
          <w:p w14:paraId="1E1ED3C1" w14:textId="77777777" w:rsidR="00531739" w:rsidRPr="006167CE" w:rsidRDefault="00531739" w:rsidP="006167CE">
            <w:pPr>
              <w:pStyle w:val="Paragrafoelenco"/>
              <w:numPr>
                <w:ilvl w:val="0"/>
                <w:numId w:val="48"/>
              </w:numPr>
              <w:rPr>
                <w:rFonts w:ascii="Aptos" w:hAnsi="Aptos"/>
                <w:sz w:val="20"/>
                <w:szCs w:val="20"/>
              </w:rPr>
            </w:pPr>
            <w:r w:rsidRPr="006167CE">
              <w:rPr>
                <w:rFonts w:ascii="Aptos" w:hAnsi="Aptos"/>
                <w:sz w:val="20"/>
                <w:szCs w:val="20"/>
              </w:rPr>
              <w:t>Logout</w:t>
            </w:r>
          </w:p>
          <w:p w14:paraId="7D265847" w14:textId="3FF1DFF6" w:rsidR="00531739" w:rsidRPr="006167CE" w:rsidRDefault="00531739" w:rsidP="006167CE">
            <w:pPr>
              <w:pStyle w:val="Paragrafoelenco"/>
              <w:numPr>
                <w:ilvl w:val="0"/>
                <w:numId w:val="48"/>
              </w:numPr>
              <w:rPr>
                <w:rFonts w:ascii="Aptos" w:hAnsi="Aptos"/>
                <w:sz w:val="20"/>
                <w:szCs w:val="20"/>
              </w:rPr>
            </w:pPr>
            <w:r w:rsidRPr="006167CE">
              <w:rPr>
                <w:rFonts w:ascii="Aptos" w:hAnsi="Aptos"/>
                <w:sz w:val="20"/>
                <w:szCs w:val="20"/>
              </w:rPr>
              <w:t>Modifica profilo</w:t>
            </w:r>
          </w:p>
        </w:tc>
        <w:tc>
          <w:tcPr>
            <w:tcW w:w="2162" w:type="dxa"/>
            <w:vAlign w:val="center"/>
          </w:tcPr>
          <w:p w14:paraId="4315854B" w14:textId="77777777" w:rsidR="00D6671A" w:rsidRPr="006167CE" w:rsidRDefault="00D6671A" w:rsidP="006167CE">
            <w:pPr>
              <w:rPr>
                <w:rFonts w:ascii="Aptos" w:hAnsi="Aptos"/>
                <w:sz w:val="20"/>
                <w:szCs w:val="20"/>
              </w:rPr>
            </w:pPr>
          </w:p>
        </w:tc>
        <w:tc>
          <w:tcPr>
            <w:tcW w:w="1977" w:type="dxa"/>
            <w:vAlign w:val="center"/>
          </w:tcPr>
          <w:p w14:paraId="4B65CC4C" w14:textId="77777777" w:rsidR="00D6671A" w:rsidRPr="006167CE" w:rsidRDefault="00531739" w:rsidP="006167CE">
            <w:pPr>
              <w:pStyle w:val="Paragrafoelenco"/>
              <w:numPr>
                <w:ilvl w:val="0"/>
                <w:numId w:val="48"/>
              </w:numPr>
              <w:rPr>
                <w:rFonts w:ascii="Aptos" w:hAnsi="Aptos"/>
                <w:sz w:val="20"/>
                <w:szCs w:val="20"/>
              </w:rPr>
            </w:pPr>
            <w:r w:rsidRPr="006167CE">
              <w:rPr>
                <w:rFonts w:ascii="Aptos" w:hAnsi="Aptos"/>
                <w:sz w:val="20"/>
                <w:szCs w:val="20"/>
              </w:rPr>
              <w:t>Inserire film in carrello</w:t>
            </w:r>
          </w:p>
          <w:p w14:paraId="4D147473" w14:textId="77777777" w:rsidR="00531739" w:rsidRPr="006167CE" w:rsidRDefault="00531739" w:rsidP="006167CE">
            <w:pPr>
              <w:pStyle w:val="Paragrafoelenco"/>
              <w:numPr>
                <w:ilvl w:val="0"/>
                <w:numId w:val="48"/>
              </w:numPr>
              <w:rPr>
                <w:rFonts w:ascii="Aptos" w:hAnsi="Aptos"/>
                <w:sz w:val="20"/>
                <w:szCs w:val="20"/>
              </w:rPr>
            </w:pPr>
            <w:r w:rsidRPr="006167CE">
              <w:rPr>
                <w:rFonts w:ascii="Aptos" w:hAnsi="Aptos"/>
                <w:sz w:val="20"/>
                <w:szCs w:val="20"/>
              </w:rPr>
              <w:t>Modificare quantità presenti nel carrello</w:t>
            </w:r>
          </w:p>
          <w:p w14:paraId="2BA7756D" w14:textId="0DEC7A75" w:rsidR="00531739" w:rsidRPr="006167CE" w:rsidRDefault="00531739" w:rsidP="006167CE">
            <w:pPr>
              <w:pStyle w:val="Paragrafoelenco"/>
              <w:numPr>
                <w:ilvl w:val="0"/>
                <w:numId w:val="48"/>
              </w:numPr>
              <w:rPr>
                <w:rFonts w:ascii="Aptos" w:hAnsi="Aptos"/>
                <w:sz w:val="20"/>
                <w:szCs w:val="20"/>
              </w:rPr>
            </w:pPr>
            <w:r w:rsidRPr="006167CE">
              <w:rPr>
                <w:rFonts w:ascii="Aptos" w:hAnsi="Aptos"/>
                <w:sz w:val="20"/>
                <w:szCs w:val="20"/>
              </w:rPr>
              <w:t>Svuotare il carrello</w:t>
            </w:r>
          </w:p>
        </w:tc>
        <w:tc>
          <w:tcPr>
            <w:tcW w:w="2107" w:type="dxa"/>
            <w:vAlign w:val="center"/>
          </w:tcPr>
          <w:p w14:paraId="52508EA5" w14:textId="77777777" w:rsidR="00D6671A" w:rsidRPr="006167CE" w:rsidRDefault="00D6671A" w:rsidP="006167CE">
            <w:pPr>
              <w:rPr>
                <w:rFonts w:ascii="Aptos" w:hAnsi="Aptos"/>
                <w:sz w:val="20"/>
                <w:szCs w:val="20"/>
              </w:rPr>
            </w:pPr>
          </w:p>
        </w:tc>
      </w:tr>
      <w:tr w:rsidR="006167CE" w14:paraId="6C639245" w14:textId="77777777" w:rsidTr="006167CE">
        <w:tc>
          <w:tcPr>
            <w:tcW w:w="1232" w:type="dxa"/>
            <w:vAlign w:val="center"/>
          </w:tcPr>
          <w:p w14:paraId="16F53820" w14:textId="5464D35B" w:rsidR="00531739" w:rsidRPr="006167CE" w:rsidRDefault="00531739" w:rsidP="006167CE">
            <w:pPr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167CE">
              <w:rPr>
                <w:rFonts w:ascii="Aptos" w:hAnsi="Aptos"/>
                <w:b/>
                <w:bCs/>
                <w:sz w:val="20"/>
                <w:szCs w:val="20"/>
              </w:rPr>
              <w:t>Gestore catalogo</w:t>
            </w:r>
          </w:p>
        </w:tc>
        <w:tc>
          <w:tcPr>
            <w:tcW w:w="2262" w:type="dxa"/>
            <w:vAlign w:val="center"/>
          </w:tcPr>
          <w:p w14:paraId="5B286B14" w14:textId="77777777" w:rsidR="00531739" w:rsidRPr="006167CE" w:rsidRDefault="00531739" w:rsidP="006167CE">
            <w:pPr>
              <w:pStyle w:val="Paragrafoelenco"/>
              <w:numPr>
                <w:ilvl w:val="0"/>
                <w:numId w:val="48"/>
              </w:numPr>
              <w:rPr>
                <w:rFonts w:ascii="Aptos" w:hAnsi="Aptos"/>
                <w:sz w:val="20"/>
                <w:szCs w:val="20"/>
              </w:rPr>
            </w:pPr>
            <w:r w:rsidRPr="006167CE">
              <w:rPr>
                <w:rFonts w:ascii="Aptos" w:hAnsi="Aptos"/>
                <w:sz w:val="20"/>
                <w:szCs w:val="20"/>
              </w:rPr>
              <w:t>Login</w:t>
            </w:r>
          </w:p>
          <w:p w14:paraId="5876E257" w14:textId="6E73366B" w:rsidR="00D6671A" w:rsidRPr="006167CE" w:rsidRDefault="00531739" w:rsidP="006167CE">
            <w:pPr>
              <w:pStyle w:val="Paragrafoelenco"/>
              <w:numPr>
                <w:ilvl w:val="0"/>
                <w:numId w:val="48"/>
              </w:numPr>
              <w:rPr>
                <w:rFonts w:ascii="Aptos" w:hAnsi="Aptos"/>
                <w:sz w:val="20"/>
                <w:szCs w:val="20"/>
              </w:rPr>
            </w:pPr>
            <w:r w:rsidRPr="006167CE">
              <w:rPr>
                <w:rFonts w:ascii="Aptos" w:hAnsi="Aptos"/>
                <w:sz w:val="20"/>
                <w:szCs w:val="20"/>
              </w:rPr>
              <w:t>Logout</w:t>
            </w:r>
          </w:p>
        </w:tc>
        <w:tc>
          <w:tcPr>
            <w:tcW w:w="2162" w:type="dxa"/>
            <w:vAlign w:val="center"/>
          </w:tcPr>
          <w:p w14:paraId="29C409A5" w14:textId="77777777" w:rsidR="00D6671A" w:rsidRPr="006167CE" w:rsidRDefault="00531739" w:rsidP="006167CE">
            <w:pPr>
              <w:pStyle w:val="Paragrafoelenco"/>
              <w:numPr>
                <w:ilvl w:val="0"/>
                <w:numId w:val="48"/>
              </w:numPr>
              <w:rPr>
                <w:rFonts w:ascii="Aptos" w:hAnsi="Aptos"/>
                <w:sz w:val="20"/>
                <w:szCs w:val="20"/>
              </w:rPr>
            </w:pPr>
            <w:r w:rsidRPr="006167CE">
              <w:rPr>
                <w:rFonts w:ascii="Aptos" w:hAnsi="Aptos"/>
                <w:sz w:val="20"/>
                <w:szCs w:val="20"/>
              </w:rPr>
              <w:t>Caricare nuovo film</w:t>
            </w:r>
          </w:p>
          <w:p w14:paraId="77B0E46D" w14:textId="77777777" w:rsidR="00531739" w:rsidRPr="006167CE" w:rsidRDefault="00531739" w:rsidP="006167CE">
            <w:pPr>
              <w:pStyle w:val="Paragrafoelenco"/>
              <w:numPr>
                <w:ilvl w:val="0"/>
                <w:numId w:val="48"/>
              </w:numPr>
              <w:rPr>
                <w:rFonts w:ascii="Aptos" w:hAnsi="Aptos"/>
                <w:sz w:val="20"/>
                <w:szCs w:val="20"/>
              </w:rPr>
            </w:pPr>
            <w:r w:rsidRPr="006167CE">
              <w:rPr>
                <w:rFonts w:ascii="Aptos" w:hAnsi="Aptos"/>
                <w:sz w:val="20"/>
                <w:szCs w:val="20"/>
              </w:rPr>
              <w:t>Rimuovere film dal catalogo</w:t>
            </w:r>
          </w:p>
          <w:p w14:paraId="63D5FEB7" w14:textId="4CF21B0A" w:rsidR="00531739" w:rsidRPr="006167CE" w:rsidRDefault="00531739" w:rsidP="006167CE">
            <w:pPr>
              <w:pStyle w:val="Paragrafoelenco"/>
              <w:numPr>
                <w:ilvl w:val="0"/>
                <w:numId w:val="48"/>
              </w:numPr>
              <w:rPr>
                <w:rFonts w:ascii="Aptos" w:hAnsi="Aptos"/>
                <w:sz w:val="20"/>
                <w:szCs w:val="20"/>
              </w:rPr>
            </w:pPr>
            <w:r w:rsidRPr="006167CE">
              <w:rPr>
                <w:rFonts w:ascii="Aptos" w:hAnsi="Aptos"/>
                <w:sz w:val="20"/>
                <w:szCs w:val="20"/>
              </w:rPr>
              <w:t>Modificare informazioni</w:t>
            </w:r>
          </w:p>
        </w:tc>
        <w:tc>
          <w:tcPr>
            <w:tcW w:w="1977" w:type="dxa"/>
            <w:vAlign w:val="center"/>
          </w:tcPr>
          <w:p w14:paraId="2399ADE4" w14:textId="77777777" w:rsidR="00D6671A" w:rsidRPr="006167CE" w:rsidRDefault="00D6671A" w:rsidP="006167CE">
            <w:pPr>
              <w:rPr>
                <w:rFonts w:ascii="Aptos" w:hAnsi="Aptos"/>
                <w:sz w:val="20"/>
                <w:szCs w:val="20"/>
              </w:rPr>
            </w:pPr>
          </w:p>
        </w:tc>
        <w:tc>
          <w:tcPr>
            <w:tcW w:w="2107" w:type="dxa"/>
            <w:vAlign w:val="center"/>
          </w:tcPr>
          <w:p w14:paraId="59B0BD86" w14:textId="77777777" w:rsidR="00D6671A" w:rsidRPr="006167CE" w:rsidRDefault="00D6671A" w:rsidP="006167CE">
            <w:pPr>
              <w:rPr>
                <w:rFonts w:ascii="Aptos" w:hAnsi="Aptos"/>
                <w:sz w:val="20"/>
                <w:szCs w:val="20"/>
              </w:rPr>
            </w:pPr>
          </w:p>
        </w:tc>
      </w:tr>
      <w:tr w:rsidR="006167CE" w14:paraId="60284AAB" w14:textId="77777777" w:rsidTr="006167CE">
        <w:tc>
          <w:tcPr>
            <w:tcW w:w="1232" w:type="dxa"/>
            <w:vAlign w:val="center"/>
          </w:tcPr>
          <w:p w14:paraId="2BDAF704" w14:textId="1E56EFED" w:rsidR="00531739" w:rsidRPr="006167CE" w:rsidRDefault="00531739" w:rsidP="006167CE">
            <w:pPr>
              <w:jc w:val="center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6167CE">
              <w:rPr>
                <w:rFonts w:ascii="Aptos" w:hAnsi="Aptos"/>
                <w:b/>
                <w:bCs/>
                <w:sz w:val="20"/>
                <w:szCs w:val="20"/>
              </w:rPr>
              <w:t>Gestore ordini</w:t>
            </w:r>
          </w:p>
        </w:tc>
        <w:tc>
          <w:tcPr>
            <w:tcW w:w="2262" w:type="dxa"/>
            <w:vAlign w:val="center"/>
          </w:tcPr>
          <w:p w14:paraId="07FD5E68" w14:textId="77777777" w:rsidR="00531739" w:rsidRPr="006167CE" w:rsidRDefault="00531739" w:rsidP="006167CE">
            <w:pPr>
              <w:pStyle w:val="Paragrafoelenco"/>
              <w:numPr>
                <w:ilvl w:val="0"/>
                <w:numId w:val="48"/>
              </w:numPr>
              <w:rPr>
                <w:rFonts w:ascii="Aptos" w:hAnsi="Aptos"/>
                <w:sz w:val="20"/>
                <w:szCs w:val="20"/>
              </w:rPr>
            </w:pPr>
            <w:r w:rsidRPr="006167CE">
              <w:rPr>
                <w:rFonts w:ascii="Aptos" w:hAnsi="Aptos"/>
                <w:sz w:val="20"/>
                <w:szCs w:val="20"/>
              </w:rPr>
              <w:t>Login</w:t>
            </w:r>
          </w:p>
          <w:p w14:paraId="0A432827" w14:textId="1813250F" w:rsidR="00531739" w:rsidRPr="006167CE" w:rsidRDefault="00531739" w:rsidP="006167CE">
            <w:pPr>
              <w:pStyle w:val="Paragrafoelenco"/>
              <w:numPr>
                <w:ilvl w:val="0"/>
                <w:numId w:val="48"/>
              </w:numPr>
              <w:rPr>
                <w:rFonts w:ascii="Aptos" w:hAnsi="Aptos"/>
                <w:sz w:val="20"/>
                <w:szCs w:val="20"/>
              </w:rPr>
            </w:pPr>
            <w:r w:rsidRPr="006167CE">
              <w:rPr>
                <w:rFonts w:ascii="Aptos" w:hAnsi="Aptos"/>
                <w:sz w:val="20"/>
                <w:szCs w:val="20"/>
              </w:rPr>
              <w:t>Logout</w:t>
            </w:r>
          </w:p>
        </w:tc>
        <w:tc>
          <w:tcPr>
            <w:tcW w:w="2162" w:type="dxa"/>
            <w:vAlign w:val="center"/>
          </w:tcPr>
          <w:p w14:paraId="4D680F86" w14:textId="77777777" w:rsidR="00531739" w:rsidRPr="006167CE" w:rsidRDefault="00531739" w:rsidP="006167CE">
            <w:pPr>
              <w:rPr>
                <w:rFonts w:ascii="Aptos" w:hAnsi="Aptos"/>
                <w:sz w:val="20"/>
                <w:szCs w:val="20"/>
              </w:rPr>
            </w:pPr>
          </w:p>
        </w:tc>
        <w:tc>
          <w:tcPr>
            <w:tcW w:w="1977" w:type="dxa"/>
            <w:vAlign w:val="center"/>
          </w:tcPr>
          <w:p w14:paraId="2C2859BA" w14:textId="77777777" w:rsidR="00531739" w:rsidRPr="006167CE" w:rsidRDefault="00531739" w:rsidP="006167CE">
            <w:pPr>
              <w:rPr>
                <w:rFonts w:ascii="Aptos" w:hAnsi="Aptos"/>
                <w:sz w:val="20"/>
                <w:szCs w:val="20"/>
              </w:rPr>
            </w:pPr>
          </w:p>
        </w:tc>
        <w:tc>
          <w:tcPr>
            <w:tcW w:w="2107" w:type="dxa"/>
            <w:vAlign w:val="center"/>
          </w:tcPr>
          <w:p w14:paraId="4E262262" w14:textId="77777777" w:rsidR="00531739" w:rsidRPr="006167CE" w:rsidRDefault="006167CE" w:rsidP="006167CE">
            <w:pPr>
              <w:pStyle w:val="Paragrafoelenco"/>
              <w:numPr>
                <w:ilvl w:val="0"/>
                <w:numId w:val="48"/>
              </w:numPr>
              <w:rPr>
                <w:rFonts w:ascii="Aptos" w:hAnsi="Aptos"/>
                <w:sz w:val="20"/>
                <w:szCs w:val="20"/>
              </w:rPr>
            </w:pPr>
            <w:r w:rsidRPr="006167CE">
              <w:rPr>
                <w:rFonts w:ascii="Aptos" w:hAnsi="Aptos"/>
                <w:sz w:val="20"/>
                <w:szCs w:val="20"/>
              </w:rPr>
              <w:t>Ricercare ordine</w:t>
            </w:r>
          </w:p>
          <w:p w14:paraId="23070A71" w14:textId="794E4FED" w:rsidR="006167CE" w:rsidRPr="006167CE" w:rsidRDefault="006167CE" w:rsidP="006167CE">
            <w:pPr>
              <w:pStyle w:val="Paragrafoelenco"/>
              <w:numPr>
                <w:ilvl w:val="0"/>
                <w:numId w:val="48"/>
              </w:numPr>
              <w:rPr>
                <w:rFonts w:ascii="Aptos" w:hAnsi="Aptos"/>
                <w:sz w:val="20"/>
                <w:szCs w:val="20"/>
              </w:rPr>
            </w:pPr>
            <w:r w:rsidRPr="006167CE">
              <w:rPr>
                <w:rFonts w:ascii="Aptos" w:hAnsi="Aptos"/>
                <w:sz w:val="20"/>
                <w:szCs w:val="20"/>
              </w:rPr>
              <w:t>Visualizzare tutti i dettagli di un ordine</w:t>
            </w:r>
          </w:p>
        </w:tc>
      </w:tr>
    </w:tbl>
    <w:p w14:paraId="621CA88A" w14:textId="77777777" w:rsidR="00D6671A" w:rsidRDefault="00D6671A" w:rsidP="00292E36">
      <w:pPr>
        <w:rPr>
          <w:rFonts w:ascii="Aptos" w:hAnsi="Aptos"/>
          <w:b/>
          <w:bCs/>
          <w:sz w:val="28"/>
          <w:szCs w:val="28"/>
        </w:rPr>
      </w:pPr>
    </w:p>
    <w:p w14:paraId="2C7C77C5" w14:textId="398873AE" w:rsidR="00292E36" w:rsidRPr="00C47CF1" w:rsidRDefault="00292E36" w:rsidP="00292E36">
      <w:pPr>
        <w:rPr>
          <w:rFonts w:ascii="Aptos" w:hAnsi="Aptos"/>
          <w:b/>
          <w:bCs/>
          <w:sz w:val="32"/>
          <w:szCs w:val="32"/>
        </w:rPr>
      </w:pPr>
      <w:r w:rsidRPr="00C47CF1">
        <w:rPr>
          <w:rFonts w:ascii="Aptos" w:hAnsi="Aptos"/>
          <w:b/>
          <w:bCs/>
          <w:sz w:val="32"/>
          <w:szCs w:val="32"/>
        </w:rPr>
        <w:t>3.6 – Controllo software globale</w:t>
      </w:r>
    </w:p>
    <w:p w14:paraId="1711D531" w14:textId="0194BB94" w:rsidR="00777F57" w:rsidRPr="00777F57" w:rsidRDefault="00777F57" w:rsidP="00777F57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I</w:t>
      </w:r>
      <w:r w:rsidRPr="00777F57">
        <w:rPr>
          <w:rFonts w:ascii="Aptos" w:hAnsi="Aptos"/>
          <w:sz w:val="28"/>
          <w:szCs w:val="28"/>
        </w:rPr>
        <w:t xml:space="preserve">l sistema </w:t>
      </w:r>
      <w:r>
        <w:rPr>
          <w:rFonts w:ascii="Aptos" w:hAnsi="Aptos"/>
          <w:sz w:val="28"/>
          <w:szCs w:val="28"/>
        </w:rPr>
        <w:t>è</w:t>
      </w:r>
      <w:r w:rsidRPr="00777F57">
        <w:rPr>
          <w:rFonts w:ascii="Aptos" w:hAnsi="Aptos"/>
          <w:sz w:val="28"/>
          <w:szCs w:val="28"/>
        </w:rPr>
        <w:t xml:space="preserve"> implementato come una Web Application, seguendo l’architettura</w:t>
      </w:r>
    </w:p>
    <w:p w14:paraId="222C6F20" w14:textId="77777777" w:rsidR="00777F57" w:rsidRDefault="00777F57" w:rsidP="00777F57">
      <w:pPr>
        <w:rPr>
          <w:rFonts w:ascii="Aptos" w:hAnsi="Aptos"/>
          <w:sz w:val="28"/>
          <w:szCs w:val="28"/>
        </w:rPr>
      </w:pPr>
      <w:r w:rsidRPr="00777F57">
        <w:rPr>
          <w:rFonts w:ascii="Aptos" w:hAnsi="Aptos"/>
          <w:sz w:val="28"/>
          <w:szCs w:val="28"/>
        </w:rPr>
        <w:t>client/server.</w:t>
      </w:r>
    </w:p>
    <w:p w14:paraId="2AEA10D7" w14:textId="17A79561" w:rsidR="00777F57" w:rsidRPr="00777F57" w:rsidRDefault="00777F57" w:rsidP="00777F57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Componenti JSP forniscono al browser degli utenti le pagine della piattaforma con le quali interagire.</w:t>
      </w:r>
    </w:p>
    <w:p w14:paraId="457BB8B1" w14:textId="79ACB797" w:rsidR="00777F57" w:rsidRPr="00777F57" w:rsidRDefault="00777F57" w:rsidP="00777F57">
      <w:pPr>
        <w:rPr>
          <w:rFonts w:ascii="Aptos" w:hAnsi="Aptos"/>
          <w:sz w:val="28"/>
          <w:szCs w:val="28"/>
        </w:rPr>
      </w:pPr>
      <w:r w:rsidRPr="00777F57">
        <w:rPr>
          <w:rFonts w:ascii="Aptos" w:hAnsi="Aptos"/>
          <w:sz w:val="28"/>
          <w:szCs w:val="28"/>
        </w:rPr>
        <w:t xml:space="preserve">Il controllo del flusso globale viene gestito </w:t>
      </w:r>
      <w:r>
        <w:rPr>
          <w:rFonts w:ascii="Aptos" w:hAnsi="Aptos"/>
          <w:sz w:val="28"/>
          <w:szCs w:val="28"/>
        </w:rPr>
        <w:t xml:space="preserve">da filtri e </w:t>
      </w:r>
      <w:proofErr w:type="spellStart"/>
      <w:r>
        <w:rPr>
          <w:rFonts w:ascii="Aptos" w:hAnsi="Aptos"/>
          <w:sz w:val="28"/>
          <w:szCs w:val="28"/>
        </w:rPr>
        <w:t>s</w:t>
      </w:r>
      <w:r w:rsidRPr="00777F57">
        <w:rPr>
          <w:rFonts w:ascii="Aptos" w:hAnsi="Aptos"/>
          <w:sz w:val="28"/>
          <w:szCs w:val="28"/>
        </w:rPr>
        <w:t>ervlet</w:t>
      </w:r>
      <w:proofErr w:type="spellEnd"/>
      <w:r>
        <w:rPr>
          <w:rFonts w:ascii="Aptos" w:hAnsi="Aptos"/>
          <w:sz w:val="28"/>
          <w:szCs w:val="28"/>
        </w:rPr>
        <w:t xml:space="preserve"> Java, </w:t>
      </w:r>
      <w:r w:rsidR="00FF3A7D">
        <w:rPr>
          <w:rFonts w:ascii="Aptos" w:hAnsi="Aptos"/>
          <w:sz w:val="28"/>
          <w:szCs w:val="28"/>
        </w:rPr>
        <w:t>i quali</w:t>
      </w:r>
      <w:r>
        <w:rPr>
          <w:rFonts w:ascii="Aptos" w:hAnsi="Aptos"/>
          <w:sz w:val="28"/>
          <w:szCs w:val="28"/>
        </w:rPr>
        <w:t xml:space="preserve"> hanno il compito di gestire le richieste inoltrate dai client.</w:t>
      </w:r>
    </w:p>
    <w:p w14:paraId="43D5FF92" w14:textId="77777777" w:rsidR="00197970" w:rsidRDefault="00197970" w:rsidP="00292E36">
      <w:pPr>
        <w:rPr>
          <w:rFonts w:ascii="Aptos" w:hAnsi="Aptos"/>
          <w:b/>
          <w:bCs/>
          <w:sz w:val="28"/>
          <w:szCs w:val="28"/>
        </w:rPr>
      </w:pPr>
    </w:p>
    <w:p w14:paraId="3929D003" w14:textId="1F131F80" w:rsidR="00FF3A7D" w:rsidRDefault="00292E36" w:rsidP="00FF3A7D">
      <w:pPr>
        <w:rPr>
          <w:rFonts w:ascii="Aptos" w:hAnsi="Aptos"/>
          <w:b/>
          <w:bCs/>
          <w:sz w:val="32"/>
          <w:szCs w:val="32"/>
        </w:rPr>
      </w:pPr>
      <w:r w:rsidRPr="00D259E1">
        <w:rPr>
          <w:rFonts w:ascii="Aptos" w:hAnsi="Aptos"/>
          <w:b/>
          <w:bCs/>
          <w:sz w:val="32"/>
          <w:szCs w:val="32"/>
        </w:rPr>
        <w:t xml:space="preserve">3.7 – </w:t>
      </w:r>
      <w:proofErr w:type="spellStart"/>
      <w:r w:rsidR="00092410" w:rsidRPr="00D259E1">
        <w:rPr>
          <w:rFonts w:ascii="Aptos" w:hAnsi="Aptos"/>
          <w:b/>
          <w:bCs/>
          <w:sz w:val="32"/>
          <w:szCs w:val="32"/>
        </w:rPr>
        <w:t>Boundary</w:t>
      </w:r>
      <w:proofErr w:type="spellEnd"/>
      <w:r w:rsidR="00092410" w:rsidRPr="00D259E1">
        <w:rPr>
          <w:rFonts w:ascii="Aptos" w:hAnsi="Aptos"/>
          <w:b/>
          <w:bCs/>
          <w:sz w:val="32"/>
          <w:szCs w:val="32"/>
        </w:rPr>
        <w:t xml:space="preserve"> </w:t>
      </w:r>
      <w:proofErr w:type="spellStart"/>
      <w:r w:rsidR="00092410" w:rsidRPr="00D259E1">
        <w:rPr>
          <w:rFonts w:ascii="Aptos" w:hAnsi="Aptos"/>
          <w:b/>
          <w:bCs/>
          <w:sz w:val="32"/>
          <w:szCs w:val="32"/>
        </w:rPr>
        <w:t>Con</w:t>
      </w:r>
      <w:r w:rsidR="00FF3A7D">
        <w:rPr>
          <w:rFonts w:ascii="Aptos" w:hAnsi="Aptos"/>
          <w:b/>
          <w:bCs/>
          <w:sz w:val="32"/>
          <w:szCs w:val="32"/>
        </w:rPr>
        <w:t>d</w:t>
      </w:r>
      <w:r w:rsidR="00092410" w:rsidRPr="00D259E1">
        <w:rPr>
          <w:rFonts w:ascii="Aptos" w:hAnsi="Aptos"/>
          <w:b/>
          <w:bCs/>
          <w:sz w:val="32"/>
          <w:szCs w:val="32"/>
        </w:rPr>
        <w:t>ition</w:t>
      </w:r>
      <w:r w:rsidR="00FF3A7D">
        <w:rPr>
          <w:rFonts w:ascii="Aptos" w:hAnsi="Aptos"/>
          <w:b/>
          <w:bCs/>
          <w:sz w:val="32"/>
          <w:szCs w:val="32"/>
        </w:rPr>
        <w:t>s</w:t>
      </w:r>
      <w:proofErr w:type="spellEnd"/>
    </w:p>
    <w:p w14:paraId="3A7B2B41" w14:textId="178D31A4" w:rsidR="00932052" w:rsidRDefault="00932052" w:rsidP="00932052">
      <w:pPr>
        <w:rPr>
          <w:rFonts w:ascii="Aptos" w:hAnsi="Aptos"/>
          <w:sz w:val="28"/>
          <w:szCs w:val="28"/>
        </w:rPr>
      </w:pPr>
      <w:r w:rsidRPr="00932052">
        <w:rPr>
          <w:rFonts w:ascii="Aptos" w:hAnsi="Aptos"/>
          <w:sz w:val="28"/>
          <w:szCs w:val="28"/>
        </w:rPr>
        <w:t>Il server sarà sempre attivo permettendo l’utilizzo del</w:t>
      </w:r>
      <w:r>
        <w:rPr>
          <w:rFonts w:ascii="Aptos" w:hAnsi="Aptos"/>
          <w:sz w:val="28"/>
          <w:szCs w:val="28"/>
        </w:rPr>
        <w:t xml:space="preserve">la piattaforma </w:t>
      </w:r>
      <w:r w:rsidRPr="00932052">
        <w:rPr>
          <w:rFonts w:ascii="Aptos" w:hAnsi="Aptos"/>
          <w:sz w:val="28"/>
          <w:szCs w:val="28"/>
        </w:rPr>
        <w:t>in qualsiasi</w:t>
      </w:r>
      <w:r>
        <w:rPr>
          <w:rFonts w:ascii="Aptos" w:hAnsi="Aptos"/>
          <w:sz w:val="28"/>
          <w:szCs w:val="28"/>
        </w:rPr>
        <w:t xml:space="preserve"> </w:t>
      </w:r>
      <w:r w:rsidRPr="00932052">
        <w:rPr>
          <w:rFonts w:ascii="Aptos" w:hAnsi="Aptos"/>
          <w:sz w:val="28"/>
          <w:szCs w:val="28"/>
        </w:rPr>
        <w:t xml:space="preserve">orario, e in presenza di un malfunzionamento, il sistema mostrerà </w:t>
      </w:r>
      <w:r>
        <w:rPr>
          <w:rFonts w:ascii="Aptos" w:hAnsi="Aptos"/>
          <w:sz w:val="28"/>
          <w:szCs w:val="28"/>
        </w:rPr>
        <w:t>pagine</w:t>
      </w:r>
      <w:r w:rsidRPr="00932052">
        <w:rPr>
          <w:rFonts w:ascii="Aptos" w:hAnsi="Aptos"/>
          <w:sz w:val="28"/>
          <w:szCs w:val="28"/>
        </w:rPr>
        <w:t xml:space="preserve"> di</w:t>
      </w:r>
      <w:r>
        <w:rPr>
          <w:rFonts w:ascii="Aptos" w:hAnsi="Aptos"/>
          <w:sz w:val="28"/>
          <w:szCs w:val="28"/>
        </w:rPr>
        <w:t xml:space="preserve"> </w:t>
      </w:r>
      <w:r w:rsidRPr="00932052">
        <w:rPr>
          <w:rFonts w:ascii="Aptos" w:hAnsi="Aptos"/>
          <w:sz w:val="28"/>
          <w:szCs w:val="28"/>
        </w:rPr>
        <w:t>manutenzione, non permettendo le normali operazioni previst</w:t>
      </w:r>
      <w:r>
        <w:rPr>
          <w:rFonts w:ascii="Aptos" w:hAnsi="Aptos"/>
          <w:sz w:val="28"/>
          <w:szCs w:val="28"/>
        </w:rPr>
        <w:t>e</w:t>
      </w:r>
      <w:r w:rsidRPr="00932052">
        <w:rPr>
          <w:rFonts w:ascii="Aptos" w:hAnsi="Aptos"/>
          <w:sz w:val="28"/>
          <w:szCs w:val="28"/>
        </w:rPr>
        <w:t>.</w:t>
      </w:r>
    </w:p>
    <w:p w14:paraId="51722B8E" w14:textId="77777777" w:rsidR="00932052" w:rsidRPr="00932052" w:rsidRDefault="00932052" w:rsidP="00932052">
      <w:pPr>
        <w:rPr>
          <w:rFonts w:ascii="Aptos" w:hAnsi="Aptos"/>
          <w:sz w:val="28"/>
          <w:szCs w:val="28"/>
        </w:rPr>
      </w:pPr>
    </w:p>
    <w:p w14:paraId="53DBC0AA" w14:textId="77777777" w:rsidR="008D5699" w:rsidRDefault="008D5699" w:rsidP="00932052">
      <w:pPr>
        <w:rPr>
          <w:rFonts w:ascii="Aptos" w:hAnsi="Aptos"/>
          <w:b/>
          <w:bCs/>
          <w:sz w:val="28"/>
          <w:szCs w:val="28"/>
        </w:rPr>
      </w:pPr>
    </w:p>
    <w:p w14:paraId="0009FF76" w14:textId="77777777" w:rsidR="008D5699" w:rsidRDefault="008D5699" w:rsidP="00932052">
      <w:pPr>
        <w:rPr>
          <w:rFonts w:ascii="Aptos" w:hAnsi="Aptos"/>
          <w:b/>
          <w:bCs/>
          <w:sz w:val="28"/>
          <w:szCs w:val="28"/>
        </w:rPr>
      </w:pPr>
    </w:p>
    <w:p w14:paraId="206D226C" w14:textId="77777777" w:rsidR="008D5699" w:rsidRDefault="008D5699" w:rsidP="00932052">
      <w:pPr>
        <w:rPr>
          <w:rFonts w:ascii="Aptos" w:hAnsi="Aptos"/>
          <w:b/>
          <w:bCs/>
          <w:sz w:val="28"/>
          <w:szCs w:val="28"/>
        </w:rPr>
      </w:pPr>
    </w:p>
    <w:p w14:paraId="22373B66" w14:textId="1A99FC34" w:rsidR="00932052" w:rsidRPr="00932052" w:rsidRDefault="00932052" w:rsidP="00932052">
      <w:pPr>
        <w:rPr>
          <w:rFonts w:ascii="Aptos" w:hAnsi="Aptos"/>
          <w:b/>
          <w:bCs/>
          <w:sz w:val="28"/>
          <w:szCs w:val="28"/>
        </w:rPr>
      </w:pPr>
      <w:r w:rsidRPr="00932052">
        <w:rPr>
          <w:rFonts w:ascii="Aptos" w:hAnsi="Aptos"/>
          <w:b/>
          <w:bCs/>
          <w:sz w:val="28"/>
          <w:szCs w:val="28"/>
        </w:rPr>
        <w:lastRenderedPageBreak/>
        <w:t xml:space="preserve">3.7.1 </w:t>
      </w:r>
      <w:r w:rsidRPr="00D259E1">
        <w:rPr>
          <w:rFonts w:ascii="Aptos" w:hAnsi="Aptos"/>
          <w:b/>
          <w:bCs/>
          <w:sz w:val="28"/>
          <w:szCs w:val="28"/>
        </w:rPr>
        <w:t xml:space="preserve">- </w:t>
      </w:r>
      <w:r w:rsidRPr="00932052">
        <w:rPr>
          <w:rFonts w:ascii="Aptos" w:hAnsi="Aptos"/>
          <w:b/>
          <w:bCs/>
          <w:sz w:val="28"/>
          <w:szCs w:val="28"/>
        </w:rPr>
        <w:t>Start-up</w:t>
      </w:r>
    </w:p>
    <w:p w14:paraId="551323C4" w14:textId="7326F799" w:rsidR="00932052" w:rsidRPr="00932052" w:rsidRDefault="00932052" w:rsidP="00932052">
      <w:pPr>
        <w:rPr>
          <w:rFonts w:ascii="Aptos" w:hAnsi="Aptos"/>
          <w:sz w:val="28"/>
          <w:szCs w:val="28"/>
        </w:rPr>
      </w:pPr>
      <w:r w:rsidRPr="00932052">
        <w:rPr>
          <w:rFonts w:ascii="Aptos" w:hAnsi="Aptos"/>
          <w:sz w:val="28"/>
          <w:szCs w:val="28"/>
        </w:rPr>
        <w:t xml:space="preserve">Per il primo </w:t>
      </w:r>
      <w:r>
        <w:rPr>
          <w:rFonts w:ascii="Aptos" w:hAnsi="Aptos"/>
          <w:sz w:val="28"/>
          <w:szCs w:val="28"/>
        </w:rPr>
        <w:t xml:space="preserve">avvio della piattaforma, </w:t>
      </w:r>
      <w:r w:rsidRPr="00932052">
        <w:rPr>
          <w:rFonts w:ascii="Aptos" w:hAnsi="Aptos"/>
          <w:sz w:val="28"/>
          <w:szCs w:val="28"/>
        </w:rPr>
        <w:t>è necessario l’avvio di un web</w:t>
      </w:r>
      <w:r>
        <w:rPr>
          <w:rFonts w:ascii="Aptos" w:hAnsi="Aptos"/>
          <w:sz w:val="28"/>
          <w:szCs w:val="28"/>
        </w:rPr>
        <w:t xml:space="preserve"> </w:t>
      </w:r>
      <w:r w:rsidRPr="00932052">
        <w:rPr>
          <w:rFonts w:ascii="Aptos" w:hAnsi="Aptos"/>
          <w:sz w:val="28"/>
          <w:szCs w:val="28"/>
        </w:rPr>
        <w:t xml:space="preserve">server che fornisca </w:t>
      </w:r>
      <w:r>
        <w:rPr>
          <w:rFonts w:ascii="Aptos" w:hAnsi="Aptos"/>
          <w:sz w:val="28"/>
          <w:szCs w:val="28"/>
        </w:rPr>
        <w:t>un</w:t>
      </w:r>
      <w:r w:rsidRPr="00932052">
        <w:rPr>
          <w:rFonts w:ascii="Aptos" w:hAnsi="Aptos"/>
          <w:sz w:val="28"/>
          <w:szCs w:val="28"/>
        </w:rPr>
        <w:t xml:space="preserve"> servizio di</w:t>
      </w:r>
      <w:r>
        <w:rPr>
          <w:rFonts w:ascii="Aptos" w:hAnsi="Aptos"/>
          <w:sz w:val="28"/>
          <w:szCs w:val="28"/>
        </w:rPr>
        <w:t xml:space="preserve"> </w:t>
      </w:r>
      <w:r w:rsidR="00FF3A7D">
        <w:rPr>
          <w:rFonts w:ascii="Aptos" w:hAnsi="Aptos"/>
          <w:sz w:val="28"/>
          <w:szCs w:val="28"/>
        </w:rPr>
        <w:t>JPA</w:t>
      </w:r>
      <w:r>
        <w:rPr>
          <w:rFonts w:ascii="Aptos" w:hAnsi="Aptos"/>
          <w:sz w:val="28"/>
          <w:szCs w:val="28"/>
        </w:rPr>
        <w:t xml:space="preserve"> verso</w:t>
      </w:r>
      <w:r w:rsidRPr="00932052">
        <w:rPr>
          <w:rFonts w:ascii="Aptos" w:hAnsi="Aptos"/>
          <w:sz w:val="28"/>
          <w:szCs w:val="28"/>
        </w:rPr>
        <w:t xml:space="preserve"> un </w:t>
      </w:r>
      <w:r>
        <w:rPr>
          <w:rFonts w:ascii="Aptos" w:hAnsi="Aptos"/>
          <w:sz w:val="28"/>
          <w:szCs w:val="28"/>
        </w:rPr>
        <w:t>d</w:t>
      </w:r>
      <w:r w:rsidRPr="00932052">
        <w:rPr>
          <w:rFonts w:ascii="Aptos" w:hAnsi="Aptos"/>
          <w:sz w:val="28"/>
          <w:szCs w:val="28"/>
        </w:rPr>
        <w:t xml:space="preserve">atabase </w:t>
      </w:r>
      <w:r>
        <w:rPr>
          <w:rFonts w:ascii="Aptos" w:hAnsi="Aptos"/>
          <w:sz w:val="28"/>
          <w:szCs w:val="28"/>
        </w:rPr>
        <w:t>relazionale</w:t>
      </w:r>
      <w:r w:rsidRPr="00932052">
        <w:rPr>
          <w:rFonts w:ascii="Aptos" w:hAnsi="Aptos"/>
          <w:sz w:val="28"/>
          <w:szCs w:val="28"/>
        </w:rPr>
        <w:t xml:space="preserve"> per la gestione dei dati</w:t>
      </w:r>
      <w:r>
        <w:rPr>
          <w:rFonts w:ascii="Aptos" w:hAnsi="Aptos"/>
          <w:sz w:val="28"/>
          <w:szCs w:val="28"/>
        </w:rPr>
        <w:t xml:space="preserve"> </w:t>
      </w:r>
      <w:r w:rsidRPr="00932052">
        <w:rPr>
          <w:rFonts w:ascii="Aptos" w:hAnsi="Aptos"/>
          <w:sz w:val="28"/>
          <w:szCs w:val="28"/>
        </w:rPr>
        <w:t>persistenti.</w:t>
      </w:r>
    </w:p>
    <w:p w14:paraId="73C09769" w14:textId="77777777" w:rsidR="00932052" w:rsidRDefault="00932052" w:rsidP="00932052">
      <w:pPr>
        <w:rPr>
          <w:rFonts w:ascii="Aptos" w:hAnsi="Aptos"/>
          <w:b/>
          <w:bCs/>
          <w:sz w:val="28"/>
          <w:szCs w:val="28"/>
        </w:rPr>
      </w:pPr>
    </w:p>
    <w:p w14:paraId="5A5005D8" w14:textId="4E8FCC38" w:rsidR="00932052" w:rsidRPr="00932052" w:rsidRDefault="00932052" w:rsidP="00932052">
      <w:pPr>
        <w:rPr>
          <w:rFonts w:ascii="Aptos" w:hAnsi="Aptos"/>
          <w:b/>
          <w:bCs/>
          <w:sz w:val="28"/>
          <w:szCs w:val="28"/>
        </w:rPr>
      </w:pPr>
      <w:r w:rsidRPr="00932052">
        <w:rPr>
          <w:rFonts w:ascii="Aptos" w:hAnsi="Aptos"/>
          <w:b/>
          <w:bCs/>
          <w:sz w:val="28"/>
          <w:szCs w:val="28"/>
        </w:rPr>
        <w:t xml:space="preserve">3.7.2 </w:t>
      </w:r>
      <w:r w:rsidRPr="00D259E1">
        <w:rPr>
          <w:rFonts w:ascii="Aptos" w:hAnsi="Aptos"/>
          <w:b/>
          <w:bCs/>
          <w:sz w:val="28"/>
          <w:szCs w:val="28"/>
        </w:rPr>
        <w:t xml:space="preserve">- </w:t>
      </w:r>
      <w:proofErr w:type="spellStart"/>
      <w:r w:rsidRPr="00D259E1">
        <w:rPr>
          <w:rFonts w:ascii="Aptos" w:hAnsi="Aptos"/>
          <w:b/>
          <w:bCs/>
          <w:sz w:val="28"/>
          <w:szCs w:val="28"/>
        </w:rPr>
        <w:t>Shutdown</w:t>
      </w:r>
      <w:proofErr w:type="spellEnd"/>
    </w:p>
    <w:p w14:paraId="2A15AED2" w14:textId="24E5A7EE" w:rsidR="00932052" w:rsidRPr="00932052" w:rsidRDefault="00932052" w:rsidP="00932052">
      <w:pPr>
        <w:rPr>
          <w:rFonts w:ascii="Aptos" w:hAnsi="Aptos"/>
          <w:sz w:val="28"/>
          <w:szCs w:val="28"/>
        </w:rPr>
      </w:pPr>
      <w:r w:rsidRPr="00932052">
        <w:rPr>
          <w:rFonts w:ascii="Aptos" w:hAnsi="Aptos"/>
          <w:sz w:val="28"/>
          <w:szCs w:val="28"/>
        </w:rPr>
        <w:t xml:space="preserve">Nel caso di </w:t>
      </w:r>
      <w:proofErr w:type="spellStart"/>
      <w:r w:rsidRPr="00932052">
        <w:rPr>
          <w:rFonts w:ascii="Aptos" w:hAnsi="Aptos"/>
          <w:sz w:val="28"/>
          <w:szCs w:val="28"/>
        </w:rPr>
        <w:t>shutdown</w:t>
      </w:r>
      <w:proofErr w:type="spellEnd"/>
      <w:r>
        <w:rPr>
          <w:rFonts w:ascii="Aptos" w:hAnsi="Aptos"/>
          <w:sz w:val="28"/>
          <w:szCs w:val="28"/>
        </w:rPr>
        <w:t xml:space="preserve"> inteso </w:t>
      </w:r>
      <w:r w:rsidRPr="00932052">
        <w:rPr>
          <w:rFonts w:ascii="Aptos" w:hAnsi="Aptos"/>
          <w:sz w:val="28"/>
          <w:szCs w:val="28"/>
        </w:rPr>
        <w:t xml:space="preserve">come </w:t>
      </w:r>
      <w:r>
        <w:rPr>
          <w:rFonts w:ascii="Aptos" w:hAnsi="Aptos"/>
          <w:sz w:val="28"/>
          <w:szCs w:val="28"/>
        </w:rPr>
        <w:t>spegnimento</w:t>
      </w:r>
      <w:r w:rsidRPr="00932052">
        <w:rPr>
          <w:rFonts w:ascii="Aptos" w:hAnsi="Aptos"/>
          <w:sz w:val="28"/>
          <w:szCs w:val="28"/>
        </w:rPr>
        <w:t xml:space="preserve"> del server, le sessioni verranno</w:t>
      </w:r>
    </w:p>
    <w:p w14:paraId="1CE08522" w14:textId="77777777" w:rsidR="00932052" w:rsidRPr="00932052" w:rsidRDefault="00932052" w:rsidP="00932052">
      <w:pPr>
        <w:rPr>
          <w:rFonts w:ascii="Aptos" w:hAnsi="Aptos"/>
          <w:sz w:val="28"/>
          <w:szCs w:val="28"/>
        </w:rPr>
      </w:pPr>
      <w:r w:rsidRPr="00932052">
        <w:rPr>
          <w:rFonts w:ascii="Aptos" w:hAnsi="Aptos"/>
          <w:sz w:val="28"/>
          <w:szCs w:val="28"/>
        </w:rPr>
        <w:t>terminate e tutti i cambiamenti apportati che non riguardano dati persistenti</w:t>
      </w:r>
    </w:p>
    <w:p w14:paraId="04653055" w14:textId="6821A0F5" w:rsidR="00AB2CC4" w:rsidRPr="00932052" w:rsidRDefault="00932052" w:rsidP="00932052">
      <w:pPr>
        <w:rPr>
          <w:rFonts w:ascii="Aptos" w:hAnsi="Aptos"/>
          <w:sz w:val="28"/>
          <w:szCs w:val="28"/>
        </w:rPr>
      </w:pPr>
      <w:r w:rsidRPr="00932052">
        <w:rPr>
          <w:rFonts w:ascii="Aptos" w:hAnsi="Aptos"/>
          <w:sz w:val="28"/>
          <w:szCs w:val="28"/>
        </w:rPr>
        <w:t xml:space="preserve">verranno </w:t>
      </w:r>
      <w:r>
        <w:rPr>
          <w:rFonts w:ascii="Aptos" w:hAnsi="Aptos"/>
          <w:sz w:val="28"/>
          <w:szCs w:val="28"/>
        </w:rPr>
        <w:t>cancellati.</w:t>
      </w:r>
    </w:p>
    <w:p w14:paraId="4683B9CD" w14:textId="77777777" w:rsidR="00292E36" w:rsidRDefault="00292E36" w:rsidP="00292E36">
      <w:pPr>
        <w:rPr>
          <w:rFonts w:ascii="Aptos" w:hAnsi="Aptos"/>
          <w:b/>
          <w:bCs/>
          <w:sz w:val="28"/>
          <w:szCs w:val="28"/>
        </w:rPr>
      </w:pPr>
    </w:p>
    <w:p w14:paraId="4A8A4661" w14:textId="33AEDBB7" w:rsidR="00932052" w:rsidRPr="00D259E1" w:rsidRDefault="00932052" w:rsidP="00932052">
      <w:pPr>
        <w:rPr>
          <w:rFonts w:ascii="Aptos" w:hAnsi="Aptos"/>
          <w:b/>
          <w:bCs/>
          <w:sz w:val="28"/>
          <w:szCs w:val="28"/>
        </w:rPr>
      </w:pPr>
      <w:r w:rsidRPr="00932052">
        <w:rPr>
          <w:rFonts w:ascii="Aptos" w:hAnsi="Aptos"/>
          <w:b/>
          <w:bCs/>
          <w:sz w:val="28"/>
          <w:szCs w:val="28"/>
        </w:rPr>
        <w:t>3.7.</w:t>
      </w:r>
      <w:r w:rsidRPr="00D259E1">
        <w:rPr>
          <w:rFonts w:ascii="Aptos" w:hAnsi="Aptos"/>
          <w:b/>
          <w:bCs/>
          <w:sz w:val="28"/>
          <w:szCs w:val="28"/>
        </w:rPr>
        <w:t>3</w:t>
      </w:r>
      <w:r w:rsidRPr="00932052">
        <w:rPr>
          <w:rFonts w:ascii="Aptos" w:hAnsi="Aptos"/>
          <w:b/>
          <w:bCs/>
          <w:sz w:val="28"/>
          <w:szCs w:val="28"/>
        </w:rPr>
        <w:t xml:space="preserve"> </w:t>
      </w:r>
      <w:r w:rsidRPr="00D259E1">
        <w:rPr>
          <w:rFonts w:ascii="Aptos" w:hAnsi="Aptos"/>
          <w:b/>
          <w:bCs/>
          <w:sz w:val="28"/>
          <w:szCs w:val="28"/>
        </w:rPr>
        <w:t>– Comportamento in caso di errori</w:t>
      </w:r>
    </w:p>
    <w:p w14:paraId="2EA6A810" w14:textId="73292D41" w:rsidR="00932052" w:rsidRDefault="00932052" w:rsidP="00292E3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In caso di errori imprevisti, il sistema mostrerà all’utente una pagina d’errore senza che vengano resi pubblici i log del web server.</w:t>
      </w:r>
      <w:r>
        <w:rPr>
          <w:rFonts w:ascii="Aptos" w:hAnsi="Aptos"/>
          <w:sz w:val="28"/>
          <w:szCs w:val="28"/>
        </w:rPr>
        <w:br/>
        <w:t>In caso l’utente inserisca dati in un formato sbagliato, il sistema mostrerà all’utente un messaggio di errore in corrispondenza del campo compilato in modo errato e fornirà indicazioni su come compilarlo in modo corretto.</w:t>
      </w:r>
    </w:p>
    <w:p w14:paraId="36100CDA" w14:textId="355FA3E7" w:rsidR="00932052" w:rsidRPr="00932052" w:rsidRDefault="00932052" w:rsidP="00292E36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Tutti i controlli </w:t>
      </w:r>
      <w:r w:rsidR="00C47CF1">
        <w:rPr>
          <w:rFonts w:ascii="Aptos" w:hAnsi="Aptos"/>
          <w:sz w:val="28"/>
          <w:szCs w:val="28"/>
        </w:rPr>
        <w:t xml:space="preserve">sui campi </w:t>
      </w:r>
      <w:r>
        <w:rPr>
          <w:rFonts w:ascii="Aptos" w:hAnsi="Aptos"/>
          <w:sz w:val="28"/>
          <w:szCs w:val="28"/>
        </w:rPr>
        <w:t>sono effettuati sia lato client che lato server.</w:t>
      </w:r>
    </w:p>
    <w:p w14:paraId="2C9B774C" w14:textId="77777777" w:rsidR="00292E36" w:rsidRPr="00292E36" w:rsidRDefault="00292E36" w:rsidP="00292E36">
      <w:pPr>
        <w:rPr>
          <w:rFonts w:ascii="Aptos" w:hAnsi="Aptos"/>
          <w:b/>
          <w:bCs/>
          <w:sz w:val="28"/>
          <w:szCs w:val="28"/>
        </w:rPr>
      </w:pPr>
    </w:p>
    <w:p w14:paraId="28170D9C" w14:textId="77777777" w:rsidR="00C47CF1" w:rsidRDefault="00C47CF1">
      <w:pPr>
        <w:rPr>
          <w:rFonts w:ascii="Aptos" w:hAnsi="Aptos"/>
          <w:b/>
          <w:bCs/>
          <w:color w:val="000000" w:themeColor="text1"/>
          <w:sz w:val="40"/>
          <w:szCs w:val="40"/>
        </w:rPr>
      </w:pPr>
      <w:r>
        <w:rPr>
          <w:rFonts w:ascii="Aptos" w:hAnsi="Aptos"/>
          <w:color w:val="000000" w:themeColor="text1"/>
          <w:sz w:val="40"/>
          <w:szCs w:val="40"/>
        </w:rPr>
        <w:br w:type="page"/>
      </w:r>
    </w:p>
    <w:p w14:paraId="2E3B0A53" w14:textId="4628D8EE" w:rsidR="00292E36" w:rsidRDefault="00292E36" w:rsidP="00C47CF1">
      <w:pPr>
        <w:pStyle w:val="Titolosommario"/>
        <w:pBdr>
          <w:bottom w:val="single" w:sz="6" w:space="1" w:color="auto"/>
        </w:pBdr>
        <w:rPr>
          <w:rFonts w:ascii="Aptos" w:hAnsi="Aptos"/>
          <w:color w:val="000000" w:themeColor="text1"/>
          <w:sz w:val="40"/>
          <w:szCs w:val="40"/>
        </w:rPr>
      </w:pPr>
      <w:r>
        <w:rPr>
          <w:rFonts w:ascii="Aptos" w:hAnsi="Aptos"/>
          <w:color w:val="000000" w:themeColor="text1"/>
          <w:sz w:val="40"/>
          <w:szCs w:val="40"/>
        </w:rPr>
        <w:lastRenderedPageBreak/>
        <w:t>4</w:t>
      </w:r>
      <w:r w:rsidRPr="00292E36">
        <w:rPr>
          <w:rFonts w:ascii="Aptos" w:hAnsi="Aptos"/>
          <w:color w:val="000000" w:themeColor="text1"/>
          <w:sz w:val="40"/>
          <w:szCs w:val="40"/>
        </w:rPr>
        <w:t xml:space="preserve"> </w:t>
      </w:r>
      <w:r>
        <w:rPr>
          <w:rFonts w:ascii="Aptos" w:hAnsi="Aptos"/>
          <w:color w:val="000000" w:themeColor="text1"/>
          <w:sz w:val="40"/>
          <w:szCs w:val="40"/>
        </w:rPr>
        <w:t>–</w:t>
      </w:r>
      <w:r w:rsidRPr="00292E36">
        <w:rPr>
          <w:rFonts w:ascii="Aptos" w:hAnsi="Aptos"/>
          <w:color w:val="000000" w:themeColor="text1"/>
          <w:sz w:val="40"/>
          <w:szCs w:val="40"/>
        </w:rPr>
        <w:t xml:space="preserve"> </w:t>
      </w:r>
      <w:r>
        <w:rPr>
          <w:rFonts w:ascii="Aptos" w:hAnsi="Aptos"/>
          <w:color w:val="000000" w:themeColor="text1"/>
          <w:sz w:val="40"/>
          <w:szCs w:val="40"/>
        </w:rPr>
        <w:t xml:space="preserve">Glossario dei </w:t>
      </w:r>
      <w:r w:rsidR="00C47CF1">
        <w:rPr>
          <w:rFonts w:ascii="Aptos" w:hAnsi="Aptos"/>
          <w:color w:val="000000" w:themeColor="text1"/>
          <w:sz w:val="40"/>
          <w:szCs w:val="40"/>
        </w:rPr>
        <w:t xml:space="preserve">servizi offerti dai </w:t>
      </w:r>
      <w:proofErr w:type="gramStart"/>
      <w:r w:rsidR="00C47CF1">
        <w:rPr>
          <w:rFonts w:ascii="Aptos" w:hAnsi="Aptos"/>
          <w:color w:val="000000" w:themeColor="text1"/>
          <w:sz w:val="40"/>
          <w:szCs w:val="40"/>
        </w:rPr>
        <w:t>sotto-sistemi</w:t>
      </w:r>
      <w:proofErr w:type="gramEnd"/>
    </w:p>
    <w:p w14:paraId="572502E7" w14:textId="77777777" w:rsidR="00C47CF1" w:rsidRDefault="00C47CF1" w:rsidP="00C47CF1"/>
    <w:p w14:paraId="4A9A255C" w14:textId="6B4D0776" w:rsidR="00DF7705" w:rsidRDefault="00DF7705" w:rsidP="00DF7705">
      <w:pPr>
        <w:rPr>
          <w:rFonts w:ascii="Aptos" w:hAnsi="Aptos"/>
          <w:sz w:val="20"/>
          <w:szCs w:val="20"/>
        </w:rPr>
      </w:pPr>
      <w:r w:rsidRPr="00AF4FC4">
        <w:rPr>
          <w:rFonts w:ascii="Aptos" w:hAnsi="Aptos"/>
          <w:b/>
          <w:bCs/>
          <w:sz w:val="28"/>
          <w:szCs w:val="28"/>
        </w:rPr>
        <w:t xml:space="preserve">Responsabilità </w:t>
      </w:r>
      <w:proofErr w:type="gramStart"/>
      <w:r w:rsidRPr="00AF4FC4">
        <w:rPr>
          <w:rFonts w:ascii="Aptos" w:hAnsi="Aptos"/>
          <w:b/>
          <w:bCs/>
          <w:sz w:val="28"/>
          <w:szCs w:val="28"/>
        </w:rPr>
        <w:t>sotto-sistemi</w:t>
      </w:r>
      <w:proofErr w:type="gramEnd"/>
      <w:r w:rsidRPr="00AF4FC4">
        <w:rPr>
          <w:rFonts w:ascii="Aptos" w:hAnsi="Aptos"/>
          <w:b/>
          <w:bCs/>
          <w:sz w:val="28"/>
          <w:szCs w:val="28"/>
        </w:rPr>
        <w:t>:</w:t>
      </w:r>
    </w:p>
    <w:tbl>
      <w:tblPr>
        <w:tblStyle w:val="Grigliatabel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53"/>
        <w:gridCol w:w="4454"/>
      </w:tblGrid>
      <w:tr w:rsidR="00DF7705" w14:paraId="62A1A7C5" w14:textId="77777777" w:rsidTr="00573310">
        <w:tc>
          <w:tcPr>
            <w:tcW w:w="8907" w:type="dxa"/>
            <w:gridSpan w:val="2"/>
          </w:tcPr>
          <w:p w14:paraId="16980FC5" w14:textId="77777777" w:rsidR="00DF7705" w:rsidRPr="00AF4FC4" w:rsidRDefault="00DF7705" w:rsidP="00573310">
            <w:pPr>
              <w:spacing w:before="100" w:beforeAutospacing="1" w:after="100" w:afterAutospacing="1"/>
              <w:jc w:val="center"/>
              <w:outlineLvl w:val="2"/>
              <w:rPr>
                <w:rFonts w:ascii="Aptos" w:hAnsi="Aptos"/>
                <w:b/>
                <w:bCs/>
                <w:sz w:val="20"/>
                <w:szCs w:val="20"/>
              </w:rPr>
            </w:pPr>
            <w:proofErr w:type="spellStart"/>
            <w:r w:rsidRPr="00AF4FC4">
              <w:rPr>
                <w:rFonts w:ascii="Aptos" w:hAnsi="Aptos"/>
                <w:b/>
                <w:bCs/>
                <w:sz w:val="20"/>
                <w:szCs w:val="20"/>
              </w:rPr>
              <w:t>OrderService</w:t>
            </w:r>
            <w:proofErr w:type="spellEnd"/>
            <w:r w:rsidRPr="00AF4FC4">
              <w:rPr>
                <w:rFonts w:ascii="Aptos" w:hAnsi="Aptos"/>
                <w:b/>
                <w:bCs/>
                <w:sz w:val="20"/>
                <w:szCs w:val="20"/>
              </w:rPr>
              <w:t>: Gestione degli ordini</w:t>
            </w:r>
          </w:p>
        </w:tc>
      </w:tr>
      <w:tr w:rsidR="00DF7705" w14:paraId="674D2EB1" w14:textId="77777777" w:rsidTr="00573310">
        <w:trPr>
          <w:trHeight w:val="3169"/>
        </w:trPr>
        <w:tc>
          <w:tcPr>
            <w:tcW w:w="4453" w:type="dxa"/>
          </w:tcPr>
          <w:p w14:paraId="6EAE1B09" w14:textId="77777777" w:rsidR="00DF7705" w:rsidRPr="00AF4FC4" w:rsidRDefault="00DF7705" w:rsidP="00573310">
            <w:pPr>
              <w:spacing w:before="100" w:beforeAutospacing="1" w:after="100" w:afterAutospacing="1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AF4FC4">
              <w:rPr>
                <w:rFonts w:ascii="Aptos" w:hAnsi="Aptos"/>
                <w:b/>
                <w:bCs/>
                <w:sz w:val="20"/>
                <w:szCs w:val="20"/>
              </w:rPr>
              <w:t>Responsabilità</w:t>
            </w:r>
          </w:p>
        </w:tc>
        <w:tc>
          <w:tcPr>
            <w:tcW w:w="4454" w:type="dxa"/>
          </w:tcPr>
          <w:p w14:paraId="28502CBF" w14:textId="77777777" w:rsidR="00DF7705" w:rsidRPr="00AF4FC4" w:rsidRDefault="00DF7705" w:rsidP="00573310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ascii="Aptos" w:hAnsi="Aptos"/>
                <w:sz w:val="20"/>
                <w:szCs w:val="20"/>
              </w:rPr>
            </w:pPr>
            <w:r w:rsidRPr="00AF4FC4">
              <w:rPr>
                <w:rFonts w:ascii="Aptos" w:hAnsi="Aptos"/>
                <w:sz w:val="20"/>
                <w:szCs w:val="20"/>
              </w:rPr>
              <w:t>Recuperare gli ordini di uno specifico cliente.</w:t>
            </w:r>
          </w:p>
          <w:p w14:paraId="26D15442" w14:textId="77777777" w:rsidR="00DF7705" w:rsidRPr="00AF4FC4" w:rsidRDefault="00DF7705" w:rsidP="00573310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ascii="Aptos" w:hAnsi="Aptos"/>
                <w:sz w:val="20"/>
                <w:szCs w:val="20"/>
              </w:rPr>
            </w:pPr>
            <w:r w:rsidRPr="00AF4FC4">
              <w:rPr>
                <w:rFonts w:ascii="Aptos" w:hAnsi="Aptos"/>
                <w:sz w:val="20"/>
                <w:szCs w:val="20"/>
              </w:rPr>
              <w:t>Recuperare i dettagli di un ordine specifico.</w:t>
            </w:r>
          </w:p>
          <w:p w14:paraId="479A3CA5" w14:textId="77777777" w:rsidR="00DF7705" w:rsidRPr="00AF4FC4" w:rsidRDefault="00DF7705" w:rsidP="00573310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ascii="Aptos" w:hAnsi="Aptos"/>
                <w:sz w:val="20"/>
                <w:szCs w:val="20"/>
              </w:rPr>
            </w:pPr>
            <w:r w:rsidRPr="00AF4FC4">
              <w:rPr>
                <w:rFonts w:ascii="Aptos" w:hAnsi="Aptos"/>
                <w:sz w:val="20"/>
                <w:szCs w:val="20"/>
              </w:rPr>
              <w:t>Inserire un nuovo ordine e gestire le transazioni associate (come film acquistati o noleggiati).</w:t>
            </w:r>
          </w:p>
          <w:p w14:paraId="03156986" w14:textId="77777777" w:rsidR="00DF7705" w:rsidRPr="00AF4FC4" w:rsidRDefault="00DF7705" w:rsidP="00573310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ascii="Aptos" w:hAnsi="Aptos"/>
                <w:sz w:val="20"/>
                <w:szCs w:val="20"/>
              </w:rPr>
            </w:pPr>
            <w:r w:rsidRPr="00AF4FC4">
              <w:rPr>
                <w:rFonts w:ascii="Aptos" w:hAnsi="Aptos"/>
                <w:sz w:val="20"/>
                <w:szCs w:val="20"/>
              </w:rPr>
              <w:t>Filtrare gli ordini per intervallo temporale.</w:t>
            </w:r>
          </w:p>
          <w:p w14:paraId="677DFC83" w14:textId="77777777" w:rsidR="00DF7705" w:rsidRDefault="00DF7705" w:rsidP="00573310">
            <w:pPr>
              <w:spacing w:before="100" w:beforeAutospacing="1" w:after="100" w:afterAutospacing="1"/>
              <w:rPr>
                <w:rFonts w:ascii="Aptos" w:hAnsi="Aptos"/>
                <w:sz w:val="20"/>
                <w:szCs w:val="20"/>
              </w:rPr>
            </w:pPr>
          </w:p>
        </w:tc>
      </w:tr>
      <w:tr w:rsidR="00DF7705" w14:paraId="3017D719" w14:textId="77777777" w:rsidTr="00573310">
        <w:tc>
          <w:tcPr>
            <w:tcW w:w="4453" w:type="dxa"/>
          </w:tcPr>
          <w:p w14:paraId="17052BDF" w14:textId="77777777" w:rsidR="00DF7705" w:rsidRPr="00AF4FC4" w:rsidRDefault="00DF7705" w:rsidP="00573310">
            <w:pPr>
              <w:spacing w:before="100" w:beforeAutospacing="1" w:after="100" w:afterAutospacing="1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AF4FC4">
              <w:rPr>
                <w:rFonts w:ascii="Aptos" w:hAnsi="Aptos"/>
                <w:b/>
                <w:bCs/>
                <w:sz w:val="20"/>
                <w:szCs w:val="20"/>
              </w:rPr>
              <w:t>Collaborazioni</w:t>
            </w:r>
          </w:p>
        </w:tc>
        <w:tc>
          <w:tcPr>
            <w:tcW w:w="4454" w:type="dxa"/>
          </w:tcPr>
          <w:p w14:paraId="3C70CF3F" w14:textId="77777777" w:rsidR="00DF7705" w:rsidRPr="00AF4FC4" w:rsidRDefault="00DF7705" w:rsidP="00573310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ascii="Aptos" w:hAnsi="Aptos"/>
                <w:sz w:val="20"/>
                <w:szCs w:val="20"/>
              </w:rPr>
            </w:pPr>
            <w:r w:rsidRPr="00AF4FC4">
              <w:rPr>
                <w:rFonts w:ascii="Aptos" w:hAnsi="Aptos"/>
                <w:sz w:val="20"/>
                <w:szCs w:val="20"/>
              </w:rPr>
              <w:t xml:space="preserve">Interagisce con </w:t>
            </w:r>
            <w:proofErr w:type="spellStart"/>
            <w:r w:rsidRPr="00AF4FC4">
              <w:rPr>
                <w:rFonts w:ascii="Aptos" w:hAnsi="Aptos" w:cs="Courier New"/>
                <w:sz w:val="20"/>
                <w:szCs w:val="20"/>
              </w:rPr>
              <w:t>UserService</w:t>
            </w:r>
            <w:proofErr w:type="spellEnd"/>
            <w:r w:rsidRPr="00AF4FC4">
              <w:rPr>
                <w:rFonts w:ascii="Aptos" w:hAnsi="Aptos"/>
                <w:sz w:val="20"/>
                <w:szCs w:val="20"/>
              </w:rPr>
              <w:t xml:space="preserve"> per gestire gli utenti</w:t>
            </w:r>
            <w:r>
              <w:rPr>
                <w:rFonts w:ascii="Aptos" w:hAnsi="Aptos"/>
                <w:sz w:val="20"/>
                <w:szCs w:val="20"/>
              </w:rPr>
              <w:t xml:space="preserve"> che hanno effettuato gli ordini</w:t>
            </w:r>
            <w:r w:rsidRPr="00AF4FC4">
              <w:rPr>
                <w:rFonts w:ascii="Aptos" w:hAnsi="Aptos"/>
                <w:sz w:val="20"/>
                <w:szCs w:val="20"/>
              </w:rPr>
              <w:t>.</w:t>
            </w:r>
          </w:p>
          <w:p w14:paraId="4ECB776E" w14:textId="77777777" w:rsidR="00DF7705" w:rsidRDefault="00DF7705" w:rsidP="00573310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ascii="Aptos" w:hAnsi="Aptos"/>
                <w:sz w:val="20"/>
                <w:szCs w:val="20"/>
              </w:rPr>
            </w:pPr>
            <w:r w:rsidRPr="00AF4FC4">
              <w:rPr>
                <w:rFonts w:ascii="Aptos" w:hAnsi="Aptos"/>
                <w:sz w:val="20"/>
                <w:szCs w:val="20"/>
              </w:rPr>
              <w:t xml:space="preserve">Interagisce con </w:t>
            </w:r>
            <w:proofErr w:type="spellStart"/>
            <w:r w:rsidRPr="00AF4FC4">
              <w:rPr>
                <w:rFonts w:ascii="Aptos" w:hAnsi="Aptos" w:cs="Courier New"/>
                <w:sz w:val="20"/>
                <w:szCs w:val="20"/>
              </w:rPr>
              <w:t>MovieService</w:t>
            </w:r>
            <w:proofErr w:type="spellEnd"/>
            <w:r w:rsidRPr="00AF4FC4">
              <w:rPr>
                <w:rFonts w:ascii="Aptos" w:hAnsi="Aptos"/>
                <w:sz w:val="20"/>
                <w:szCs w:val="20"/>
              </w:rPr>
              <w:t xml:space="preserve"> per aggiornare lo stato dei film ordinati.</w:t>
            </w:r>
          </w:p>
          <w:p w14:paraId="6EB1A51A" w14:textId="77777777" w:rsidR="00DF7705" w:rsidRDefault="00DF7705" w:rsidP="00573310">
            <w:pPr>
              <w:spacing w:before="100" w:beforeAutospacing="1" w:after="100" w:afterAutospacing="1"/>
              <w:rPr>
                <w:rFonts w:ascii="Aptos" w:hAnsi="Aptos"/>
                <w:sz w:val="20"/>
                <w:szCs w:val="20"/>
              </w:rPr>
            </w:pPr>
          </w:p>
        </w:tc>
      </w:tr>
    </w:tbl>
    <w:p w14:paraId="1DA3AF47" w14:textId="77777777" w:rsidR="00DF7705" w:rsidRDefault="00DF7705" w:rsidP="00DF7705">
      <w:pPr>
        <w:spacing w:before="100" w:beforeAutospacing="1" w:after="100" w:afterAutospacing="1"/>
        <w:ind w:left="720"/>
        <w:rPr>
          <w:rFonts w:ascii="Aptos" w:hAnsi="Aptos"/>
          <w:sz w:val="20"/>
          <w:szCs w:val="20"/>
        </w:rPr>
      </w:pPr>
    </w:p>
    <w:tbl>
      <w:tblPr>
        <w:tblStyle w:val="Grigliatabel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53"/>
        <w:gridCol w:w="4454"/>
      </w:tblGrid>
      <w:tr w:rsidR="00DF7705" w:rsidRPr="00AF4FC4" w14:paraId="1B3867F4" w14:textId="77777777" w:rsidTr="00573310">
        <w:tc>
          <w:tcPr>
            <w:tcW w:w="8907" w:type="dxa"/>
            <w:gridSpan w:val="2"/>
          </w:tcPr>
          <w:p w14:paraId="2B87FE6D" w14:textId="77777777" w:rsidR="00DF7705" w:rsidRPr="00AF4FC4" w:rsidRDefault="00DF7705" w:rsidP="00573310">
            <w:pPr>
              <w:spacing w:before="100" w:beforeAutospacing="1" w:after="100" w:afterAutospacing="1"/>
              <w:jc w:val="center"/>
              <w:outlineLvl w:val="2"/>
              <w:rPr>
                <w:rFonts w:ascii="Aptos" w:hAnsi="Aptos"/>
                <w:b/>
                <w:bCs/>
                <w:sz w:val="20"/>
                <w:szCs w:val="20"/>
              </w:rPr>
            </w:pPr>
            <w:proofErr w:type="spellStart"/>
            <w:r w:rsidRPr="00DF7705">
              <w:rPr>
                <w:rFonts w:ascii="Aptos" w:hAnsi="Aptos"/>
                <w:b/>
                <w:bCs/>
                <w:sz w:val="20"/>
                <w:szCs w:val="20"/>
              </w:rPr>
              <w:t>UserService</w:t>
            </w:r>
            <w:proofErr w:type="spellEnd"/>
            <w:r>
              <w:rPr>
                <w:rFonts w:ascii="Aptos" w:hAnsi="Aptos"/>
                <w:b/>
                <w:bCs/>
                <w:sz w:val="20"/>
                <w:szCs w:val="20"/>
              </w:rPr>
              <w:t xml:space="preserve">: </w:t>
            </w:r>
            <w:r w:rsidRPr="00DF7705">
              <w:rPr>
                <w:rFonts w:ascii="Aptos" w:hAnsi="Aptos"/>
                <w:b/>
                <w:bCs/>
                <w:sz w:val="20"/>
                <w:szCs w:val="20"/>
              </w:rPr>
              <w:t>Gestione degli utenti</w:t>
            </w:r>
          </w:p>
        </w:tc>
      </w:tr>
      <w:tr w:rsidR="00DF7705" w14:paraId="62C9C96F" w14:textId="77777777" w:rsidTr="00573310">
        <w:trPr>
          <w:trHeight w:val="3169"/>
        </w:trPr>
        <w:tc>
          <w:tcPr>
            <w:tcW w:w="4453" w:type="dxa"/>
          </w:tcPr>
          <w:p w14:paraId="5DF8B2A3" w14:textId="77777777" w:rsidR="00DF7705" w:rsidRPr="00AF4FC4" w:rsidRDefault="00DF7705" w:rsidP="00573310">
            <w:pPr>
              <w:spacing w:before="100" w:beforeAutospacing="1" w:after="100" w:afterAutospacing="1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AF4FC4">
              <w:rPr>
                <w:rFonts w:ascii="Aptos" w:hAnsi="Aptos"/>
                <w:b/>
                <w:bCs/>
                <w:sz w:val="20"/>
                <w:szCs w:val="20"/>
              </w:rPr>
              <w:t>Responsabilità</w:t>
            </w:r>
          </w:p>
        </w:tc>
        <w:tc>
          <w:tcPr>
            <w:tcW w:w="4454" w:type="dxa"/>
          </w:tcPr>
          <w:p w14:paraId="28E9FD7E" w14:textId="77777777" w:rsidR="00DF7705" w:rsidRPr="00DF7705" w:rsidRDefault="00DF7705" w:rsidP="00573310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ascii="Aptos" w:hAnsi="Aptos"/>
                <w:sz w:val="20"/>
                <w:szCs w:val="20"/>
              </w:rPr>
            </w:pPr>
            <w:r w:rsidRPr="00DF7705">
              <w:rPr>
                <w:rFonts w:ascii="Aptos" w:hAnsi="Aptos"/>
                <w:sz w:val="20"/>
                <w:szCs w:val="20"/>
              </w:rPr>
              <w:t xml:space="preserve">Registrazione di nuovi clienti (con </w:t>
            </w:r>
            <w:proofErr w:type="spellStart"/>
            <w:r w:rsidRPr="00DF7705">
              <w:rPr>
                <w:rFonts w:ascii="Aptos" w:hAnsi="Aptos"/>
                <w:sz w:val="20"/>
                <w:szCs w:val="20"/>
              </w:rPr>
              <w:t>hash</w:t>
            </w:r>
            <w:proofErr w:type="spellEnd"/>
            <w:r w:rsidRPr="00DF7705">
              <w:rPr>
                <w:rFonts w:ascii="Aptos" w:hAnsi="Aptos"/>
                <w:sz w:val="20"/>
                <w:szCs w:val="20"/>
              </w:rPr>
              <w:t xml:space="preserve"> della password).</w:t>
            </w:r>
          </w:p>
          <w:p w14:paraId="33AEA24A" w14:textId="77777777" w:rsidR="00DF7705" w:rsidRPr="00DF7705" w:rsidRDefault="00DF7705" w:rsidP="00573310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ascii="Aptos" w:hAnsi="Aptos"/>
                <w:sz w:val="20"/>
                <w:szCs w:val="20"/>
              </w:rPr>
            </w:pPr>
            <w:r w:rsidRPr="00DF7705">
              <w:rPr>
                <w:rFonts w:ascii="Aptos" w:hAnsi="Aptos"/>
                <w:sz w:val="20"/>
                <w:szCs w:val="20"/>
              </w:rPr>
              <w:t>Login per clienti, gestori del catalogo e gestori degli ordini.</w:t>
            </w:r>
          </w:p>
          <w:p w14:paraId="4D94D0B7" w14:textId="77777777" w:rsidR="00DF7705" w:rsidRPr="00DF7705" w:rsidRDefault="00DF7705" w:rsidP="00573310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ascii="Aptos" w:hAnsi="Aptos"/>
                <w:sz w:val="20"/>
                <w:szCs w:val="20"/>
              </w:rPr>
            </w:pPr>
            <w:r w:rsidRPr="00DF7705">
              <w:rPr>
                <w:rFonts w:ascii="Aptos" w:hAnsi="Aptos"/>
                <w:sz w:val="20"/>
                <w:szCs w:val="20"/>
              </w:rPr>
              <w:t>Recupero di tutti i clienti registrati.</w:t>
            </w:r>
          </w:p>
          <w:p w14:paraId="6117E288" w14:textId="77777777" w:rsidR="00DF7705" w:rsidRPr="00DF7705" w:rsidRDefault="00DF7705" w:rsidP="00573310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ascii="Aptos" w:hAnsi="Aptos"/>
                <w:sz w:val="20"/>
                <w:szCs w:val="20"/>
              </w:rPr>
            </w:pPr>
            <w:r w:rsidRPr="00DF7705">
              <w:rPr>
                <w:rFonts w:ascii="Aptos" w:hAnsi="Aptos"/>
                <w:sz w:val="20"/>
                <w:szCs w:val="20"/>
              </w:rPr>
              <w:t>Aggiornamento dei dati di un cliente.</w:t>
            </w:r>
          </w:p>
          <w:p w14:paraId="6C5A6461" w14:textId="77777777" w:rsidR="00DF7705" w:rsidRDefault="00DF7705" w:rsidP="00573310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ascii="Aptos" w:hAnsi="Aptos"/>
                <w:sz w:val="20"/>
                <w:szCs w:val="20"/>
              </w:rPr>
            </w:pPr>
            <w:r w:rsidRPr="00DF7705">
              <w:rPr>
                <w:rFonts w:ascii="Aptos" w:hAnsi="Aptos"/>
                <w:sz w:val="20"/>
                <w:szCs w:val="20"/>
              </w:rPr>
              <w:t xml:space="preserve">Verifica della disponibilità di </w:t>
            </w:r>
            <w:proofErr w:type="gramStart"/>
            <w:r w:rsidRPr="00DF7705">
              <w:rPr>
                <w:rFonts w:ascii="Aptos" w:hAnsi="Aptos"/>
                <w:sz w:val="20"/>
                <w:szCs w:val="20"/>
              </w:rPr>
              <w:t>un'email</w:t>
            </w:r>
            <w:proofErr w:type="gramEnd"/>
            <w:r w:rsidRPr="00DF7705">
              <w:rPr>
                <w:rFonts w:ascii="Aptos" w:hAnsi="Aptos"/>
                <w:sz w:val="20"/>
                <w:szCs w:val="20"/>
              </w:rPr>
              <w:t xml:space="preserve"> per la registrazione.</w:t>
            </w:r>
          </w:p>
        </w:tc>
      </w:tr>
      <w:tr w:rsidR="00DF7705" w14:paraId="58AA30AB" w14:textId="77777777" w:rsidTr="00573310">
        <w:tc>
          <w:tcPr>
            <w:tcW w:w="4453" w:type="dxa"/>
          </w:tcPr>
          <w:p w14:paraId="72418C40" w14:textId="77777777" w:rsidR="00DF7705" w:rsidRPr="00AF4FC4" w:rsidRDefault="00DF7705" w:rsidP="00573310">
            <w:pPr>
              <w:spacing w:before="100" w:beforeAutospacing="1" w:after="100" w:afterAutospacing="1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DF7705">
              <w:rPr>
                <w:rFonts w:ascii="Aptos" w:hAnsi="Aptos"/>
                <w:b/>
                <w:bCs/>
                <w:sz w:val="20"/>
                <w:szCs w:val="20"/>
              </w:rPr>
              <w:t>Funzionalità interna</w:t>
            </w:r>
          </w:p>
        </w:tc>
        <w:tc>
          <w:tcPr>
            <w:tcW w:w="4454" w:type="dxa"/>
          </w:tcPr>
          <w:p w14:paraId="57AE66CA" w14:textId="77777777" w:rsidR="00DF7705" w:rsidRPr="00DF7705" w:rsidRDefault="00DF7705" w:rsidP="00573310">
            <w:pPr>
              <w:pStyle w:val="Paragrafoelenco"/>
              <w:numPr>
                <w:ilvl w:val="0"/>
                <w:numId w:val="49"/>
              </w:numPr>
              <w:spacing w:before="100" w:beforeAutospacing="1" w:after="100" w:afterAutospacing="1"/>
              <w:rPr>
                <w:rFonts w:ascii="Aptos" w:hAnsi="Aptos"/>
                <w:sz w:val="20"/>
                <w:szCs w:val="20"/>
              </w:rPr>
            </w:pPr>
            <w:r w:rsidRPr="00DF7705">
              <w:rPr>
                <w:rFonts w:ascii="Aptos" w:hAnsi="Aptos"/>
                <w:sz w:val="20"/>
                <w:szCs w:val="20"/>
              </w:rPr>
              <w:t xml:space="preserve">Funzione privata per generare </w:t>
            </w:r>
            <w:proofErr w:type="spellStart"/>
            <w:r w:rsidRPr="00DF7705">
              <w:rPr>
                <w:rFonts w:ascii="Aptos" w:hAnsi="Aptos"/>
                <w:sz w:val="20"/>
                <w:szCs w:val="20"/>
              </w:rPr>
              <w:t>hash</w:t>
            </w:r>
            <w:proofErr w:type="spellEnd"/>
            <w:r w:rsidRPr="00DF7705">
              <w:rPr>
                <w:rFonts w:ascii="Aptos" w:hAnsi="Aptos"/>
                <w:sz w:val="20"/>
                <w:szCs w:val="20"/>
              </w:rPr>
              <w:t xml:space="preserve"> sicuri delle password (</w:t>
            </w:r>
            <w:proofErr w:type="spellStart"/>
            <w:r w:rsidRPr="00DF7705">
              <w:rPr>
                <w:rFonts w:ascii="Aptos" w:hAnsi="Aptos"/>
                <w:sz w:val="20"/>
                <w:szCs w:val="20"/>
              </w:rPr>
              <w:t>toHash</w:t>
            </w:r>
            <w:proofErr w:type="spellEnd"/>
            <w:r w:rsidRPr="00DF7705">
              <w:rPr>
                <w:rFonts w:ascii="Aptos" w:hAnsi="Aptos"/>
                <w:sz w:val="20"/>
                <w:szCs w:val="20"/>
              </w:rPr>
              <w:t>)</w:t>
            </w:r>
          </w:p>
        </w:tc>
      </w:tr>
    </w:tbl>
    <w:p w14:paraId="1419EF6F" w14:textId="77777777" w:rsidR="00DF7705" w:rsidRDefault="00DF7705" w:rsidP="00DF7705">
      <w:pPr>
        <w:spacing w:before="100" w:beforeAutospacing="1" w:after="100" w:afterAutospacing="1"/>
        <w:ind w:left="720"/>
        <w:rPr>
          <w:rFonts w:ascii="Aptos" w:hAnsi="Aptos"/>
          <w:sz w:val="20"/>
          <w:szCs w:val="20"/>
        </w:rPr>
      </w:pPr>
    </w:p>
    <w:p w14:paraId="42032A99" w14:textId="77777777" w:rsidR="00DF7705" w:rsidRDefault="00DF7705" w:rsidP="00DF7705">
      <w:pPr>
        <w:spacing w:before="100" w:beforeAutospacing="1" w:after="100" w:afterAutospacing="1"/>
        <w:ind w:left="720"/>
        <w:rPr>
          <w:rFonts w:ascii="Aptos" w:hAnsi="Aptos"/>
          <w:sz w:val="20"/>
          <w:szCs w:val="20"/>
        </w:rPr>
      </w:pPr>
    </w:p>
    <w:p w14:paraId="0E860F0B" w14:textId="77777777" w:rsidR="00DF7705" w:rsidRDefault="00DF7705" w:rsidP="00DF7705">
      <w:pPr>
        <w:spacing w:before="100" w:beforeAutospacing="1" w:after="100" w:afterAutospacing="1"/>
        <w:ind w:left="720"/>
        <w:rPr>
          <w:rFonts w:ascii="Aptos" w:hAnsi="Aptos"/>
          <w:sz w:val="20"/>
          <w:szCs w:val="20"/>
        </w:rPr>
      </w:pPr>
    </w:p>
    <w:p w14:paraId="47FBDC35" w14:textId="77777777" w:rsidR="00DF7705" w:rsidRDefault="00DF7705" w:rsidP="00DF7705">
      <w:pPr>
        <w:spacing w:before="100" w:beforeAutospacing="1" w:after="100" w:afterAutospacing="1"/>
        <w:ind w:left="720"/>
        <w:rPr>
          <w:rFonts w:ascii="Aptos" w:hAnsi="Aptos"/>
          <w:sz w:val="20"/>
          <w:szCs w:val="20"/>
        </w:rPr>
      </w:pPr>
    </w:p>
    <w:tbl>
      <w:tblPr>
        <w:tblStyle w:val="Grigliatabel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53"/>
        <w:gridCol w:w="4454"/>
      </w:tblGrid>
      <w:tr w:rsidR="00DF7705" w:rsidRPr="00AF4FC4" w14:paraId="218749EB" w14:textId="77777777" w:rsidTr="00573310">
        <w:tc>
          <w:tcPr>
            <w:tcW w:w="8907" w:type="dxa"/>
            <w:gridSpan w:val="2"/>
          </w:tcPr>
          <w:p w14:paraId="243BB479" w14:textId="77777777" w:rsidR="00DF7705" w:rsidRPr="00AF4FC4" w:rsidRDefault="00DF7705" w:rsidP="00573310">
            <w:pPr>
              <w:spacing w:before="100" w:beforeAutospacing="1" w:after="100" w:afterAutospacing="1"/>
              <w:jc w:val="center"/>
              <w:outlineLvl w:val="2"/>
              <w:rPr>
                <w:rFonts w:ascii="Aptos" w:hAnsi="Aptos"/>
                <w:b/>
                <w:bCs/>
                <w:sz w:val="20"/>
                <w:szCs w:val="20"/>
              </w:rPr>
            </w:pPr>
            <w:proofErr w:type="spellStart"/>
            <w:r w:rsidRPr="00DF7705">
              <w:rPr>
                <w:rFonts w:ascii="Aptos" w:hAnsi="Aptos"/>
                <w:b/>
                <w:bCs/>
                <w:sz w:val="20"/>
                <w:szCs w:val="20"/>
              </w:rPr>
              <w:t>MovieService</w:t>
            </w:r>
            <w:proofErr w:type="spellEnd"/>
            <w:r w:rsidRPr="00AF4FC4">
              <w:rPr>
                <w:rFonts w:ascii="Aptos" w:hAnsi="Aptos"/>
                <w:b/>
                <w:bCs/>
                <w:sz w:val="20"/>
                <w:szCs w:val="20"/>
              </w:rPr>
              <w:t xml:space="preserve">: Gestione </w:t>
            </w:r>
            <w:r>
              <w:rPr>
                <w:rFonts w:ascii="Aptos" w:hAnsi="Aptos"/>
                <w:b/>
                <w:bCs/>
                <w:sz w:val="20"/>
                <w:szCs w:val="20"/>
              </w:rPr>
              <w:t>dei film</w:t>
            </w:r>
          </w:p>
        </w:tc>
      </w:tr>
      <w:tr w:rsidR="00DF7705" w14:paraId="260D2430" w14:textId="77777777" w:rsidTr="00573310">
        <w:trPr>
          <w:trHeight w:val="2526"/>
        </w:trPr>
        <w:tc>
          <w:tcPr>
            <w:tcW w:w="4453" w:type="dxa"/>
          </w:tcPr>
          <w:p w14:paraId="5E2B8C8B" w14:textId="77777777" w:rsidR="00DF7705" w:rsidRPr="00AF4FC4" w:rsidRDefault="00DF7705" w:rsidP="00573310">
            <w:pPr>
              <w:spacing w:before="100" w:beforeAutospacing="1" w:after="100" w:afterAutospacing="1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AF4FC4">
              <w:rPr>
                <w:rFonts w:ascii="Aptos" w:hAnsi="Aptos"/>
                <w:b/>
                <w:bCs/>
                <w:sz w:val="20"/>
                <w:szCs w:val="20"/>
              </w:rPr>
              <w:t>Responsabilità</w:t>
            </w:r>
          </w:p>
        </w:tc>
        <w:tc>
          <w:tcPr>
            <w:tcW w:w="4454" w:type="dxa"/>
          </w:tcPr>
          <w:p w14:paraId="47BB97F9" w14:textId="77777777" w:rsidR="00DF7705" w:rsidRPr="00DF7705" w:rsidRDefault="00DF7705" w:rsidP="00573310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ascii="Aptos" w:hAnsi="Aptos"/>
                <w:sz w:val="20"/>
                <w:szCs w:val="20"/>
              </w:rPr>
            </w:pPr>
            <w:r w:rsidRPr="00DF7705">
              <w:rPr>
                <w:rFonts w:ascii="Aptos" w:hAnsi="Aptos"/>
                <w:sz w:val="20"/>
                <w:szCs w:val="20"/>
              </w:rPr>
              <w:t>Recupero di tutti i film disponibili o di uno specifico film tramite ID o titolo.</w:t>
            </w:r>
          </w:p>
          <w:p w14:paraId="02C1FF61" w14:textId="77777777" w:rsidR="00DF7705" w:rsidRPr="00DF7705" w:rsidRDefault="00DF7705" w:rsidP="00573310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ascii="Aptos" w:hAnsi="Aptos"/>
                <w:sz w:val="20"/>
                <w:szCs w:val="20"/>
              </w:rPr>
            </w:pPr>
            <w:r w:rsidRPr="00DF7705">
              <w:rPr>
                <w:rFonts w:ascii="Aptos" w:hAnsi="Aptos"/>
                <w:sz w:val="20"/>
                <w:szCs w:val="20"/>
              </w:rPr>
              <w:t>Caricamento e aggiornamento di informazioni relative ai film.</w:t>
            </w:r>
          </w:p>
          <w:p w14:paraId="676EF07F" w14:textId="77777777" w:rsidR="00DF7705" w:rsidRDefault="00DF7705" w:rsidP="00573310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ascii="Aptos" w:hAnsi="Aptos"/>
                <w:sz w:val="20"/>
                <w:szCs w:val="20"/>
              </w:rPr>
            </w:pPr>
            <w:r w:rsidRPr="00DF7705">
              <w:rPr>
                <w:rFonts w:ascii="Aptos" w:hAnsi="Aptos"/>
                <w:sz w:val="20"/>
                <w:szCs w:val="20"/>
              </w:rPr>
              <w:t>Gestione del noleggio e dell'acquisto dei film, aggiornando la disponibilità delle licenze.</w:t>
            </w:r>
          </w:p>
        </w:tc>
      </w:tr>
    </w:tbl>
    <w:p w14:paraId="61320D11" w14:textId="77777777" w:rsidR="00DF7705" w:rsidRDefault="00DF7705" w:rsidP="00DF7705">
      <w:pPr>
        <w:spacing w:before="100" w:beforeAutospacing="1" w:after="100" w:afterAutospacing="1"/>
        <w:ind w:left="720"/>
        <w:rPr>
          <w:rFonts w:ascii="Aptos" w:hAnsi="Aptos"/>
          <w:sz w:val="20"/>
          <w:szCs w:val="20"/>
        </w:rPr>
      </w:pPr>
    </w:p>
    <w:tbl>
      <w:tblPr>
        <w:tblStyle w:val="Grigliatabel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53"/>
        <w:gridCol w:w="4454"/>
      </w:tblGrid>
      <w:tr w:rsidR="00DF7705" w:rsidRPr="00AF4FC4" w14:paraId="33690331" w14:textId="77777777" w:rsidTr="00573310">
        <w:tc>
          <w:tcPr>
            <w:tcW w:w="8907" w:type="dxa"/>
            <w:gridSpan w:val="2"/>
          </w:tcPr>
          <w:p w14:paraId="582C37E4" w14:textId="77777777" w:rsidR="00DF7705" w:rsidRPr="00AF4FC4" w:rsidRDefault="00DF7705" w:rsidP="00573310">
            <w:pPr>
              <w:spacing w:before="100" w:beforeAutospacing="1" w:after="100" w:afterAutospacing="1"/>
              <w:jc w:val="center"/>
              <w:outlineLvl w:val="2"/>
              <w:rPr>
                <w:rFonts w:ascii="Aptos" w:hAnsi="Aptos"/>
                <w:b/>
                <w:bCs/>
                <w:sz w:val="20"/>
                <w:szCs w:val="20"/>
              </w:rPr>
            </w:pPr>
            <w:proofErr w:type="spellStart"/>
            <w:r w:rsidRPr="00DF7705">
              <w:rPr>
                <w:rFonts w:ascii="Aptos" w:hAnsi="Aptos"/>
                <w:b/>
                <w:bCs/>
                <w:sz w:val="20"/>
                <w:szCs w:val="20"/>
              </w:rPr>
              <w:t>CartService</w:t>
            </w:r>
            <w:proofErr w:type="spellEnd"/>
            <w:r w:rsidRPr="00AF4FC4">
              <w:rPr>
                <w:rFonts w:ascii="Aptos" w:hAnsi="Aptos"/>
                <w:b/>
                <w:bCs/>
                <w:sz w:val="20"/>
                <w:szCs w:val="20"/>
              </w:rPr>
              <w:t>: Gestione de</w:t>
            </w:r>
            <w:r>
              <w:rPr>
                <w:rFonts w:ascii="Aptos" w:hAnsi="Aptos"/>
                <w:b/>
                <w:bCs/>
                <w:sz w:val="20"/>
                <w:szCs w:val="20"/>
              </w:rPr>
              <w:t>l carrello</w:t>
            </w:r>
          </w:p>
        </w:tc>
      </w:tr>
      <w:tr w:rsidR="00DF7705" w14:paraId="625260A5" w14:textId="77777777" w:rsidTr="00573310">
        <w:trPr>
          <w:trHeight w:val="1795"/>
        </w:trPr>
        <w:tc>
          <w:tcPr>
            <w:tcW w:w="4453" w:type="dxa"/>
          </w:tcPr>
          <w:p w14:paraId="5EAC2EB7" w14:textId="77777777" w:rsidR="00DF7705" w:rsidRPr="00AF4FC4" w:rsidRDefault="00DF7705" w:rsidP="00573310">
            <w:pPr>
              <w:spacing w:before="100" w:beforeAutospacing="1" w:after="100" w:afterAutospacing="1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AF4FC4">
              <w:rPr>
                <w:rFonts w:ascii="Aptos" w:hAnsi="Aptos"/>
                <w:b/>
                <w:bCs/>
                <w:sz w:val="20"/>
                <w:szCs w:val="20"/>
              </w:rPr>
              <w:t>Responsabilità</w:t>
            </w:r>
          </w:p>
        </w:tc>
        <w:tc>
          <w:tcPr>
            <w:tcW w:w="4454" w:type="dxa"/>
          </w:tcPr>
          <w:p w14:paraId="0E88FA00" w14:textId="77777777" w:rsidR="00DF7705" w:rsidRPr="00DF7705" w:rsidRDefault="00DF7705" w:rsidP="00573310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ascii="Aptos" w:hAnsi="Aptos"/>
                <w:sz w:val="20"/>
                <w:szCs w:val="20"/>
              </w:rPr>
            </w:pPr>
            <w:r w:rsidRPr="00DF7705">
              <w:rPr>
                <w:rFonts w:ascii="Aptos" w:hAnsi="Aptos"/>
                <w:sz w:val="20"/>
                <w:szCs w:val="20"/>
              </w:rPr>
              <w:t>Sincronizzazione dello stato del carrello con la disponibilità dei film.</w:t>
            </w:r>
          </w:p>
          <w:p w14:paraId="37EB8B79" w14:textId="77777777" w:rsidR="00DF7705" w:rsidRDefault="00DF7705" w:rsidP="00573310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ascii="Aptos" w:hAnsi="Aptos"/>
                <w:sz w:val="20"/>
                <w:szCs w:val="20"/>
              </w:rPr>
            </w:pPr>
            <w:r w:rsidRPr="00DF7705">
              <w:rPr>
                <w:rFonts w:ascii="Aptos" w:hAnsi="Aptos"/>
                <w:sz w:val="20"/>
                <w:szCs w:val="20"/>
              </w:rPr>
              <w:t>Aggiunta di film al carrello per noleggio o acquisto, convalidando la disponibilità e i criteri (es. giorni di noleggio).</w:t>
            </w:r>
          </w:p>
        </w:tc>
      </w:tr>
      <w:tr w:rsidR="00DF7705" w14:paraId="78D3AAD1" w14:textId="77777777" w:rsidTr="00573310">
        <w:tc>
          <w:tcPr>
            <w:tcW w:w="4453" w:type="dxa"/>
          </w:tcPr>
          <w:p w14:paraId="0D5282EB" w14:textId="77777777" w:rsidR="00DF7705" w:rsidRPr="00AF4FC4" w:rsidRDefault="00DF7705" w:rsidP="00573310">
            <w:pPr>
              <w:spacing w:before="100" w:beforeAutospacing="1" w:after="100" w:afterAutospacing="1"/>
              <w:rPr>
                <w:rFonts w:ascii="Aptos" w:hAnsi="Aptos"/>
                <w:b/>
                <w:bCs/>
                <w:sz w:val="20"/>
                <w:szCs w:val="20"/>
              </w:rPr>
            </w:pPr>
            <w:r w:rsidRPr="00AF4FC4">
              <w:rPr>
                <w:rFonts w:ascii="Aptos" w:hAnsi="Aptos"/>
                <w:b/>
                <w:bCs/>
                <w:sz w:val="20"/>
                <w:szCs w:val="20"/>
              </w:rPr>
              <w:t>Collaborazioni</w:t>
            </w:r>
          </w:p>
        </w:tc>
        <w:tc>
          <w:tcPr>
            <w:tcW w:w="4454" w:type="dxa"/>
          </w:tcPr>
          <w:p w14:paraId="31753735" w14:textId="77777777" w:rsidR="00DF7705" w:rsidRPr="00DF7705" w:rsidRDefault="00DF7705" w:rsidP="00573310">
            <w:pPr>
              <w:pStyle w:val="Paragrafoelenco"/>
              <w:numPr>
                <w:ilvl w:val="0"/>
                <w:numId w:val="49"/>
              </w:numPr>
              <w:spacing w:before="100" w:beforeAutospacing="1" w:after="100" w:afterAutospacing="1"/>
              <w:rPr>
                <w:rFonts w:ascii="Aptos" w:hAnsi="Aptos"/>
                <w:sz w:val="20"/>
                <w:szCs w:val="20"/>
              </w:rPr>
            </w:pPr>
            <w:r w:rsidRPr="00DF7705">
              <w:rPr>
                <w:rFonts w:ascii="Aptos" w:hAnsi="Aptos"/>
                <w:sz w:val="20"/>
                <w:szCs w:val="20"/>
              </w:rPr>
              <w:t xml:space="preserve">Utilizza </w:t>
            </w:r>
            <w:proofErr w:type="spellStart"/>
            <w:r w:rsidRPr="00DF7705">
              <w:rPr>
                <w:rFonts w:ascii="Aptos" w:hAnsi="Aptos"/>
                <w:sz w:val="20"/>
                <w:szCs w:val="20"/>
              </w:rPr>
              <w:t>MovieService</w:t>
            </w:r>
            <w:proofErr w:type="spellEnd"/>
            <w:r w:rsidRPr="00DF7705">
              <w:rPr>
                <w:rFonts w:ascii="Aptos" w:hAnsi="Aptos"/>
                <w:sz w:val="20"/>
                <w:szCs w:val="20"/>
              </w:rPr>
              <w:t xml:space="preserve"> per verificare e aggiornare i dettagli sui film disponibili.</w:t>
            </w:r>
          </w:p>
        </w:tc>
      </w:tr>
    </w:tbl>
    <w:p w14:paraId="44F68180" w14:textId="77777777" w:rsidR="00C47CF1" w:rsidRPr="00C47CF1" w:rsidRDefault="00C47CF1" w:rsidP="00C47CF1"/>
    <w:sectPr w:rsidR="00C47CF1" w:rsidRPr="00C47CF1" w:rsidSect="00B5173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DD56DC" w14:textId="77777777" w:rsidR="00E35777" w:rsidRDefault="00E35777">
      <w:r>
        <w:separator/>
      </w:r>
    </w:p>
  </w:endnote>
  <w:endnote w:type="continuationSeparator" w:id="0">
    <w:p w14:paraId="0380D288" w14:textId="77777777" w:rsidR="00E35777" w:rsidRDefault="00E35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36D5" w14:paraId="7E6A3CAC" w14:textId="77777777" w:rsidTr="00472CF2">
      <w:trPr>
        <w:trHeight w:val="293"/>
      </w:trPr>
      <w:tc>
        <w:tcPr>
          <w:tcW w:w="3212" w:type="dxa"/>
          <w:vMerge w:val="restart"/>
        </w:tcPr>
        <w:p w14:paraId="6A9EDCB2" w14:textId="77777777" w:rsidR="008B36D5" w:rsidRPr="00472CF2" w:rsidRDefault="008B36D5">
          <w:pPr>
            <w:pStyle w:val="Contenutotabella"/>
            <w:rPr>
              <w:rFonts w:ascii="Aptos" w:hAnsi="Aptos"/>
            </w:rPr>
          </w:pPr>
        </w:p>
      </w:tc>
      <w:tc>
        <w:tcPr>
          <w:tcW w:w="3212" w:type="dxa"/>
          <w:vMerge w:val="restart"/>
        </w:tcPr>
        <w:p w14:paraId="6B859677" w14:textId="77777777" w:rsidR="008B36D5" w:rsidRPr="00472CF2" w:rsidRDefault="008B36D5">
          <w:pPr>
            <w:pStyle w:val="Contenutotabella"/>
            <w:jc w:val="center"/>
            <w:rPr>
              <w:rFonts w:ascii="Aptos" w:hAnsi="Aptos"/>
              <w:sz w:val="20"/>
            </w:rPr>
          </w:pPr>
          <w:r w:rsidRPr="00472CF2">
            <w:rPr>
              <w:rFonts w:ascii="Aptos" w:hAnsi="Aptos"/>
              <w:sz w:val="20"/>
            </w:rPr>
            <w:t>Ingegneria del Software</w:t>
          </w:r>
        </w:p>
      </w:tc>
      <w:tc>
        <w:tcPr>
          <w:tcW w:w="3213" w:type="dxa"/>
          <w:vMerge w:val="restart"/>
        </w:tcPr>
        <w:p w14:paraId="7EEA5275" w14:textId="77777777" w:rsidR="008B36D5" w:rsidRPr="00472CF2" w:rsidRDefault="008B36D5">
          <w:pPr>
            <w:pStyle w:val="Contenutotabella"/>
            <w:jc w:val="right"/>
            <w:rPr>
              <w:rFonts w:ascii="Aptos" w:hAnsi="Aptos"/>
            </w:rPr>
          </w:pPr>
          <w:r w:rsidRPr="00472CF2">
            <w:rPr>
              <w:rFonts w:ascii="Aptos" w:hAnsi="Aptos"/>
              <w:sz w:val="20"/>
            </w:rPr>
            <w:t xml:space="preserve">Pagina </w:t>
          </w:r>
          <w:r w:rsidRPr="00472CF2">
            <w:rPr>
              <w:rFonts w:ascii="Aptos" w:hAnsi="Aptos"/>
              <w:sz w:val="20"/>
            </w:rPr>
            <w:fldChar w:fldCharType="begin"/>
          </w:r>
          <w:r w:rsidRPr="00472CF2">
            <w:rPr>
              <w:rFonts w:ascii="Aptos" w:hAnsi="Aptos"/>
              <w:sz w:val="20"/>
            </w:rPr>
            <w:instrText xml:space="preserve"> PAGE \*Arabic </w:instrText>
          </w:r>
          <w:r w:rsidRPr="00472CF2">
            <w:rPr>
              <w:rFonts w:ascii="Aptos" w:hAnsi="Aptos"/>
              <w:sz w:val="20"/>
            </w:rPr>
            <w:fldChar w:fldCharType="separate"/>
          </w:r>
          <w:r w:rsidR="002713D8" w:rsidRPr="00472CF2">
            <w:rPr>
              <w:rFonts w:ascii="Aptos" w:hAnsi="Aptos"/>
              <w:noProof/>
              <w:sz w:val="20"/>
            </w:rPr>
            <w:t>2</w:t>
          </w:r>
          <w:r w:rsidRPr="00472CF2">
            <w:rPr>
              <w:rFonts w:ascii="Aptos" w:hAnsi="Aptos"/>
              <w:sz w:val="20"/>
            </w:rPr>
            <w:fldChar w:fldCharType="end"/>
          </w:r>
          <w:r w:rsidRPr="00472CF2">
            <w:rPr>
              <w:rFonts w:ascii="Aptos" w:hAnsi="Aptos"/>
              <w:sz w:val="20"/>
            </w:rPr>
            <w:t xml:space="preserve"> di </w:t>
          </w:r>
          <w:r w:rsidRPr="00472CF2">
            <w:rPr>
              <w:rFonts w:ascii="Aptos" w:hAnsi="Aptos"/>
              <w:sz w:val="20"/>
            </w:rPr>
            <w:fldChar w:fldCharType="begin"/>
          </w:r>
          <w:r w:rsidRPr="00472CF2">
            <w:rPr>
              <w:rFonts w:ascii="Aptos" w:hAnsi="Aptos"/>
              <w:sz w:val="20"/>
            </w:rPr>
            <w:instrText xml:space="preserve"> NUMPAGES \*Arabic </w:instrText>
          </w:r>
          <w:r w:rsidRPr="00472CF2">
            <w:rPr>
              <w:rFonts w:ascii="Aptos" w:hAnsi="Aptos"/>
              <w:sz w:val="20"/>
            </w:rPr>
            <w:fldChar w:fldCharType="separate"/>
          </w:r>
          <w:r w:rsidR="002713D8" w:rsidRPr="00472CF2">
            <w:rPr>
              <w:rFonts w:ascii="Aptos" w:hAnsi="Aptos"/>
              <w:noProof/>
              <w:sz w:val="20"/>
            </w:rPr>
            <w:t>4</w:t>
          </w:r>
          <w:r w:rsidRPr="00472CF2">
            <w:rPr>
              <w:rFonts w:ascii="Aptos" w:hAnsi="Aptos"/>
              <w:sz w:val="20"/>
            </w:rPr>
            <w:fldChar w:fldCharType="end"/>
          </w:r>
        </w:p>
      </w:tc>
    </w:tr>
  </w:tbl>
  <w:p w14:paraId="4CA6A186" w14:textId="77777777" w:rsidR="008B36D5" w:rsidRDefault="008B36D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9C3A7" w14:textId="77777777" w:rsidR="008B36D5" w:rsidRDefault="008B36D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8B929B" w14:textId="77777777" w:rsidR="008B36D5" w:rsidRDefault="008B36D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4272C3" w:rsidRPr="00472CF2" w14:paraId="0FBE5111" w14:textId="77777777" w:rsidTr="008E3B9C">
      <w:trPr>
        <w:trHeight w:val="293"/>
      </w:trPr>
      <w:tc>
        <w:tcPr>
          <w:tcW w:w="3212" w:type="dxa"/>
        </w:tcPr>
        <w:p w14:paraId="424C8DAA" w14:textId="77777777" w:rsidR="004272C3" w:rsidRPr="00472CF2" w:rsidRDefault="004272C3" w:rsidP="004272C3">
          <w:pPr>
            <w:pStyle w:val="Contenutotabella"/>
            <w:rPr>
              <w:rFonts w:ascii="Aptos" w:hAnsi="Aptos"/>
            </w:rPr>
          </w:pPr>
        </w:p>
      </w:tc>
      <w:tc>
        <w:tcPr>
          <w:tcW w:w="3212" w:type="dxa"/>
        </w:tcPr>
        <w:p w14:paraId="0DE38A81" w14:textId="77777777" w:rsidR="004272C3" w:rsidRPr="00472CF2" w:rsidRDefault="004272C3" w:rsidP="004272C3">
          <w:pPr>
            <w:pStyle w:val="Contenutotabella"/>
            <w:jc w:val="center"/>
            <w:rPr>
              <w:rFonts w:ascii="Aptos" w:hAnsi="Aptos"/>
              <w:sz w:val="20"/>
            </w:rPr>
          </w:pPr>
          <w:r w:rsidRPr="00472CF2">
            <w:rPr>
              <w:rFonts w:ascii="Aptos" w:hAnsi="Aptos"/>
              <w:sz w:val="20"/>
            </w:rPr>
            <w:t>Ingegneria del Software</w:t>
          </w:r>
        </w:p>
      </w:tc>
      <w:tc>
        <w:tcPr>
          <w:tcW w:w="3213" w:type="dxa"/>
        </w:tcPr>
        <w:p w14:paraId="6D451EDF" w14:textId="77777777" w:rsidR="004272C3" w:rsidRPr="00472CF2" w:rsidRDefault="004272C3" w:rsidP="004272C3">
          <w:pPr>
            <w:pStyle w:val="Contenutotabella"/>
            <w:jc w:val="right"/>
            <w:rPr>
              <w:rFonts w:ascii="Aptos" w:hAnsi="Aptos"/>
            </w:rPr>
          </w:pPr>
          <w:r w:rsidRPr="00472CF2">
            <w:rPr>
              <w:rFonts w:ascii="Aptos" w:hAnsi="Aptos"/>
              <w:sz w:val="20"/>
            </w:rPr>
            <w:t xml:space="preserve">Pagina </w:t>
          </w:r>
          <w:r w:rsidRPr="00472CF2">
            <w:rPr>
              <w:rFonts w:ascii="Aptos" w:hAnsi="Aptos"/>
              <w:sz w:val="20"/>
            </w:rPr>
            <w:fldChar w:fldCharType="begin"/>
          </w:r>
          <w:r w:rsidRPr="00472CF2">
            <w:rPr>
              <w:rFonts w:ascii="Aptos" w:hAnsi="Aptos"/>
              <w:sz w:val="20"/>
            </w:rPr>
            <w:instrText xml:space="preserve"> PAGE \*Arabic </w:instrText>
          </w:r>
          <w:r w:rsidRPr="00472CF2">
            <w:rPr>
              <w:rFonts w:ascii="Aptos" w:hAnsi="Aptos"/>
              <w:sz w:val="20"/>
            </w:rPr>
            <w:fldChar w:fldCharType="separate"/>
          </w:r>
          <w:r w:rsidRPr="00472CF2">
            <w:rPr>
              <w:rFonts w:ascii="Aptos" w:hAnsi="Aptos"/>
              <w:noProof/>
              <w:sz w:val="20"/>
            </w:rPr>
            <w:t>2</w:t>
          </w:r>
          <w:r w:rsidRPr="00472CF2">
            <w:rPr>
              <w:rFonts w:ascii="Aptos" w:hAnsi="Aptos"/>
              <w:sz w:val="20"/>
            </w:rPr>
            <w:fldChar w:fldCharType="end"/>
          </w:r>
          <w:r w:rsidRPr="00472CF2">
            <w:rPr>
              <w:rFonts w:ascii="Aptos" w:hAnsi="Aptos"/>
              <w:sz w:val="20"/>
            </w:rPr>
            <w:t xml:space="preserve"> di </w:t>
          </w:r>
          <w:r w:rsidRPr="00472CF2">
            <w:rPr>
              <w:rFonts w:ascii="Aptos" w:hAnsi="Aptos"/>
              <w:sz w:val="20"/>
            </w:rPr>
            <w:fldChar w:fldCharType="begin"/>
          </w:r>
          <w:r w:rsidRPr="00472CF2">
            <w:rPr>
              <w:rFonts w:ascii="Aptos" w:hAnsi="Aptos"/>
              <w:sz w:val="20"/>
            </w:rPr>
            <w:instrText xml:space="preserve"> NUMPAGES \*Arabic </w:instrText>
          </w:r>
          <w:r w:rsidRPr="00472CF2">
            <w:rPr>
              <w:rFonts w:ascii="Aptos" w:hAnsi="Aptos"/>
              <w:sz w:val="20"/>
            </w:rPr>
            <w:fldChar w:fldCharType="separate"/>
          </w:r>
          <w:r w:rsidRPr="00472CF2">
            <w:rPr>
              <w:rFonts w:ascii="Aptos" w:hAnsi="Aptos"/>
              <w:noProof/>
              <w:sz w:val="20"/>
            </w:rPr>
            <w:t>4</w:t>
          </w:r>
          <w:r w:rsidRPr="00472CF2">
            <w:rPr>
              <w:rFonts w:ascii="Aptos" w:hAnsi="Aptos"/>
              <w:sz w:val="20"/>
            </w:rPr>
            <w:fldChar w:fldCharType="end"/>
          </w:r>
        </w:p>
      </w:tc>
    </w:tr>
  </w:tbl>
  <w:p w14:paraId="1F853DF8" w14:textId="77777777" w:rsidR="008B36D5" w:rsidRDefault="008B36D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108DC" w14:textId="77777777" w:rsidR="008B36D5" w:rsidRDefault="008B36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05A748" w14:textId="77777777" w:rsidR="00E35777" w:rsidRDefault="00E35777">
      <w:r>
        <w:separator/>
      </w:r>
    </w:p>
  </w:footnote>
  <w:footnote w:type="continuationSeparator" w:id="0">
    <w:p w14:paraId="57660D70" w14:textId="77777777" w:rsidR="00E35777" w:rsidRDefault="00E35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8B36D5" w14:paraId="212EC27B" w14:textId="77777777" w:rsidTr="008A0C44">
      <w:trPr>
        <w:trHeight w:val="244"/>
      </w:trPr>
      <w:tc>
        <w:tcPr>
          <w:tcW w:w="6745" w:type="dxa"/>
          <w:vMerge w:val="restart"/>
        </w:tcPr>
        <w:p w14:paraId="5F3042E6" w14:textId="1F8D917C" w:rsidR="008B36D5" w:rsidRPr="008D4EC1" w:rsidRDefault="008B36D5" w:rsidP="00093D9B">
          <w:pPr>
            <w:pStyle w:val="Intestazionetabella"/>
            <w:jc w:val="left"/>
            <w:rPr>
              <w:rFonts w:ascii="Aptos" w:hAnsi="Aptos"/>
              <w:b w:val="0"/>
              <w:sz w:val="20"/>
            </w:rPr>
          </w:pPr>
          <w:r w:rsidRPr="008D4EC1">
            <w:rPr>
              <w:rFonts w:ascii="Aptos" w:hAnsi="Aptos"/>
              <w:b w:val="0"/>
              <w:sz w:val="20"/>
            </w:rPr>
            <w:t xml:space="preserve">Progetto: </w:t>
          </w:r>
          <w:proofErr w:type="spellStart"/>
          <w:r w:rsidR="00082792" w:rsidRPr="008D4EC1">
            <w:rPr>
              <w:rFonts w:ascii="Aptos" w:hAnsi="Aptos"/>
              <w:b w:val="0"/>
              <w:sz w:val="20"/>
            </w:rPr>
            <w:t>Mockbuster</w:t>
          </w:r>
          <w:proofErr w:type="spellEnd"/>
        </w:p>
      </w:tc>
      <w:tc>
        <w:tcPr>
          <w:tcW w:w="2892" w:type="dxa"/>
          <w:vMerge w:val="restart"/>
        </w:tcPr>
        <w:p w14:paraId="598367B7" w14:textId="782D56D6" w:rsidR="008B36D5" w:rsidRPr="008D4EC1" w:rsidRDefault="008B36D5">
          <w:pPr>
            <w:pStyle w:val="Intestazionetabella"/>
            <w:jc w:val="left"/>
            <w:rPr>
              <w:rFonts w:ascii="Aptos" w:hAnsi="Aptos"/>
              <w:b w:val="0"/>
              <w:sz w:val="20"/>
            </w:rPr>
          </w:pPr>
          <w:r w:rsidRPr="008D4EC1">
            <w:rPr>
              <w:rFonts w:ascii="Aptos" w:hAnsi="Aptos"/>
              <w:b w:val="0"/>
              <w:sz w:val="20"/>
            </w:rPr>
            <w:t>Versione:</w:t>
          </w:r>
          <w:r w:rsidR="00082792" w:rsidRPr="008D4EC1">
            <w:rPr>
              <w:rFonts w:ascii="Aptos" w:hAnsi="Aptos"/>
              <w:b w:val="0"/>
              <w:sz w:val="20"/>
            </w:rPr>
            <w:t xml:space="preserve"> </w:t>
          </w:r>
          <w:r w:rsidR="00D038D7">
            <w:rPr>
              <w:rFonts w:ascii="Aptos" w:hAnsi="Aptos"/>
              <w:b w:val="0"/>
              <w:sz w:val="20"/>
            </w:rPr>
            <w:t>1.</w:t>
          </w:r>
          <w:r w:rsidR="00C41A65">
            <w:rPr>
              <w:rFonts w:ascii="Aptos" w:hAnsi="Aptos"/>
              <w:b w:val="0"/>
              <w:sz w:val="20"/>
            </w:rPr>
            <w:t>1</w:t>
          </w:r>
        </w:p>
      </w:tc>
    </w:tr>
    <w:tr w:rsidR="008B36D5" w14:paraId="687880A2" w14:textId="77777777" w:rsidTr="008A0C44">
      <w:trPr>
        <w:trHeight w:val="244"/>
      </w:trPr>
      <w:tc>
        <w:tcPr>
          <w:tcW w:w="6745" w:type="dxa"/>
          <w:vMerge w:val="restart"/>
        </w:tcPr>
        <w:p w14:paraId="19E7AAD9" w14:textId="6B4F6B51" w:rsidR="004F0C25" w:rsidRPr="008D4EC1" w:rsidRDefault="008B36D5" w:rsidP="00093D9B">
          <w:pPr>
            <w:pStyle w:val="Contenutotabella"/>
            <w:rPr>
              <w:rFonts w:ascii="Aptos" w:hAnsi="Aptos"/>
              <w:sz w:val="20"/>
            </w:rPr>
          </w:pPr>
          <w:r w:rsidRPr="008D4EC1">
            <w:rPr>
              <w:rFonts w:ascii="Aptos" w:hAnsi="Aptos"/>
              <w:sz w:val="20"/>
            </w:rPr>
            <w:t xml:space="preserve">Documento: </w:t>
          </w:r>
          <w:r w:rsidR="00292E36" w:rsidRPr="00292E36">
            <w:rPr>
              <w:rFonts w:ascii="Aptos" w:hAnsi="Aptos"/>
              <w:sz w:val="20"/>
            </w:rPr>
            <w:t xml:space="preserve">System Design </w:t>
          </w:r>
          <w:proofErr w:type="spellStart"/>
          <w:r w:rsidR="00292E36" w:rsidRPr="00292E36">
            <w:rPr>
              <w:rFonts w:ascii="Aptos" w:hAnsi="Aptos"/>
              <w:sz w:val="20"/>
            </w:rPr>
            <w:t>Document</w:t>
          </w:r>
          <w:proofErr w:type="spellEnd"/>
        </w:p>
      </w:tc>
      <w:tc>
        <w:tcPr>
          <w:tcW w:w="2892" w:type="dxa"/>
          <w:vMerge w:val="restart"/>
        </w:tcPr>
        <w:p w14:paraId="67920937" w14:textId="5F4753ED" w:rsidR="008B36D5" w:rsidRPr="008D4EC1" w:rsidRDefault="004D1EA6">
          <w:pPr>
            <w:pStyle w:val="Contenutotabella"/>
            <w:rPr>
              <w:rFonts w:ascii="Aptos" w:hAnsi="Aptos"/>
              <w:sz w:val="20"/>
            </w:rPr>
          </w:pPr>
          <w:r w:rsidRPr="008D4EC1">
            <w:rPr>
              <w:rFonts w:ascii="Aptos" w:hAnsi="Aptos"/>
              <w:sz w:val="20"/>
            </w:rPr>
            <w:t xml:space="preserve">Data: </w:t>
          </w:r>
          <w:r w:rsidR="00C41A65">
            <w:rPr>
              <w:rFonts w:ascii="Aptos" w:hAnsi="Aptos"/>
              <w:sz w:val="20"/>
            </w:rPr>
            <w:t>17</w:t>
          </w:r>
          <w:r w:rsidR="008B36D5" w:rsidRPr="008D4EC1">
            <w:rPr>
              <w:rFonts w:ascii="Aptos" w:hAnsi="Aptos"/>
              <w:sz w:val="20"/>
            </w:rPr>
            <w:t>/</w:t>
          </w:r>
          <w:r w:rsidR="00C41A65">
            <w:rPr>
              <w:rFonts w:ascii="Aptos" w:hAnsi="Aptos"/>
              <w:sz w:val="20"/>
            </w:rPr>
            <w:t>0</w:t>
          </w:r>
          <w:r w:rsidR="008A0C44">
            <w:rPr>
              <w:rFonts w:ascii="Aptos" w:hAnsi="Aptos"/>
              <w:sz w:val="20"/>
            </w:rPr>
            <w:t>1</w:t>
          </w:r>
          <w:r w:rsidR="008B36D5" w:rsidRPr="008D4EC1">
            <w:rPr>
              <w:rFonts w:ascii="Aptos" w:hAnsi="Aptos"/>
              <w:sz w:val="20"/>
            </w:rPr>
            <w:t>/</w:t>
          </w:r>
          <w:r w:rsidR="00082792" w:rsidRPr="008D4EC1">
            <w:rPr>
              <w:rFonts w:ascii="Aptos" w:hAnsi="Aptos"/>
              <w:sz w:val="20"/>
            </w:rPr>
            <w:t>202</w:t>
          </w:r>
          <w:r w:rsidR="00C41A65">
            <w:rPr>
              <w:rFonts w:ascii="Aptos" w:hAnsi="Aptos"/>
              <w:sz w:val="20"/>
            </w:rPr>
            <w:t>5</w:t>
          </w:r>
        </w:p>
      </w:tc>
    </w:tr>
  </w:tbl>
  <w:p w14:paraId="71EBB824" w14:textId="77777777" w:rsidR="008B36D5" w:rsidRDefault="008B36D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B26F49" w14:textId="77777777" w:rsidR="008B36D5" w:rsidRDefault="008B36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93CEB" w14:textId="77777777" w:rsidR="008B36D5" w:rsidRDefault="008B36D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AAEE15" w14:textId="77777777" w:rsidR="008B36D5" w:rsidRDefault="008B36D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96464" w14:textId="77777777" w:rsidR="008B36D5" w:rsidRDefault="008B36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70" type="#_x0000_t75" style="width:160.2pt;height:125.2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E9A4E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5" w15:restartNumberingAfterBreak="0">
    <w:nsid w:val="00737237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1A39D5"/>
    <w:multiLevelType w:val="hybridMultilevel"/>
    <w:tmpl w:val="1BC838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776CBE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343A3B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75191F"/>
    <w:multiLevelType w:val="multilevel"/>
    <w:tmpl w:val="CA6AF7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0BD4374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0542BF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5B31A6"/>
    <w:multiLevelType w:val="hybridMultilevel"/>
    <w:tmpl w:val="E244F160"/>
    <w:lvl w:ilvl="0" w:tplc="294E1D42">
      <w:numFmt w:val="bullet"/>
      <w:lvlText w:val="–"/>
      <w:lvlJc w:val="left"/>
      <w:pPr>
        <w:ind w:left="720" w:hanging="360"/>
      </w:pPr>
      <w:rPr>
        <w:rFonts w:ascii="Aptos" w:eastAsia="Lucida Sans Unicode" w:hAnsi="Apto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622EEB"/>
    <w:multiLevelType w:val="multilevel"/>
    <w:tmpl w:val="0902F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FA5661"/>
    <w:multiLevelType w:val="multilevel"/>
    <w:tmpl w:val="A72A64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100" w:hanging="7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15" w15:restartNumberingAfterBreak="0">
    <w:nsid w:val="191328AF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420592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DA4247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8433D7"/>
    <w:multiLevelType w:val="multilevel"/>
    <w:tmpl w:val="0C2E7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5350F5F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4133E5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E47B60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4F51E3"/>
    <w:multiLevelType w:val="multilevel"/>
    <w:tmpl w:val="7584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1366A0"/>
    <w:multiLevelType w:val="multilevel"/>
    <w:tmpl w:val="0902F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696378"/>
    <w:multiLevelType w:val="hybridMultilevel"/>
    <w:tmpl w:val="60D2F3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8F3B5B"/>
    <w:multiLevelType w:val="hybridMultilevel"/>
    <w:tmpl w:val="83084E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C0114A"/>
    <w:multiLevelType w:val="multilevel"/>
    <w:tmpl w:val="0902F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CA0630"/>
    <w:multiLevelType w:val="multilevel"/>
    <w:tmpl w:val="1220B8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F31A3D"/>
    <w:multiLevelType w:val="hybridMultilevel"/>
    <w:tmpl w:val="E5E62C26"/>
    <w:lvl w:ilvl="0" w:tplc="C24A36E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9D0AA1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B9509E"/>
    <w:multiLevelType w:val="hybridMultilevel"/>
    <w:tmpl w:val="FC1670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AC51D6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8F4C36"/>
    <w:multiLevelType w:val="hybridMultilevel"/>
    <w:tmpl w:val="F6049A1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A302ADD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8B4C72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E006A9"/>
    <w:multiLevelType w:val="hybridMultilevel"/>
    <w:tmpl w:val="5A12C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2E12B6"/>
    <w:multiLevelType w:val="multilevel"/>
    <w:tmpl w:val="0CCA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7B7EDE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FC177D"/>
    <w:multiLevelType w:val="multilevel"/>
    <w:tmpl w:val="38CC5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687E0260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0" w15:restartNumberingAfterBreak="0">
    <w:nsid w:val="6A4649C4"/>
    <w:multiLevelType w:val="multilevel"/>
    <w:tmpl w:val="664499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6BD2198B"/>
    <w:multiLevelType w:val="hybridMultilevel"/>
    <w:tmpl w:val="F11A279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E410FA3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830DAA"/>
    <w:multiLevelType w:val="hybridMultilevel"/>
    <w:tmpl w:val="D2DE1B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C863DB"/>
    <w:multiLevelType w:val="hybridMultilevel"/>
    <w:tmpl w:val="C8D8C474"/>
    <w:lvl w:ilvl="0" w:tplc="94200630">
      <w:numFmt w:val="bullet"/>
      <w:lvlText w:val=""/>
      <w:lvlJc w:val="left"/>
      <w:pPr>
        <w:ind w:left="720" w:hanging="360"/>
      </w:pPr>
      <w:rPr>
        <w:rFonts w:ascii="Aptos" w:eastAsia="Lucida Sans Unicode" w:hAnsi="Apto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8D5B1C"/>
    <w:multiLevelType w:val="hybridMultilevel"/>
    <w:tmpl w:val="345E55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745C1C"/>
    <w:multiLevelType w:val="multilevel"/>
    <w:tmpl w:val="38CC5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7" w15:restartNumberingAfterBreak="0">
    <w:nsid w:val="7D5159A0"/>
    <w:multiLevelType w:val="hybridMultilevel"/>
    <w:tmpl w:val="BA8C0E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F909F5"/>
    <w:multiLevelType w:val="hybridMultilevel"/>
    <w:tmpl w:val="57A608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604671">
    <w:abstractNumId w:val="0"/>
  </w:num>
  <w:num w:numId="2" w16cid:durableId="1040519391">
    <w:abstractNumId w:val="1"/>
  </w:num>
  <w:num w:numId="3" w16cid:durableId="2005742754">
    <w:abstractNumId w:val="2"/>
  </w:num>
  <w:num w:numId="4" w16cid:durableId="1667826181">
    <w:abstractNumId w:val="3"/>
  </w:num>
  <w:num w:numId="5" w16cid:durableId="744302948">
    <w:abstractNumId w:val="4"/>
  </w:num>
  <w:num w:numId="6" w16cid:durableId="226499479">
    <w:abstractNumId w:val="28"/>
  </w:num>
  <w:num w:numId="7" w16cid:durableId="874002820">
    <w:abstractNumId w:val="39"/>
  </w:num>
  <w:num w:numId="8" w16cid:durableId="772676090">
    <w:abstractNumId w:val="18"/>
  </w:num>
  <w:num w:numId="9" w16cid:durableId="872156229">
    <w:abstractNumId w:val="18"/>
  </w:num>
  <w:num w:numId="10" w16cid:durableId="1913156841">
    <w:abstractNumId w:val="47"/>
  </w:num>
  <w:num w:numId="11" w16cid:durableId="257952679">
    <w:abstractNumId w:val="35"/>
  </w:num>
  <w:num w:numId="12" w16cid:durableId="1938443611">
    <w:abstractNumId w:val="43"/>
  </w:num>
  <w:num w:numId="13" w16cid:durableId="1302424463">
    <w:abstractNumId w:val="6"/>
  </w:num>
  <w:num w:numId="14" w16cid:durableId="2133279728">
    <w:abstractNumId w:val="26"/>
  </w:num>
  <w:num w:numId="15" w16cid:durableId="1935160745">
    <w:abstractNumId w:val="29"/>
  </w:num>
  <w:num w:numId="16" w16cid:durableId="1822885966">
    <w:abstractNumId w:val="37"/>
  </w:num>
  <w:num w:numId="17" w16cid:durableId="1845196716">
    <w:abstractNumId w:val="34"/>
  </w:num>
  <w:num w:numId="18" w16cid:durableId="379130668">
    <w:abstractNumId w:val="45"/>
  </w:num>
  <w:num w:numId="19" w16cid:durableId="1481968454">
    <w:abstractNumId w:val="17"/>
  </w:num>
  <w:num w:numId="20" w16cid:durableId="1340039542">
    <w:abstractNumId w:val="31"/>
  </w:num>
  <w:num w:numId="21" w16cid:durableId="93526880">
    <w:abstractNumId w:val="5"/>
  </w:num>
  <w:num w:numId="22" w16cid:durableId="1364284666">
    <w:abstractNumId w:val="11"/>
  </w:num>
  <w:num w:numId="23" w16cid:durableId="159271716">
    <w:abstractNumId w:val="42"/>
  </w:num>
  <w:num w:numId="24" w16cid:durableId="2050907830">
    <w:abstractNumId w:val="15"/>
  </w:num>
  <w:num w:numId="25" w16cid:durableId="1409693796">
    <w:abstractNumId w:val="19"/>
  </w:num>
  <w:num w:numId="26" w16cid:durableId="288895632">
    <w:abstractNumId w:val="7"/>
  </w:num>
  <w:num w:numId="27" w16cid:durableId="1928878473">
    <w:abstractNumId w:val="46"/>
  </w:num>
  <w:num w:numId="28" w16cid:durableId="1005016549">
    <w:abstractNumId w:val="48"/>
  </w:num>
  <w:num w:numId="29" w16cid:durableId="52388829">
    <w:abstractNumId w:val="20"/>
  </w:num>
  <w:num w:numId="30" w16cid:durableId="564725784">
    <w:abstractNumId w:val="8"/>
  </w:num>
  <w:num w:numId="31" w16cid:durableId="119150918">
    <w:abstractNumId w:val="10"/>
  </w:num>
  <w:num w:numId="32" w16cid:durableId="493574385">
    <w:abstractNumId w:val="33"/>
  </w:num>
  <w:num w:numId="33" w16cid:durableId="1878276497">
    <w:abstractNumId w:val="16"/>
  </w:num>
  <w:num w:numId="34" w16cid:durableId="1389496700">
    <w:abstractNumId w:val="21"/>
  </w:num>
  <w:num w:numId="35" w16cid:durableId="2146314113">
    <w:abstractNumId w:val="14"/>
  </w:num>
  <w:num w:numId="36" w16cid:durableId="1088648245">
    <w:abstractNumId w:val="38"/>
  </w:num>
  <w:num w:numId="37" w16cid:durableId="708191788">
    <w:abstractNumId w:val="12"/>
  </w:num>
  <w:num w:numId="38" w16cid:durableId="535435693">
    <w:abstractNumId w:val="27"/>
  </w:num>
  <w:num w:numId="39" w16cid:durableId="132873662">
    <w:abstractNumId w:val="25"/>
  </w:num>
  <w:num w:numId="40" w16cid:durableId="796337667">
    <w:abstractNumId w:val="40"/>
  </w:num>
  <w:num w:numId="41" w16cid:durableId="1447968204">
    <w:abstractNumId w:val="9"/>
  </w:num>
  <w:num w:numId="42" w16cid:durableId="1414741831">
    <w:abstractNumId w:val="24"/>
  </w:num>
  <w:num w:numId="43" w16cid:durableId="23098173">
    <w:abstractNumId w:val="44"/>
  </w:num>
  <w:num w:numId="44" w16cid:durableId="739447127">
    <w:abstractNumId w:val="41"/>
  </w:num>
  <w:num w:numId="45" w16cid:durableId="757486258">
    <w:abstractNumId w:val="32"/>
  </w:num>
  <w:num w:numId="46" w16cid:durableId="1712725208">
    <w:abstractNumId w:val="36"/>
  </w:num>
  <w:num w:numId="47" w16cid:durableId="1477646223">
    <w:abstractNumId w:val="23"/>
  </w:num>
  <w:num w:numId="48" w16cid:durableId="214437538">
    <w:abstractNumId w:val="13"/>
  </w:num>
  <w:num w:numId="49" w16cid:durableId="1388064316">
    <w:abstractNumId w:val="22"/>
  </w:num>
  <w:num w:numId="50" w16cid:durableId="3847204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displayBackgroundShape/>
  <w:proofState w:spelling="clean" w:grammar="clean"/>
  <w:defaultTabStop w:val="737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E"/>
    <w:rsid w:val="000060AB"/>
    <w:rsid w:val="000078DA"/>
    <w:rsid w:val="000100D0"/>
    <w:rsid w:val="00014B0C"/>
    <w:rsid w:val="000244FE"/>
    <w:rsid w:val="00031D4A"/>
    <w:rsid w:val="000340F6"/>
    <w:rsid w:val="00034380"/>
    <w:rsid w:val="00040904"/>
    <w:rsid w:val="00041BEF"/>
    <w:rsid w:val="000445E2"/>
    <w:rsid w:val="0006403B"/>
    <w:rsid w:val="000735E9"/>
    <w:rsid w:val="00082792"/>
    <w:rsid w:val="00092410"/>
    <w:rsid w:val="00093D9B"/>
    <w:rsid w:val="00095DDC"/>
    <w:rsid w:val="00097F53"/>
    <w:rsid w:val="000A5632"/>
    <w:rsid w:val="000B3946"/>
    <w:rsid w:val="000C22FC"/>
    <w:rsid w:val="000D21C5"/>
    <w:rsid w:val="000D2800"/>
    <w:rsid w:val="000D48C1"/>
    <w:rsid w:val="000D6E87"/>
    <w:rsid w:val="000E4345"/>
    <w:rsid w:val="000F06DA"/>
    <w:rsid w:val="000F7C49"/>
    <w:rsid w:val="00113C47"/>
    <w:rsid w:val="00131D02"/>
    <w:rsid w:val="00143677"/>
    <w:rsid w:val="00143DB6"/>
    <w:rsid w:val="0014716B"/>
    <w:rsid w:val="001765AE"/>
    <w:rsid w:val="00181B33"/>
    <w:rsid w:val="0019547F"/>
    <w:rsid w:val="00197970"/>
    <w:rsid w:val="001A2307"/>
    <w:rsid w:val="001B500F"/>
    <w:rsid w:val="001B6CE4"/>
    <w:rsid w:val="001C2152"/>
    <w:rsid w:val="001C2780"/>
    <w:rsid w:val="001E10F1"/>
    <w:rsid w:val="001E7151"/>
    <w:rsid w:val="00226C2C"/>
    <w:rsid w:val="00241F91"/>
    <w:rsid w:val="00257A3F"/>
    <w:rsid w:val="00265428"/>
    <w:rsid w:val="002713D8"/>
    <w:rsid w:val="00271E05"/>
    <w:rsid w:val="00280A60"/>
    <w:rsid w:val="00292E36"/>
    <w:rsid w:val="00295523"/>
    <w:rsid w:val="002A61C5"/>
    <w:rsid w:val="002B4959"/>
    <w:rsid w:val="003051FB"/>
    <w:rsid w:val="00315C88"/>
    <w:rsid w:val="003227DA"/>
    <w:rsid w:val="0033175A"/>
    <w:rsid w:val="003375B6"/>
    <w:rsid w:val="00350629"/>
    <w:rsid w:val="00363BCA"/>
    <w:rsid w:val="003720F2"/>
    <w:rsid w:val="00380C67"/>
    <w:rsid w:val="00381D6D"/>
    <w:rsid w:val="00384AE8"/>
    <w:rsid w:val="003A0B22"/>
    <w:rsid w:val="003A6945"/>
    <w:rsid w:val="003B2E46"/>
    <w:rsid w:val="003E00FB"/>
    <w:rsid w:val="003E134B"/>
    <w:rsid w:val="004129B7"/>
    <w:rsid w:val="004130D9"/>
    <w:rsid w:val="00413A45"/>
    <w:rsid w:val="004168E4"/>
    <w:rsid w:val="004272C3"/>
    <w:rsid w:val="00427D3C"/>
    <w:rsid w:val="004325EA"/>
    <w:rsid w:val="004436EB"/>
    <w:rsid w:val="00443865"/>
    <w:rsid w:val="00462F50"/>
    <w:rsid w:val="004646F8"/>
    <w:rsid w:val="00470B1A"/>
    <w:rsid w:val="00472CF2"/>
    <w:rsid w:val="00477BDA"/>
    <w:rsid w:val="004818F9"/>
    <w:rsid w:val="00484CD3"/>
    <w:rsid w:val="004B0130"/>
    <w:rsid w:val="004B13A5"/>
    <w:rsid w:val="004B5F23"/>
    <w:rsid w:val="004D1EA6"/>
    <w:rsid w:val="004D716C"/>
    <w:rsid w:val="004E5339"/>
    <w:rsid w:val="004F0C25"/>
    <w:rsid w:val="00524D56"/>
    <w:rsid w:val="00531739"/>
    <w:rsid w:val="00542EE3"/>
    <w:rsid w:val="00547F97"/>
    <w:rsid w:val="00554FE2"/>
    <w:rsid w:val="00556DE6"/>
    <w:rsid w:val="00592ABD"/>
    <w:rsid w:val="00593902"/>
    <w:rsid w:val="005A01C3"/>
    <w:rsid w:val="005A24AF"/>
    <w:rsid w:val="005A2836"/>
    <w:rsid w:val="005A5EF4"/>
    <w:rsid w:val="005E67CE"/>
    <w:rsid w:val="005F33D9"/>
    <w:rsid w:val="005F38DD"/>
    <w:rsid w:val="005F4FB1"/>
    <w:rsid w:val="00611C94"/>
    <w:rsid w:val="006167CE"/>
    <w:rsid w:val="006172BF"/>
    <w:rsid w:val="006218B7"/>
    <w:rsid w:val="00633BA0"/>
    <w:rsid w:val="006353D2"/>
    <w:rsid w:val="00636D4C"/>
    <w:rsid w:val="006705F6"/>
    <w:rsid w:val="00680E5D"/>
    <w:rsid w:val="00697A47"/>
    <w:rsid w:val="006A7B40"/>
    <w:rsid w:val="006C21DF"/>
    <w:rsid w:val="00707A64"/>
    <w:rsid w:val="00715ED3"/>
    <w:rsid w:val="00720AE3"/>
    <w:rsid w:val="00720C9C"/>
    <w:rsid w:val="00722195"/>
    <w:rsid w:val="00722326"/>
    <w:rsid w:val="00724A95"/>
    <w:rsid w:val="00747647"/>
    <w:rsid w:val="00747A43"/>
    <w:rsid w:val="00752023"/>
    <w:rsid w:val="00774FDB"/>
    <w:rsid w:val="00776B6E"/>
    <w:rsid w:val="00777F57"/>
    <w:rsid w:val="007A1ED4"/>
    <w:rsid w:val="007B5AD0"/>
    <w:rsid w:val="007D26BE"/>
    <w:rsid w:val="007E1D37"/>
    <w:rsid w:val="007F1985"/>
    <w:rsid w:val="00802138"/>
    <w:rsid w:val="00804C2B"/>
    <w:rsid w:val="00806CC9"/>
    <w:rsid w:val="0081697F"/>
    <w:rsid w:val="00820FDB"/>
    <w:rsid w:val="008322A6"/>
    <w:rsid w:val="008633B6"/>
    <w:rsid w:val="00873232"/>
    <w:rsid w:val="00896E6B"/>
    <w:rsid w:val="008A0C44"/>
    <w:rsid w:val="008A7C5A"/>
    <w:rsid w:val="008B2768"/>
    <w:rsid w:val="008B36D5"/>
    <w:rsid w:val="008B79D0"/>
    <w:rsid w:val="008C013D"/>
    <w:rsid w:val="008D17C3"/>
    <w:rsid w:val="008D4EC1"/>
    <w:rsid w:val="008D5699"/>
    <w:rsid w:val="008F0A5D"/>
    <w:rsid w:val="008F1AD9"/>
    <w:rsid w:val="009109E9"/>
    <w:rsid w:val="009277F3"/>
    <w:rsid w:val="00932052"/>
    <w:rsid w:val="00933AFD"/>
    <w:rsid w:val="009A72FA"/>
    <w:rsid w:val="009B4CDA"/>
    <w:rsid w:val="009C1485"/>
    <w:rsid w:val="009C2DBC"/>
    <w:rsid w:val="009D39EE"/>
    <w:rsid w:val="009F77ED"/>
    <w:rsid w:val="00A05EE0"/>
    <w:rsid w:val="00A063A6"/>
    <w:rsid w:val="00A63FC1"/>
    <w:rsid w:val="00A677B6"/>
    <w:rsid w:val="00A73C86"/>
    <w:rsid w:val="00A759D0"/>
    <w:rsid w:val="00A863C6"/>
    <w:rsid w:val="00A87AB3"/>
    <w:rsid w:val="00A92DFD"/>
    <w:rsid w:val="00AB2CC4"/>
    <w:rsid w:val="00AD67C9"/>
    <w:rsid w:val="00AF4FC4"/>
    <w:rsid w:val="00B15808"/>
    <w:rsid w:val="00B20E8A"/>
    <w:rsid w:val="00B37833"/>
    <w:rsid w:val="00B50D15"/>
    <w:rsid w:val="00B51734"/>
    <w:rsid w:val="00B54ADD"/>
    <w:rsid w:val="00B62C75"/>
    <w:rsid w:val="00BF1F43"/>
    <w:rsid w:val="00C27210"/>
    <w:rsid w:val="00C41A65"/>
    <w:rsid w:val="00C47CF1"/>
    <w:rsid w:val="00C62607"/>
    <w:rsid w:val="00C70267"/>
    <w:rsid w:val="00C76EC3"/>
    <w:rsid w:val="00C81764"/>
    <w:rsid w:val="00CB0252"/>
    <w:rsid w:val="00CB4995"/>
    <w:rsid w:val="00CC68A9"/>
    <w:rsid w:val="00CD4F61"/>
    <w:rsid w:val="00CE6D06"/>
    <w:rsid w:val="00D038D7"/>
    <w:rsid w:val="00D1464E"/>
    <w:rsid w:val="00D14717"/>
    <w:rsid w:val="00D15F88"/>
    <w:rsid w:val="00D259E1"/>
    <w:rsid w:val="00D37CE3"/>
    <w:rsid w:val="00D47FED"/>
    <w:rsid w:val="00D5010C"/>
    <w:rsid w:val="00D6671A"/>
    <w:rsid w:val="00D6743C"/>
    <w:rsid w:val="00D77A2E"/>
    <w:rsid w:val="00D96EAA"/>
    <w:rsid w:val="00DE31EE"/>
    <w:rsid w:val="00DF7705"/>
    <w:rsid w:val="00DF7BEB"/>
    <w:rsid w:val="00E030B0"/>
    <w:rsid w:val="00E35777"/>
    <w:rsid w:val="00E81B0E"/>
    <w:rsid w:val="00E95A83"/>
    <w:rsid w:val="00EC07EC"/>
    <w:rsid w:val="00EC114E"/>
    <w:rsid w:val="00EC4BF6"/>
    <w:rsid w:val="00ED27B8"/>
    <w:rsid w:val="00ED474E"/>
    <w:rsid w:val="00F074CB"/>
    <w:rsid w:val="00F11551"/>
    <w:rsid w:val="00F32B75"/>
    <w:rsid w:val="00F354DB"/>
    <w:rsid w:val="00F45291"/>
    <w:rsid w:val="00F8451B"/>
    <w:rsid w:val="00F929A2"/>
    <w:rsid w:val="00FA6370"/>
    <w:rsid w:val="00FA7510"/>
    <w:rsid w:val="00FB7CEE"/>
    <w:rsid w:val="00FC0339"/>
    <w:rsid w:val="00FE107C"/>
    <w:rsid w:val="00FE218A"/>
    <w:rsid w:val="00FF121A"/>
    <w:rsid w:val="00FF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6003BE"/>
  <w14:defaultImageDpi w14:val="300"/>
  <w15:chartTrackingRefBased/>
  <w15:docId w15:val="{24B25DBF-6577-CE43-AC39-082546E8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F4FC4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A61C5"/>
    <w:pPr>
      <w:keepNext/>
      <w:spacing w:before="240" w:after="60"/>
      <w:outlineLvl w:val="0"/>
    </w:pPr>
    <w:rPr>
      <w:rFonts w:ascii="Aptos Display" w:hAnsi="Aptos Display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8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8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8451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suppressLineNumbers w:val="0"/>
      <w:spacing w:before="120"/>
    </w:pPr>
    <w:rPr>
      <w:rFonts w:asciiTheme="minorHAnsi" w:hAnsiTheme="minorHAnsi" w:cs="Times New Roman"/>
      <w:b/>
      <w:bCs/>
      <w:i/>
      <w:iCs/>
    </w:rPr>
  </w:style>
  <w:style w:type="paragraph" w:styleId="Sommario2">
    <w:name w:val="toc 2"/>
    <w:basedOn w:val="Indice"/>
    <w:uiPriority w:val="39"/>
    <w:pPr>
      <w:suppressLineNumbers w:val="0"/>
      <w:spacing w:before="120"/>
      <w:ind w:left="240"/>
    </w:pPr>
    <w:rPr>
      <w:rFonts w:asciiTheme="minorHAnsi" w:hAnsiTheme="minorHAnsi" w:cs="Times New Roman"/>
      <w:b/>
      <w:bCs/>
      <w:sz w:val="22"/>
      <w:szCs w:val="22"/>
    </w:rPr>
  </w:style>
  <w:style w:type="paragraph" w:styleId="Sommario3">
    <w:name w:val="toc 3"/>
    <w:basedOn w:val="Indice"/>
    <w:uiPriority w:val="39"/>
    <w:pPr>
      <w:suppressLineNumbers w:val="0"/>
      <w:ind w:left="480"/>
    </w:pPr>
    <w:rPr>
      <w:rFonts w:asciiTheme="minorHAnsi" w:hAnsiTheme="minorHAnsi" w:cs="Times New Roman"/>
      <w:sz w:val="20"/>
      <w:szCs w:val="20"/>
    </w:rPr>
  </w:style>
  <w:style w:type="paragraph" w:styleId="Sommario4">
    <w:name w:val="toc 4"/>
    <w:basedOn w:val="Indice"/>
    <w:uiPriority w:val="39"/>
    <w:pPr>
      <w:suppressLineNumbers w:val="0"/>
      <w:ind w:left="720"/>
    </w:pPr>
    <w:rPr>
      <w:rFonts w:asciiTheme="minorHAnsi" w:hAnsiTheme="minorHAnsi" w:cs="Times New Roman"/>
      <w:sz w:val="20"/>
      <w:szCs w:val="20"/>
    </w:rPr>
  </w:style>
  <w:style w:type="paragraph" w:styleId="Sommario5">
    <w:name w:val="toc 5"/>
    <w:basedOn w:val="Indice"/>
    <w:uiPriority w:val="39"/>
    <w:pPr>
      <w:suppressLineNumbers w:val="0"/>
      <w:ind w:left="960"/>
    </w:pPr>
    <w:rPr>
      <w:rFonts w:asciiTheme="minorHAnsi" w:hAnsiTheme="minorHAnsi" w:cs="Times New Roman"/>
      <w:sz w:val="20"/>
      <w:szCs w:val="20"/>
    </w:r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 w:cs="Times New Roman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  <w:rPr>
      <w:rFonts w:asciiTheme="minorHAnsi" w:hAnsi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  <w:rPr>
      <w:rFonts w:asciiTheme="minorHAnsi" w:hAnsi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  <w:rPr>
      <w:rFonts w:asciiTheme="minorHAnsi" w:hAnsi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  <w:rPr>
      <w:rFonts w:asciiTheme="minorHAnsi" w:hAnsiTheme="minorHAnsi"/>
      <w:sz w:val="20"/>
      <w:szCs w:val="20"/>
    </w:rPr>
  </w:style>
  <w:style w:type="character" w:customStyle="1" w:styleId="Titolo1Carattere">
    <w:name w:val="Titolo 1 Carattere"/>
    <w:link w:val="Titolo1"/>
    <w:uiPriority w:val="9"/>
    <w:rsid w:val="002A61C5"/>
    <w:rPr>
      <w:rFonts w:ascii="Aptos Display" w:eastAsia="Times New Roman" w:hAnsi="Aptos Display" w:cs="Times New Roman"/>
      <w:b/>
      <w:bCs/>
      <w:kern w:val="32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A61C5"/>
    <w:pPr>
      <w:keepLines/>
      <w:spacing w:before="480" w:after="0" w:line="276" w:lineRule="auto"/>
      <w:outlineLvl w:val="9"/>
    </w:pPr>
    <w:rPr>
      <w:color w:val="0F4761"/>
      <w:kern w:val="0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8D4EC1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D4EC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D4EC1"/>
    <w:rPr>
      <w:color w:val="96607D" w:themeColor="followedHyperlink"/>
      <w:u w:val="single"/>
    </w:rPr>
  </w:style>
  <w:style w:type="character" w:customStyle="1" w:styleId="uwuvyf">
    <w:name w:val="uwuvyf"/>
    <w:basedOn w:val="Carpredefinitoparagrafo"/>
    <w:rsid w:val="000F06DA"/>
  </w:style>
  <w:style w:type="table" w:styleId="Grigliatabella">
    <w:name w:val="Table Grid"/>
    <w:basedOn w:val="Tabellanormale"/>
    <w:uiPriority w:val="59"/>
    <w:rsid w:val="00ED27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8451B"/>
    <w:rPr>
      <w:rFonts w:asciiTheme="majorHAnsi" w:eastAsiaTheme="majorEastAsia" w:hAnsiTheme="majorHAnsi" w:cstheme="majorBidi"/>
      <w:i/>
      <w:iCs/>
      <w:color w:val="0F4761" w:themeColor="accent1" w:themeShade="BF"/>
      <w:kern w:val="1"/>
      <w:sz w:val="24"/>
      <w:szCs w:val="24"/>
    </w:rPr>
  </w:style>
  <w:style w:type="paragraph" w:styleId="Revisione">
    <w:name w:val="Revision"/>
    <w:hidden/>
    <w:uiPriority w:val="71"/>
    <w:rsid w:val="000735E9"/>
    <w:rPr>
      <w:rFonts w:eastAsia="Lucida Sans Unicode"/>
      <w:kern w:val="1"/>
      <w:sz w:val="24"/>
      <w:szCs w:val="24"/>
    </w:rPr>
  </w:style>
  <w:style w:type="paragraph" w:styleId="Paragrafoelenco">
    <w:name w:val="List Paragraph"/>
    <w:basedOn w:val="Normale"/>
    <w:uiPriority w:val="72"/>
    <w:qFormat/>
    <w:rsid w:val="00A863C6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AF4FC4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AF4FC4"/>
    <w:pPr>
      <w:spacing w:before="100" w:beforeAutospacing="1" w:after="100" w:afterAutospacing="1"/>
    </w:pPr>
  </w:style>
  <w:style w:type="character" w:styleId="CodiceHTML">
    <w:name w:val="HTML Code"/>
    <w:basedOn w:val="Carpredefinitoparagrafo"/>
    <w:uiPriority w:val="99"/>
    <w:semiHidden/>
    <w:unhideWhenUsed/>
    <w:rsid w:val="00AF4F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9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www.google.com/url?sa=i&amp;url=https%3A%2F%2Fwww.unisa.it%2F&amp;psig=AOvVaw2XsHXskvSy0ZoWr7fx9-o1&amp;ust=1728675745910000&amp;source=images&amp;cd=vfe&amp;opi=89978449&amp;ved=0CBQQjRxqFwoTCIjv0JDJhIkDFQAAAAAdAAAAABAE" TargetMode="External"/><Relationship Id="rId14" Type="http://schemas.openxmlformats.org/officeDocument/2006/relationships/footer" Target="footer2.xml"/><Relationship Id="rId22" Type="http://schemas.openxmlformats.org/officeDocument/2006/relationships/footer" Target="footer5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2FCB52-1A4F-9D45-B740-CDACB9DE7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11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Roberto Ambrosino</cp:lastModifiedBy>
  <cp:revision>75</cp:revision>
  <cp:lastPrinted>2024-11-04T19:30:00Z</cp:lastPrinted>
  <dcterms:created xsi:type="dcterms:W3CDTF">2024-10-10T15:49:00Z</dcterms:created>
  <dcterms:modified xsi:type="dcterms:W3CDTF">2025-01-17T21:56:00Z</dcterms:modified>
</cp:coreProperties>
</file>