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3651D" w14:textId="77777777" w:rsidR="008B36D5" w:rsidRDefault="008B36D5">
      <w:bookmarkStart w:id="0" w:name="_top"/>
      <w:bookmarkEnd w:id="0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8B36D5" w:rsidRPr="008D4EC1" w14:paraId="25EE316B" w14:textId="77777777" w:rsidTr="000F06DA">
        <w:trPr>
          <w:trHeight w:val="488"/>
        </w:trPr>
        <w:tc>
          <w:tcPr>
            <w:tcW w:w="9637" w:type="dxa"/>
            <w:vMerge w:val="restart"/>
          </w:tcPr>
          <w:p w14:paraId="1E2AE52D" w14:textId="279D82A6" w:rsidR="008B36D5" w:rsidRPr="008D4EC1" w:rsidRDefault="000F06DA">
            <w:pPr>
              <w:rPr>
                <w:rFonts w:ascii="Aptos" w:hAnsi="Aptos"/>
                <w:b/>
                <w:sz w:val="40"/>
              </w:rPr>
            </w:pPr>
            <w:r>
              <w:rPr>
                <w:noProof/>
                <w:color w:val="0000FF"/>
              </w:rPr>
              <w:drawing>
                <wp:anchor distT="0" distB="0" distL="114300" distR="114300" simplePos="0" relativeHeight="251658240" behindDoc="0" locked="0" layoutInCell="1" allowOverlap="1" wp14:anchorId="065A7AFD" wp14:editId="57754953">
                  <wp:simplePos x="0" y="0"/>
                  <wp:positionH relativeFrom="column">
                    <wp:posOffset>-31750</wp:posOffset>
                  </wp:positionH>
                  <wp:positionV relativeFrom="paragraph">
                    <wp:posOffset>50800</wp:posOffset>
                  </wp:positionV>
                  <wp:extent cx="981075" cy="981075"/>
                  <wp:effectExtent l="0" t="0" r="0" b="0"/>
                  <wp:wrapSquare wrapText="bothSides"/>
                  <wp:docPr id="343034792" name="Immagine 2" descr="UNISA | Ho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034792" name="Immagine 2" descr="UNISA | Ho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9" w:tgtFrame="_blank" w:history="1"/>
          </w:p>
          <w:p w14:paraId="6EA6A871" w14:textId="48B6CB2E" w:rsidR="008B36D5" w:rsidRPr="008D4EC1" w:rsidRDefault="000F06DA">
            <w:pPr>
              <w:jc w:val="right"/>
              <w:rPr>
                <w:rFonts w:ascii="Aptos" w:hAnsi="Aptos"/>
                <w:b/>
              </w:rPr>
            </w:pPr>
            <w:r>
              <w:rPr>
                <w:color w:val="0000FF"/>
              </w:rPr>
              <w:fldChar w:fldCharType="begin"/>
            </w:r>
            <w:r>
              <w:rPr>
                <w:color w:val="0000FF"/>
              </w:rPr>
              <w:instrText xml:space="preserve"> INCLUDEPICTURE "https://www.unisa.it/rescue/img/logo_standard.png" \* MERGEFORMATINET </w:instrText>
            </w:r>
            <w:r>
              <w:rPr>
                <w:color w:val="0000FF"/>
              </w:rPr>
              <w:fldChar w:fldCharType="separate"/>
            </w:r>
            <w:r>
              <w:rPr>
                <w:color w:val="0000FF"/>
              </w:rPr>
              <w:fldChar w:fldCharType="end"/>
            </w:r>
            <w:r w:rsidR="008B36D5" w:rsidRPr="008D4EC1">
              <w:rPr>
                <w:rFonts w:ascii="Aptos" w:hAnsi="Aptos"/>
                <w:b/>
                <w:sz w:val="40"/>
              </w:rPr>
              <w:t>Università degli Studi di Salerno</w:t>
            </w:r>
            <w:r w:rsidR="008B36D5" w:rsidRPr="008D4EC1">
              <w:rPr>
                <w:rFonts w:ascii="Aptos" w:hAnsi="Aptos"/>
                <w:b/>
                <w:sz w:val="40"/>
              </w:rPr>
              <w:br/>
            </w:r>
            <w:r w:rsidR="008B36D5" w:rsidRPr="008D4EC1">
              <w:rPr>
                <w:rFonts w:ascii="Aptos" w:hAnsi="Aptos"/>
                <w:b/>
              </w:rPr>
              <w:t>Corso di Ingegneria del Software</w:t>
            </w:r>
          </w:p>
          <w:p w14:paraId="0A98E0A1" w14:textId="77777777" w:rsidR="008B36D5" w:rsidRPr="008D4EC1" w:rsidRDefault="008B36D5">
            <w:pPr>
              <w:jc w:val="right"/>
              <w:rPr>
                <w:rFonts w:ascii="Aptos" w:hAnsi="Aptos"/>
                <w:b/>
                <w:sz w:val="40"/>
              </w:rPr>
            </w:pPr>
          </w:p>
        </w:tc>
      </w:tr>
    </w:tbl>
    <w:p w14:paraId="3DEAA0CD" w14:textId="77777777" w:rsidR="008B36D5" w:rsidRPr="008D4EC1" w:rsidRDefault="008B36D5">
      <w:pPr>
        <w:rPr>
          <w:rFonts w:ascii="Aptos" w:hAnsi="Aptos"/>
        </w:rPr>
      </w:pPr>
    </w:p>
    <w:p w14:paraId="6D27A486" w14:textId="77777777" w:rsidR="008B36D5" w:rsidRPr="008D4EC1" w:rsidRDefault="008B36D5">
      <w:pPr>
        <w:rPr>
          <w:rFonts w:ascii="Aptos" w:hAnsi="Aptos"/>
        </w:rPr>
      </w:pPr>
    </w:p>
    <w:p w14:paraId="24DF9088" w14:textId="77777777" w:rsidR="008B36D5" w:rsidRPr="008D4EC1" w:rsidRDefault="008B36D5">
      <w:pPr>
        <w:rPr>
          <w:rFonts w:ascii="Aptos" w:hAnsi="Aptos"/>
        </w:rPr>
      </w:pPr>
    </w:p>
    <w:p w14:paraId="2FB881CE" w14:textId="77777777" w:rsidR="008B36D5" w:rsidRPr="008D4EC1" w:rsidRDefault="008B36D5">
      <w:pPr>
        <w:rPr>
          <w:rFonts w:ascii="Aptos" w:hAnsi="Aptos"/>
        </w:rPr>
      </w:pPr>
    </w:p>
    <w:p w14:paraId="25E067FD" w14:textId="0DB794EC" w:rsidR="004F0C25" w:rsidRPr="004F0C25" w:rsidRDefault="00082792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ptos" w:hAnsi="Aptos"/>
          <w:b/>
          <w:sz w:val="36"/>
          <w:lang w:val="en-US"/>
        </w:rPr>
      </w:pPr>
      <w:proofErr w:type="spellStart"/>
      <w:r w:rsidRPr="004F0C25">
        <w:rPr>
          <w:rFonts w:ascii="Aptos" w:hAnsi="Aptos"/>
          <w:b/>
          <w:sz w:val="36"/>
          <w:lang w:val="en-US"/>
        </w:rPr>
        <w:t>Mockbuster</w:t>
      </w:r>
      <w:proofErr w:type="spellEnd"/>
      <w:r w:rsidR="008B36D5" w:rsidRPr="004F0C25">
        <w:rPr>
          <w:rFonts w:ascii="Aptos" w:hAnsi="Aptos"/>
          <w:b/>
          <w:sz w:val="36"/>
          <w:lang w:val="en-US"/>
        </w:rPr>
        <w:br/>
      </w:r>
      <w:r w:rsidR="00565C90" w:rsidRPr="00565C90">
        <w:rPr>
          <w:rFonts w:ascii="Aptos" w:hAnsi="Aptos"/>
          <w:b/>
          <w:sz w:val="36"/>
          <w:lang w:val="en-US"/>
        </w:rPr>
        <w:t xml:space="preserve">Test </w:t>
      </w:r>
      <w:r w:rsidR="00EA69AE">
        <w:rPr>
          <w:rFonts w:ascii="Aptos" w:hAnsi="Aptos"/>
          <w:b/>
          <w:sz w:val="36"/>
          <w:lang w:val="en-US"/>
        </w:rPr>
        <w:t>Execution Report</w:t>
      </w:r>
    </w:p>
    <w:p w14:paraId="545891DA" w14:textId="73C78565" w:rsidR="001765AE" w:rsidRPr="004F0C25" w:rsidRDefault="008B36D5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proofErr w:type="spellStart"/>
      <w:r w:rsidRPr="004F0C25">
        <w:rPr>
          <w:rFonts w:ascii="Aptos" w:hAnsi="Aptos"/>
          <w:b/>
          <w:sz w:val="36"/>
          <w:lang w:val="en-US"/>
        </w:rPr>
        <w:t>Version</w:t>
      </w:r>
      <w:r w:rsidR="008D4EC1" w:rsidRPr="004F0C25">
        <w:rPr>
          <w:rFonts w:ascii="Aptos" w:hAnsi="Aptos"/>
          <w:b/>
          <w:sz w:val="36"/>
          <w:lang w:val="en-US"/>
        </w:rPr>
        <w:t>e</w:t>
      </w:r>
      <w:proofErr w:type="spellEnd"/>
      <w:r w:rsidRPr="004F0C25">
        <w:rPr>
          <w:rFonts w:ascii="Aptos" w:hAnsi="Aptos"/>
          <w:b/>
          <w:sz w:val="36"/>
          <w:lang w:val="en-US"/>
        </w:rPr>
        <w:t xml:space="preserve"> </w:t>
      </w:r>
      <w:r w:rsidR="00565C90">
        <w:rPr>
          <w:rFonts w:ascii="Aptos" w:hAnsi="Aptos"/>
          <w:b/>
          <w:sz w:val="36"/>
          <w:lang w:val="en-US"/>
        </w:rPr>
        <w:t>1</w:t>
      </w:r>
      <w:r w:rsidR="00A46527">
        <w:rPr>
          <w:rFonts w:ascii="Aptos" w:hAnsi="Aptos"/>
          <w:b/>
          <w:sz w:val="36"/>
          <w:lang w:val="en-US"/>
        </w:rPr>
        <w:t>.0</w:t>
      </w:r>
      <w:r w:rsidRPr="004F0C25">
        <w:rPr>
          <w:rFonts w:ascii="Arial" w:hAnsi="Arial"/>
          <w:b/>
          <w:sz w:val="36"/>
          <w:lang w:val="en-US"/>
        </w:rPr>
        <w:br/>
      </w:r>
    </w:p>
    <w:p w14:paraId="64E0461D" w14:textId="77777777" w:rsidR="00D15F88" w:rsidRPr="004F0C25" w:rsidRDefault="001765AE" w:rsidP="00D15F88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  <w:lang w:val="en-US"/>
        </w:rPr>
      </w:pPr>
      <w:r w:rsidRPr="004F0C25">
        <w:rPr>
          <w:rFonts w:ascii="Arial" w:hAnsi="Arial"/>
          <w:b/>
          <w:sz w:val="36"/>
          <w:lang w:val="en-US"/>
        </w:rPr>
        <w:br/>
      </w:r>
    </w:p>
    <w:p w14:paraId="0AEEB249" w14:textId="77777777" w:rsidR="001B500F" w:rsidRPr="004F0C25" w:rsidRDefault="001B500F" w:rsidP="001B500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  <w:lang w:val="en-US"/>
        </w:rPr>
      </w:pPr>
    </w:p>
    <w:p w14:paraId="023A55A4" w14:textId="77777777" w:rsidR="001765AE" w:rsidRPr="004F0C25" w:rsidRDefault="001765AE" w:rsidP="001765AE">
      <w:pPr>
        <w:jc w:val="center"/>
        <w:rPr>
          <w:b/>
          <w:color w:val="FF0000"/>
          <w:sz w:val="28"/>
          <w:szCs w:val="28"/>
          <w:lang w:val="en-US"/>
        </w:rPr>
      </w:pPr>
    </w:p>
    <w:p w14:paraId="12F4341F" w14:textId="0C240D27" w:rsidR="001765AE" w:rsidRDefault="008D4EC1" w:rsidP="001765AE">
      <w:pPr>
        <w:jc w:val="center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0BB94002" wp14:editId="17134A76">
            <wp:extent cx="5842000" cy="1066800"/>
            <wp:effectExtent l="0" t="0" r="0" b="0"/>
            <wp:docPr id="170709184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91843" name="Immagine 170709184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3DF0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7BD50543" w14:textId="77777777" w:rsidR="001765AE" w:rsidRDefault="001765AE" w:rsidP="001765AE">
      <w:pPr>
        <w:rPr>
          <w:b/>
          <w:color w:val="FF0000"/>
          <w:sz w:val="28"/>
          <w:szCs w:val="28"/>
        </w:rPr>
      </w:pPr>
    </w:p>
    <w:p w14:paraId="3637DCD1" w14:textId="77777777" w:rsidR="001765AE" w:rsidRDefault="001765AE" w:rsidP="001765AE">
      <w:pPr>
        <w:rPr>
          <w:b/>
          <w:color w:val="FF0000"/>
          <w:sz w:val="36"/>
          <w:szCs w:val="36"/>
        </w:rPr>
      </w:pPr>
    </w:p>
    <w:p w14:paraId="181F12F9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7B279426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386B70C3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0CD1C588" w14:textId="77777777" w:rsidR="001765AE" w:rsidRDefault="001765AE" w:rsidP="001765AE"/>
    <w:p w14:paraId="669399F7" w14:textId="77777777" w:rsidR="008B36D5" w:rsidRDefault="008B36D5" w:rsidP="001765AE">
      <w:pPr>
        <w:rPr>
          <w:rFonts w:ascii="Arial" w:hAnsi="Arial"/>
          <w:b/>
          <w:sz w:val="36"/>
        </w:rPr>
      </w:pPr>
    </w:p>
    <w:p w14:paraId="47869556" w14:textId="77777777" w:rsidR="008B36D5" w:rsidRDefault="008B36D5">
      <w:pPr>
        <w:jc w:val="center"/>
      </w:pPr>
    </w:p>
    <w:p w14:paraId="111BE0B5" w14:textId="77777777" w:rsidR="008B36D5" w:rsidRDefault="008B36D5">
      <w:pPr>
        <w:jc w:val="center"/>
      </w:pPr>
    </w:p>
    <w:p w14:paraId="758838C5" w14:textId="6BB3D908" w:rsidR="008B36D5" w:rsidRPr="008D4EC1" w:rsidRDefault="008B36D5" w:rsidP="001B500F">
      <w:pPr>
        <w:jc w:val="center"/>
        <w:rPr>
          <w:rFonts w:ascii="Aptos" w:hAnsi="Aptos"/>
          <w:sz w:val="32"/>
        </w:rPr>
      </w:pPr>
      <w:r w:rsidRPr="008D4EC1">
        <w:rPr>
          <w:rFonts w:ascii="Aptos" w:hAnsi="Aptos"/>
          <w:sz w:val="32"/>
        </w:rPr>
        <w:t xml:space="preserve">Data: </w:t>
      </w:r>
      <w:r w:rsidR="00A46527">
        <w:rPr>
          <w:rFonts w:ascii="Aptos" w:hAnsi="Aptos"/>
          <w:sz w:val="32"/>
        </w:rPr>
        <w:t>1</w:t>
      </w:r>
      <w:r w:rsidR="00EA69AE">
        <w:rPr>
          <w:rFonts w:ascii="Aptos" w:hAnsi="Aptos"/>
          <w:sz w:val="32"/>
        </w:rPr>
        <w:t>8</w:t>
      </w:r>
      <w:r w:rsidRPr="008D4EC1">
        <w:rPr>
          <w:rFonts w:ascii="Aptos" w:hAnsi="Aptos"/>
          <w:sz w:val="32"/>
        </w:rPr>
        <w:t>/</w:t>
      </w:r>
      <w:r w:rsidR="00F942E0">
        <w:rPr>
          <w:rFonts w:ascii="Aptos" w:hAnsi="Aptos"/>
          <w:sz w:val="32"/>
        </w:rPr>
        <w:t>0</w:t>
      </w:r>
      <w:r w:rsidR="00082792" w:rsidRPr="008D4EC1">
        <w:rPr>
          <w:rFonts w:ascii="Aptos" w:hAnsi="Aptos"/>
          <w:sz w:val="32"/>
        </w:rPr>
        <w:t>1</w:t>
      </w:r>
      <w:r w:rsidRPr="008D4EC1">
        <w:rPr>
          <w:rFonts w:ascii="Aptos" w:hAnsi="Aptos"/>
          <w:sz w:val="32"/>
        </w:rPr>
        <w:t>/</w:t>
      </w:r>
      <w:r w:rsidR="00082792" w:rsidRPr="008D4EC1">
        <w:rPr>
          <w:rFonts w:ascii="Aptos" w:hAnsi="Aptos"/>
          <w:sz w:val="32"/>
        </w:rPr>
        <w:t>202</w:t>
      </w:r>
      <w:r w:rsidR="00F942E0">
        <w:rPr>
          <w:rFonts w:ascii="Aptos" w:hAnsi="Aptos"/>
          <w:sz w:val="32"/>
        </w:rPr>
        <w:t>5</w:t>
      </w:r>
    </w:p>
    <w:p w14:paraId="05F6E68A" w14:textId="77777777" w:rsidR="00B51734" w:rsidRPr="008D4EC1" w:rsidRDefault="00B51734" w:rsidP="001B500F">
      <w:pPr>
        <w:jc w:val="center"/>
        <w:rPr>
          <w:rFonts w:ascii="Aptos" w:hAnsi="Aptos"/>
          <w:sz w:val="32"/>
        </w:rPr>
      </w:pPr>
    </w:p>
    <w:p w14:paraId="6BF6F11B" w14:textId="77777777" w:rsidR="00B51734" w:rsidRPr="008D4EC1" w:rsidRDefault="00B51734" w:rsidP="001B500F">
      <w:pPr>
        <w:jc w:val="center"/>
        <w:rPr>
          <w:rFonts w:ascii="Aptos" w:hAnsi="Aptos"/>
          <w:sz w:val="32"/>
        </w:rPr>
      </w:pPr>
    </w:p>
    <w:p w14:paraId="7B8C82C1" w14:textId="77777777" w:rsidR="00B51734" w:rsidRPr="008D4EC1" w:rsidRDefault="00B51734" w:rsidP="001B500F">
      <w:pPr>
        <w:jc w:val="center"/>
        <w:rPr>
          <w:rFonts w:ascii="Aptos" w:hAnsi="Aptos"/>
          <w:sz w:val="32"/>
        </w:rPr>
      </w:pPr>
    </w:p>
    <w:p w14:paraId="5881202C" w14:textId="77777777" w:rsidR="00B51734" w:rsidRPr="008D4EC1" w:rsidRDefault="00B51734" w:rsidP="00B51734">
      <w:pPr>
        <w:jc w:val="center"/>
        <w:rPr>
          <w:rFonts w:ascii="Aptos" w:hAnsi="Aptos"/>
          <w:sz w:val="32"/>
        </w:rPr>
        <w:sectPr w:rsidR="00B51734" w:rsidRPr="008D4EC1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6CBC0DC6" w14:textId="77777777" w:rsidR="008B36D5" w:rsidRPr="008D4EC1" w:rsidRDefault="008B36D5">
      <w:pPr>
        <w:rPr>
          <w:rFonts w:ascii="Aptos" w:hAnsi="Aptos"/>
        </w:rPr>
      </w:pPr>
    </w:p>
    <w:p w14:paraId="05696450" w14:textId="77777777" w:rsidR="008B36D5" w:rsidRPr="008D4EC1" w:rsidRDefault="008B36D5">
      <w:pPr>
        <w:rPr>
          <w:rFonts w:ascii="Aptos" w:hAnsi="Aptos"/>
        </w:rPr>
      </w:pPr>
    </w:p>
    <w:p w14:paraId="3739FC72" w14:textId="77777777" w:rsidR="008B36D5" w:rsidRPr="008D4EC1" w:rsidRDefault="008B36D5">
      <w:pPr>
        <w:rPr>
          <w:rFonts w:ascii="Aptos" w:hAnsi="Aptos"/>
          <w:b/>
        </w:rPr>
      </w:pPr>
      <w:r w:rsidRPr="008D4EC1">
        <w:rPr>
          <w:rFonts w:ascii="Aptos" w:hAnsi="Aptos"/>
          <w:b/>
        </w:rPr>
        <w:t>Coordinatore del progetto: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:rsidRPr="008D4EC1" w14:paraId="0F674C66" w14:textId="77777777" w:rsidTr="008A0C44">
        <w:trPr>
          <w:trHeight w:val="244"/>
        </w:trPr>
        <w:tc>
          <w:tcPr>
            <w:tcW w:w="6745" w:type="dxa"/>
            <w:vMerge w:val="restart"/>
          </w:tcPr>
          <w:p w14:paraId="469681C6" w14:textId="77777777" w:rsidR="008B36D5" w:rsidRPr="008D4EC1" w:rsidRDefault="008B36D5">
            <w:pPr>
              <w:pStyle w:val="Intestazionetabella"/>
              <w:jc w:val="left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</w:tcPr>
          <w:p w14:paraId="16FD5309" w14:textId="77777777" w:rsidR="008B36D5" w:rsidRPr="008D4EC1" w:rsidRDefault="008B36D5">
            <w:pPr>
              <w:pStyle w:val="Intestazionetabella"/>
              <w:jc w:val="left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 xml:space="preserve"> Matricola</w:t>
            </w:r>
          </w:p>
        </w:tc>
      </w:tr>
      <w:tr w:rsidR="001765AE" w:rsidRPr="008D4EC1" w14:paraId="1B1E890B" w14:textId="77777777" w:rsidTr="008A0C44">
        <w:trPr>
          <w:trHeight w:val="230"/>
        </w:trPr>
        <w:tc>
          <w:tcPr>
            <w:tcW w:w="6745" w:type="dxa"/>
          </w:tcPr>
          <w:p w14:paraId="08EAAD84" w14:textId="77777777" w:rsidR="001765AE" w:rsidRPr="008D4EC1" w:rsidRDefault="001765AE" w:rsidP="008B36D5">
            <w:pPr>
              <w:pStyle w:val="Contenutotabella"/>
              <w:rPr>
                <w:rFonts w:ascii="Aptos" w:hAnsi="Aptos"/>
                <w:sz w:val="20"/>
              </w:rPr>
            </w:pPr>
          </w:p>
        </w:tc>
        <w:tc>
          <w:tcPr>
            <w:tcW w:w="2892" w:type="dxa"/>
          </w:tcPr>
          <w:p w14:paraId="2E0F46DE" w14:textId="77777777" w:rsidR="001765AE" w:rsidRPr="008D4EC1" w:rsidRDefault="001765AE" w:rsidP="008B36D5">
            <w:pPr>
              <w:pStyle w:val="Contenutotabella"/>
              <w:rPr>
                <w:rFonts w:ascii="Aptos" w:hAnsi="Aptos"/>
                <w:sz w:val="20"/>
              </w:rPr>
            </w:pPr>
          </w:p>
        </w:tc>
      </w:tr>
      <w:tr w:rsidR="001765AE" w:rsidRPr="008D4EC1" w14:paraId="4AD838CA" w14:textId="77777777" w:rsidTr="008A0C44">
        <w:trPr>
          <w:trHeight w:val="244"/>
        </w:trPr>
        <w:tc>
          <w:tcPr>
            <w:tcW w:w="6745" w:type="dxa"/>
            <w:vMerge w:val="restart"/>
          </w:tcPr>
          <w:p w14:paraId="7D7C2F07" w14:textId="77777777" w:rsidR="001765AE" w:rsidRPr="008D4EC1" w:rsidRDefault="001765AE" w:rsidP="008B36D5">
            <w:pPr>
              <w:pStyle w:val="Contenutotabella"/>
              <w:rPr>
                <w:rFonts w:ascii="Aptos" w:hAnsi="Aptos"/>
                <w:sz w:val="20"/>
              </w:rPr>
            </w:pPr>
          </w:p>
        </w:tc>
        <w:tc>
          <w:tcPr>
            <w:tcW w:w="2892" w:type="dxa"/>
            <w:vMerge w:val="restart"/>
          </w:tcPr>
          <w:p w14:paraId="20251D0D" w14:textId="77777777" w:rsidR="001765AE" w:rsidRPr="008D4EC1" w:rsidRDefault="001765AE" w:rsidP="008B36D5">
            <w:pPr>
              <w:pStyle w:val="Contenutotabella"/>
              <w:rPr>
                <w:rFonts w:ascii="Aptos" w:hAnsi="Aptos"/>
                <w:sz w:val="20"/>
              </w:rPr>
            </w:pPr>
          </w:p>
        </w:tc>
      </w:tr>
    </w:tbl>
    <w:p w14:paraId="640778A5" w14:textId="77777777" w:rsidR="008B36D5" w:rsidRPr="008D4EC1" w:rsidRDefault="008B36D5">
      <w:pPr>
        <w:rPr>
          <w:rFonts w:ascii="Aptos" w:hAnsi="Aptos"/>
          <w:b/>
        </w:rPr>
      </w:pPr>
    </w:p>
    <w:p w14:paraId="0DAC34ED" w14:textId="77777777" w:rsidR="008B36D5" w:rsidRPr="00472CF2" w:rsidRDefault="008B36D5">
      <w:pPr>
        <w:rPr>
          <w:rFonts w:ascii="Aptos" w:hAnsi="Aptos"/>
          <w:b/>
        </w:rPr>
      </w:pPr>
      <w:r w:rsidRPr="00472CF2">
        <w:rPr>
          <w:rFonts w:ascii="Aptos" w:hAnsi="Aptos"/>
          <w:b/>
        </w:rPr>
        <w:t>Partecipanti:</w:t>
      </w:r>
    </w:p>
    <w:tbl>
      <w:tblPr>
        <w:tblW w:w="9637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:rsidRPr="008D4EC1" w14:paraId="24F48F3F" w14:textId="77777777" w:rsidTr="008A0C44">
        <w:trPr>
          <w:trHeight w:val="244"/>
        </w:trPr>
        <w:tc>
          <w:tcPr>
            <w:tcW w:w="6745" w:type="dxa"/>
            <w:vMerge w:val="restart"/>
          </w:tcPr>
          <w:p w14:paraId="2277198D" w14:textId="77777777" w:rsidR="008B36D5" w:rsidRPr="008D4EC1" w:rsidRDefault="008B36D5">
            <w:pPr>
              <w:pStyle w:val="Intestazionetabella"/>
              <w:jc w:val="left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</w:tcPr>
          <w:p w14:paraId="4E1C0B91" w14:textId="77777777" w:rsidR="008B36D5" w:rsidRPr="008D4EC1" w:rsidRDefault="008B36D5">
            <w:pPr>
              <w:pStyle w:val="Intestazionetabella"/>
              <w:jc w:val="left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 xml:space="preserve"> Matricola</w:t>
            </w:r>
          </w:p>
        </w:tc>
      </w:tr>
      <w:tr w:rsidR="00D1464E" w:rsidRPr="008D4EC1" w14:paraId="2C01619F" w14:textId="77777777" w:rsidTr="008A0C44">
        <w:trPr>
          <w:trHeight w:val="230"/>
        </w:trPr>
        <w:tc>
          <w:tcPr>
            <w:tcW w:w="6745" w:type="dxa"/>
          </w:tcPr>
          <w:p w14:paraId="552827FF" w14:textId="19CE4DB6" w:rsidR="00D1464E" w:rsidRPr="008D4EC1" w:rsidRDefault="00082792" w:rsidP="000A5632">
            <w:pPr>
              <w:pStyle w:val="Contenuto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Roberto Ambrosino</w:t>
            </w:r>
          </w:p>
        </w:tc>
        <w:tc>
          <w:tcPr>
            <w:tcW w:w="2892" w:type="dxa"/>
          </w:tcPr>
          <w:p w14:paraId="00933FC0" w14:textId="1CA6D862" w:rsidR="00D1464E" w:rsidRPr="008D4EC1" w:rsidRDefault="00082792" w:rsidP="000A5632">
            <w:pPr>
              <w:pStyle w:val="Contenuto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0512117886</w:t>
            </w:r>
          </w:p>
        </w:tc>
      </w:tr>
    </w:tbl>
    <w:p w14:paraId="0C9847DC" w14:textId="77777777" w:rsidR="008B36D5" w:rsidRPr="008D4EC1" w:rsidRDefault="008B36D5">
      <w:pPr>
        <w:rPr>
          <w:rFonts w:ascii="Aptos" w:hAnsi="Aptos"/>
          <w:b/>
          <w:sz w:val="20"/>
        </w:rPr>
      </w:pPr>
    </w:p>
    <w:p w14:paraId="490978B8" w14:textId="77777777" w:rsidR="008B36D5" w:rsidRPr="008D4EC1" w:rsidRDefault="008B36D5">
      <w:pPr>
        <w:rPr>
          <w:rFonts w:ascii="Aptos" w:hAnsi="Aptos"/>
          <w:b/>
          <w:sz w:val="20"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B36D5" w:rsidRPr="008D4EC1" w14:paraId="6C2BF1E0" w14:textId="77777777" w:rsidTr="008A0C44">
        <w:trPr>
          <w:trHeight w:val="244"/>
        </w:trPr>
        <w:tc>
          <w:tcPr>
            <w:tcW w:w="2891" w:type="dxa"/>
            <w:vMerge w:val="restart"/>
          </w:tcPr>
          <w:p w14:paraId="0B6914B9" w14:textId="77777777" w:rsidR="008B36D5" w:rsidRPr="008D4EC1" w:rsidRDefault="008B36D5">
            <w:pPr>
              <w:pStyle w:val="Contenutotabella"/>
              <w:rPr>
                <w:rFonts w:ascii="Aptos" w:hAnsi="Aptos"/>
                <w:b/>
                <w:sz w:val="20"/>
              </w:rPr>
            </w:pPr>
            <w:r w:rsidRPr="008D4EC1">
              <w:rPr>
                <w:rFonts w:ascii="Aptos" w:hAnsi="Aptos"/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</w:tcPr>
          <w:p w14:paraId="594CA392" w14:textId="3A814FAC" w:rsidR="008B36D5" w:rsidRPr="008D4EC1" w:rsidRDefault="00082792">
            <w:pPr>
              <w:pStyle w:val="Contenuto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Roberto Ambrosino</w:t>
            </w:r>
          </w:p>
        </w:tc>
      </w:tr>
    </w:tbl>
    <w:p w14:paraId="6CEB1668" w14:textId="77777777" w:rsidR="008B36D5" w:rsidRPr="008D4EC1" w:rsidRDefault="008B36D5">
      <w:pPr>
        <w:rPr>
          <w:rFonts w:ascii="Aptos" w:hAnsi="Aptos"/>
          <w:b/>
          <w:sz w:val="20"/>
        </w:rPr>
      </w:pPr>
    </w:p>
    <w:p w14:paraId="11C7938A" w14:textId="77777777" w:rsidR="008B36D5" w:rsidRPr="008D4EC1" w:rsidRDefault="008B36D5">
      <w:pPr>
        <w:rPr>
          <w:rFonts w:ascii="Aptos" w:hAnsi="Aptos"/>
          <w:b/>
          <w:sz w:val="20"/>
        </w:rPr>
      </w:pPr>
    </w:p>
    <w:p w14:paraId="3073BD12" w14:textId="77777777" w:rsidR="008B36D5" w:rsidRPr="008D4EC1" w:rsidRDefault="008B36D5">
      <w:pPr>
        <w:rPr>
          <w:rFonts w:ascii="Aptos" w:hAnsi="Aptos"/>
          <w:b/>
          <w:sz w:val="20"/>
        </w:rPr>
      </w:pPr>
    </w:p>
    <w:p w14:paraId="63292E42" w14:textId="77777777" w:rsidR="008B36D5" w:rsidRPr="008D4EC1" w:rsidRDefault="008B36D5">
      <w:pPr>
        <w:rPr>
          <w:rFonts w:ascii="Aptos" w:hAnsi="Aptos"/>
          <w:b/>
          <w:sz w:val="20"/>
        </w:rPr>
      </w:pPr>
    </w:p>
    <w:p w14:paraId="3DE08832" w14:textId="77777777" w:rsidR="008B36D5" w:rsidRPr="008D4EC1" w:rsidRDefault="008B36D5">
      <w:pPr>
        <w:jc w:val="center"/>
        <w:rPr>
          <w:rFonts w:ascii="Aptos" w:hAnsi="Aptos"/>
          <w:b/>
          <w:sz w:val="32"/>
        </w:rPr>
      </w:pPr>
      <w:proofErr w:type="spellStart"/>
      <w:r w:rsidRPr="008D4EC1">
        <w:rPr>
          <w:rFonts w:ascii="Aptos" w:hAnsi="Aptos"/>
          <w:b/>
          <w:sz w:val="32"/>
        </w:rPr>
        <w:t>Revision</w:t>
      </w:r>
      <w:proofErr w:type="spellEnd"/>
      <w:r w:rsidRPr="008D4EC1">
        <w:rPr>
          <w:rFonts w:ascii="Aptos" w:hAnsi="Aptos"/>
          <w:b/>
          <w:sz w:val="32"/>
        </w:rPr>
        <w:t xml:space="preserve"> History</w:t>
      </w:r>
    </w:p>
    <w:tbl>
      <w:tblPr>
        <w:tblW w:w="9637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8B36D5" w:rsidRPr="008D4EC1" w14:paraId="30E9C00C" w14:textId="77777777" w:rsidTr="008A0C44">
        <w:trPr>
          <w:trHeight w:val="244"/>
        </w:trPr>
        <w:tc>
          <w:tcPr>
            <w:tcW w:w="1927" w:type="dxa"/>
          </w:tcPr>
          <w:p w14:paraId="69D5C76B" w14:textId="77777777" w:rsidR="008B36D5" w:rsidRPr="008D4EC1" w:rsidRDefault="008B36D5">
            <w:pPr>
              <w:pStyle w:val="Intestazione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Data</w:t>
            </w:r>
          </w:p>
        </w:tc>
        <w:tc>
          <w:tcPr>
            <w:tcW w:w="964" w:type="dxa"/>
          </w:tcPr>
          <w:p w14:paraId="49504B3B" w14:textId="77777777" w:rsidR="008B36D5" w:rsidRPr="008D4EC1" w:rsidRDefault="008B36D5">
            <w:pPr>
              <w:pStyle w:val="Intestazione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Versione</w:t>
            </w:r>
          </w:p>
        </w:tc>
        <w:tc>
          <w:tcPr>
            <w:tcW w:w="4336" w:type="dxa"/>
          </w:tcPr>
          <w:p w14:paraId="2862FDD6" w14:textId="77777777" w:rsidR="008B36D5" w:rsidRPr="008D4EC1" w:rsidRDefault="008B36D5">
            <w:pPr>
              <w:pStyle w:val="Intestazione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Descrizione</w:t>
            </w:r>
          </w:p>
        </w:tc>
        <w:tc>
          <w:tcPr>
            <w:tcW w:w="2410" w:type="dxa"/>
          </w:tcPr>
          <w:p w14:paraId="78B0C7B1" w14:textId="77777777" w:rsidR="008B36D5" w:rsidRPr="008D4EC1" w:rsidRDefault="008B36D5">
            <w:pPr>
              <w:pStyle w:val="Intestazione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Autore</w:t>
            </w:r>
          </w:p>
        </w:tc>
      </w:tr>
      <w:tr w:rsidR="004A5F07" w:rsidRPr="008D4EC1" w14:paraId="15F9FC51" w14:textId="77777777" w:rsidTr="00D038D7">
        <w:trPr>
          <w:trHeight w:val="244"/>
        </w:trPr>
        <w:tc>
          <w:tcPr>
            <w:tcW w:w="1927" w:type="dxa"/>
            <w:vAlign w:val="center"/>
          </w:tcPr>
          <w:p w14:paraId="0F69CFF7" w14:textId="2CC4D46F" w:rsidR="004A5F07" w:rsidRDefault="004A5F07" w:rsidP="00D038D7">
            <w:pPr>
              <w:pStyle w:val="Contenutotabella"/>
              <w:jc w:val="center"/>
              <w:rPr>
                <w:rFonts w:ascii="Aptos" w:hAnsi="Aptos"/>
                <w:sz w:val="20"/>
              </w:rPr>
            </w:pPr>
            <w:r>
              <w:rPr>
                <w:rFonts w:ascii="Aptos" w:hAnsi="Aptos"/>
                <w:sz w:val="20"/>
              </w:rPr>
              <w:t>1</w:t>
            </w:r>
            <w:r w:rsidR="00EA69AE">
              <w:rPr>
                <w:rFonts w:ascii="Aptos" w:hAnsi="Aptos"/>
                <w:sz w:val="20"/>
              </w:rPr>
              <w:t>8</w:t>
            </w:r>
            <w:r>
              <w:rPr>
                <w:rFonts w:ascii="Aptos" w:hAnsi="Aptos"/>
                <w:sz w:val="20"/>
              </w:rPr>
              <w:t>/</w:t>
            </w:r>
            <w:r w:rsidR="00F942E0">
              <w:rPr>
                <w:rFonts w:ascii="Aptos" w:hAnsi="Aptos"/>
                <w:sz w:val="20"/>
              </w:rPr>
              <w:t>0</w:t>
            </w:r>
            <w:r>
              <w:rPr>
                <w:rFonts w:ascii="Aptos" w:hAnsi="Aptos"/>
                <w:sz w:val="20"/>
              </w:rPr>
              <w:t>1/202</w:t>
            </w:r>
            <w:r w:rsidR="00F942E0">
              <w:rPr>
                <w:rFonts w:ascii="Aptos" w:hAnsi="Aptos"/>
                <w:sz w:val="20"/>
              </w:rPr>
              <w:t>5</w:t>
            </w:r>
          </w:p>
        </w:tc>
        <w:tc>
          <w:tcPr>
            <w:tcW w:w="964" w:type="dxa"/>
            <w:vAlign w:val="center"/>
          </w:tcPr>
          <w:p w14:paraId="695BEC4D" w14:textId="2D74FAA8" w:rsidR="004A5F07" w:rsidRDefault="004A5F07" w:rsidP="00D038D7">
            <w:pPr>
              <w:pStyle w:val="Contenutotabella"/>
              <w:jc w:val="center"/>
              <w:rPr>
                <w:rFonts w:ascii="Aptos" w:hAnsi="Aptos"/>
                <w:sz w:val="20"/>
              </w:rPr>
            </w:pPr>
            <w:r>
              <w:rPr>
                <w:rFonts w:ascii="Aptos" w:hAnsi="Aptos"/>
                <w:sz w:val="20"/>
              </w:rPr>
              <w:t>1.0</w:t>
            </w:r>
          </w:p>
        </w:tc>
        <w:tc>
          <w:tcPr>
            <w:tcW w:w="4336" w:type="dxa"/>
            <w:vAlign w:val="center"/>
          </w:tcPr>
          <w:p w14:paraId="0685414F" w14:textId="029155B8" w:rsidR="004A5F07" w:rsidRPr="008D4EC1" w:rsidRDefault="004A5F07" w:rsidP="00F942E0">
            <w:pPr>
              <w:pStyle w:val="Contenutotabella"/>
              <w:rPr>
                <w:rFonts w:ascii="Aptos" w:hAnsi="Aptos"/>
                <w:sz w:val="20"/>
              </w:rPr>
            </w:pPr>
            <w:r>
              <w:rPr>
                <w:rFonts w:ascii="Aptos" w:hAnsi="Aptos"/>
                <w:sz w:val="20"/>
              </w:rPr>
              <w:t>Aggiunti</w:t>
            </w:r>
            <w:r w:rsidR="00F942E0">
              <w:rPr>
                <w:rFonts w:ascii="Aptos" w:hAnsi="Aptos"/>
                <w:sz w:val="20"/>
              </w:rPr>
              <w:t xml:space="preserve"> risultati dei test</w:t>
            </w:r>
          </w:p>
        </w:tc>
        <w:tc>
          <w:tcPr>
            <w:tcW w:w="2410" w:type="dxa"/>
            <w:vAlign w:val="center"/>
          </w:tcPr>
          <w:p w14:paraId="4127266D" w14:textId="22F23939" w:rsidR="004A5F07" w:rsidRPr="008D4EC1" w:rsidRDefault="004A5F07" w:rsidP="00D038D7">
            <w:pPr>
              <w:pStyle w:val="Contenutotabella"/>
              <w:jc w:val="center"/>
              <w:rPr>
                <w:rFonts w:ascii="Aptos" w:hAnsi="Aptos"/>
                <w:sz w:val="20"/>
              </w:rPr>
            </w:pPr>
            <w:r>
              <w:rPr>
                <w:rFonts w:ascii="Aptos" w:hAnsi="Aptos"/>
                <w:sz w:val="20"/>
              </w:rPr>
              <w:t>Roberto Ambrosino</w:t>
            </w:r>
          </w:p>
        </w:tc>
      </w:tr>
    </w:tbl>
    <w:p w14:paraId="2E808919" w14:textId="499664C2" w:rsidR="008D4EC1" w:rsidRPr="008D4EC1" w:rsidRDefault="008D4EC1" w:rsidP="002A61C5">
      <w:pPr>
        <w:rPr>
          <w:rFonts w:ascii="Aptos" w:hAnsi="Aptos"/>
          <w:b/>
          <w:sz w:val="32"/>
        </w:rPr>
        <w:sectPr w:rsidR="008D4EC1" w:rsidRPr="008D4EC1">
          <w:headerReference w:type="default" r:id="rId11"/>
          <w:footerReference w:type="default" r:id="rId12"/>
          <w:headerReference w:type="first" r:id="rId13"/>
          <w:footerReference w:type="first" r:id="rId14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502BF0B8" w14:textId="77777777" w:rsidR="000E0DB5" w:rsidRDefault="000E0DB5">
      <w:pPr>
        <w:rPr>
          <w:rFonts w:ascii="Aptos" w:hAnsi="Aptos"/>
          <w:b/>
          <w:bCs/>
          <w:sz w:val="28"/>
          <w:szCs w:val="28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3678"/>
      </w:tblGrid>
      <w:tr w:rsidR="000E0DB5" w14:paraId="22CF6C05" w14:textId="77777777" w:rsidTr="000E0DB5">
        <w:trPr>
          <w:trHeight w:val="567"/>
        </w:trPr>
        <w:tc>
          <w:tcPr>
            <w:tcW w:w="5949" w:type="dxa"/>
            <w:vAlign w:val="center"/>
          </w:tcPr>
          <w:p w14:paraId="20286DAD" w14:textId="7396B299" w:rsidR="000E0DB5" w:rsidRDefault="00EA69AE" w:rsidP="000E0DB5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sz w:val="28"/>
                <w:szCs w:val="28"/>
              </w:rPr>
              <w:t>1</w:t>
            </w:r>
            <w:r w:rsidR="00F8149F">
              <w:rPr>
                <w:rFonts w:ascii="Aptos" w:hAnsi="Aptos"/>
                <w:b/>
                <w:bCs/>
                <w:sz w:val="28"/>
                <w:szCs w:val="28"/>
              </w:rPr>
              <w:t xml:space="preserve"> – Risultat</w:t>
            </w:r>
            <w:r w:rsidR="00F942E0">
              <w:rPr>
                <w:rFonts w:ascii="Aptos" w:hAnsi="Aptos"/>
                <w:b/>
                <w:bCs/>
                <w:sz w:val="28"/>
                <w:szCs w:val="28"/>
              </w:rPr>
              <w:t>i</w:t>
            </w:r>
            <w:r w:rsidR="00F8149F">
              <w:rPr>
                <w:rFonts w:ascii="Aptos" w:hAnsi="Aptos"/>
                <w:b/>
                <w:bCs/>
                <w:sz w:val="28"/>
                <w:szCs w:val="28"/>
              </w:rPr>
              <w:t xml:space="preserve"> dei test</w:t>
            </w:r>
          </w:p>
        </w:tc>
        <w:tc>
          <w:tcPr>
            <w:tcW w:w="3678" w:type="dxa"/>
            <w:vAlign w:val="center"/>
          </w:tcPr>
          <w:p w14:paraId="4A045220" w14:textId="41DF7247" w:rsidR="000E0DB5" w:rsidRPr="000E0DB5" w:rsidRDefault="00EA69AE" w:rsidP="000E0DB5">
            <w:pPr>
              <w:jc w:val="right"/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4</w:t>
            </w:r>
          </w:p>
        </w:tc>
      </w:tr>
    </w:tbl>
    <w:p w14:paraId="7EA3E8B0" w14:textId="774E8739" w:rsidR="00F8149F" w:rsidRDefault="005613BD" w:rsidP="00EA69AE">
      <w:pPr>
        <w:pBdr>
          <w:bottom w:val="single" w:sz="6" w:space="1" w:color="auto"/>
        </w:pBdr>
        <w:rPr>
          <w:rFonts w:ascii="Aptos" w:hAnsi="Aptos"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br w:type="page"/>
      </w:r>
    </w:p>
    <w:p w14:paraId="23A87ED4" w14:textId="0E968D8C" w:rsidR="00DC2461" w:rsidRDefault="00EA69AE" w:rsidP="00F8149F">
      <w:pPr>
        <w:pBdr>
          <w:bottom w:val="single" w:sz="6" w:space="1" w:color="auto"/>
        </w:pBdr>
        <w:rPr>
          <w:rFonts w:ascii="Aptos" w:hAnsi="Aptos"/>
          <w:b/>
          <w:bCs/>
          <w:sz w:val="40"/>
          <w:szCs w:val="40"/>
        </w:rPr>
      </w:pPr>
      <w:r>
        <w:rPr>
          <w:rFonts w:ascii="Aptos" w:hAnsi="Aptos"/>
          <w:b/>
          <w:bCs/>
          <w:sz w:val="40"/>
          <w:szCs w:val="40"/>
        </w:rPr>
        <w:lastRenderedPageBreak/>
        <w:t>1</w:t>
      </w:r>
      <w:r w:rsidR="00F8149F" w:rsidRPr="00F8149F">
        <w:rPr>
          <w:rFonts w:ascii="Aptos" w:hAnsi="Aptos"/>
          <w:b/>
          <w:bCs/>
          <w:sz w:val="40"/>
          <w:szCs w:val="40"/>
        </w:rPr>
        <w:t xml:space="preserve"> - </w:t>
      </w:r>
      <w:r w:rsidR="00F8149F">
        <w:rPr>
          <w:rFonts w:ascii="Aptos" w:hAnsi="Aptos"/>
          <w:b/>
          <w:bCs/>
          <w:sz w:val="40"/>
          <w:szCs w:val="40"/>
        </w:rPr>
        <w:t>Risultati</w:t>
      </w:r>
      <w:r w:rsidR="00F8149F" w:rsidRPr="00F8149F">
        <w:rPr>
          <w:rFonts w:ascii="Aptos" w:hAnsi="Aptos"/>
          <w:b/>
          <w:bCs/>
          <w:sz w:val="40"/>
          <w:szCs w:val="40"/>
        </w:rPr>
        <w:t xml:space="preserve"> d</w:t>
      </w:r>
      <w:r w:rsidR="00F8149F">
        <w:rPr>
          <w:rFonts w:ascii="Aptos" w:hAnsi="Aptos"/>
          <w:b/>
          <w:bCs/>
          <w:sz w:val="40"/>
          <w:szCs w:val="40"/>
        </w:rPr>
        <w:t>e</w:t>
      </w:r>
      <w:r w:rsidR="00F8149F" w:rsidRPr="00F8149F">
        <w:rPr>
          <w:rFonts w:ascii="Aptos" w:hAnsi="Aptos"/>
          <w:b/>
          <w:bCs/>
          <w:sz w:val="40"/>
          <w:szCs w:val="40"/>
        </w:rPr>
        <w:t>i test</w:t>
      </w:r>
    </w:p>
    <w:p w14:paraId="57EE2259" w14:textId="77777777" w:rsidR="00F8149F" w:rsidRDefault="00F8149F" w:rsidP="00F8149F">
      <w:pPr>
        <w:rPr>
          <w:rFonts w:ascii="Aptos" w:hAnsi="Aptos"/>
          <w:b/>
          <w:bCs/>
          <w:sz w:val="40"/>
          <w:szCs w:val="40"/>
        </w:rPr>
      </w:pPr>
    </w:p>
    <w:p w14:paraId="0DAFACD3" w14:textId="52FF7CA2" w:rsidR="00F8149F" w:rsidRDefault="00F8149F" w:rsidP="00F8149F">
      <w:pPr>
        <w:rPr>
          <w:rFonts w:ascii="Aptos" w:hAnsi="Aptos"/>
          <w:b/>
          <w:bCs/>
          <w:sz w:val="40"/>
          <w:szCs w:val="40"/>
        </w:rPr>
      </w:pPr>
      <w:r>
        <w:rPr>
          <w:rFonts w:ascii="Aptos" w:hAnsi="Aptos"/>
          <w:b/>
          <w:bCs/>
          <w:noProof/>
          <w:sz w:val="40"/>
          <w:szCs w:val="40"/>
        </w:rPr>
        <w:drawing>
          <wp:inline distT="0" distB="0" distL="0" distR="0" wp14:anchorId="2E5D3E4D" wp14:editId="014333DC">
            <wp:extent cx="6119495" cy="2440940"/>
            <wp:effectExtent l="0" t="0" r="1905" b="0"/>
            <wp:docPr id="888142972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142972" name="Immagine 1" descr="Immagine che contiene testo, schermata, Carattere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05941" w14:textId="77777777" w:rsidR="00F942E0" w:rsidRDefault="00F942E0" w:rsidP="00F8149F">
      <w:pPr>
        <w:rPr>
          <w:rFonts w:ascii="Aptos" w:hAnsi="Aptos"/>
          <w:b/>
          <w:bCs/>
          <w:sz w:val="40"/>
          <w:szCs w:val="40"/>
        </w:rPr>
      </w:pPr>
    </w:p>
    <w:p w14:paraId="22AD8165" w14:textId="70CE1DCC" w:rsidR="00F942E0" w:rsidRPr="00F942E0" w:rsidRDefault="00F942E0" w:rsidP="00F942E0">
      <w:pPr>
        <w:rPr>
          <w:rFonts w:ascii="Aptos" w:hAnsi="Aptos"/>
          <w:sz w:val="28"/>
          <w:szCs w:val="28"/>
        </w:rPr>
      </w:pPr>
      <w:r w:rsidRPr="00F942E0">
        <w:rPr>
          <w:rFonts w:ascii="Aptos" w:hAnsi="Aptos"/>
          <w:sz w:val="28"/>
          <w:szCs w:val="28"/>
        </w:rPr>
        <w:t xml:space="preserve">I test sono stati eseguiti utilizzando </w:t>
      </w:r>
      <w:proofErr w:type="spellStart"/>
      <w:r w:rsidRPr="00F942E0">
        <w:rPr>
          <w:rFonts w:ascii="Aptos" w:hAnsi="Aptos"/>
          <w:sz w:val="28"/>
          <w:szCs w:val="28"/>
        </w:rPr>
        <w:t>JUnit</w:t>
      </w:r>
      <w:proofErr w:type="spellEnd"/>
      <w:r w:rsidRPr="00F942E0">
        <w:rPr>
          <w:rFonts w:ascii="Aptos" w:hAnsi="Aptos"/>
          <w:sz w:val="28"/>
          <w:szCs w:val="28"/>
        </w:rPr>
        <w:t xml:space="preserve"> e </w:t>
      </w:r>
      <w:proofErr w:type="spellStart"/>
      <w:r w:rsidRPr="00F942E0">
        <w:rPr>
          <w:rFonts w:ascii="Aptos" w:hAnsi="Aptos"/>
          <w:sz w:val="28"/>
          <w:szCs w:val="28"/>
        </w:rPr>
        <w:t>Mockito</w:t>
      </w:r>
      <w:proofErr w:type="spellEnd"/>
      <w:r w:rsidRPr="00F942E0">
        <w:rPr>
          <w:rFonts w:ascii="Aptos" w:hAnsi="Aptos"/>
          <w:sz w:val="28"/>
          <w:szCs w:val="28"/>
        </w:rPr>
        <w:t>.</w:t>
      </w:r>
    </w:p>
    <w:p w14:paraId="7549BA82" w14:textId="77777777" w:rsidR="00F942E0" w:rsidRPr="00F942E0" w:rsidRDefault="00F942E0" w:rsidP="00F942E0">
      <w:pPr>
        <w:rPr>
          <w:rFonts w:ascii="Aptos" w:hAnsi="Aptos"/>
          <w:sz w:val="28"/>
          <w:szCs w:val="28"/>
        </w:rPr>
      </w:pPr>
    </w:p>
    <w:p w14:paraId="2884FD9F" w14:textId="55FD5FD7" w:rsidR="00F942E0" w:rsidRPr="00F942E0" w:rsidRDefault="00F942E0" w:rsidP="00F942E0">
      <w:pPr>
        <w:pStyle w:val="Paragrafoelenco"/>
        <w:numPr>
          <w:ilvl w:val="0"/>
          <w:numId w:val="95"/>
        </w:numPr>
        <w:rPr>
          <w:rFonts w:ascii="Aptos" w:hAnsi="Aptos"/>
          <w:sz w:val="28"/>
          <w:szCs w:val="28"/>
        </w:rPr>
      </w:pPr>
      <w:proofErr w:type="spellStart"/>
      <w:r w:rsidRPr="00F942E0">
        <w:rPr>
          <w:rFonts w:ascii="Aptos" w:hAnsi="Aptos"/>
          <w:sz w:val="28"/>
          <w:szCs w:val="28"/>
        </w:rPr>
        <w:t>JUnit</w:t>
      </w:r>
      <w:proofErr w:type="spellEnd"/>
      <w:r w:rsidRPr="00F942E0">
        <w:rPr>
          <w:rFonts w:ascii="Aptos" w:hAnsi="Aptos"/>
          <w:sz w:val="28"/>
          <w:szCs w:val="28"/>
        </w:rPr>
        <w:t xml:space="preserve"> è stato utilizzato per strutturare ed eseguire i test unitari, garantendo la copertura </w:t>
      </w:r>
      <w:r>
        <w:rPr>
          <w:rFonts w:ascii="Aptos" w:hAnsi="Aptos"/>
          <w:sz w:val="28"/>
          <w:szCs w:val="28"/>
        </w:rPr>
        <w:t>del</w:t>
      </w:r>
      <w:r w:rsidRPr="00F942E0">
        <w:rPr>
          <w:rFonts w:ascii="Aptos" w:hAnsi="Aptos"/>
          <w:sz w:val="28"/>
          <w:szCs w:val="28"/>
        </w:rPr>
        <w:t>le principali funzionalità dei metodi.</w:t>
      </w:r>
    </w:p>
    <w:p w14:paraId="110281EC" w14:textId="705DCDC8" w:rsidR="00F942E0" w:rsidRPr="00F942E0" w:rsidRDefault="00F942E0" w:rsidP="00F942E0">
      <w:pPr>
        <w:pStyle w:val="Paragrafoelenco"/>
        <w:numPr>
          <w:ilvl w:val="0"/>
          <w:numId w:val="95"/>
        </w:numPr>
        <w:rPr>
          <w:rFonts w:ascii="Aptos" w:hAnsi="Aptos"/>
          <w:sz w:val="28"/>
          <w:szCs w:val="28"/>
        </w:rPr>
      </w:pPr>
      <w:proofErr w:type="spellStart"/>
      <w:r w:rsidRPr="00F942E0">
        <w:rPr>
          <w:rFonts w:ascii="Aptos" w:hAnsi="Aptos"/>
          <w:sz w:val="28"/>
          <w:szCs w:val="28"/>
        </w:rPr>
        <w:t>Mockito</w:t>
      </w:r>
      <w:proofErr w:type="spellEnd"/>
      <w:r w:rsidRPr="00F942E0">
        <w:rPr>
          <w:rFonts w:ascii="Aptos" w:hAnsi="Aptos"/>
          <w:sz w:val="28"/>
          <w:szCs w:val="28"/>
        </w:rPr>
        <w:t xml:space="preserve"> è stato impiegato per simulare le dipendenze esterne, come </w:t>
      </w:r>
      <w:r>
        <w:rPr>
          <w:rFonts w:ascii="Aptos" w:hAnsi="Aptos"/>
          <w:sz w:val="28"/>
          <w:szCs w:val="28"/>
        </w:rPr>
        <w:t>servizi o persistenza</w:t>
      </w:r>
      <w:r w:rsidRPr="00F942E0">
        <w:rPr>
          <w:rFonts w:ascii="Aptos" w:hAnsi="Aptos"/>
          <w:sz w:val="28"/>
          <w:szCs w:val="28"/>
        </w:rPr>
        <w:t>, al fine di isolare il comportamento dell</w:t>
      </w:r>
      <w:r>
        <w:rPr>
          <w:rFonts w:ascii="Aptos" w:hAnsi="Aptos"/>
          <w:sz w:val="28"/>
          <w:szCs w:val="28"/>
        </w:rPr>
        <w:t>e</w:t>
      </w:r>
      <w:r w:rsidRPr="00F942E0">
        <w:rPr>
          <w:rFonts w:ascii="Aptos" w:hAnsi="Aptos"/>
          <w:sz w:val="28"/>
          <w:szCs w:val="28"/>
        </w:rPr>
        <w:t xml:space="preserve"> class</w:t>
      </w:r>
      <w:r>
        <w:rPr>
          <w:rFonts w:ascii="Aptos" w:hAnsi="Aptos"/>
          <w:sz w:val="28"/>
          <w:szCs w:val="28"/>
        </w:rPr>
        <w:t>i</w:t>
      </w:r>
      <w:r w:rsidRPr="00F942E0">
        <w:rPr>
          <w:rFonts w:ascii="Aptos" w:hAnsi="Aptos"/>
          <w:sz w:val="28"/>
          <w:szCs w:val="28"/>
        </w:rPr>
        <w:t xml:space="preserve"> e verificare il corretto funzionamento del codice senza dipendere da implementazioni reali.</w:t>
      </w:r>
    </w:p>
    <w:p w14:paraId="283F0750" w14:textId="77777777" w:rsidR="00F942E0" w:rsidRPr="00F942E0" w:rsidRDefault="00F942E0" w:rsidP="00F942E0">
      <w:pPr>
        <w:rPr>
          <w:rFonts w:ascii="Aptos" w:hAnsi="Aptos"/>
          <w:sz w:val="28"/>
          <w:szCs w:val="28"/>
        </w:rPr>
      </w:pPr>
    </w:p>
    <w:p w14:paraId="773ED9F8" w14:textId="72695B3F" w:rsidR="00F942E0" w:rsidRPr="00F942E0" w:rsidRDefault="00F942E0" w:rsidP="00F942E0">
      <w:pPr>
        <w:rPr>
          <w:rFonts w:ascii="Aptos" w:hAnsi="Aptos"/>
          <w:sz w:val="28"/>
          <w:szCs w:val="28"/>
        </w:rPr>
      </w:pPr>
      <w:r w:rsidRPr="00F942E0">
        <w:rPr>
          <w:rFonts w:ascii="Aptos" w:hAnsi="Aptos"/>
          <w:sz w:val="28"/>
          <w:szCs w:val="28"/>
        </w:rPr>
        <w:t xml:space="preserve">Tutti i test hanno fornito esiti positivi, senza rilevare particolari errori o malfunzionamenti. Le operazioni </w:t>
      </w:r>
      <w:r>
        <w:rPr>
          <w:rFonts w:ascii="Aptos" w:hAnsi="Aptos"/>
          <w:sz w:val="28"/>
          <w:szCs w:val="28"/>
        </w:rPr>
        <w:t xml:space="preserve">sono risultate </w:t>
      </w:r>
      <w:r w:rsidRPr="00F942E0">
        <w:rPr>
          <w:rFonts w:ascii="Aptos" w:hAnsi="Aptos"/>
          <w:sz w:val="28"/>
          <w:szCs w:val="28"/>
        </w:rPr>
        <w:t>conformi alle specifiche definite</w:t>
      </w:r>
      <w:r>
        <w:rPr>
          <w:rFonts w:ascii="Aptos" w:hAnsi="Aptos"/>
          <w:sz w:val="28"/>
          <w:szCs w:val="28"/>
        </w:rPr>
        <w:t xml:space="preserve"> nei test case</w:t>
      </w:r>
      <w:r w:rsidRPr="00F942E0">
        <w:rPr>
          <w:rFonts w:ascii="Aptos" w:hAnsi="Aptos"/>
          <w:sz w:val="28"/>
          <w:szCs w:val="28"/>
        </w:rPr>
        <w:t>.</w:t>
      </w:r>
    </w:p>
    <w:sectPr w:rsidR="00F942E0" w:rsidRPr="00F942E0" w:rsidSect="00B5173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C28AF4" w14:textId="77777777" w:rsidR="001E7C86" w:rsidRDefault="001E7C86">
      <w:r>
        <w:separator/>
      </w:r>
    </w:p>
  </w:endnote>
  <w:endnote w:type="continuationSeparator" w:id="0">
    <w:p w14:paraId="3D4ECFBD" w14:textId="77777777" w:rsidR="001E7C86" w:rsidRDefault="001E7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8B36D5" w14:paraId="7E6A3CAC" w14:textId="77777777" w:rsidTr="00472CF2">
      <w:trPr>
        <w:trHeight w:val="293"/>
      </w:trPr>
      <w:tc>
        <w:tcPr>
          <w:tcW w:w="3212" w:type="dxa"/>
          <w:vMerge w:val="restart"/>
        </w:tcPr>
        <w:p w14:paraId="6A9EDCB2" w14:textId="77777777" w:rsidR="008B36D5" w:rsidRPr="00472CF2" w:rsidRDefault="008B36D5">
          <w:pPr>
            <w:pStyle w:val="Contenutotabella"/>
            <w:rPr>
              <w:rFonts w:ascii="Aptos" w:hAnsi="Aptos"/>
            </w:rPr>
          </w:pPr>
        </w:p>
      </w:tc>
      <w:tc>
        <w:tcPr>
          <w:tcW w:w="3212" w:type="dxa"/>
          <w:vMerge w:val="restart"/>
        </w:tcPr>
        <w:p w14:paraId="6B859677" w14:textId="77777777" w:rsidR="008B36D5" w:rsidRPr="00472CF2" w:rsidRDefault="008B36D5">
          <w:pPr>
            <w:pStyle w:val="Contenutotabella"/>
            <w:jc w:val="center"/>
            <w:rPr>
              <w:rFonts w:ascii="Aptos" w:hAnsi="Aptos"/>
              <w:sz w:val="20"/>
            </w:rPr>
          </w:pPr>
          <w:r w:rsidRPr="00472CF2">
            <w:rPr>
              <w:rFonts w:ascii="Aptos" w:hAnsi="Aptos"/>
              <w:sz w:val="20"/>
            </w:rPr>
            <w:t>Ingegneria del Software</w:t>
          </w:r>
        </w:p>
      </w:tc>
      <w:tc>
        <w:tcPr>
          <w:tcW w:w="3213" w:type="dxa"/>
          <w:vMerge w:val="restart"/>
        </w:tcPr>
        <w:p w14:paraId="7EEA5275" w14:textId="77777777" w:rsidR="008B36D5" w:rsidRPr="00472CF2" w:rsidRDefault="008B36D5">
          <w:pPr>
            <w:pStyle w:val="Contenutotabella"/>
            <w:jc w:val="right"/>
            <w:rPr>
              <w:rFonts w:ascii="Aptos" w:hAnsi="Aptos"/>
            </w:rPr>
          </w:pPr>
          <w:r w:rsidRPr="00472CF2">
            <w:rPr>
              <w:rFonts w:ascii="Aptos" w:hAnsi="Aptos"/>
              <w:sz w:val="20"/>
            </w:rPr>
            <w:t xml:space="preserve">Pagina </w:t>
          </w:r>
          <w:r w:rsidRPr="00472CF2">
            <w:rPr>
              <w:rFonts w:ascii="Aptos" w:hAnsi="Aptos"/>
              <w:sz w:val="20"/>
            </w:rPr>
            <w:fldChar w:fldCharType="begin"/>
          </w:r>
          <w:r w:rsidRPr="00472CF2">
            <w:rPr>
              <w:rFonts w:ascii="Aptos" w:hAnsi="Aptos"/>
              <w:sz w:val="20"/>
            </w:rPr>
            <w:instrText xml:space="preserve"> PAGE \*Arabic </w:instrText>
          </w:r>
          <w:r w:rsidRPr="00472CF2">
            <w:rPr>
              <w:rFonts w:ascii="Aptos" w:hAnsi="Aptos"/>
              <w:sz w:val="20"/>
            </w:rPr>
            <w:fldChar w:fldCharType="separate"/>
          </w:r>
          <w:r w:rsidR="002713D8" w:rsidRPr="00472CF2">
            <w:rPr>
              <w:rFonts w:ascii="Aptos" w:hAnsi="Aptos"/>
              <w:noProof/>
              <w:sz w:val="20"/>
            </w:rPr>
            <w:t>2</w:t>
          </w:r>
          <w:r w:rsidRPr="00472CF2">
            <w:rPr>
              <w:rFonts w:ascii="Aptos" w:hAnsi="Aptos"/>
              <w:sz w:val="20"/>
            </w:rPr>
            <w:fldChar w:fldCharType="end"/>
          </w:r>
          <w:r w:rsidRPr="00472CF2">
            <w:rPr>
              <w:rFonts w:ascii="Aptos" w:hAnsi="Aptos"/>
              <w:sz w:val="20"/>
            </w:rPr>
            <w:t xml:space="preserve"> di </w:t>
          </w:r>
          <w:r w:rsidRPr="00472CF2">
            <w:rPr>
              <w:rFonts w:ascii="Aptos" w:hAnsi="Aptos"/>
              <w:sz w:val="20"/>
            </w:rPr>
            <w:fldChar w:fldCharType="begin"/>
          </w:r>
          <w:r w:rsidRPr="00472CF2">
            <w:rPr>
              <w:rFonts w:ascii="Aptos" w:hAnsi="Aptos"/>
              <w:sz w:val="20"/>
            </w:rPr>
            <w:instrText xml:space="preserve"> NUMPAGES \*Arabic </w:instrText>
          </w:r>
          <w:r w:rsidRPr="00472CF2">
            <w:rPr>
              <w:rFonts w:ascii="Aptos" w:hAnsi="Aptos"/>
              <w:sz w:val="20"/>
            </w:rPr>
            <w:fldChar w:fldCharType="separate"/>
          </w:r>
          <w:r w:rsidR="002713D8" w:rsidRPr="00472CF2">
            <w:rPr>
              <w:rFonts w:ascii="Aptos" w:hAnsi="Aptos"/>
              <w:noProof/>
              <w:sz w:val="20"/>
            </w:rPr>
            <w:t>4</w:t>
          </w:r>
          <w:r w:rsidRPr="00472CF2">
            <w:rPr>
              <w:rFonts w:ascii="Aptos" w:hAnsi="Aptos"/>
              <w:sz w:val="20"/>
            </w:rPr>
            <w:fldChar w:fldCharType="end"/>
          </w:r>
        </w:p>
      </w:tc>
    </w:tr>
  </w:tbl>
  <w:p w14:paraId="4CA6A186" w14:textId="77777777" w:rsidR="008B36D5" w:rsidRDefault="008B36D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9C3A7" w14:textId="77777777" w:rsidR="008B36D5" w:rsidRDefault="008B36D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8B929B" w14:textId="77777777" w:rsidR="008B36D5" w:rsidRDefault="008B36D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4272C3" w:rsidRPr="00472CF2" w14:paraId="0FBE5111" w14:textId="77777777" w:rsidTr="008E3B9C">
      <w:trPr>
        <w:trHeight w:val="293"/>
      </w:trPr>
      <w:tc>
        <w:tcPr>
          <w:tcW w:w="3212" w:type="dxa"/>
        </w:tcPr>
        <w:p w14:paraId="424C8DAA" w14:textId="77777777" w:rsidR="004272C3" w:rsidRPr="00472CF2" w:rsidRDefault="004272C3" w:rsidP="004272C3">
          <w:pPr>
            <w:pStyle w:val="Contenutotabella"/>
            <w:rPr>
              <w:rFonts w:ascii="Aptos" w:hAnsi="Aptos"/>
            </w:rPr>
          </w:pPr>
        </w:p>
      </w:tc>
      <w:tc>
        <w:tcPr>
          <w:tcW w:w="3212" w:type="dxa"/>
        </w:tcPr>
        <w:p w14:paraId="0DE38A81" w14:textId="77777777" w:rsidR="004272C3" w:rsidRPr="00472CF2" w:rsidRDefault="004272C3" w:rsidP="004272C3">
          <w:pPr>
            <w:pStyle w:val="Contenutotabella"/>
            <w:jc w:val="center"/>
            <w:rPr>
              <w:rFonts w:ascii="Aptos" w:hAnsi="Aptos"/>
              <w:sz w:val="20"/>
            </w:rPr>
          </w:pPr>
          <w:r w:rsidRPr="00472CF2">
            <w:rPr>
              <w:rFonts w:ascii="Aptos" w:hAnsi="Aptos"/>
              <w:sz w:val="20"/>
            </w:rPr>
            <w:t>Ingegneria del Software</w:t>
          </w:r>
        </w:p>
      </w:tc>
      <w:tc>
        <w:tcPr>
          <w:tcW w:w="3213" w:type="dxa"/>
        </w:tcPr>
        <w:p w14:paraId="6D451EDF" w14:textId="77777777" w:rsidR="004272C3" w:rsidRPr="00472CF2" w:rsidRDefault="004272C3" w:rsidP="004272C3">
          <w:pPr>
            <w:pStyle w:val="Contenutotabella"/>
            <w:jc w:val="right"/>
            <w:rPr>
              <w:rFonts w:ascii="Aptos" w:hAnsi="Aptos"/>
            </w:rPr>
          </w:pPr>
          <w:r w:rsidRPr="00472CF2">
            <w:rPr>
              <w:rFonts w:ascii="Aptos" w:hAnsi="Aptos"/>
              <w:sz w:val="20"/>
            </w:rPr>
            <w:t xml:space="preserve">Pagina </w:t>
          </w:r>
          <w:r w:rsidRPr="00472CF2">
            <w:rPr>
              <w:rFonts w:ascii="Aptos" w:hAnsi="Aptos"/>
              <w:sz w:val="20"/>
            </w:rPr>
            <w:fldChar w:fldCharType="begin"/>
          </w:r>
          <w:r w:rsidRPr="00472CF2">
            <w:rPr>
              <w:rFonts w:ascii="Aptos" w:hAnsi="Aptos"/>
              <w:sz w:val="20"/>
            </w:rPr>
            <w:instrText xml:space="preserve"> PAGE \*Arabic </w:instrText>
          </w:r>
          <w:r w:rsidRPr="00472CF2">
            <w:rPr>
              <w:rFonts w:ascii="Aptos" w:hAnsi="Aptos"/>
              <w:sz w:val="20"/>
            </w:rPr>
            <w:fldChar w:fldCharType="separate"/>
          </w:r>
          <w:r w:rsidRPr="00472CF2">
            <w:rPr>
              <w:rFonts w:ascii="Aptos" w:hAnsi="Aptos"/>
              <w:noProof/>
              <w:sz w:val="20"/>
            </w:rPr>
            <w:t>2</w:t>
          </w:r>
          <w:r w:rsidRPr="00472CF2">
            <w:rPr>
              <w:rFonts w:ascii="Aptos" w:hAnsi="Aptos"/>
              <w:sz w:val="20"/>
            </w:rPr>
            <w:fldChar w:fldCharType="end"/>
          </w:r>
          <w:r w:rsidRPr="00472CF2">
            <w:rPr>
              <w:rFonts w:ascii="Aptos" w:hAnsi="Aptos"/>
              <w:sz w:val="20"/>
            </w:rPr>
            <w:t xml:space="preserve"> di </w:t>
          </w:r>
          <w:r w:rsidRPr="00472CF2">
            <w:rPr>
              <w:rFonts w:ascii="Aptos" w:hAnsi="Aptos"/>
              <w:sz w:val="20"/>
            </w:rPr>
            <w:fldChar w:fldCharType="begin"/>
          </w:r>
          <w:r w:rsidRPr="00472CF2">
            <w:rPr>
              <w:rFonts w:ascii="Aptos" w:hAnsi="Aptos"/>
              <w:sz w:val="20"/>
            </w:rPr>
            <w:instrText xml:space="preserve"> NUMPAGES \*Arabic </w:instrText>
          </w:r>
          <w:r w:rsidRPr="00472CF2">
            <w:rPr>
              <w:rFonts w:ascii="Aptos" w:hAnsi="Aptos"/>
              <w:sz w:val="20"/>
            </w:rPr>
            <w:fldChar w:fldCharType="separate"/>
          </w:r>
          <w:r w:rsidRPr="00472CF2">
            <w:rPr>
              <w:rFonts w:ascii="Aptos" w:hAnsi="Aptos"/>
              <w:noProof/>
              <w:sz w:val="20"/>
            </w:rPr>
            <w:t>4</w:t>
          </w:r>
          <w:r w:rsidRPr="00472CF2">
            <w:rPr>
              <w:rFonts w:ascii="Aptos" w:hAnsi="Aptos"/>
              <w:sz w:val="20"/>
            </w:rPr>
            <w:fldChar w:fldCharType="end"/>
          </w:r>
        </w:p>
      </w:tc>
    </w:tr>
  </w:tbl>
  <w:p w14:paraId="1F853DF8" w14:textId="77777777" w:rsidR="008B36D5" w:rsidRDefault="008B36D5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3108DC" w14:textId="77777777" w:rsidR="008B36D5" w:rsidRDefault="008B36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CF978D" w14:textId="77777777" w:rsidR="001E7C86" w:rsidRDefault="001E7C86">
      <w:r>
        <w:separator/>
      </w:r>
    </w:p>
  </w:footnote>
  <w:footnote w:type="continuationSeparator" w:id="0">
    <w:p w14:paraId="162FD263" w14:textId="77777777" w:rsidR="001E7C86" w:rsidRDefault="001E7C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8B36D5" w14:paraId="212EC27B" w14:textId="77777777" w:rsidTr="008A0C44">
      <w:trPr>
        <w:trHeight w:val="244"/>
      </w:trPr>
      <w:tc>
        <w:tcPr>
          <w:tcW w:w="6745" w:type="dxa"/>
          <w:vMerge w:val="restart"/>
        </w:tcPr>
        <w:p w14:paraId="5F3042E6" w14:textId="1F8D917C" w:rsidR="008B36D5" w:rsidRPr="008D4EC1" w:rsidRDefault="008B36D5" w:rsidP="00093D9B">
          <w:pPr>
            <w:pStyle w:val="Intestazionetabella"/>
            <w:jc w:val="left"/>
            <w:rPr>
              <w:rFonts w:ascii="Aptos" w:hAnsi="Aptos"/>
              <w:b w:val="0"/>
              <w:sz w:val="20"/>
            </w:rPr>
          </w:pPr>
          <w:r w:rsidRPr="008D4EC1">
            <w:rPr>
              <w:rFonts w:ascii="Aptos" w:hAnsi="Aptos"/>
              <w:b w:val="0"/>
              <w:sz w:val="20"/>
            </w:rPr>
            <w:t xml:space="preserve">Progetto: </w:t>
          </w:r>
          <w:proofErr w:type="spellStart"/>
          <w:r w:rsidR="00082792" w:rsidRPr="008D4EC1">
            <w:rPr>
              <w:rFonts w:ascii="Aptos" w:hAnsi="Aptos"/>
              <w:b w:val="0"/>
              <w:sz w:val="20"/>
            </w:rPr>
            <w:t>Mockbuster</w:t>
          </w:r>
          <w:proofErr w:type="spellEnd"/>
        </w:p>
      </w:tc>
      <w:tc>
        <w:tcPr>
          <w:tcW w:w="2892" w:type="dxa"/>
          <w:vMerge w:val="restart"/>
        </w:tcPr>
        <w:p w14:paraId="598367B7" w14:textId="2F4E8A48" w:rsidR="008B36D5" w:rsidRPr="008D4EC1" w:rsidRDefault="008B36D5">
          <w:pPr>
            <w:pStyle w:val="Intestazionetabella"/>
            <w:jc w:val="left"/>
            <w:rPr>
              <w:rFonts w:ascii="Aptos" w:hAnsi="Aptos"/>
              <w:b w:val="0"/>
              <w:sz w:val="20"/>
            </w:rPr>
          </w:pPr>
          <w:r w:rsidRPr="008D4EC1">
            <w:rPr>
              <w:rFonts w:ascii="Aptos" w:hAnsi="Aptos"/>
              <w:b w:val="0"/>
              <w:sz w:val="20"/>
            </w:rPr>
            <w:t>Versione:</w:t>
          </w:r>
          <w:r w:rsidR="00082792" w:rsidRPr="008D4EC1">
            <w:rPr>
              <w:rFonts w:ascii="Aptos" w:hAnsi="Aptos"/>
              <w:b w:val="0"/>
              <w:sz w:val="20"/>
            </w:rPr>
            <w:t xml:space="preserve"> </w:t>
          </w:r>
          <w:r w:rsidR="00565C90">
            <w:rPr>
              <w:rFonts w:ascii="Aptos" w:hAnsi="Aptos"/>
              <w:b w:val="0"/>
              <w:sz w:val="20"/>
            </w:rPr>
            <w:t>1</w:t>
          </w:r>
          <w:r w:rsidR="00A46527">
            <w:rPr>
              <w:rFonts w:ascii="Aptos" w:hAnsi="Aptos"/>
              <w:b w:val="0"/>
              <w:sz w:val="20"/>
            </w:rPr>
            <w:t>.0</w:t>
          </w:r>
        </w:p>
      </w:tc>
    </w:tr>
    <w:tr w:rsidR="008B36D5" w14:paraId="687880A2" w14:textId="77777777" w:rsidTr="008A0C44">
      <w:trPr>
        <w:trHeight w:val="244"/>
      </w:trPr>
      <w:tc>
        <w:tcPr>
          <w:tcW w:w="6745" w:type="dxa"/>
          <w:vMerge w:val="restart"/>
        </w:tcPr>
        <w:p w14:paraId="19E7AAD9" w14:textId="74C47309" w:rsidR="004F0C25" w:rsidRPr="008D4EC1" w:rsidRDefault="008B36D5" w:rsidP="00093D9B">
          <w:pPr>
            <w:pStyle w:val="Contenutotabella"/>
            <w:rPr>
              <w:rFonts w:ascii="Aptos" w:hAnsi="Aptos"/>
              <w:sz w:val="20"/>
            </w:rPr>
          </w:pPr>
          <w:r w:rsidRPr="008D4EC1">
            <w:rPr>
              <w:rFonts w:ascii="Aptos" w:hAnsi="Aptos"/>
              <w:sz w:val="20"/>
            </w:rPr>
            <w:t xml:space="preserve">Documento: </w:t>
          </w:r>
          <w:r w:rsidR="00565C90" w:rsidRPr="00565C90">
            <w:rPr>
              <w:rFonts w:ascii="Aptos" w:hAnsi="Aptos"/>
              <w:sz w:val="20"/>
            </w:rPr>
            <w:t xml:space="preserve">Test </w:t>
          </w:r>
          <w:proofErr w:type="spellStart"/>
          <w:r w:rsidR="00EA69AE">
            <w:rPr>
              <w:rFonts w:ascii="Aptos" w:hAnsi="Aptos"/>
              <w:sz w:val="20"/>
            </w:rPr>
            <w:t>Execution</w:t>
          </w:r>
          <w:proofErr w:type="spellEnd"/>
          <w:r w:rsidR="00EA69AE">
            <w:rPr>
              <w:rFonts w:ascii="Aptos" w:hAnsi="Aptos"/>
              <w:sz w:val="20"/>
            </w:rPr>
            <w:t xml:space="preserve"> Report</w:t>
          </w:r>
        </w:p>
      </w:tc>
      <w:tc>
        <w:tcPr>
          <w:tcW w:w="2892" w:type="dxa"/>
          <w:vMerge w:val="restart"/>
        </w:tcPr>
        <w:p w14:paraId="67920937" w14:textId="0E7F4E4F" w:rsidR="008B36D5" w:rsidRPr="008D4EC1" w:rsidRDefault="004D1EA6">
          <w:pPr>
            <w:pStyle w:val="Contenutotabella"/>
            <w:rPr>
              <w:rFonts w:ascii="Aptos" w:hAnsi="Aptos"/>
              <w:sz w:val="20"/>
            </w:rPr>
          </w:pPr>
          <w:r w:rsidRPr="008D4EC1">
            <w:rPr>
              <w:rFonts w:ascii="Aptos" w:hAnsi="Aptos"/>
              <w:sz w:val="20"/>
            </w:rPr>
            <w:t xml:space="preserve">Data: </w:t>
          </w:r>
          <w:r w:rsidR="00565C90">
            <w:rPr>
              <w:rFonts w:ascii="Aptos" w:hAnsi="Aptos"/>
              <w:sz w:val="20"/>
            </w:rPr>
            <w:t>1</w:t>
          </w:r>
          <w:r w:rsidR="00EA69AE">
            <w:rPr>
              <w:rFonts w:ascii="Aptos" w:hAnsi="Aptos"/>
              <w:sz w:val="20"/>
            </w:rPr>
            <w:t>8</w:t>
          </w:r>
          <w:r w:rsidR="008B36D5" w:rsidRPr="008D4EC1">
            <w:rPr>
              <w:rFonts w:ascii="Aptos" w:hAnsi="Aptos"/>
              <w:sz w:val="20"/>
            </w:rPr>
            <w:t>/</w:t>
          </w:r>
          <w:r w:rsidR="00F942E0">
            <w:rPr>
              <w:rFonts w:ascii="Aptos" w:hAnsi="Aptos"/>
              <w:sz w:val="20"/>
            </w:rPr>
            <w:t>0</w:t>
          </w:r>
          <w:r w:rsidR="00082792" w:rsidRPr="008D4EC1">
            <w:rPr>
              <w:rFonts w:ascii="Aptos" w:hAnsi="Aptos"/>
              <w:sz w:val="20"/>
            </w:rPr>
            <w:t>1</w:t>
          </w:r>
          <w:r w:rsidR="008B36D5" w:rsidRPr="008D4EC1">
            <w:rPr>
              <w:rFonts w:ascii="Aptos" w:hAnsi="Aptos"/>
              <w:sz w:val="20"/>
            </w:rPr>
            <w:t>/</w:t>
          </w:r>
          <w:r w:rsidR="00082792" w:rsidRPr="008D4EC1">
            <w:rPr>
              <w:rFonts w:ascii="Aptos" w:hAnsi="Aptos"/>
              <w:sz w:val="20"/>
            </w:rPr>
            <w:t>202</w:t>
          </w:r>
          <w:r w:rsidR="00F942E0">
            <w:rPr>
              <w:rFonts w:ascii="Aptos" w:hAnsi="Aptos"/>
              <w:sz w:val="20"/>
            </w:rPr>
            <w:t>5</w:t>
          </w:r>
        </w:p>
      </w:tc>
    </w:tr>
  </w:tbl>
  <w:p w14:paraId="71EBB824" w14:textId="77777777" w:rsidR="008B36D5" w:rsidRDefault="008B36D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B26F49" w14:textId="77777777" w:rsidR="008B36D5" w:rsidRDefault="008B36D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293CEB" w14:textId="77777777" w:rsidR="008B36D5" w:rsidRDefault="008B36D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AAEE15" w14:textId="77777777" w:rsidR="008B36D5" w:rsidRDefault="008B36D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296464" w14:textId="77777777" w:rsidR="008B36D5" w:rsidRDefault="008B36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59.55pt;height:125.2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E9A4E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5" w15:restartNumberingAfterBreak="0">
    <w:nsid w:val="00737237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D9235E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1A39D5"/>
    <w:multiLevelType w:val="hybridMultilevel"/>
    <w:tmpl w:val="1BC838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3C01BE5"/>
    <w:multiLevelType w:val="hybridMultilevel"/>
    <w:tmpl w:val="B3FEC2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4D17D91"/>
    <w:multiLevelType w:val="multilevel"/>
    <w:tmpl w:val="FC0C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4F4D8F"/>
    <w:multiLevelType w:val="hybridMultilevel"/>
    <w:tmpl w:val="575241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776CBE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343A3B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D107CC"/>
    <w:multiLevelType w:val="hybridMultilevel"/>
    <w:tmpl w:val="587CE8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D34440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75191F"/>
    <w:multiLevelType w:val="multilevel"/>
    <w:tmpl w:val="CA6AF7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10BD4374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801EFB"/>
    <w:multiLevelType w:val="hybridMultilevel"/>
    <w:tmpl w:val="7D0CCA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D70D1B"/>
    <w:multiLevelType w:val="hybridMultilevel"/>
    <w:tmpl w:val="F57C17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2E34C60"/>
    <w:multiLevelType w:val="hybridMultilevel"/>
    <w:tmpl w:val="9F4A821E"/>
    <w:lvl w:ilvl="0" w:tplc="A89CD40E">
      <w:numFmt w:val="bullet"/>
      <w:lvlText w:val="-"/>
      <w:lvlJc w:val="left"/>
      <w:pPr>
        <w:ind w:left="720" w:hanging="360"/>
      </w:pPr>
      <w:rPr>
        <w:rFonts w:ascii="Aptos" w:eastAsia="Lucida Sans Unicode" w:hAnsi="Apto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2FA40B1"/>
    <w:multiLevelType w:val="hybridMultilevel"/>
    <w:tmpl w:val="F3140F7C"/>
    <w:lvl w:ilvl="0" w:tplc="764A81C8">
      <w:numFmt w:val="bullet"/>
      <w:lvlText w:val="-"/>
      <w:lvlJc w:val="left"/>
      <w:pPr>
        <w:ind w:left="720" w:hanging="360"/>
      </w:pPr>
      <w:rPr>
        <w:rFonts w:ascii="Aptos" w:eastAsia="Lucida Sans Unicode" w:hAnsi="Apto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32941F7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3D33AF1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0542BF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75B31A6"/>
    <w:multiLevelType w:val="hybridMultilevel"/>
    <w:tmpl w:val="E244F160"/>
    <w:lvl w:ilvl="0" w:tplc="294E1D42">
      <w:numFmt w:val="bullet"/>
      <w:lvlText w:val="–"/>
      <w:lvlJc w:val="left"/>
      <w:pPr>
        <w:ind w:left="720" w:hanging="360"/>
      </w:pPr>
      <w:rPr>
        <w:rFonts w:ascii="Aptos" w:eastAsia="Lucida Sans Unicode" w:hAnsi="Apto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7622EEB"/>
    <w:multiLevelType w:val="multilevel"/>
    <w:tmpl w:val="0902F6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8F5322"/>
    <w:multiLevelType w:val="multilevel"/>
    <w:tmpl w:val="EC2CD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8FA5661"/>
    <w:multiLevelType w:val="multilevel"/>
    <w:tmpl w:val="A72A64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100" w:hanging="7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28" w15:restartNumberingAfterBreak="0">
    <w:nsid w:val="191328AF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93775A8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9D52857"/>
    <w:multiLevelType w:val="hybridMultilevel"/>
    <w:tmpl w:val="971EE1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A420592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BDA4247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E277D79"/>
    <w:multiLevelType w:val="hybridMultilevel"/>
    <w:tmpl w:val="412CAC8A"/>
    <w:lvl w:ilvl="0" w:tplc="764A81C8">
      <w:numFmt w:val="bullet"/>
      <w:lvlText w:val="-"/>
      <w:lvlJc w:val="left"/>
      <w:pPr>
        <w:ind w:left="720" w:hanging="360"/>
      </w:pPr>
      <w:rPr>
        <w:rFonts w:ascii="Aptos" w:eastAsia="Lucida Sans Unicode" w:hAnsi="Aptos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EBC3A8D"/>
    <w:multiLevelType w:val="multilevel"/>
    <w:tmpl w:val="DC3C8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F8433D7"/>
    <w:multiLevelType w:val="multilevel"/>
    <w:tmpl w:val="0C2E7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220A04F2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3540219"/>
    <w:multiLevelType w:val="hybridMultilevel"/>
    <w:tmpl w:val="61E06B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5350F5F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60A0315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64133E5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9804C3F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BE47B60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D9576FD"/>
    <w:multiLevelType w:val="multilevel"/>
    <w:tmpl w:val="4F4E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09E52C3"/>
    <w:multiLevelType w:val="hybridMultilevel"/>
    <w:tmpl w:val="B4E091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2150084"/>
    <w:multiLevelType w:val="multilevel"/>
    <w:tmpl w:val="C842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4F97216"/>
    <w:multiLevelType w:val="hybridMultilevel"/>
    <w:tmpl w:val="E6F6FB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6F80629"/>
    <w:multiLevelType w:val="hybridMultilevel"/>
    <w:tmpl w:val="23642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81366A0"/>
    <w:multiLevelType w:val="multilevel"/>
    <w:tmpl w:val="0902F6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9035934"/>
    <w:multiLevelType w:val="hybridMultilevel"/>
    <w:tmpl w:val="9D2407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AA510E4"/>
    <w:multiLevelType w:val="hybridMultilevel"/>
    <w:tmpl w:val="46F22D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B696378"/>
    <w:multiLevelType w:val="hybridMultilevel"/>
    <w:tmpl w:val="60D2F3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BB9587D"/>
    <w:multiLevelType w:val="hybridMultilevel"/>
    <w:tmpl w:val="A4C20F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E8F3B5B"/>
    <w:multiLevelType w:val="hybridMultilevel"/>
    <w:tmpl w:val="83084E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EC0114A"/>
    <w:multiLevelType w:val="multilevel"/>
    <w:tmpl w:val="0902F6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2CA0630"/>
    <w:multiLevelType w:val="multilevel"/>
    <w:tmpl w:val="1220B8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2F31A3D"/>
    <w:multiLevelType w:val="hybridMultilevel"/>
    <w:tmpl w:val="E5E62C26"/>
    <w:lvl w:ilvl="0" w:tplc="C24A36E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3671BE6"/>
    <w:multiLevelType w:val="hybridMultilevel"/>
    <w:tmpl w:val="FB8498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79D0AA1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9BA2171"/>
    <w:multiLevelType w:val="hybridMultilevel"/>
    <w:tmpl w:val="66A680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C5D5F78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DDE72BD"/>
    <w:multiLevelType w:val="hybridMultilevel"/>
    <w:tmpl w:val="A4BAE2BE"/>
    <w:lvl w:ilvl="0" w:tplc="3064E512">
      <w:numFmt w:val="bullet"/>
      <w:lvlText w:val="-"/>
      <w:lvlJc w:val="left"/>
      <w:pPr>
        <w:ind w:left="720" w:hanging="360"/>
      </w:pPr>
      <w:rPr>
        <w:rFonts w:ascii="Aptos" w:eastAsia="Lucida Sans Unicode" w:hAnsi="Apto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EAC51D6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08F4C36"/>
    <w:multiLevelType w:val="hybridMultilevel"/>
    <w:tmpl w:val="F6049A1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51601791"/>
    <w:multiLevelType w:val="multilevel"/>
    <w:tmpl w:val="7DF00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6E26296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A302ADD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A926176"/>
    <w:multiLevelType w:val="hybridMultilevel"/>
    <w:tmpl w:val="BC8E1E4A"/>
    <w:lvl w:ilvl="0" w:tplc="ECEEF732">
      <w:numFmt w:val="bullet"/>
      <w:lvlText w:val="-"/>
      <w:lvlJc w:val="left"/>
      <w:pPr>
        <w:ind w:left="720" w:hanging="360"/>
      </w:pPr>
      <w:rPr>
        <w:rFonts w:ascii="Aptos" w:eastAsia="Lucida Sans Unicode" w:hAnsi="Apto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0700067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09B709F"/>
    <w:multiLevelType w:val="hybridMultilevel"/>
    <w:tmpl w:val="9A5667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18B4C72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2E006A9"/>
    <w:multiLevelType w:val="hybridMultilevel"/>
    <w:tmpl w:val="5A12C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42369E7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42E12B6"/>
    <w:multiLevelType w:val="multilevel"/>
    <w:tmpl w:val="0CCA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57B7EDE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6FC177D"/>
    <w:multiLevelType w:val="multilevel"/>
    <w:tmpl w:val="38CC51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6" w15:restartNumberingAfterBreak="0">
    <w:nsid w:val="687E0260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7" w15:restartNumberingAfterBreak="0">
    <w:nsid w:val="6A4649C4"/>
    <w:multiLevelType w:val="multilevel"/>
    <w:tmpl w:val="664499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8" w15:restartNumberingAfterBreak="0">
    <w:nsid w:val="6BD2198B"/>
    <w:multiLevelType w:val="hybridMultilevel"/>
    <w:tmpl w:val="F11A279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 w15:restartNumberingAfterBreak="0">
    <w:nsid w:val="6CCE723F"/>
    <w:multiLevelType w:val="hybridMultilevel"/>
    <w:tmpl w:val="D1DC8A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E410FA3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00A6D7F"/>
    <w:multiLevelType w:val="hybridMultilevel"/>
    <w:tmpl w:val="2116B9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0F53228"/>
    <w:multiLevelType w:val="hybridMultilevel"/>
    <w:tmpl w:val="B1E403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17B55E2"/>
    <w:multiLevelType w:val="hybridMultilevel"/>
    <w:tmpl w:val="B1E2B9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19F381F"/>
    <w:multiLevelType w:val="hybridMultilevel"/>
    <w:tmpl w:val="F93AC0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4830DAA"/>
    <w:multiLevelType w:val="hybridMultilevel"/>
    <w:tmpl w:val="D2DE1B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5F20FFE"/>
    <w:multiLevelType w:val="hybridMultilevel"/>
    <w:tmpl w:val="3E3E26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634051D"/>
    <w:multiLevelType w:val="hybridMultilevel"/>
    <w:tmpl w:val="CFEAC8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8C863DB"/>
    <w:multiLevelType w:val="hybridMultilevel"/>
    <w:tmpl w:val="C8D8C474"/>
    <w:lvl w:ilvl="0" w:tplc="94200630">
      <w:numFmt w:val="bullet"/>
      <w:lvlText w:val=""/>
      <w:lvlJc w:val="left"/>
      <w:pPr>
        <w:ind w:left="720" w:hanging="360"/>
      </w:pPr>
      <w:rPr>
        <w:rFonts w:ascii="Aptos" w:eastAsia="Lucida Sans Unicode" w:hAnsi="Apto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98D5B1C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B745C1C"/>
    <w:multiLevelType w:val="multilevel"/>
    <w:tmpl w:val="38CC51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1" w15:restartNumberingAfterBreak="0">
    <w:nsid w:val="7D5159A0"/>
    <w:multiLevelType w:val="hybridMultilevel"/>
    <w:tmpl w:val="BA8C0E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D574D43"/>
    <w:multiLevelType w:val="hybridMultilevel"/>
    <w:tmpl w:val="77B4CC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DF909F5"/>
    <w:multiLevelType w:val="hybridMultilevel"/>
    <w:tmpl w:val="57A608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604671">
    <w:abstractNumId w:val="0"/>
  </w:num>
  <w:num w:numId="2" w16cid:durableId="1040519391">
    <w:abstractNumId w:val="1"/>
  </w:num>
  <w:num w:numId="3" w16cid:durableId="2005742754">
    <w:abstractNumId w:val="2"/>
  </w:num>
  <w:num w:numId="4" w16cid:durableId="1667826181">
    <w:abstractNumId w:val="3"/>
  </w:num>
  <w:num w:numId="5" w16cid:durableId="744302948">
    <w:abstractNumId w:val="4"/>
  </w:num>
  <w:num w:numId="6" w16cid:durableId="226499479">
    <w:abstractNumId w:val="56"/>
  </w:num>
  <w:num w:numId="7" w16cid:durableId="874002820">
    <w:abstractNumId w:val="76"/>
  </w:num>
  <w:num w:numId="8" w16cid:durableId="772676090">
    <w:abstractNumId w:val="35"/>
  </w:num>
  <w:num w:numId="9" w16cid:durableId="872156229">
    <w:abstractNumId w:val="35"/>
  </w:num>
  <w:num w:numId="10" w16cid:durableId="1913156841">
    <w:abstractNumId w:val="91"/>
  </w:num>
  <w:num w:numId="11" w16cid:durableId="257952679">
    <w:abstractNumId w:val="71"/>
  </w:num>
  <w:num w:numId="12" w16cid:durableId="1938443611">
    <w:abstractNumId w:val="85"/>
  </w:num>
  <w:num w:numId="13" w16cid:durableId="1302424463">
    <w:abstractNumId w:val="7"/>
  </w:num>
  <w:num w:numId="14" w16cid:durableId="2133279728">
    <w:abstractNumId w:val="54"/>
  </w:num>
  <w:num w:numId="15" w16cid:durableId="1935160745">
    <w:abstractNumId w:val="58"/>
  </w:num>
  <w:num w:numId="16" w16cid:durableId="1822885966">
    <w:abstractNumId w:val="74"/>
  </w:num>
  <w:num w:numId="17" w16cid:durableId="1845196716">
    <w:abstractNumId w:val="70"/>
  </w:num>
  <w:num w:numId="18" w16cid:durableId="379130668">
    <w:abstractNumId w:val="89"/>
  </w:num>
  <w:num w:numId="19" w16cid:durableId="1481968454">
    <w:abstractNumId w:val="32"/>
  </w:num>
  <w:num w:numId="20" w16cid:durableId="1340039542">
    <w:abstractNumId w:val="62"/>
  </w:num>
  <w:num w:numId="21" w16cid:durableId="93526880">
    <w:abstractNumId w:val="5"/>
  </w:num>
  <w:num w:numId="22" w16cid:durableId="1364284666">
    <w:abstractNumId w:val="23"/>
  </w:num>
  <w:num w:numId="23" w16cid:durableId="159271716">
    <w:abstractNumId w:val="80"/>
  </w:num>
  <w:num w:numId="24" w16cid:durableId="2050907830">
    <w:abstractNumId w:val="28"/>
  </w:num>
  <w:num w:numId="25" w16cid:durableId="1409693796">
    <w:abstractNumId w:val="38"/>
  </w:num>
  <w:num w:numId="26" w16cid:durableId="288895632">
    <w:abstractNumId w:val="11"/>
  </w:num>
  <w:num w:numId="27" w16cid:durableId="1928878473">
    <w:abstractNumId w:val="90"/>
  </w:num>
  <w:num w:numId="28" w16cid:durableId="1005016549">
    <w:abstractNumId w:val="93"/>
  </w:num>
  <w:num w:numId="29" w16cid:durableId="52388829">
    <w:abstractNumId w:val="40"/>
  </w:num>
  <w:num w:numId="30" w16cid:durableId="564725784">
    <w:abstractNumId w:val="12"/>
  </w:num>
  <w:num w:numId="31" w16cid:durableId="119150918">
    <w:abstractNumId w:val="16"/>
  </w:num>
  <w:num w:numId="32" w16cid:durableId="493574385">
    <w:abstractNumId w:val="66"/>
  </w:num>
  <w:num w:numId="33" w16cid:durableId="1878276497">
    <w:abstractNumId w:val="31"/>
  </w:num>
  <w:num w:numId="34" w16cid:durableId="1389496700">
    <w:abstractNumId w:val="42"/>
  </w:num>
  <w:num w:numId="35" w16cid:durableId="2146314113">
    <w:abstractNumId w:val="27"/>
  </w:num>
  <w:num w:numId="36" w16cid:durableId="1088648245">
    <w:abstractNumId w:val="75"/>
  </w:num>
  <w:num w:numId="37" w16cid:durableId="708191788">
    <w:abstractNumId w:val="24"/>
  </w:num>
  <w:num w:numId="38" w16cid:durableId="535435693">
    <w:abstractNumId w:val="55"/>
  </w:num>
  <w:num w:numId="39" w16cid:durableId="132873662">
    <w:abstractNumId w:val="53"/>
  </w:num>
  <w:num w:numId="40" w16cid:durableId="796337667">
    <w:abstractNumId w:val="77"/>
  </w:num>
  <w:num w:numId="41" w16cid:durableId="1447968204">
    <w:abstractNumId w:val="15"/>
  </w:num>
  <w:num w:numId="42" w16cid:durableId="1414741831">
    <w:abstractNumId w:val="51"/>
  </w:num>
  <w:num w:numId="43" w16cid:durableId="23098173">
    <w:abstractNumId w:val="88"/>
  </w:num>
  <w:num w:numId="44" w16cid:durableId="739447127">
    <w:abstractNumId w:val="78"/>
  </w:num>
  <w:num w:numId="45" w16cid:durableId="757486258">
    <w:abstractNumId w:val="63"/>
  </w:num>
  <w:num w:numId="46" w16cid:durableId="1712725208">
    <w:abstractNumId w:val="73"/>
  </w:num>
  <w:num w:numId="47" w16cid:durableId="1477646223">
    <w:abstractNumId w:val="48"/>
  </w:num>
  <w:num w:numId="48" w16cid:durableId="214437538">
    <w:abstractNumId w:val="25"/>
  </w:num>
  <w:num w:numId="49" w16cid:durableId="686641086">
    <w:abstractNumId w:val="87"/>
  </w:num>
  <w:num w:numId="50" w16cid:durableId="17856346">
    <w:abstractNumId w:val="61"/>
  </w:num>
  <w:num w:numId="51" w16cid:durableId="1021933238">
    <w:abstractNumId w:val="79"/>
  </w:num>
  <w:num w:numId="52" w16cid:durableId="1439792200">
    <w:abstractNumId w:val="30"/>
  </w:num>
  <w:num w:numId="53" w16cid:durableId="1962957701">
    <w:abstractNumId w:val="19"/>
  </w:num>
  <w:num w:numId="54" w16cid:durableId="1598832273">
    <w:abstractNumId w:val="81"/>
  </w:num>
  <w:num w:numId="55" w16cid:durableId="307368874">
    <w:abstractNumId w:val="17"/>
  </w:num>
  <w:num w:numId="56" w16cid:durableId="1101220528">
    <w:abstractNumId w:val="67"/>
  </w:num>
  <w:num w:numId="57" w16cid:durableId="648170258">
    <w:abstractNumId w:val="50"/>
  </w:num>
  <w:num w:numId="58" w16cid:durableId="1106076428">
    <w:abstractNumId w:val="18"/>
  </w:num>
  <w:num w:numId="59" w16cid:durableId="34041184">
    <w:abstractNumId w:val="33"/>
  </w:num>
  <w:num w:numId="60" w16cid:durableId="1197697088">
    <w:abstractNumId w:val="86"/>
  </w:num>
  <w:num w:numId="61" w16cid:durableId="1870951226">
    <w:abstractNumId w:val="59"/>
  </w:num>
  <w:num w:numId="62" w16cid:durableId="983197330">
    <w:abstractNumId w:val="10"/>
  </w:num>
  <w:num w:numId="63" w16cid:durableId="661931076">
    <w:abstractNumId w:val="44"/>
  </w:num>
  <w:num w:numId="64" w16cid:durableId="1836215628">
    <w:abstractNumId w:val="52"/>
  </w:num>
  <w:num w:numId="65" w16cid:durableId="1046102796">
    <w:abstractNumId w:val="69"/>
  </w:num>
  <w:num w:numId="66" w16cid:durableId="1991977923">
    <w:abstractNumId w:val="20"/>
  </w:num>
  <w:num w:numId="67" w16cid:durableId="922684195">
    <w:abstractNumId w:val="84"/>
  </w:num>
  <w:num w:numId="68" w16cid:durableId="130560065">
    <w:abstractNumId w:val="82"/>
  </w:num>
  <w:num w:numId="69" w16cid:durableId="1121074554">
    <w:abstractNumId w:val="13"/>
  </w:num>
  <w:num w:numId="70" w16cid:durableId="1969777991">
    <w:abstractNumId w:val="8"/>
  </w:num>
  <w:num w:numId="71" w16cid:durableId="112215362">
    <w:abstractNumId w:val="57"/>
  </w:num>
  <w:num w:numId="72" w16cid:durableId="668947471">
    <w:abstractNumId w:val="92"/>
  </w:num>
  <w:num w:numId="73" w16cid:durableId="801464033">
    <w:abstractNumId w:val="49"/>
  </w:num>
  <w:num w:numId="74" w16cid:durableId="1798520767">
    <w:abstractNumId w:val="47"/>
  </w:num>
  <w:num w:numId="75" w16cid:durableId="343827506">
    <w:abstractNumId w:val="37"/>
  </w:num>
  <w:num w:numId="76" w16cid:durableId="1151020987">
    <w:abstractNumId w:val="9"/>
  </w:num>
  <w:num w:numId="77" w16cid:durableId="1318998284">
    <w:abstractNumId w:val="64"/>
  </w:num>
  <w:num w:numId="78" w16cid:durableId="1401364071">
    <w:abstractNumId w:val="39"/>
  </w:num>
  <w:num w:numId="79" w16cid:durableId="1931739767">
    <w:abstractNumId w:val="34"/>
  </w:num>
  <w:num w:numId="80" w16cid:durableId="1772117448">
    <w:abstractNumId w:val="43"/>
  </w:num>
  <w:num w:numId="81" w16cid:durableId="659381515">
    <w:abstractNumId w:val="26"/>
  </w:num>
  <w:num w:numId="82" w16cid:durableId="1307272590">
    <w:abstractNumId w:val="45"/>
  </w:num>
  <w:num w:numId="83" w16cid:durableId="1287086163">
    <w:abstractNumId w:val="60"/>
  </w:num>
  <w:num w:numId="84" w16cid:durableId="299071135">
    <w:abstractNumId w:val="6"/>
  </w:num>
  <w:num w:numId="85" w16cid:durableId="1455447301">
    <w:abstractNumId w:val="72"/>
  </w:num>
  <w:num w:numId="86" w16cid:durableId="1336109311">
    <w:abstractNumId w:val="65"/>
  </w:num>
  <w:num w:numId="87" w16cid:durableId="1365011440">
    <w:abstractNumId w:val="36"/>
  </w:num>
  <w:num w:numId="88" w16cid:durableId="2036270949">
    <w:abstractNumId w:val="68"/>
  </w:num>
  <w:num w:numId="89" w16cid:durableId="914169571">
    <w:abstractNumId w:val="14"/>
  </w:num>
  <w:num w:numId="90" w16cid:durableId="644236402">
    <w:abstractNumId w:val="22"/>
  </w:num>
  <w:num w:numId="91" w16cid:durableId="1305282574">
    <w:abstractNumId w:val="41"/>
  </w:num>
  <w:num w:numId="92" w16cid:durableId="1602302485">
    <w:abstractNumId w:val="29"/>
  </w:num>
  <w:num w:numId="93" w16cid:durableId="2018144527">
    <w:abstractNumId w:val="21"/>
  </w:num>
  <w:num w:numId="94" w16cid:durableId="89815840">
    <w:abstractNumId w:val="83"/>
  </w:num>
  <w:num w:numId="95" w16cid:durableId="818418820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37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AE"/>
    <w:rsid w:val="000060AB"/>
    <w:rsid w:val="000078DA"/>
    <w:rsid w:val="000100D0"/>
    <w:rsid w:val="00014B0C"/>
    <w:rsid w:val="000244FE"/>
    <w:rsid w:val="00031D4A"/>
    <w:rsid w:val="000340F6"/>
    <w:rsid w:val="00034380"/>
    <w:rsid w:val="000408CE"/>
    <w:rsid w:val="00040904"/>
    <w:rsid w:val="00041BEF"/>
    <w:rsid w:val="000445E2"/>
    <w:rsid w:val="00061B90"/>
    <w:rsid w:val="0006403B"/>
    <w:rsid w:val="000735E9"/>
    <w:rsid w:val="00082792"/>
    <w:rsid w:val="00092410"/>
    <w:rsid w:val="0009290C"/>
    <w:rsid w:val="00093D9B"/>
    <w:rsid w:val="00095DDC"/>
    <w:rsid w:val="000A5632"/>
    <w:rsid w:val="000B2089"/>
    <w:rsid w:val="000B3946"/>
    <w:rsid w:val="000C22FC"/>
    <w:rsid w:val="000D21C5"/>
    <w:rsid w:val="000D2800"/>
    <w:rsid w:val="000D48C1"/>
    <w:rsid w:val="000D6E87"/>
    <w:rsid w:val="000E0DB5"/>
    <w:rsid w:val="000E4345"/>
    <w:rsid w:val="000F06DA"/>
    <w:rsid w:val="000F7C49"/>
    <w:rsid w:val="00113C47"/>
    <w:rsid w:val="00131D02"/>
    <w:rsid w:val="00132ECB"/>
    <w:rsid w:val="00143677"/>
    <w:rsid w:val="00143DB6"/>
    <w:rsid w:val="0014716B"/>
    <w:rsid w:val="00153A06"/>
    <w:rsid w:val="001765AE"/>
    <w:rsid w:val="00181B33"/>
    <w:rsid w:val="00182F58"/>
    <w:rsid w:val="0019547F"/>
    <w:rsid w:val="00197970"/>
    <w:rsid w:val="001A2307"/>
    <w:rsid w:val="001B500F"/>
    <w:rsid w:val="001B6CE4"/>
    <w:rsid w:val="001C2152"/>
    <w:rsid w:val="001C2780"/>
    <w:rsid w:val="001C78C0"/>
    <w:rsid w:val="001E10F1"/>
    <w:rsid w:val="001E7151"/>
    <w:rsid w:val="001E7C86"/>
    <w:rsid w:val="00226C2C"/>
    <w:rsid w:val="00241F91"/>
    <w:rsid w:val="002505A7"/>
    <w:rsid w:val="00257A3F"/>
    <w:rsid w:val="00265428"/>
    <w:rsid w:val="002713D8"/>
    <w:rsid w:val="00271E05"/>
    <w:rsid w:val="00280A60"/>
    <w:rsid w:val="00292E36"/>
    <w:rsid w:val="00295523"/>
    <w:rsid w:val="002A4B82"/>
    <w:rsid w:val="002A61C5"/>
    <w:rsid w:val="002B4959"/>
    <w:rsid w:val="00304C0B"/>
    <w:rsid w:val="003051FB"/>
    <w:rsid w:val="003142DA"/>
    <w:rsid w:val="00315C88"/>
    <w:rsid w:val="003227DA"/>
    <w:rsid w:val="0033175A"/>
    <w:rsid w:val="003375B6"/>
    <w:rsid w:val="00350629"/>
    <w:rsid w:val="003578B4"/>
    <w:rsid w:val="00363BCA"/>
    <w:rsid w:val="0037669A"/>
    <w:rsid w:val="00380C67"/>
    <w:rsid w:val="00381D6D"/>
    <w:rsid w:val="00384AE8"/>
    <w:rsid w:val="003A0B22"/>
    <w:rsid w:val="003A6945"/>
    <w:rsid w:val="003B2E46"/>
    <w:rsid w:val="003B763B"/>
    <w:rsid w:val="003E00FB"/>
    <w:rsid w:val="003E012F"/>
    <w:rsid w:val="003E134B"/>
    <w:rsid w:val="004129B7"/>
    <w:rsid w:val="004130D9"/>
    <w:rsid w:val="00413A45"/>
    <w:rsid w:val="004168E4"/>
    <w:rsid w:val="00422BA4"/>
    <w:rsid w:val="004272C3"/>
    <w:rsid w:val="00427D3C"/>
    <w:rsid w:val="004325EA"/>
    <w:rsid w:val="004436EB"/>
    <w:rsid w:val="00443865"/>
    <w:rsid w:val="004569EB"/>
    <w:rsid w:val="00462F50"/>
    <w:rsid w:val="004646F8"/>
    <w:rsid w:val="00470B1A"/>
    <w:rsid w:val="00472CF2"/>
    <w:rsid w:val="00477BDA"/>
    <w:rsid w:val="004818F9"/>
    <w:rsid w:val="00484CD3"/>
    <w:rsid w:val="004A2A48"/>
    <w:rsid w:val="004A5F07"/>
    <w:rsid w:val="004B0130"/>
    <w:rsid w:val="004B13A5"/>
    <w:rsid w:val="004B5F23"/>
    <w:rsid w:val="004D1EA6"/>
    <w:rsid w:val="004D31A9"/>
    <w:rsid w:val="004D716C"/>
    <w:rsid w:val="004E5339"/>
    <w:rsid w:val="004F0C25"/>
    <w:rsid w:val="00505209"/>
    <w:rsid w:val="00524D56"/>
    <w:rsid w:val="00531739"/>
    <w:rsid w:val="00542EE3"/>
    <w:rsid w:val="00547F97"/>
    <w:rsid w:val="00554FE2"/>
    <w:rsid w:val="00556DE6"/>
    <w:rsid w:val="005613BD"/>
    <w:rsid w:val="00565C90"/>
    <w:rsid w:val="00592ABD"/>
    <w:rsid w:val="00593902"/>
    <w:rsid w:val="005A01C3"/>
    <w:rsid w:val="005A24AF"/>
    <w:rsid w:val="005A2836"/>
    <w:rsid w:val="005A5EF4"/>
    <w:rsid w:val="005E67CE"/>
    <w:rsid w:val="005F33D9"/>
    <w:rsid w:val="005F38DD"/>
    <w:rsid w:val="005F4FB1"/>
    <w:rsid w:val="00611C94"/>
    <w:rsid w:val="006167CE"/>
    <w:rsid w:val="006172BF"/>
    <w:rsid w:val="006218B7"/>
    <w:rsid w:val="00633BA0"/>
    <w:rsid w:val="006353D2"/>
    <w:rsid w:val="00636D4C"/>
    <w:rsid w:val="00655A41"/>
    <w:rsid w:val="006705F6"/>
    <w:rsid w:val="00680E5D"/>
    <w:rsid w:val="00697A47"/>
    <w:rsid w:val="006A7B40"/>
    <w:rsid w:val="006C038B"/>
    <w:rsid w:val="006C21DF"/>
    <w:rsid w:val="00707A64"/>
    <w:rsid w:val="00715ED3"/>
    <w:rsid w:val="00720C9C"/>
    <w:rsid w:val="00722195"/>
    <w:rsid w:val="00722326"/>
    <w:rsid w:val="00724A95"/>
    <w:rsid w:val="00747647"/>
    <w:rsid w:val="00747A43"/>
    <w:rsid w:val="00752023"/>
    <w:rsid w:val="00774FDB"/>
    <w:rsid w:val="00776B6E"/>
    <w:rsid w:val="00777F57"/>
    <w:rsid w:val="00793EE0"/>
    <w:rsid w:val="007A1ED4"/>
    <w:rsid w:val="007A40E9"/>
    <w:rsid w:val="007A6474"/>
    <w:rsid w:val="007B5AD0"/>
    <w:rsid w:val="007C3746"/>
    <w:rsid w:val="007D26BE"/>
    <w:rsid w:val="007E1D37"/>
    <w:rsid w:val="007F1985"/>
    <w:rsid w:val="00802138"/>
    <w:rsid w:val="00804C2B"/>
    <w:rsid w:val="00806CC9"/>
    <w:rsid w:val="0081697F"/>
    <w:rsid w:val="00820FDB"/>
    <w:rsid w:val="008322A6"/>
    <w:rsid w:val="008633B6"/>
    <w:rsid w:val="00873232"/>
    <w:rsid w:val="00887CEB"/>
    <w:rsid w:val="00896E6B"/>
    <w:rsid w:val="008A0C44"/>
    <w:rsid w:val="008A7C5A"/>
    <w:rsid w:val="008B2768"/>
    <w:rsid w:val="008B36D5"/>
    <w:rsid w:val="008B79D0"/>
    <w:rsid w:val="008C013D"/>
    <w:rsid w:val="008D17C3"/>
    <w:rsid w:val="008D4EC1"/>
    <w:rsid w:val="008F0A5D"/>
    <w:rsid w:val="008F1AD9"/>
    <w:rsid w:val="009109E9"/>
    <w:rsid w:val="009277F3"/>
    <w:rsid w:val="00932052"/>
    <w:rsid w:val="00933AFD"/>
    <w:rsid w:val="009A72FA"/>
    <w:rsid w:val="009B4CDA"/>
    <w:rsid w:val="009C1485"/>
    <w:rsid w:val="009C2DBC"/>
    <w:rsid w:val="009D39EE"/>
    <w:rsid w:val="009F77ED"/>
    <w:rsid w:val="00A05EE0"/>
    <w:rsid w:val="00A063A6"/>
    <w:rsid w:val="00A13801"/>
    <w:rsid w:val="00A13A40"/>
    <w:rsid w:val="00A46527"/>
    <w:rsid w:val="00A63FC1"/>
    <w:rsid w:val="00A677B6"/>
    <w:rsid w:val="00A73C86"/>
    <w:rsid w:val="00A759D0"/>
    <w:rsid w:val="00A863C6"/>
    <w:rsid w:val="00A87AB3"/>
    <w:rsid w:val="00A92DFD"/>
    <w:rsid w:val="00AB2CC4"/>
    <w:rsid w:val="00AD67C9"/>
    <w:rsid w:val="00B15808"/>
    <w:rsid w:val="00B20E8A"/>
    <w:rsid w:val="00B37833"/>
    <w:rsid w:val="00B41979"/>
    <w:rsid w:val="00B50D15"/>
    <w:rsid w:val="00B51734"/>
    <w:rsid w:val="00B54ADD"/>
    <w:rsid w:val="00B62C75"/>
    <w:rsid w:val="00B92BD2"/>
    <w:rsid w:val="00BC6A65"/>
    <w:rsid w:val="00BE7DCA"/>
    <w:rsid w:val="00BF1F43"/>
    <w:rsid w:val="00C27210"/>
    <w:rsid w:val="00C47CF1"/>
    <w:rsid w:val="00C62607"/>
    <w:rsid w:val="00C70267"/>
    <w:rsid w:val="00C76EC3"/>
    <w:rsid w:val="00C81764"/>
    <w:rsid w:val="00CB0252"/>
    <w:rsid w:val="00CB4995"/>
    <w:rsid w:val="00CC68A9"/>
    <w:rsid w:val="00CD4F61"/>
    <w:rsid w:val="00CE6D06"/>
    <w:rsid w:val="00D038D7"/>
    <w:rsid w:val="00D1464E"/>
    <w:rsid w:val="00D14717"/>
    <w:rsid w:val="00D15F88"/>
    <w:rsid w:val="00D1769F"/>
    <w:rsid w:val="00D259E1"/>
    <w:rsid w:val="00D37CE3"/>
    <w:rsid w:val="00D5010C"/>
    <w:rsid w:val="00D6671A"/>
    <w:rsid w:val="00D6743C"/>
    <w:rsid w:val="00D77A2E"/>
    <w:rsid w:val="00D96EAA"/>
    <w:rsid w:val="00DC2461"/>
    <w:rsid w:val="00DE31EE"/>
    <w:rsid w:val="00DF7BEB"/>
    <w:rsid w:val="00E005C7"/>
    <w:rsid w:val="00E234F9"/>
    <w:rsid w:val="00E95A83"/>
    <w:rsid w:val="00EA69AE"/>
    <w:rsid w:val="00EC114E"/>
    <w:rsid w:val="00EC4BF6"/>
    <w:rsid w:val="00ED27B8"/>
    <w:rsid w:val="00ED474E"/>
    <w:rsid w:val="00F074CB"/>
    <w:rsid w:val="00F11551"/>
    <w:rsid w:val="00F1663B"/>
    <w:rsid w:val="00F243E7"/>
    <w:rsid w:val="00F32B75"/>
    <w:rsid w:val="00F354DB"/>
    <w:rsid w:val="00F45291"/>
    <w:rsid w:val="00F8149F"/>
    <w:rsid w:val="00F8451B"/>
    <w:rsid w:val="00F929A2"/>
    <w:rsid w:val="00F942E0"/>
    <w:rsid w:val="00FA6370"/>
    <w:rsid w:val="00FA7510"/>
    <w:rsid w:val="00FB7CEE"/>
    <w:rsid w:val="00FC0339"/>
    <w:rsid w:val="00FE107C"/>
    <w:rsid w:val="00FE1F88"/>
    <w:rsid w:val="00FE218A"/>
    <w:rsid w:val="00FE304A"/>
    <w:rsid w:val="00FF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6003BE"/>
  <w14:defaultImageDpi w14:val="300"/>
  <w15:chartTrackingRefBased/>
  <w15:docId w15:val="{24B25DBF-6577-CE43-AC39-082546E84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E012F"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A61C5"/>
    <w:pPr>
      <w:keepNext/>
      <w:spacing w:before="240" w:after="60"/>
      <w:outlineLvl w:val="0"/>
    </w:pPr>
    <w:rPr>
      <w:rFonts w:ascii="Aptos Display" w:hAnsi="Aptos Display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3E00FB"/>
    <w:pPr>
      <w:numPr>
        <w:ilvl w:val="1"/>
        <w:numId w:val="8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3E00FB"/>
    <w:pPr>
      <w:keepNext/>
      <w:numPr>
        <w:ilvl w:val="2"/>
        <w:numId w:val="8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8451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sz w:val="22"/>
      <w:szCs w:val="22"/>
      <w:lang w:eastAsia="ar-SA"/>
    </w:rPr>
  </w:style>
  <w:style w:type="paragraph" w:customStyle="1" w:styleId="Elencoacolori-Colore11">
    <w:name w:val="Elenco a colori - Colore 11"/>
    <w:basedOn w:val="Normale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Sommario1">
    <w:name w:val="toc 1"/>
    <w:basedOn w:val="Indice"/>
    <w:uiPriority w:val="39"/>
    <w:pPr>
      <w:suppressLineNumbers w:val="0"/>
      <w:spacing w:before="120"/>
    </w:pPr>
    <w:rPr>
      <w:rFonts w:asciiTheme="minorHAnsi" w:hAnsiTheme="minorHAnsi" w:cs="Times New Roman"/>
      <w:b/>
      <w:bCs/>
      <w:i/>
      <w:iCs/>
    </w:rPr>
  </w:style>
  <w:style w:type="paragraph" w:styleId="Sommario2">
    <w:name w:val="toc 2"/>
    <w:basedOn w:val="Indice"/>
    <w:uiPriority w:val="39"/>
    <w:pPr>
      <w:suppressLineNumbers w:val="0"/>
      <w:spacing w:before="120"/>
      <w:ind w:left="240"/>
    </w:pPr>
    <w:rPr>
      <w:rFonts w:asciiTheme="minorHAnsi" w:hAnsiTheme="minorHAnsi" w:cs="Times New Roman"/>
      <w:b/>
      <w:bCs/>
      <w:sz w:val="22"/>
      <w:szCs w:val="22"/>
    </w:rPr>
  </w:style>
  <w:style w:type="paragraph" w:styleId="Sommario3">
    <w:name w:val="toc 3"/>
    <w:basedOn w:val="Indice"/>
    <w:uiPriority w:val="39"/>
    <w:pPr>
      <w:suppressLineNumbers w:val="0"/>
      <w:ind w:left="480"/>
    </w:pPr>
    <w:rPr>
      <w:rFonts w:asciiTheme="minorHAnsi" w:hAnsiTheme="minorHAnsi" w:cs="Times New Roman"/>
      <w:sz w:val="20"/>
      <w:szCs w:val="20"/>
    </w:rPr>
  </w:style>
  <w:style w:type="paragraph" w:styleId="Sommario4">
    <w:name w:val="toc 4"/>
    <w:basedOn w:val="Indice"/>
    <w:uiPriority w:val="39"/>
    <w:pPr>
      <w:suppressLineNumbers w:val="0"/>
      <w:ind w:left="720"/>
    </w:pPr>
    <w:rPr>
      <w:rFonts w:asciiTheme="minorHAnsi" w:hAnsiTheme="minorHAnsi" w:cs="Times New Roman"/>
      <w:sz w:val="20"/>
      <w:szCs w:val="20"/>
    </w:rPr>
  </w:style>
  <w:style w:type="paragraph" w:styleId="Sommario5">
    <w:name w:val="toc 5"/>
    <w:basedOn w:val="Indice"/>
    <w:uiPriority w:val="39"/>
    <w:pPr>
      <w:suppressLineNumbers w:val="0"/>
      <w:ind w:left="960"/>
    </w:pPr>
    <w:rPr>
      <w:rFonts w:asciiTheme="minorHAnsi" w:hAnsiTheme="minorHAnsi" w:cs="Times New Roman"/>
      <w:sz w:val="20"/>
      <w:szCs w:val="20"/>
    </w:r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3E00FB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3E00FB"/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Titolo3Carattere">
    <w:name w:val="Titolo 3 Carattere"/>
    <w:link w:val="Titolo3"/>
    <w:uiPriority w:val="9"/>
    <w:rsid w:val="003E00FB"/>
    <w:rPr>
      <w:rFonts w:ascii="Calibri" w:eastAsia="MS Gothic" w:hAnsi="Calibri" w:cs="Times New Roman"/>
      <w:b/>
      <w:bCs/>
      <w:kern w:val="1"/>
      <w:sz w:val="26"/>
      <w:szCs w:val="26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ind w:left="1200"/>
    </w:pPr>
    <w:rPr>
      <w:rFonts w:asciiTheme="minorHAnsi" w:hAnsi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ind w:left="1440"/>
    </w:pPr>
    <w:rPr>
      <w:rFonts w:asciiTheme="minorHAnsi" w:hAnsi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ind w:left="1680"/>
    </w:pPr>
    <w:rPr>
      <w:rFonts w:asciiTheme="minorHAnsi" w:hAnsi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ind w:left="1920"/>
    </w:pPr>
    <w:rPr>
      <w:rFonts w:asciiTheme="minorHAnsi" w:hAnsiTheme="minorHAnsi"/>
      <w:sz w:val="20"/>
      <w:szCs w:val="20"/>
    </w:rPr>
  </w:style>
  <w:style w:type="character" w:customStyle="1" w:styleId="Titolo1Carattere">
    <w:name w:val="Titolo 1 Carattere"/>
    <w:link w:val="Titolo1"/>
    <w:uiPriority w:val="9"/>
    <w:rsid w:val="002A61C5"/>
    <w:rPr>
      <w:rFonts w:ascii="Aptos Display" w:eastAsia="Times New Roman" w:hAnsi="Aptos Display" w:cs="Times New Roman"/>
      <w:b/>
      <w:bCs/>
      <w:kern w:val="32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2A61C5"/>
    <w:pPr>
      <w:keepLines/>
      <w:spacing w:before="480" w:after="0" w:line="276" w:lineRule="auto"/>
      <w:outlineLvl w:val="9"/>
    </w:pPr>
    <w:rPr>
      <w:color w:val="0F4761"/>
      <w:kern w:val="0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8D4EC1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D4EC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D4EC1"/>
    <w:rPr>
      <w:color w:val="96607D" w:themeColor="followedHyperlink"/>
      <w:u w:val="single"/>
    </w:rPr>
  </w:style>
  <w:style w:type="character" w:customStyle="1" w:styleId="uwuvyf">
    <w:name w:val="uwuvyf"/>
    <w:basedOn w:val="Carpredefinitoparagrafo"/>
    <w:rsid w:val="000F06DA"/>
  </w:style>
  <w:style w:type="table" w:styleId="Grigliatabella">
    <w:name w:val="Table Grid"/>
    <w:basedOn w:val="Tabellanormale"/>
    <w:uiPriority w:val="59"/>
    <w:rsid w:val="00ED27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8451B"/>
    <w:rPr>
      <w:rFonts w:asciiTheme="majorHAnsi" w:eastAsiaTheme="majorEastAsia" w:hAnsiTheme="majorHAnsi" w:cstheme="majorBidi"/>
      <w:i/>
      <w:iCs/>
      <w:color w:val="0F4761" w:themeColor="accent1" w:themeShade="BF"/>
      <w:kern w:val="1"/>
      <w:sz w:val="24"/>
      <w:szCs w:val="24"/>
    </w:rPr>
  </w:style>
  <w:style w:type="paragraph" w:styleId="Revisione">
    <w:name w:val="Revision"/>
    <w:hidden/>
    <w:uiPriority w:val="71"/>
    <w:rsid w:val="000735E9"/>
    <w:rPr>
      <w:rFonts w:eastAsia="Lucida Sans Unicode"/>
      <w:kern w:val="1"/>
      <w:sz w:val="24"/>
      <w:szCs w:val="24"/>
    </w:rPr>
  </w:style>
  <w:style w:type="paragraph" w:styleId="Paragrafoelenco">
    <w:name w:val="List Paragraph"/>
    <w:basedOn w:val="Normale"/>
    <w:uiPriority w:val="72"/>
    <w:qFormat/>
    <w:rsid w:val="00A863C6"/>
    <w:pPr>
      <w:ind w:left="720"/>
      <w:contextualSpacing/>
    </w:pPr>
  </w:style>
  <w:style w:type="paragraph" w:customStyle="1" w:styleId="Stile1">
    <w:name w:val="Stile1"/>
    <w:basedOn w:val="Titolo1"/>
    <w:qFormat/>
    <w:rsid w:val="005613BD"/>
    <w:rPr>
      <w:rFonts w:ascii="Aptos" w:hAnsi="Aptos"/>
      <w:bCs w:val="0"/>
      <w:sz w:val="36"/>
      <w:szCs w:val="28"/>
    </w:rPr>
  </w:style>
  <w:style w:type="paragraph" w:customStyle="1" w:styleId="Titolopersonale">
    <w:name w:val="Titolo personale"/>
    <w:basedOn w:val="Titolo2"/>
    <w:qFormat/>
    <w:rsid w:val="005613BD"/>
    <w:rPr>
      <w:rFonts w:ascii="Aptos" w:hAnsi="Aptos"/>
      <w:bCs w:val="0"/>
      <w:i w:val="0"/>
      <w:sz w:val="36"/>
    </w:rPr>
  </w:style>
  <w:style w:type="table" w:styleId="Tabellasemplice-3">
    <w:name w:val="Plain Table 3"/>
    <w:basedOn w:val="Tabellanormale"/>
    <w:uiPriority w:val="19"/>
    <w:qFormat/>
    <w:rsid w:val="00FE304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5">
    <w:name w:val="Plain Table 5"/>
    <w:basedOn w:val="Tabellanormale"/>
    <w:uiPriority w:val="31"/>
    <w:qFormat/>
    <w:rsid w:val="00FE304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Enfasigrassetto">
    <w:name w:val="Strong"/>
    <w:basedOn w:val="Carpredefinitoparagrafo"/>
    <w:uiPriority w:val="22"/>
    <w:qFormat/>
    <w:rsid w:val="00655A41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655A41"/>
    <w:rPr>
      <w:rFonts w:ascii="Courier New" w:eastAsia="Times New Roman" w:hAnsi="Courier New" w:cs="Courier New"/>
      <w:sz w:val="20"/>
      <w:szCs w:val="20"/>
    </w:rPr>
  </w:style>
  <w:style w:type="table" w:styleId="Tabellasemplice4">
    <w:name w:val="Plain Table 4"/>
    <w:basedOn w:val="Tabellanormale"/>
    <w:uiPriority w:val="21"/>
    <w:qFormat/>
    <w:rsid w:val="003E012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32"/>
    <w:qFormat/>
    <w:rsid w:val="003E012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yperlink" Target="https://www.google.com/url?sa=i&amp;url=https%3A%2F%2Fwww.unisa.it%2F&amp;psig=AOvVaw2XsHXskvSy0ZoWr7fx9-o1&amp;ust=1728675745910000&amp;source=images&amp;cd=vfe&amp;opi=89978449&amp;ved=0CBQQjRxqFwoTCIjv0JDJhIkDFQAAAAAdAAAAABAE" TargetMode="Externa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2FCB52-1A4F-9D45-B740-CDACB9DE7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4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> 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Roberto Ambrosino</cp:lastModifiedBy>
  <cp:revision>84</cp:revision>
  <cp:lastPrinted>2024-11-04T19:30:00Z</cp:lastPrinted>
  <dcterms:created xsi:type="dcterms:W3CDTF">2024-10-10T15:49:00Z</dcterms:created>
  <dcterms:modified xsi:type="dcterms:W3CDTF">2025-01-18T08:39:00Z</dcterms:modified>
</cp:coreProperties>
</file>