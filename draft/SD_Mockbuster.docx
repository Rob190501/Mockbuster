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482A8A36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292E36" w:rsidRPr="00292E36">
        <w:rPr>
          <w:rFonts w:ascii="Aptos" w:hAnsi="Aptos"/>
          <w:b/>
          <w:sz w:val="36"/>
        </w:rPr>
        <w:t xml:space="preserve">System Design </w:t>
      </w:r>
      <w:proofErr w:type="spellStart"/>
      <w:r w:rsidR="00292E36" w:rsidRPr="00292E36">
        <w:rPr>
          <w:rFonts w:ascii="Aptos" w:hAnsi="Aptos"/>
          <w:b/>
          <w:sz w:val="36"/>
        </w:rPr>
        <w:t>Document</w:t>
      </w:r>
      <w:proofErr w:type="spellEnd"/>
    </w:p>
    <w:p w14:paraId="545891DA" w14:textId="08546974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292E36">
        <w:rPr>
          <w:rFonts w:ascii="Aptos" w:hAnsi="Aptos"/>
          <w:b/>
          <w:sz w:val="36"/>
          <w:lang w:val="en-US"/>
        </w:rPr>
        <w:t>0.1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70FFC5B9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292E36">
        <w:rPr>
          <w:rFonts w:ascii="Aptos" w:hAnsi="Aptos"/>
          <w:sz w:val="32"/>
        </w:rPr>
        <w:t>18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</w:t>
      </w:r>
      <w:r w:rsidR="008A0C44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  <w:vMerge w:val="restart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8A0C44">
        <w:trPr>
          <w:trHeight w:val="244"/>
        </w:trPr>
        <w:tc>
          <w:tcPr>
            <w:tcW w:w="1927" w:type="dxa"/>
          </w:tcPr>
          <w:p w14:paraId="127951AC" w14:textId="541E4FA3" w:rsidR="008B36D5" w:rsidRPr="008D4EC1" w:rsidRDefault="00292E36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18</w:t>
            </w:r>
            <w:r w:rsidR="00082792" w:rsidRPr="008D4EC1">
              <w:rPr>
                <w:rFonts w:ascii="Aptos" w:hAnsi="Aptos"/>
                <w:sz w:val="20"/>
              </w:rPr>
              <w:t>/1</w:t>
            </w:r>
            <w:r>
              <w:rPr>
                <w:rFonts w:ascii="Aptos" w:hAnsi="Aptos"/>
                <w:sz w:val="20"/>
              </w:rPr>
              <w:t>1</w:t>
            </w:r>
            <w:r w:rsidR="00082792" w:rsidRPr="008D4EC1">
              <w:rPr>
                <w:rFonts w:ascii="Aptos" w:hAnsi="Aptos"/>
                <w:sz w:val="20"/>
              </w:rPr>
              <w:t>/2024</w:t>
            </w:r>
          </w:p>
        </w:tc>
        <w:tc>
          <w:tcPr>
            <w:tcW w:w="964" w:type="dxa"/>
          </w:tcPr>
          <w:p w14:paraId="533EE7A2" w14:textId="115F9CB7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0.1</w:t>
            </w:r>
          </w:p>
        </w:tc>
        <w:tc>
          <w:tcPr>
            <w:tcW w:w="4336" w:type="dxa"/>
          </w:tcPr>
          <w:p w14:paraId="2F491BE0" w14:textId="36B4CB61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</w:tcPr>
          <w:p w14:paraId="22BF3B0A" w14:textId="3C9BB56D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2137056" w14:textId="2E1F6F9D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 w:rsidRPr="00292E36">
        <w:rPr>
          <w:rFonts w:ascii="Aptos" w:hAnsi="Aptos"/>
          <w:color w:val="000000" w:themeColor="text1"/>
          <w:sz w:val="40"/>
          <w:szCs w:val="40"/>
        </w:rPr>
        <w:lastRenderedPageBreak/>
        <w:t xml:space="preserve">1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Introduzione</w:t>
      </w:r>
    </w:p>
    <w:p w14:paraId="2539A4D1" w14:textId="582E2BFB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t>2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Architettura software corrente</w:t>
      </w:r>
    </w:p>
    <w:p w14:paraId="2F74B37A" w14:textId="621DC8E5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t>3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Architettura software proposta</w:t>
      </w:r>
    </w:p>
    <w:p w14:paraId="71B7539C" w14:textId="1D25BC28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  <w:r w:rsidRPr="00292E36">
        <w:rPr>
          <w:rFonts w:ascii="Aptos" w:hAnsi="Aptos"/>
          <w:b/>
          <w:bCs/>
          <w:sz w:val="28"/>
          <w:szCs w:val="28"/>
        </w:rPr>
        <w:t xml:space="preserve">3.1 </w:t>
      </w:r>
      <w:r>
        <w:rPr>
          <w:rFonts w:ascii="Aptos" w:hAnsi="Aptos"/>
          <w:b/>
          <w:bCs/>
          <w:sz w:val="28"/>
          <w:szCs w:val="28"/>
        </w:rPr>
        <w:t>–</w:t>
      </w:r>
      <w:r w:rsidRPr="00292E36">
        <w:rPr>
          <w:rFonts w:ascii="Aptos" w:hAnsi="Aptos"/>
          <w:b/>
          <w:bCs/>
          <w:sz w:val="28"/>
          <w:szCs w:val="28"/>
        </w:rPr>
        <w:t xml:space="preserve"> Panoramica</w:t>
      </w:r>
    </w:p>
    <w:p w14:paraId="14FD5E0C" w14:textId="278AB8AE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  <w:r w:rsidRPr="00292E36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2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–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 xml:space="preserve">Decomposizione </w:t>
      </w:r>
      <w:proofErr w:type="gramStart"/>
      <w:r>
        <w:rPr>
          <w:rFonts w:ascii="Aptos" w:hAnsi="Aptos"/>
          <w:b/>
          <w:bCs/>
          <w:sz w:val="28"/>
          <w:szCs w:val="28"/>
        </w:rPr>
        <w:t>sotto-sistemi</w:t>
      </w:r>
      <w:proofErr w:type="gramEnd"/>
    </w:p>
    <w:p w14:paraId="682ED844" w14:textId="185385A0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  <w:r w:rsidRPr="00292E36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3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–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Mapping hardware/software</w:t>
      </w:r>
    </w:p>
    <w:p w14:paraId="682B8FBA" w14:textId="024FAB01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  <w:r w:rsidRPr="00292E36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4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–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Gestione persistenza dei dati</w:t>
      </w:r>
    </w:p>
    <w:p w14:paraId="6A35C968" w14:textId="164C062A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  <w:r w:rsidRPr="00292E36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5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–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Controllo degli accessi e sicurezza</w:t>
      </w:r>
    </w:p>
    <w:p w14:paraId="2C7C77C5" w14:textId="4DD7B0FA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  <w:r w:rsidRPr="00292E36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6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–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Controllo software globale</w:t>
      </w:r>
    </w:p>
    <w:p w14:paraId="467BDA32" w14:textId="0F232C68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  <w:r w:rsidRPr="00292E36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7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–</w:t>
      </w:r>
      <w:r w:rsidRPr="00292E36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="00092410">
        <w:rPr>
          <w:rFonts w:ascii="Aptos" w:hAnsi="Aptos"/>
          <w:b/>
          <w:bCs/>
          <w:sz w:val="28"/>
          <w:szCs w:val="28"/>
        </w:rPr>
        <w:t>Boundary</w:t>
      </w:r>
      <w:proofErr w:type="spellEnd"/>
      <w:r w:rsidR="00092410">
        <w:rPr>
          <w:rFonts w:ascii="Aptos" w:hAnsi="Aptos"/>
          <w:b/>
          <w:bCs/>
          <w:sz w:val="28"/>
          <w:szCs w:val="28"/>
        </w:rPr>
        <w:t xml:space="preserve"> Conditions</w:t>
      </w:r>
    </w:p>
    <w:p w14:paraId="4683B9CD" w14:textId="77777777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</w:p>
    <w:p w14:paraId="2C9B774C" w14:textId="77777777" w:rsidR="00292E36" w:rsidRPr="00292E36" w:rsidRDefault="00292E36" w:rsidP="00292E36">
      <w:pPr>
        <w:rPr>
          <w:rFonts w:ascii="Aptos" w:hAnsi="Aptos"/>
          <w:b/>
          <w:bCs/>
          <w:sz w:val="28"/>
          <w:szCs w:val="28"/>
        </w:rPr>
      </w:pPr>
    </w:p>
    <w:p w14:paraId="2B162916" w14:textId="6A6D4C33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t>4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 xml:space="preserve">Glossario dei </w:t>
      </w:r>
      <w:proofErr w:type="spellStart"/>
      <w:r>
        <w:rPr>
          <w:rFonts w:ascii="Aptos" w:hAnsi="Aptos"/>
          <w:color w:val="000000" w:themeColor="text1"/>
          <w:sz w:val="40"/>
          <w:szCs w:val="40"/>
        </w:rPr>
        <w:t>subsystem</w:t>
      </w:r>
      <w:proofErr w:type="spellEnd"/>
      <w:r>
        <w:rPr>
          <w:rFonts w:ascii="Aptos" w:hAnsi="Aptos"/>
          <w:color w:val="000000" w:themeColor="text1"/>
          <w:sz w:val="40"/>
          <w:szCs w:val="40"/>
        </w:rPr>
        <w:t xml:space="preserve"> services</w:t>
      </w:r>
    </w:p>
    <w:p w14:paraId="0C32FBB3" w14:textId="77777777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 w:rsidRPr="00292E36">
        <w:rPr>
          <w:rFonts w:ascii="Aptos" w:hAnsi="Aptos"/>
          <w:color w:val="000000" w:themeColor="text1"/>
          <w:sz w:val="40"/>
          <w:szCs w:val="40"/>
        </w:rPr>
        <w:t xml:space="preserve">1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Introduzione</w:t>
      </w:r>
    </w:p>
    <w:p w14:paraId="16C87245" w14:textId="77777777" w:rsidR="00292E36" w:rsidRPr="00292E36" w:rsidRDefault="00292E36" w:rsidP="00292E36"/>
    <w:p w14:paraId="2E3B0A53" w14:textId="239DBE51" w:rsidR="00292E36" w:rsidRPr="00292E36" w:rsidRDefault="00292E36" w:rsidP="00292E36"/>
    <w:sectPr w:rsidR="00292E36" w:rsidRPr="00292E36" w:rsidSect="00B517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0A787" w14:textId="77777777" w:rsidR="00A759D0" w:rsidRDefault="00A759D0">
      <w:r>
        <w:separator/>
      </w:r>
    </w:p>
  </w:endnote>
  <w:endnote w:type="continuationSeparator" w:id="0">
    <w:p w14:paraId="07C1CD58" w14:textId="77777777" w:rsidR="00A759D0" w:rsidRDefault="00A7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70D13" w14:textId="77777777" w:rsidR="00A759D0" w:rsidRDefault="00A759D0">
      <w:r>
        <w:separator/>
      </w:r>
    </w:p>
  </w:footnote>
  <w:footnote w:type="continuationSeparator" w:id="0">
    <w:p w14:paraId="644C68EB" w14:textId="77777777" w:rsidR="00A759D0" w:rsidRDefault="00A75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26ABC26A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292E36">
            <w:rPr>
              <w:rFonts w:ascii="Aptos" w:hAnsi="Aptos"/>
              <w:b w:val="0"/>
              <w:sz w:val="20"/>
            </w:rPr>
            <w:t>0.1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6B4F6B51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292E36" w:rsidRPr="00292E36">
            <w:rPr>
              <w:rFonts w:ascii="Aptos" w:hAnsi="Aptos"/>
              <w:sz w:val="20"/>
            </w:rPr>
            <w:t xml:space="preserve">System Design </w:t>
          </w:r>
          <w:proofErr w:type="spellStart"/>
          <w:r w:rsidR="00292E36" w:rsidRPr="00292E36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679ED0C1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292E36">
            <w:rPr>
              <w:rFonts w:ascii="Aptos" w:hAnsi="Aptos"/>
              <w:sz w:val="20"/>
            </w:rPr>
            <w:t>18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8A0C44">
            <w:rPr>
              <w:rFonts w:ascii="Aptos" w:hAnsi="Aptos"/>
              <w:sz w:val="20"/>
            </w:rPr>
            <w:t>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59.75pt;height:125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3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0114A"/>
    <w:multiLevelType w:val="hybridMultilevel"/>
    <w:tmpl w:val="345E55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23"/>
  </w:num>
  <w:num w:numId="7" w16cid:durableId="874002820">
    <w:abstractNumId w:val="31"/>
  </w:num>
  <w:num w:numId="8" w16cid:durableId="772676090">
    <w:abstractNumId w:val="16"/>
  </w:num>
  <w:num w:numId="9" w16cid:durableId="872156229">
    <w:abstractNumId w:val="16"/>
  </w:num>
  <w:num w:numId="10" w16cid:durableId="1913156841">
    <w:abstractNumId w:val="36"/>
  </w:num>
  <w:num w:numId="11" w16cid:durableId="257952679">
    <w:abstractNumId w:val="28"/>
  </w:num>
  <w:num w:numId="12" w16cid:durableId="1938443611">
    <w:abstractNumId w:val="33"/>
  </w:num>
  <w:num w:numId="13" w16cid:durableId="1302424463">
    <w:abstractNumId w:val="6"/>
  </w:num>
  <w:num w:numId="14" w16cid:durableId="2133279728">
    <w:abstractNumId w:val="21"/>
  </w:num>
  <w:num w:numId="15" w16cid:durableId="1935160745">
    <w:abstractNumId w:val="24"/>
  </w:num>
  <w:num w:numId="16" w16cid:durableId="1822885966">
    <w:abstractNumId w:val="29"/>
  </w:num>
  <w:num w:numId="17" w16cid:durableId="1845196716">
    <w:abstractNumId w:val="27"/>
  </w:num>
  <w:num w:numId="18" w16cid:durableId="379130668">
    <w:abstractNumId w:val="34"/>
  </w:num>
  <w:num w:numId="19" w16cid:durableId="1481968454">
    <w:abstractNumId w:val="15"/>
  </w:num>
  <w:num w:numId="20" w16cid:durableId="1340039542">
    <w:abstractNumId w:val="25"/>
  </w:num>
  <w:num w:numId="21" w16cid:durableId="93526880">
    <w:abstractNumId w:val="5"/>
  </w:num>
  <w:num w:numId="22" w16cid:durableId="1364284666">
    <w:abstractNumId w:val="10"/>
  </w:num>
  <w:num w:numId="23" w16cid:durableId="159271716">
    <w:abstractNumId w:val="32"/>
  </w:num>
  <w:num w:numId="24" w16cid:durableId="2050907830">
    <w:abstractNumId w:val="13"/>
  </w:num>
  <w:num w:numId="25" w16cid:durableId="1409693796">
    <w:abstractNumId w:val="17"/>
  </w:num>
  <w:num w:numId="26" w16cid:durableId="288895632">
    <w:abstractNumId w:val="7"/>
  </w:num>
  <w:num w:numId="27" w16cid:durableId="1928878473">
    <w:abstractNumId w:val="35"/>
  </w:num>
  <w:num w:numId="28" w16cid:durableId="1005016549">
    <w:abstractNumId w:val="37"/>
  </w:num>
  <w:num w:numId="29" w16cid:durableId="52388829">
    <w:abstractNumId w:val="18"/>
  </w:num>
  <w:num w:numId="30" w16cid:durableId="564725784">
    <w:abstractNumId w:val="8"/>
  </w:num>
  <w:num w:numId="31" w16cid:durableId="119150918">
    <w:abstractNumId w:val="9"/>
  </w:num>
  <w:num w:numId="32" w16cid:durableId="493574385">
    <w:abstractNumId w:val="26"/>
  </w:num>
  <w:num w:numId="33" w16cid:durableId="1878276497">
    <w:abstractNumId w:val="14"/>
  </w:num>
  <w:num w:numId="34" w16cid:durableId="1389496700">
    <w:abstractNumId w:val="19"/>
  </w:num>
  <w:num w:numId="35" w16cid:durableId="2146314113">
    <w:abstractNumId w:val="12"/>
  </w:num>
  <w:num w:numId="36" w16cid:durableId="1088648245">
    <w:abstractNumId w:val="30"/>
  </w:num>
  <w:num w:numId="37" w16cid:durableId="708191788">
    <w:abstractNumId w:val="11"/>
  </w:num>
  <w:num w:numId="38" w16cid:durableId="535435693">
    <w:abstractNumId w:val="22"/>
  </w:num>
  <w:num w:numId="39" w16cid:durableId="1328736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244FE"/>
    <w:rsid w:val="00031D4A"/>
    <w:rsid w:val="000340F6"/>
    <w:rsid w:val="00040904"/>
    <w:rsid w:val="00041BEF"/>
    <w:rsid w:val="000445E2"/>
    <w:rsid w:val="0006403B"/>
    <w:rsid w:val="000735E9"/>
    <w:rsid w:val="00082792"/>
    <w:rsid w:val="00092410"/>
    <w:rsid w:val="00093D9B"/>
    <w:rsid w:val="00095DDC"/>
    <w:rsid w:val="000A5632"/>
    <w:rsid w:val="000B3946"/>
    <w:rsid w:val="000D21C5"/>
    <w:rsid w:val="000D2800"/>
    <w:rsid w:val="000D48C1"/>
    <w:rsid w:val="000D6E87"/>
    <w:rsid w:val="000E4345"/>
    <w:rsid w:val="000F06DA"/>
    <w:rsid w:val="000F7C49"/>
    <w:rsid w:val="00113C47"/>
    <w:rsid w:val="00131D02"/>
    <w:rsid w:val="00143677"/>
    <w:rsid w:val="0014716B"/>
    <w:rsid w:val="001765AE"/>
    <w:rsid w:val="00181B33"/>
    <w:rsid w:val="0019547F"/>
    <w:rsid w:val="001A2307"/>
    <w:rsid w:val="001B500F"/>
    <w:rsid w:val="001B6CE4"/>
    <w:rsid w:val="001C2152"/>
    <w:rsid w:val="001C2780"/>
    <w:rsid w:val="001E10F1"/>
    <w:rsid w:val="001E7151"/>
    <w:rsid w:val="00226C2C"/>
    <w:rsid w:val="00241F91"/>
    <w:rsid w:val="00257A3F"/>
    <w:rsid w:val="00265428"/>
    <w:rsid w:val="002713D8"/>
    <w:rsid w:val="00271E05"/>
    <w:rsid w:val="00292E36"/>
    <w:rsid w:val="002A61C5"/>
    <w:rsid w:val="002B4959"/>
    <w:rsid w:val="003051FB"/>
    <w:rsid w:val="00315C88"/>
    <w:rsid w:val="003227DA"/>
    <w:rsid w:val="0033175A"/>
    <w:rsid w:val="003375B6"/>
    <w:rsid w:val="00350629"/>
    <w:rsid w:val="00363BCA"/>
    <w:rsid w:val="00380C67"/>
    <w:rsid w:val="00381D6D"/>
    <w:rsid w:val="003A0B22"/>
    <w:rsid w:val="003A6945"/>
    <w:rsid w:val="003B2E46"/>
    <w:rsid w:val="003E00FB"/>
    <w:rsid w:val="003E134B"/>
    <w:rsid w:val="004129B7"/>
    <w:rsid w:val="00413A45"/>
    <w:rsid w:val="004168E4"/>
    <w:rsid w:val="004272C3"/>
    <w:rsid w:val="00427D3C"/>
    <w:rsid w:val="004325EA"/>
    <w:rsid w:val="004436EB"/>
    <w:rsid w:val="00443865"/>
    <w:rsid w:val="004646F8"/>
    <w:rsid w:val="00470B1A"/>
    <w:rsid w:val="00472CF2"/>
    <w:rsid w:val="00477BDA"/>
    <w:rsid w:val="004818F9"/>
    <w:rsid w:val="00484CD3"/>
    <w:rsid w:val="004B0130"/>
    <w:rsid w:val="004B13A5"/>
    <w:rsid w:val="004B5F23"/>
    <w:rsid w:val="004D1EA6"/>
    <w:rsid w:val="004D716C"/>
    <w:rsid w:val="004E5339"/>
    <w:rsid w:val="004F0C25"/>
    <w:rsid w:val="00524D56"/>
    <w:rsid w:val="00542EE3"/>
    <w:rsid w:val="00547F97"/>
    <w:rsid w:val="00554FE2"/>
    <w:rsid w:val="00556DE6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72BF"/>
    <w:rsid w:val="00633BA0"/>
    <w:rsid w:val="006353D2"/>
    <w:rsid w:val="00636D4C"/>
    <w:rsid w:val="006705F6"/>
    <w:rsid w:val="00680E5D"/>
    <w:rsid w:val="00697A47"/>
    <w:rsid w:val="006C21DF"/>
    <w:rsid w:val="00707A64"/>
    <w:rsid w:val="00715ED3"/>
    <w:rsid w:val="00720C9C"/>
    <w:rsid w:val="00722195"/>
    <w:rsid w:val="00722326"/>
    <w:rsid w:val="00747647"/>
    <w:rsid w:val="00747A43"/>
    <w:rsid w:val="00752023"/>
    <w:rsid w:val="00774FDB"/>
    <w:rsid w:val="00776B6E"/>
    <w:rsid w:val="007A1ED4"/>
    <w:rsid w:val="007B5AD0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3AFD"/>
    <w:rsid w:val="009A72FA"/>
    <w:rsid w:val="009B4CDA"/>
    <w:rsid w:val="009C2DBC"/>
    <w:rsid w:val="009D39EE"/>
    <w:rsid w:val="009F77ED"/>
    <w:rsid w:val="00A05EE0"/>
    <w:rsid w:val="00A063A6"/>
    <w:rsid w:val="00A63FC1"/>
    <w:rsid w:val="00A759D0"/>
    <w:rsid w:val="00A863C6"/>
    <w:rsid w:val="00A87AB3"/>
    <w:rsid w:val="00A92DFD"/>
    <w:rsid w:val="00AD67C9"/>
    <w:rsid w:val="00B15808"/>
    <w:rsid w:val="00B20E8A"/>
    <w:rsid w:val="00B37833"/>
    <w:rsid w:val="00B50D15"/>
    <w:rsid w:val="00B51734"/>
    <w:rsid w:val="00B54ADD"/>
    <w:rsid w:val="00B62C75"/>
    <w:rsid w:val="00C27210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1464E"/>
    <w:rsid w:val="00D14717"/>
    <w:rsid w:val="00D15F88"/>
    <w:rsid w:val="00D37CE3"/>
    <w:rsid w:val="00D5010C"/>
    <w:rsid w:val="00D6743C"/>
    <w:rsid w:val="00D77A2E"/>
    <w:rsid w:val="00D96EAA"/>
    <w:rsid w:val="00DE31EE"/>
    <w:rsid w:val="00DF7BEB"/>
    <w:rsid w:val="00E95A83"/>
    <w:rsid w:val="00EC114E"/>
    <w:rsid w:val="00EC4BF6"/>
    <w:rsid w:val="00ED27B8"/>
    <w:rsid w:val="00ED474E"/>
    <w:rsid w:val="00F074CB"/>
    <w:rsid w:val="00F11551"/>
    <w:rsid w:val="00F32B75"/>
    <w:rsid w:val="00F354DB"/>
    <w:rsid w:val="00F45291"/>
    <w:rsid w:val="00F8451B"/>
    <w:rsid w:val="00F929A2"/>
    <w:rsid w:val="00FA6370"/>
    <w:rsid w:val="00FA7510"/>
    <w:rsid w:val="00FB7CEE"/>
    <w:rsid w:val="00FC0339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eastAsia="Times New Roman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widowControl/>
      <w:suppressAutoHyphens w:val="0"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64</cp:revision>
  <cp:lastPrinted>2024-11-04T19:30:00Z</cp:lastPrinted>
  <dcterms:created xsi:type="dcterms:W3CDTF">2024-10-10T15:49:00Z</dcterms:created>
  <dcterms:modified xsi:type="dcterms:W3CDTF">2024-11-18T11:52:00Z</dcterms:modified>
</cp:coreProperties>
</file>